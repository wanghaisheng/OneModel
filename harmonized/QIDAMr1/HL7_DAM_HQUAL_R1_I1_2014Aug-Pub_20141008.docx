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3339" w:rsidRDefault="0061260A">
      <w:pPr>
        <w:pStyle w:val="DocumentTitle"/>
        <w:widowControl/>
        <w:rPr>
          <w:rFonts w:eastAsia="Times New Roman" w:cs="Arial"/>
          <w:color w:val="000000"/>
          <w:szCs w:val="24"/>
          <w:lang w:val="en-US"/>
        </w:rPr>
      </w:pPr>
      <w:r w:rsidRPr="00B519EB">
        <w:rPr>
          <w:rFonts w:eastAsia="Times New Roman" w:cs="Arial"/>
          <w:color w:val="000000"/>
          <w:szCs w:val="24"/>
          <w:highlight w:val="yellow"/>
          <w:lang w:val="en-US"/>
        </w:rPr>
        <w:t>HL7_DAM_HQUAL_R1_I1_2014SEP</w:t>
      </w:r>
    </w:p>
    <w:p w:rsidR="000E3339" w:rsidRDefault="00DB0646">
      <w:pPr>
        <w:pStyle w:val="LogoLeft"/>
        <w:widowControl/>
        <w:rPr>
          <w:rFonts w:eastAsia="Times New Roman" w:cs="Arial"/>
          <w:color w:val="000000"/>
          <w:szCs w:val="24"/>
          <w:lang w:val="en-US"/>
        </w:rPr>
      </w:pPr>
      <w:r>
        <w:rPr>
          <w:rFonts w:ascii="Arial" w:hAnsi="Arial" w:cs="Arial"/>
          <w:noProof/>
          <w:sz w:val="20"/>
          <w:szCs w:val="24"/>
          <w:lang w:val="en-US"/>
        </w:rPr>
        <w:drawing>
          <wp:inline distT="0" distB="0" distL="0" distR="0">
            <wp:extent cx="1371600" cy="1409700"/>
            <wp:effectExtent l="0" t="0" r="0" b="0"/>
            <wp:docPr id="1" name="Picture 1" descr="HL7-International-Logo_2_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L7-International-Logo_2_x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409700"/>
                    </a:xfrm>
                    <a:prstGeom prst="rect">
                      <a:avLst/>
                    </a:prstGeom>
                    <a:noFill/>
                    <a:ln>
                      <a:noFill/>
                    </a:ln>
                  </pic:spPr>
                </pic:pic>
              </a:graphicData>
            </a:graphic>
          </wp:inline>
        </w:drawing>
      </w:r>
    </w:p>
    <w:p w:rsidR="000E3339" w:rsidRDefault="000E3339">
      <w:pPr>
        <w:pStyle w:val="Title"/>
        <w:widowControl/>
        <w:shd w:val="clear" w:color="auto" w:fill="auto"/>
        <w:spacing w:line="260" w:lineRule="exact"/>
        <w:jc w:val="right"/>
        <w:rPr>
          <w:rFonts w:ascii="Verdana" w:eastAsia="Times New Roman" w:hAnsi="Verdana"/>
          <w:bCs w:val="0"/>
          <w:szCs w:val="24"/>
          <w:shd w:val="clear" w:color="auto" w:fill="auto"/>
          <w:lang w:val="en-US"/>
        </w:rPr>
      </w:pPr>
    </w:p>
    <w:p w:rsidR="000E3339" w:rsidRDefault="0061260A">
      <w:pPr>
        <w:pStyle w:val="Title"/>
        <w:widowControl/>
        <w:shd w:val="clear" w:color="auto" w:fill="auto"/>
        <w:jc w:val="right"/>
        <w:rPr>
          <w:rFonts w:ascii="Verdana" w:eastAsia="Times New Roman" w:hAnsi="Verdana"/>
          <w:bCs w:val="0"/>
          <w:szCs w:val="24"/>
          <w:shd w:val="clear" w:color="auto" w:fill="auto"/>
          <w:lang w:val="en-US"/>
        </w:rPr>
      </w:pPr>
      <w:r>
        <w:rPr>
          <w:rFonts w:ascii="Verdana" w:eastAsia="Times New Roman" w:hAnsi="Verdana"/>
          <w:bCs w:val="0"/>
          <w:szCs w:val="24"/>
          <w:shd w:val="clear" w:color="auto" w:fill="auto"/>
          <w:lang w:val="en-US"/>
        </w:rPr>
        <w:t xml:space="preserve">HL7 Domain Analysis Model: Health Quality Improvement, Release 1 </w:t>
      </w:r>
    </w:p>
    <w:p w:rsidR="000E3339" w:rsidRDefault="0061260A">
      <w:pPr>
        <w:pStyle w:val="Title"/>
        <w:widowControl/>
        <w:shd w:val="clear" w:color="auto" w:fill="auto"/>
        <w:spacing w:line="260" w:lineRule="exact"/>
        <w:jc w:val="right"/>
        <w:rPr>
          <w:rFonts w:ascii="Verdana" w:eastAsia="Times New Roman" w:hAnsi="Verdana"/>
          <w:bCs w:val="0"/>
          <w:szCs w:val="24"/>
          <w:shd w:val="clear" w:color="auto" w:fill="auto"/>
          <w:lang w:val="en-US"/>
        </w:rPr>
      </w:pPr>
      <w:r>
        <w:rPr>
          <w:rFonts w:ascii="Verdana" w:eastAsia="Times New Roman" w:hAnsi="Verdana"/>
          <w:bCs w:val="0"/>
          <w:szCs w:val="24"/>
          <w:shd w:val="clear" w:color="auto" w:fill="auto"/>
          <w:lang w:val="en-US"/>
        </w:rPr>
        <w:t>September 2014</w:t>
      </w:r>
    </w:p>
    <w:p w:rsidR="000E3339" w:rsidRDefault="000E3339">
      <w:pPr>
        <w:pStyle w:val="Title"/>
        <w:widowControl/>
        <w:shd w:val="clear" w:color="auto" w:fill="auto"/>
        <w:spacing w:line="260" w:lineRule="exact"/>
        <w:jc w:val="right"/>
        <w:rPr>
          <w:rFonts w:ascii="Verdana" w:eastAsia="Times New Roman" w:hAnsi="Verdana"/>
          <w:bCs w:val="0"/>
          <w:szCs w:val="24"/>
          <w:shd w:val="clear" w:color="auto" w:fill="auto"/>
          <w:lang w:val="en-US"/>
        </w:rPr>
      </w:pPr>
    </w:p>
    <w:p w:rsidR="00B519EB" w:rsidRDefault="009262DC" w:rsidP="009262DC">
      <w:pPr>
        <w:pStyle w:val="Title"/>
        <w:widowControl/>
        <w:shd w:val="clear" w:color="auto" w:fill="auto"/>
        <w:spacing w:line="260" w:lineRule="exact"/>
        <w:jc w:val="right"/>
        <w:rPr>
          <w:lang w:val="en-US"/>
        </w:rPr>
      </w:pPr>
      <w:r w:rsidRPr="009262DC">
        <w:rPr>
          <w:rFonts w:ascii="Verdana" w:eastAsia="Times New Roman" w:hAnsi="Verdana"/>
          <w:bCs w:val="0"/>
          <w:szCs w:val="24"/>
          <w:shd w:val="clear" w:color="auto" w:fill="auto"/>
          <w:lang w:val="en-US"/>
        </w:rPr>
        <w:t>US Realm Informative Specification</w:t>
      </w:r>
    </w:p>
    <w:p w:rsidR="00B519EB" w:rsidRDefault="00B519EB" w:rsidP="00B519EB">
      <w:pPr>
        <w:rPr>
          <w:lang w:val="en-US"/>
        </w:rPr>
      </w:pPr>
    </w:p>
    <w:p w:rsidR="009262DC" w:rsidRPr="00B519EB" w:rsidRDefault="009262DC" w:rsidP="00B519EB">
      <w:pPr>
        <w:rPr>
          <w:lang w:val="en-US"/>
        </w:rPr>
      </w:pPr>
      <w:bookmarkStart w:id="0" w:name="_GoBack"/>
      <w:bookmarkEnd w:id="0"/>
    </w:p>
    <w:p w:rsidR="000E3339" w:rsidRDefault="000E3339">
      <w:pPr>
        <w:pStyle w:val="SubTitle"/>
        <w:widowControl/>
        <w:rPr>
          <w:rFonts w:eastAsia="Times New Roman" w:cs="Arial"/>
          <w:bCs w:val="0"/>
          <w:color w:val="000000"/>
          <w:lang w:val="en-US"/>
        </w:rPr>
      </w:pPr>
    </w:p>
    <w:p w:rsidR="007B6F2A" w:rsidRDefault="007B6F2A">
      <w:pPr>
        <w:pStyle w:val="SubTitle"/>
        <w:widowControl/>
        <w:rPr>
          <w:rFonts w:eastAsia="Times New Roman" w:cs="Arial"/>
          <w:bCs w:val="0"/>
          <w:color w:val="000000"/>
          <w:lang w:val="en-US"/>
        </w:rPr>
      </w:pPr>
    </w:p>
    <w:p w:rsidR="000E3339" w:rsidRDefault="0061260A">
      <w:pPr>
        <w:pStyle w:val="SubTitle"/>
        <w:widowControl/>
        <w:rPr>
          <w:rFonts w:eastAsia="Times New Roman" w:cs="Arial"/>
          <w:bCs w:val="0"/>
          <w:color w:val="000000"/>
          <w:lang w:val="en-US"/>
        </w:rPr>
      </w:pPr>
      <w:r>
        <w:rPr>
          <w:rFonts w:eastAsia="Times New Roman" w:cs="Arial"/>
          <w:bCs w:val="0"/>
          <w:color w:val="000000"/>
          <w:lang w:val="en-US"/>
        </w:rPr>
        <w:t>Sponsored by:</w:t>
      </w:r>
      <w:r>
        <w:rPr>
          <w:rFonts w:eastAsia="Times New Roman" w:cs="Arial"/>
          <w:bCs w:val="0"/>
          <w:color w:val="000000"/>
          <w:lang w:val="en-US"/>
        </w:rPr>
        <w:br/>
        <w:t xml:space="preserve">Clinical Quality Information </w:t>
      </w:r>
    </w:p>
    <w:p w:rsidR="007B6F2A" w:rsidRDefault="0061260A">
      <w:pPr>
        <w:pStyle w:val="SubTitle"/>
        <w:widowControl/>
        <w:rPr>
          <w:rFonts w:eastAsia="Times New Roman" w:cs="Arial"/>
          <w:bCs w:val="0"/>
          <w:color w:val="000000"/>
          <w:lang w:val="en-US"/>
        </w:rPr>
      </w:pPr>
      <w:r w:rsidRPr="007B6F2A">
        <w:rPr>
          <w:rFonts w:eastAsia="Times New Roman" w:cs="Arial"/>
          <w:bCs w:val="0"/>
          <w:color w:val="000000"/>
          <w:lang w:val="en-US"/>
        </w:rPr>
        <w:t>Clinical Decision Support</w:t>
      </w:r>
    </w:p>
    <w:p w:rsidR="000E3339" w:rsidRPr="007B6F2A" w:rsidRDefault="007B6F2A">
      <w:pPr>
        <w:pStyle w:val="SubTitle"/>
        <w:widowControl/>
        <w:rPr>
          <w:rFonts w:eastAsia="Times New Roman" w:cs="Arial"/>
          <w:bCs w:val="0"/>
          <w:color w:val="000000"/>
          <w:shd w:val="clear" w:color="auto" w:fill="FFFF00"/>
          <w:lang w:val="en-US"/>
        </w:rPr>
      </w:pPr>
      <w:r>
        <w:rPr>
          <w:rFonts w:eastAsia="Times New Roman" w:cs="Arial"/>
          <w:bCs w:val="0"/>
          <w:color w:val="000000"/>
          <w:lang w:val="en-US"/>
        </w:rPr>
        <w:t>Structured Documents</w:t>
      </w:r>
      <w:r w:rsidR="0061260A" w:rsidRPr="007B6F2A">
        <w:rPr>
          <w:rFonts w:eastAsia="Times New Roman" w:cs="Arial"/>
          <w:bCs w:val="0"/>
          <w:color w:val="000000"/>
          <w:lang w:val="en-US"/>
        </w:rPr>
        <w:br/>
      </w:r>
    </w:p>
    <w:p w:rsidR="000E3339" w:rsidRDefault="000E3339">
      <w:pPr>
        <w:pStyle w:val="copyright"/>
        <w:widowControl/>
        <w:rPr>
          <w:rFonts w:eastAsia="Times New Roman" w:cs="Arial"/>
          <w:color w:val="000000"/>
          <w:szCs w:val="24"/>
          <w:highlight w:val="yellow"/>
          <w:shd w:val="clear" w:color="auto" w:fill="FFFF00"/>
          <w:lang w:val="en-US"/>
        </w:rPr>
      </w:pPr>
    </w:p>
    <w:p w:rsidR="000E3339" w:rsidRDefault="000E3339">
      <w:pPr>
        <w:pStyle w:val="copyright"/>
        <w:widowControl/>
        <w:rPr>
          <w:rFonts w:eastAsia="Times New Roman" w:cs="Arial"/>
          <w:color w:val="000000"/>
          <w:szCs w:val="24"/>
          <w:highlight w:val="yellow"/>
          <w:shd w:val="clear" w:color="auto" w:fill="FFFF00"/>
          <w:lang w:val="en-US"/>
        </w:rPr>
      </w:pPr>
    </w:p>
    <w:p w:rsidR="000E3339" w:rsidRDefault="000E3339">
      <w:pPr>
        <w:pStyle w:val="copyright"/>
        <w:widowControl/>
        <w:rPr>
          <w:rFonts w:eastAsia="Times New Roman" w:cs="Arial"/>
          <w:color w:val="000000"/>
          <w:szCs w:val="24"/>
          <w:highlight w:val="white"/>
          <w:shd w:val="clear" w:color="auto" w:fill="FFFFFF"/>
          <w:lang w:val="en-US"/>
        </w:rPr>
      </w:pPr>
    </w:p>
    <w:p w:rsidR="000E3339" w:rsidRDefault="000E3339">
      <w:pPr>
        <w:pStyle w:val="copyright"/>
        <w:widowControl/>
        <w:rPr>
          <w:rFonts w:eastAsia="Times New Roman" w:cs="Arial"/>
          <w:color w:val="000000"/>
          <w:szCs w:val="24"/>
          <w:highlight w:val="white"/>
          <w:shd w:val="clear" w:color="auto" w:fill="FFFFFF"/>
          <w:lang w:val="en-US"/>
        </w:rPr>
      </w:pPr>
    </w:p>
    <w:p w:rsidR="000E3339" w:rsidRDefault="000E3339">
      <w:pPr>
        <w:pStyle w:val="copyright"/>
        <w:widowControl/>
        <w:rPr>
          <w:rFonts w:eastAsia="Times New Roman" w:cs="Arial"/>
          <w:color w:val="000000"/>
          <w:szCs w:val="24"/>
          <w:highlight w:val="white"/>
          <w:shd w:val="clear" w:color="auto" w:fill="FFFFFF"/>
          <w:lang w:val="en-US"/>
        </w:rPr>
      </w:pPr>
    </w:p>
    <w:p w:rsidR="000E3339" w:rsidRDefault="000E3339">
      <w:pPr>
        <w:pStyle w:val="copyright"/>
        <w:widowControl/>
        <w:rPr>
          <w:rFonts w:eastAsia="Times New Roman" w:cs="Arial"/>
          <w:color w:val="000000"/>
          <w:szCs w:val="24"/>
          <w:highlight w:val="white"/>
          <w:shd w:val="clear" w:color="auto" w:fill="FFFFFF"/>
          <w:lang w:val="en-US"/>
        </w:rPr>
      </w:pPr>
    </w:p>
    <w:p w:rsidR="000E3339" w:rsidRDefault="000E3339">
      <w:pPr>
        <w:pStyle w:val="copyright"/>
        <w:widowControl/>
        <w:rPr>
          <w:rFonts w:eastAsia="Times New Roman" w:cs="Arial"/>
          <w:color w:val="000000"/>
          <w:szCs w:val="24"/>
          <w:highlight w:val="white"/>
          <w:shd w:val="clear" w:color="auto" w:fill="FFFFFF"/>
          <w:lang w:val="en-US"/>
        </w:rPr>
      </w:pPr>
    </w:p>
    <w:p w:rsidR="000E3339" w:rsidRDefault="000E3339">
      <w:pPr>
        <w:pStyle w:val="copyright"/>
        <w:widowControl/>
        <w:rPr>
          <w:rFonts w:eastAsia="Times New Roman" w:cs="Arial"/>
          <w:color w:val="000000"/>
          <w:szCs w:val="24"/>
          <w:highlight w:val="white"/>
          <w:shd w:val="clear" w:color="auto" w:fill="FFFFFF"/>
          <w:lang w:val="en-US"/>
        </w:rPr>
      </w:pPr>
    </w:p>
    <w:p w:rsidR="000E3339" w:rsidRDefault="000E3339">
      <w:pPr>
        <w:pStyle w:val="copyright"/>
        <w:widowControl/>
        <w:rPr>
          <w:rFonts w:eastAsia="Times New Roman" w:cs="Arial"/>
          <w:color w:val="000000"/>
          <w:szCs w:val="24"/>
          <w:highlight w:val="white"/>
          <w:shd w:val="clear" w:color="auto" w:fill="FFFFFF"/>
          <w:lang w:val="en-US"/>
        </w:rPr>
      </w:pPr>
    </w:p>
    <w:p w:rsidR="000E3339" w:rsidRDefault="000E3339">
      <w:pPr>
        <w:pStyle w:val="copyright"/>
        <w:widowControl/>
        <w:rPr>
          <w:rFonts w:eastAsia="Times New Roman" w:cs="Arial"/>
          <w:color w:val="000000"/>
          <w:szCs w:val="24"/>
          <w:highlight w:val="white"/>
          <w:shd w:val="clear" w:color="auto" w:fill="FFFFFF"/>
          <w:lang w:val="en-US"/>
        </w:rPr>
      </w:pPr>
    </w:p>
    <w:p w:rsidR="000E3339" w:rsidRDefault="0061260A">
      <w:pPr>
        <w:pStyle w:val="copyright"/>
        <w:widowControl/>
        <w:rPr>
          <w:rFonts w:eastAsia="Times New Roman" w:cs="Arial"/>
          <w:b/>
          <w:color w:val="000000"/>
          <w:szCs w:val="24"/>
          <w:highlight w:val="white"/>
          <w:shd w:val="clear" w:color="auto" w:fill="FFFFFF"/>
          <w:lang w:val="en-US"/>
        </w:rPr>
      </w:pPr>
      <w:r>
        <w:rPr>
          <w:rFonts w:eastAsia="Times New Roman" w:cs="Arial"/>
          <w:color w:val="000000"/>
          <w:szCs w:val="24"/>
          <w:highlight w:val="white"/>
          <w:shd w:val="clear" w:color="auto" w:fill="FFFFFF"/>
          <w:lang w:val="en-US"/>
        </w:rPr>
        <w:t xml:space="preserve">Copyright © </w:t>
      </w:r>
      <w:r w:rsidR="004A1459">
        <w:rPr>
          <w:rFonts w:eastAsia="Times New Roman" w:cs="Arial"/>
          <w:color w:val="000000"/>
          <w:szCs w:val="24"/>
          <w:shd w:val="clear" w:color="auto" w:fill="FFFFFF"/>
          <w:lang w:val="en-US"/>
        </w:rPr>
        <w:t xml:space="preserve">2014 </w:t>
      </w:r>
      <w:r>
        <w:rPr>
          <w:rFonts w:eastAsia="Times New Roman" w:cs="Arial"/>
          <w:color w:val="000000"/>
          <w:szCs w:val="24"/>
          <w:highlight w:val="white"/>
          <w:shd w:val="clear" w:color="auto" w:fill="FFFFFF"/>
          <w:lang w:val="en-US"/>
        </w:rPr>
        <w:t>Health Level Seven International ® ALL RIGHTS RESERVED. The reproduction of this material in any form is strictly forbidden without the written permission of the publisher. HL7 and Health Level Seven are registered trademarks of Health Level Seven International. Reg. U.S. Pat &amp; TM Off</w:t>
      </w:r>
      <w:r>
        <w:rPr>
          <w:rFonts w:eastAsia="Times New Roman" w:cs="Arial"/>
          <w:b/>
          <w:color w:val="000000"/>
          <w:szCs w:val="24"/>
          <w:highlight w:val="white"/>
          <w:shd w:val="clear" w:color="auto" w:fill="FFFFFF"/>
          <w:lang w:val="en-US"/>
        </w:rPr>
        <w:t>.</w:t>
      </w:r>
    </w:p>
    <w:p w:rsidR="000E3339" w:rsidRDefault="0061260A">
      <w:pPr>
        <w:pStyle w:val="copyright"/>
        <w:widowControl/>
        <w:rPr>
          <w:rStyle w:val="HyperlinkText9pt"/>
          <w:rFonts w:eastAsia="Times New Roman" w:cs="Arial"/>
          <w:szCs w:val="24"/>
          <w:highlight w:val="white"/>
          <w:shd w:val="clear" w:color="auto" w:fill="FFFFFF"/>
          <w:lang w:val="en-US"/>
        </w:rPr>
      </w:pPr>
      <w:r>
        <w:rPr>
          <w:rFonts w:eastAsia="Times New Roman" w:cs="Arial"/>
          <w:color w:val="000000"/>
          <w:szCs w:val="24"/>
          <w:highlight w:val="white"/>
          <w:shd w:val="clear" w:color="auto" w:fill="FFFFFF"/>
          <w:lang w:val="en-US"/>
        </w:rPr>
        <w:lastRenderedPageBreak/>
        <w:t xml:space="preserve">Use of this material is governed by HL7's </w:t>
      </w:r>
      <w:hyperlink r:id="rId9" w:history="1">
        <w:r>
          <w:rPr>
            <w:rStyle w:val="HyperlinkText9pt"/>
            <w:rFonts w:eastAsia="Times New Roman" w:cs="Arial"/>
            <w:szCs w:val="24"/>
            <w:highlight w:val="white"/>
            <w:shd w:val="clear" w:color="auto" w:fill="FFFFFF"/>
            <w:lang w:val="en-US"/>
          </w:rPr>
          <w:t>IP Compliance Policy</w:t>
        </w:r>
      </w:hyperlink>
    </w:p>
    <w:p w:rsidR="0037229A" w:rsidRDefault="0037229A">
      <w:pPr>
        <w:pStyle w:val="copyright"/>
        <w:widowControl/>
        <w:rPr>
          <w:rStyle w:val="HyperlinkText9pt"/>
          <w:rFonts w:eastAsia="Times New Roman" w:cs="Arial"/>
          <w:szCs w:val="24"/>
          <w:highlight w:val="white"/>
          <w:shd w:val="clear" w:color="auto" w:fill="FFFFFF"/>
          <w:lang w:val="en-US"/>
        </w:rPr>
      </w:pPr>
    </w:p>
    <w:p w:rsidR="000E3339" w:rsidRDefault="0061260A">
      <w:pPr>
        <w:pStyle w:val="BodyText"/>
        <w:widowControl/>
        <w:tabs>
          <w:tab w:val="left" w:pos="1080"/>
          <w:tab w:val="left" w:pos="1440"/>
        </w:tabs>
        <w:spacing w:line="360" w:lineRule="exact"/>
        <w:jc w:val="center"/>
        <w:rPr>
          <w:rStyle w:val="HyperlinkText9pt"/>
          <w:rFonts w:ascii="Arial" w:eastAsia="Times New Roman" w:hAnsi="Arial" w:cs="Arial"/>
          <w:b/>
          <w:sz w:val="36"/>
          <w:szCs w:val="24"/>
          <w:lang w:val="en-US"/>
        </w:rPr>
      </w:pPr>
      <w:r>
        <w:rPr>
          <w:rStyle w:val="HyperlinkText9pt"/>
          <w:rFonts w:ascii="Arial" w:eastAsia="Times New Roman" w:hAnsi="Arial" w:cs="Arial"/>
          <w:b/>
          <w:sz w:val="36"/>
          <w:szCs w:val="24"/>
          <w:lang w:val="en-US"/>
        </w:rPr>
        <w:t>Contributors</w:t>
      </w:r>
    </w:p>
    <w:p w:rsidR="000E3339" w:rsidRDefault="000E3339">
      <w:pPr>
        <w:pStyle w:val="BodyText"/>
        <w:widowControl/>
        <w:tabs>
          <w:tab w:val="left" w:pos="1080"/>
          <w:tab w:val="left" w:pos="1440"/>
        </w:tabs>
        <w:jc w:val="center"/>
        <w:rPr>
          <w:rFonts w:ascii="Arial" w:eastAsia="Times New Roman" w:hAnsi="Arial" w:cs="Arial"/>
          <w:b/>
          <w:color w:val="000000"/>
          <w:sz w:val="36"/>
          <w:szCs w:val="24"/>
          <w:lang w:val="en-US"/>
        </w:rPr>
      </w:pPr>
    </w:p>
    <w:tbl>
      <w:tblPr>
        <w:tblW w:w="9247" w:type="dxa"/>
        <w:tblLayout w:type="fixed"/>
        <w:tblLook w:val="0000" w:firstRow="0" w:lastRow="0" w:firstColumn="0" w:lastColumn="0" w:noHBand="0" w:noVBand="0"/>
      </w:tblPr>
      <w:tblGrid>
        <w:gridCol w:w="9247"/>
      </w:tblGrid>
      <w:tr w:rsidR="000E3339">
        <w:tc>
          <w:tcPr>
            <w:tcW w:w="9247" w:type="dxa"/>
            <w:tcBorders>
              <w:top w:val="single" w:sz="4" w:space="0" w:color="auto"/>
              <w:left w:val="nil"/>
              <w:bottom w:val="single" w:sz="4" w:space="0" w:color="auto"/>
              <w:right w:val="nil"/>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highlight w:val="white"/>
                <w:shd w:val="clear" w:color="auto" w:fill="FFFFFF"/>
                <w:lang w:val="en-US"/>
              </w:rPr>
            </w:pPr>
            <w:r>
              <w:rPr>
                <w:rFonts w:eastAsia="Times New Roman" w:cs="Arial"/>
                <w:color w:val="000000"/>
                <w:szCs w:val="24"/>
                <w:lang w:val="en-US"/>
              </w:rPr>
              <w:t>Aziz Boxwala, MD, PhD</w:t>
            </w:r>
            <w:r>
              <w:rPr>
                <w:rFonts w:eastAsia="Times New Roman" w:cs="Arial"/>
                <w:color w:val="000000"/>
                <w:szCs w:val="24"/>
                <w:highlight w:val="yellow"/>
                <w:shd w:val="clear" w:color="auto" w:fill="FFFF00"/>
                <w:lang w:val="en-US"/>
              </w:rPr>
              <w:br/>
            </w:r>
            <w:r>
              <w:rPr>
                <w:rFonts w:eastAsia="Times New Roman" w:cs="Arial"/>
                <w:color w:val="000000"/>
                <w:szCs w:val="24"/>
                <w:highlight w:val="white"/>
                <w:shd w:val="clear" w:color="auto" w:fill="FFFFFF"/>
                <w:lang w:val="en-US"/>
              </w:rPr>
              <w:t>Meliorix, Inc.</w:t>
            </w:r>
          </w:p>
          <w:p w:rsidR="000E3339" w:rsidRDefault="00D565E1">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highlight w:val="white"/>
                <w:shd w:val="clear" w:color="auto" w:fill="FFFFFF"/>
                <w:lang w:val="en-US"/>
              </w:rPr>
            </w:pPr>
            <w:hyperlink r:id="rId10" w:history="1">
              <w:r w:rsidR="0037229A" w:rsidRPr="00A36F65">
                <w:rPr>
                  <w:rStyle w:val="Hyperlink"/>
                  <w:rFonts w:eastAsia="Times New Roman" w:cs="Arial"/>
                  <w:szCs w:val="24"/>
                  <w:highlight w:val="white"/>
                  <w:shd w:val="clear" w:color="auto" w:fill="FFFFFF"/>
                  <w:lang w:val="en-US"/>
                </w:rPr>
                <w:t>aziz.boxwala@meliorix.com</w:t>
              </w:r>
            </w:hyperlink>
          </w:p>
        </w:tc>
      </w:tr>
      <w:tr w:rsidR="000E3339">
        <w:tc>
          <w:tcPr>
            <w:tcW w:w="9247" w:type="dxa"/>
            <w:tcBorders>
              <w:top w:val="single" w:sz="4" w:space="0" w:color="auto"/>
              <w:left w:val="nil"/>
              <w:bottom w:val="single" w:sz="4" w:space="0" w:color="auto"/>
              <w:right w:val="nil"/>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Cynthia L. Barton</w:t>
            </w:r>
            <w:r w:rsidR="00821B76">
              <w:rPr>
                <w:rFonts w:eastAsia="Times New Roman" w:cs="Arial"/>
                <w:color w:val="000000"/>
                <w:szCs w:val="24"/>
                <w:lang w:val="en-US"/>
              </w:rPr>
              <w:t>, MSN</w:t>
            </w:r>
          </w:p>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Oklahoma Foundation for Medical Quality</w:t>
            </w:r>
            <w:r>
              <w:rPr>
                <w:rFonts w:eastAsia="Times New Roman" w:cs="Arial"/>
                <w:color w:val="000000"/>
                <w:szCs w:val="24"/>
                <w:lang w:val="en-US"/>
              </w:rPr>
              <w:br/>
            </w:r>
            <w:hyperlink r:id="rId11" w:history="1">
              <w:r w:rsidR="0037229A" w:rsidRPr="00A36F65">
                <w:rPr>
                  <w:rStyle w:val="Hyperlink"/>
                  <w:rFonts w:eastAsia="Times New Roman" w:cs="Arial"/>
                  <w:szCs w:val="24"/>
                  <w:lang w:val="en-US"/>
                </w:rPr>
                <w:t>cbarton@ofmq.com</w:t>
              </w:r>
            </w:hyperlink>
          </w:p>
        </w:tc>
      </w:tr>
      <w:tr w:rsidR="000E3339">
        <w:tc>
          <w:tcPr>
            <w:tcW w:w="9247" w:type="dxa"/>
            <w:tcBorders>
              <w:top w:val="single" w:sz="4" w:space="0" w:color="auto"/>
              <w:left w:val="nil"/>
              <w:bottom w:val="single" w:sz="4" w:space="0" w:color="auto"/>
              <w:right w:val="nil"/>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highlight w:val="yellow"/>
                <w:shd w:val="clear" w:color="auto" w:fill="FFFF00"/>
                <w:lang w:val="en-US"/>
              </w:rPr>
            </w:pPr>
            <w:r>
              <w:rPr>
                <w:rFonts w:eastAsia="Times New Roman" w:cs="Arial"/>
                <w:color w:val="000000"/>
                <w:szCs w:val="24"/>
                <w:lang w:val="en-US"/>
              </w:rPr>
              <w:t>Floyd Eisenberg</w:t>
            </w:r>
            <w:r w:rsidR="0037229A">
              <w:rPr>
                <w:rFonts w:eastAsia="Times New Roman" w:cs="Arial"/>
                <w:color w:val="000000"/>
                <w:szCs w:val="24"/>
                <w:lang w:val="en-US"/>
              </w:rPr>
              <w:t>, MD</w:t>
            </w:r>
            <w:r>
              <w:rPr>
                <w:rFonts w:eastAsia="Times New Roman" w:cs="Arial"/>
                <w:color w:val="000000"/>
                <w:szCs w:val="24"/>
                <w:lang w:val="en-US"/>
              </w:rPr>
              <w:br/>
              <w:t>iParsimony LLC</w:t>
            </w:r>
            <w:r>
              <w:rPr>
                <w:rFonts w:eastAsia="Times New Roman" w:cs="Arial"/>
                <w:color w:val="000000"/>
                <w:szCs w:val="24"/>
                <w:lang w:val="en-US"/>
              </w:rPr>
              <w:br/>
            </w:r>
            <w:hyperlink r:id="rId12" w:history="1">
              <w:r w:rsidR="0037229A" w:rsidRPr="00A36F65">
                <w:rPr>
                  <w:rStyle w:val="Hyperlink"/>
                  <w:rFonts w:eastAsia="Times New Roman" w:cs="Arial"/>
                  <w:szCs w:val="24"/>
                  <w:lang w:val="en-US"/>
                </w:rPr>
                <w:t>FEisenberg@iParsimony.com</w:t>
              </w:r>
            </w:hyperlink>
          </w:p>
        </w:tc>
      </w:tr>
      <w:tr w:rsidR="000E3339">
        <w:tc>
          <w:tcPr>
            <w:tcW w:w="9247" w:type="dxa"/>
            <w:tcBorders>
              <w:top w:val="single" w:sz="4" w:space="0" w:color="auto"/>
              <w:left w:val="nil"/>
              <w:bottom w:val="single" w:sz="4" w:space="0" w:color="auto"/>
              <w:right w:val="nil"/>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highlight w:val="white"/>
                <w:shd w:val="clear" w:color="auto" w:fill="FFFFFF"/>
                <w:lang w:val="en-US"/>
              </w:rPr>
            </w:pPr>
            <w:r>
              <w:rPr>
                <w:rFonts w:eastAsia="Times New Roman" w:cs="Arial"/>
                <w:color w:val="000000"/>
                <w:szCs w:val="24"/>
                <w:lang w:val="en-US"/>
              </w:rPr>
              <w:t>Marc J. Hadley</w:t>
            </w:r>
            <w:r w:rsidR="00E2063A">
              <w:rPr>
                <w:rFonts w:eastAsia="Times New Roman" w:cs="Arial"/>
                <w:color w:val="000000"/>
                <w:szCs w:val="24"/>
                <w:lang w:val="en-US"/>
              </w:rPr>
              <w:t>, DPhil</w:t>
            </w:r>
            <w:r>
              <w:rPr>
                <w:rFonts w:eastAsia="Times New Roman" w:cs="Arial"/>
                <w:color w:val="000000"/>
                <w:szCs w:val="24"/>
                <w:lang w:val="en-US"/>
              </w:rPr>
              <w:br/>
              <w:t>The MITRE Corporation</w:t>
            </w:r>
            <w:r>
              <w:rPr>
                <w:rFonts w:eastAsia="Times New Roman" w:cs="Arial"/>
                <w:color w:val="000000"/>
                <w:szCs w:val="24"/>
                <w:highlight w:val="yellow"/>
                <w:shd w:val="clear" w:color="auto" w:fill="FFFF00"/>
                <w:lang w:val="en-US"/>
              </w:rPr>
              <w:br/>
            </w:r>
            <w:hyperlink r:id="rId13" w:history="1">
              <w:r w:rsidR="0037229A" w:rsidRPr="00A36F65">
                <w:rPr>
                  <w:rStyle w:val="Hyperlink"/>
                  <w:rFonts w:eastAsia="Times New Roman" w:cs="Arial"/>
                  <w:szCs w:val="24"/>
                  <w:highlight w:val="white"/>
                  <w:shd w:val="clear" w:color="auto" w:fill="FFFFFF"/>
                  <w:lang w:val="en-US"/>
                </w:rPr>
                <w:t>mhadley@mitre.org</w:t>
              </w:r>
            </w:hyperlink>
          </w:p>
        </w:tc>
      </w:tr>
      <w:tr w:rsidR="000E3339">
        <w:tc>
          <w:tcPr>
            <w:tcW w:w="9247" w:type="dxa"/>
            <w:tcBorders>
              <w:top w:val="single" w:sz="4" w:space="0" w:color="auto"/>
              <w:left w:val="nil"/>
              <w:bottom w:val="single" w:sz="4" w:space="0" w:color="auto"/>
              <w:right w:val="nil"/>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Kensaku Kawamoto</w:t>
            </w:r>
            <w:r w:rsidR="0037229A">
              <w:rPr>
                <w:rFonts w:eastAsia="Times New Roman" w:cs="Arial"/>
                <w:color w:val="000000"/>
                <w:szCs w:val="24"/>
                <w:lang w:val="en-US"/>
              </w:rPr>
              <w:t>, MD, PhD</w:t>
            </w:r>
          </w:p>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University of Utah</w:t>
            </w:r>
          </w:p>
          <w:p w:rsidR="000E3339" w:rsidRDefault="00D565E1">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hyperlink r:id="rId14" w:history="1">
              <w:r w:rsidR="0037229A" w:rsidRPr="00A36F65">
                <w:rPr>
                  <w:rStyle w:val="Hyperlink"/>
                  <w:rFonts w:eastAsia="Times New Roman" w:cs="Arial"/>
                  <w:szCs w:val="24"/>
                  <w:lang w:val="en-US"/>
                </w:rPr>
                <w:t>kensaku.kawamoto@utah.edu</w:t>
              </w:r>
            </w:hyperlink>
          </w:p>
        </w:tc>
      </w:tr>
      <w:tr w:rsidR="000E3339">
        <w:tc>
          <w:tcPr>
            <w:tcW w:w="9247" w:type="dxa"/>
            <w:tcBorders>
              <w:top w:val="single" w:sz="4" w:space="0" w:color="auto"/>
              <w:left w:val="nil"/>
              <w:bottom w:val="single" w:sz="4" w:space="0" w:color="auto"/>
              <w:right w:val="nil"/>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Mark Kramer</w:t>
            </w:r>
            <w:r w:rsidR="007F1D98">
              <w:rPr>
                <w:rFonts w:eastAsia="Times New Roman" w:cs="Arial"/>
                <w:color w:val="000000"/>
                <w:szCs w:val="24"/>
                <w:lang w:val="en-US"/>
              </w:rPr>
              <w:t>, PhD</w:t>
            </w:r>
          </w:p>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The MITRE Corporation</w:t>
            </w:r>
          </w:p>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mkramer@mitre.org</w:t>
            </w:r>
          </w:p>
        </w:tc>
      </w:tr>
      <w:tr w:rsidR="000E3339">
        <w:tc>
          <w:tcPr>
            <w:tcW w:w="9247" w:type="dxa"/>
            <w:tcBorders>
              <w:top w:val="single" w:sz="4" w:space="0" w:color="auto"/>
              <w:left w:val="nil"/>
              <w:bottom w:val="single" w:sz="4" w:space="0" w:color="auto"/>
              <w:right w:val="nil"/>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Rute Martins</w:t>
            </w:r>
            <w:r w:rsidR="005859CD">
              <w:rPr>
                <w:rFonts w:eastAsia="Times New Roman" w:cs="Arial"/>
                <w:color w:val="000000"/>
                <w:szCs w:val="24"/>
                <w:lang w:val="en-US"/>
              </w:rPr>
              <w:t>, MS</w:t>
            </w:r>
          </w:p>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The Joint Commission</w:t>
            </w:r>
          </w:p>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highlight w:val="yellow"/>
                <w:shd w:val="clear" w:color="auto" w:fill="FFFF00"/>
                <w:lang w:val="en-US"/>
              </w:rPr>
            </w:pPr>
            <w:r>
              <w:rPr>
                <w:rFonts w:eastAsia="Times New Roman" w:cs="Arial"/>
                <w:color w:val="000000"/>
                <w:szCs w:val="24"/>
                <w:lang w:val="en-US"/>
              </w:rPr>
              <w:t>amartinsbaptista@jointcommission.org</w:t>
            </w:r>
          </w:p>
        </w:tc>
      </w:tr>
      <w:tr w:rsidR="000E3339">
        <w:tc>
          <w:tcPr>
            <w:tcW w:w="9247" w:type="dxa"/>
            <w:tcBorders>
              <w:top w:val="single" w:sz="4" w:space="0" w:color="auto"/>
              <w:left w:val="nil"/>
              <w:bottom w:val="single" w:sz="4" w:space="0" w:color="auto"/>
              <w:right w:val="nil"/>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Jason Mathews</w:t>
            </w:r>
            <w:r w:rsidR="00EF4E03">
              <w:rPr>
                <w:rFonts w:eastAsia="Times New Roman" w:cs="Arial"/>
                <w:color w:val="000000"/>
                <w:szCs w:val="24"/>
                <w:lang w:val="en-US"/>
              </w:rPr>
              <w:t>, MS</w:t>
            </w:r>
            <w:r>
              <w:rPr>
                <w:rFonts w:eastAsia="Times New Roman" w:cs="Arial"/>
                <w:color w:val="000000"/>
                <w:szCs w:val="24"/>
                <w:lang w:val="en-US"/>
              </w:rPr>
              <w:br/>
              <w:t>The MITRE Corporation</w:t>
            </w:r>
            <w:r>
              <w:rPr>
                <w:rFonts w:eastAsia="Times New Roman" w:cs="Arial"/>
                <w:color w:val="000000"/>
                <w:szCs w:val="24"/>
                <w:lang w:val="en-US"/>
              </w:rPr>
              <w:br/>
            </w:r>
            <w:hyperlink r:id="rId15" w:history="1">
              <w:r w:rsidR="00E2063A" w:rsidRPr="00B45ACB">
                <w:rPr>
                  <w:rStyle w:val="Hyperlink"/>
                  <w:rFonts w:eastAsia="Times New Roman" w:cs="Arial"/>
                  <w:szCs w:val="24"/>
                  <w:lang w:val="en-US"/>
                </w:rPr>
                <w:t>mathews@mitre.org</w:t>
              </w:r>
            </w:hyperlink>
          </w:p>
        </w:tc>
      </w:tr>
      <w:tr w:rsidR="000E3339">
        <w:tc>
          <w:tcPr>
            <w:tcW w:w="9247" w:type="dxa"/>
            <w:tcBorders>
              <w:top w:val="single" w:sz="4" w:space="0" w:color="auto"/>
              <w:left w:val="nil"/>
              <w:bottom w:val="single" w:sz="4" w:space="0" w:color="auto"/>
              <w:right w:val="nil"/>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Chris Millet</w:t>
            </w:r>
            <w:r w:rsidR="00E2063A">
              <w:rPr>
                <w:rFonts w:eastAsia="Times New Roman" w:cs="Arial"/>
                <w:color w:val="000000"/>
                <w:szCs w:val="24"/>
                <w:lang w:val="en-US"/>
              </w:rPr>
              <w:t>, MS</w:t>
            </w:r>
          </w:p>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National Quality Forum</w:t>
            </w:r>
            <w:r>
              <w:rPr>
                <w:rFonts w:eastAsia="Times New Roman" w:cs="Arial"/>
                <w:color w:val="000000"/>
                <w:szCs w:val="24"/>
                <w:lang w:val="en-US"/>
              </w:rPr>
              <w:br/>
              <w:t>cmillet@qualityforum.org</w:t>
            </w:r>
          </w:p>
        </w:tc>
      </w:tr>
      <w:tr w:rsidR="000E3339">
        <w:tc>
          <w:tcPr>
            <w:tcW w:w="9247" w:type="dxa"/>
            <w:tcBorders>
              <w:top w:val="single" w:sz="4" w:space="0" w:color="auto"/>
              <w:left w:val="nil"/>
              <w:bottom w:val="single" w:sz="4" w:space="0" w:color="auto"/>
              <w:right w:val="nil"/>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Claude Nanjo</w:t>
            </w:r>
            <w:r w:rsidR="005859CD">
              <w:rPr>
                <w:rFonts w:eastAsia="Times New Roman" w:cs="Arial"/>
                <w:color w:val="000000"/>
                <w:szCs w:val="24"/>
                <w:lang w:val="en-US"/>
              </w:rPr>
              <w:t>, MPH</w:t>
            </w:r>
          </w:p>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Cognitive Medical Systems</w:t>
            </w:r>
          </w:p>
          <w:p w:rsidR="000E3339" w:rsidRDefault="00D565E1">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hyperlink r:id="rId16" w:history="1">
              <w:r w:rsidR="007F1D98" w:rsidRPr="00A36F65">
                <w:rPr>
                  <w:rStyle w:val="Hyperlink"/>
                  <w:rFonts w:eastAsia="Times New Roman" w:cs="Arial"/>
                  <w:szCs w:val="24"/>
                  <w:lang w:val="en-US"/>
                </w:rPr>
                <w:t>cnanjo@gmail.com</w:t>
              </w:r>
            </w:hyperlink>
          </w:p>
        </w:tc>
      </w:tr>
      <w:tr w:rsidR="000E3339">
        <w:tc>
          <w:tcPr>
            <w:tcW w:w="9247" w:type="dxa"/>
            <w:tcBorders>
              <w:top w:val="single" w:sz="4" w:space="0" w:color="auto"/>
              <w:left w:val="nil"/>
              <w:bottom w:val="single" w:sz="4" w:space="0" w:color="auto"/>
              <w:right w:val="nil"/>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Shirin Zaidi</w:t>
            </w:r>
            <w:r w:rsidR="007F1D98">
              <w:rPr>
                <w:rFonts w:eastAsia="Times New Roman" w:cs="Arial"/>
                <w:color w:val="000000"/>
                <w:szCs w:val="24"/>
                <w:lang w:val="en-US"/>
              </w:rPr>
              <w:t>, MD</w:t>
            </w:r>
          </w:p>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Meliorix, Inc.</w:t>
            </w:r>
          </w:p>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shirin.zaidi@meliorix.com</w:t>
            </w:r>
          </w:p>
        </w:tc>
      </w:tr>
    </w:tbl>
    <w:p w:rsidR="000E3339" w:rsidRDefault="000E3339">
      <w:pPr>
        <w:pStyle w:val="BodyText"/>
        <w:widowControl/>
        <w:tabs>
          <w:tab w:val="left" w:pos="1080"/>
          <w:tab w:val="left" w:pos="1440"/>
        </w:tabs>
        <w:rPr>
          <w:rFonts w:eastAsia="Times New Roman" w:cs="Arial"/>
          <w:color w:val="000000"/>
          <w:szCs w:val="24"/>
          <w:lang w:val="en-US"/>
        </w:rPr>
      </w:pPr>
    </w:p>
    <w:p w:rsidR="000E3339" w:rsidRDefault="0061260A">
      <w:pPr>
        <w:pStyle w:val="TOCTitle"/>
        <w:widowControl/>
        <w:rPr>
          <w:rFonts w:eastAsia="Times New Roman"/>
          <w:bCs w:val="0"/>
          <w:color w:val="000000"/>
          <w:szCs w:val="24"/>
          <w:lang w:val="en-US"/>
        </w:rPr>
      </w:pPr>
      <w:r>
        <w:rPr>
          <w:rFonts w:eastAsia="Times New Roman"/>
          <w:bCs w:val="0"/>
          <w:color w:val="000000"/>
          <w:szCs w:val="24"/>
          <w:lang w:val="en-US"/>
        </w:rPr>
        <w:br w:type="page"/>
      </w:r>
      <w:r>
        <w:rPr>
          <w:rFonts w:eastAsia="Times New Roman"/>
          <w:bCs w:val="0"/>
          <w:color w:val="000000"/>
          <w:szCs w:val="24"/>
          <w:lang w:val="en-US"/>
        </w:rPr>
        <w:lastRenderedPageBreak/>
        <w:t>Acknowledgments</w:t>
      </w:r>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This guide was produced as part of a combined effort with members from multiple HL7 Workgroups related to health quality. This group gratefully acknowledges input from numerous HL7 community members, as well as members of the broader healthcare community.</w:t>
      </w:r>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The QIDAM learns from and builds upon work done in several other projects and specifications, including HL7 FHIR, vMR, QDM, QRDA, and CCDA. Many of the model elements and their documentation are drawn from these and other specifications.</w:t>
      </w:r>
    </w:p>
    <w:p w:rsidR="000E3339" w:rsidRDefault="0061260A">
      <w:pPr>
        <w:pStyle w:val="TOCTitle"/>
        <w:pageBreakBefore/>
        <w:widowControl/>
        <w:rPr>
          <w:rFonts w:eastAsia="Times New Roman"/>
          <w:bCs w:val="0"/>
          <w:color w:val="000000"/>
          <w:szCs w:val="24"/>
          <w:lang w:val="en-US"/>
        </w:rPr>
      </w:pPr>
      <w:r>
        <w:rPr>
          <w:rFonts w:eastAsia="Times New Roman"/>
          <w:bCs w:val="0"/>
          <w:color w:val="000000"/>
          <w:szCs w:val="24"/>
          <w:lang w:val="en-US"/>
        </w:rPr>
        <w:lastRenderedPageBreak/>
        <w:t>Revision History</w:t>
      </w:r>
    </w:p>
    <w:tbl>
      <w:tblPr>
        <w:tblW w:w="9558" w:type="dxa"/>
        <w:tblLayout w:type="fixed"/>
        <w:tblLook w:val="0000" w:firstRow="0" w:lastRow="0" w:firstColumn="0" w:lastColumn="0" w:noHBand="0" w:noVBand="0"/>
      </w:tblPr>
      <w:tblGrid>
        <w:gridCol w:w="824"/>
        <w:gridCol w:w="1102"/>
        <w:gridCol w:w="1606"/>
        <w:gridCol w:w="6026"/>
      </w:tblGrid>
      <w:tr w:rsidR="000E3339">
        <w:tc>
          <w:tcPr>
            <w:tcW w:w="824" w:type="dxa"/>
            <w:tcBorders>
              <w:top w:val="single" w:sz="4" w:space="0" w:color="auto"/>
              <w:left w:val="single" w:sz="4" w:space="0" w:color="auto"/>
              <w:bottom w:val="single" w:sz="4" w:space="0" w:color="auto"/>
              <w:right w:val="single" w:sz="4" w:space="0" w:color="auto"/>
            </w:tcBorders>
            <w:shd w:val="clear" w:color="auto" w:fill="E6E6E6"/>
            <w:tcMar>
              <w:top w:w="108" w:type="dxa"/>
              <w:left w:w="108" w:type="dxa"/>
              <w:bottom w:w="0" w:type="dxa"/>
              <w:right w:w="108" w:type="dxa"/>
            </w:tcMar>
          </w:tcPr>
          <w:p w:rsidR="000E3339" w:rsidRDefault="0061260A">
            <w:pPr>
              <w:pStyle w:val="TableHead"/>
              <w:widowControl/>
              <w:rPr>
                <w:rFonts w:eastAsia="Times New Roman" w:cs="Arial"/>
                <w:bCs w:val="0"/>
                <w:szCs w:val="24"/>
                <w:lang w:val="en-US"/>
              </w:rPr>
            </w:pPr>
            <w:r>
              <w:rPr>
                <w:rFonts w:eastAsia="Times New Roman" w:cs="Arial"/>
                <w:bCs w:val="0"/>
                <w:szCs w:val="24"/>
                <w:lang w:val="en-US"/>
              </w:rPr>
              <w:t>Rev</w:t>
            </w:r>
          </w:p>
        </w:tc>
        <w:tc>
          <w:tcPr>
            <w:tcW w:w="1102" w:type="dxa"/>
            <w:tcBorders>
              <w:top w:val="single" w:sz="4" w:space="0" w:color="auto"/>
              <w:left w:val="single" w:sz="4" w:space="0" w:color="auto"/>
              <w:bottom w:val="single" w:sz="4" w:space="0" w:color="auto"/>
              <w:right w:val="single" w:sz="4" w:space="0" w:color="auto"/>
            </w:tcBorders>
            <w:shd w:val="clear" w:color="auto" w:fill="E6E6E6"/>
            <w:tcMar>
              <w:top w:w="108" w:type="dxa"/>
              <w:left w:w="108" w:type="dxa"/>
              <w:bottom w:w="0" w:type="dxa"/>
              <w:right w:w="108" w:type="dxa"/>
            </w:tcMar>
          </w:tcPr>
          <w:p w:rsidR="000E3339" w:rsidRDefault="0061260A">
            <w:pPr>
              <w:pStyle w:val="TableHead"/>
              <w:widowControl/>
              <w:rPr>
                <w:rFonts w:eastAsia="Times New Roman" w:cs="Arial"/>
                <w:bCs w:val="0"/>
                <w:szCs w:val="24"/>
                <w:lang w:val="en-US"/>
              </w:rPr>
            </w:pPr>
            <w:r>
              <w:rPr>
                <w:rFonts w:eastAsia="Times New Roman" w:cs="Arial"/>
                <w:bCs w:val="0"/>
                <w:szCs w:val="24"/>
                <w:lang w:val="en-US"/>
              </w:rPr>
              <w:t>Date</w:t>
            </w:r>
          </w:p>
        </w:tc>
        <w:tc>
          <w:tcPr>
            <w:tcW w:w="1606" w:type="dxa"/>
            <w:tcBorders>
              <w:top w:val="single" w:sz="4" w:space="0" w:color="auto"/>
              <w:left w:val="single" w:sz="4" w:space="0" w:color="auto"/>
              <w:bottom w:val="single" w:sz="4" w:space="0" w:color="auto"/>
              <w:right w:val="single" w:sz="4" w:space="0" w:color="auto"/>
            </w:tcBorders>
            <w:shd w:val="clear" w:color="auto" w:fill="E6E6E6"/>
            <w:tcMar>
              <w:top w:w="108" w:type="dxa"/>
              <w:left w:w="108" w:type="dxa"/>
              <w:bottom w:w="0" w:type="dxa"/>
              <w:right w:w="108" w:type="dxa"/>
            </w:tcMar>
          </w:tcPr>
          <w:p w:rsidR="000E3339" w:rsidRDefault="0061260A">
            <w:pPr>
              <w:pStyle w:val="TableHead"/>
              <w:widowControl/>
              <w:rPr>
                <w:rFonts w:eastAsia="Times New Roman" w:cs="Arial"/>
                <w:bCs w:val="0"/>
                <w:szCs w:val="24"/>
                <w:lang w:val="en-US"/>
              </w:rPr>
            </w:pPr>
            <w:r>
              <w:rPr>
                <w:rFonts w:eastAsia="Times New Roman" w:cs="Arial"/>
                <w:bCs w:val="0"/>
                <w:szCs w:val="24"/>
                <w:lang w:val="en-US"/>
              </w:rPr>
              <w:t>By Whom</w:t>
            </w:r>
          </w:p>
        </w:tc>
        <w:tc>
          <w:tcPr>
            <w:tcW w:w="6026" w:type="dxa"/>
            <w:tcBorders>
              <w:top w:val="single" w:sz="4" w:space="0" w:color="auto"/>
              <w:left w:val="single" w:sz="4" w:space="0" w:color="auto"/>
              <w:bottom w:val="single" w:sz="4" w:space="0" w:color="auto"/>
              <w:right w:val="single" w:sz="4" w:space="0" w:color="auto"/>
            </w:tcBorders>
            <w:shd w:val="clear" w:color="auto" w:fill="E6E6E6"/>
            <w:tcMar>
              <w:top w:w="108" w:type="dxa"/>
              <w:left w:w="108" w:type="dxa"/>
              <w:bottom w:w="0" w:type="dxa"/>
              <w:right w:w="108" w:type="dxa"/>
            </w:tcMar>
          </w:tcPr>
          <w:p w:rsidR="000E3339" w:rsidRDefault="0061260A">
            <w:pPr>
              <w:pStyle w:val="TableHead"/>
              <w:widowControl/>
              <w:rPr>
                <w:rFonts w:eastAsia="Times New Roman" w:cs="Arial"/>
                <w:bCs w:val="0"/>
                <w:szCs w:val="24"/>
                <w:lang w:val="en-US"/>
              </w:rPr>
            </w:pPr>
            <w:r>
              <w:rPr>
                <w:rFonts w:eastAsia="Times New Roman" w:cs="Arial"/>
                <w:bCs w:val="0"/>
                <w:szCs w:val="24"/>
                <w:lang w:val="en-US"/>
              </w:rPr>
              <w:t>Changes</w:t>
            </w:r>
          </w:p>
        </w:tc>
      </w:tr>
      <w:tr w:rsidR="000E3339">
        <w:tc>
          <w:tcPr>
            <w:tcW w:w="824"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1</w:t>
            </w:r>
          </w:p>
        </w:tc>
        <w:tc>
          <w:tcPr>
            <w:tcW w:w="1102"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12/9/13</w:t>
            </w:r>
          </w:p>
        </w:tc>
        <w:tc>
          <w:tcPr>
            <w:tcW w:w="1606"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Aziz Boxwala</w:t>
            </w:r>
          </w:p>
        </w:tc>
        <w:tc>
          <w:tcPr>
            <w:tcW w:w="6026"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Consolidate drafts into the HL7 template</w:t>
            </w:r>
          </w:p>
        </w:tc>
      </w:tr>
      <w:tr w:rsidR="000E3339">
        <w:tc>
          <w:tcPr>
            <w:tcW w:w="824"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2</w:t>
            </w:r>
          </w:p>
        </w:tc>
        <w:tc>
          <w:tcPr>
            <w:tcW w:w="1102"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12/11/13</w:t>
            </w:r>
          </w:p>
        </w:tc>
        <w:tc>
          <w:tcPr>
            <w:tcW w:w="1606"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Aziz Boxwala</w:t>
            </w:r>
          </w:p>
        </w:tc>
        <w:tc>
          <w:tcPr>
            <w:tcW w:w="6026"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Complete draft for review by WGs</w:t>
            </w:r>
          </w:p>
        </w:tc>
      </w:tr>
      <w:tr w:rsidR="000E3339">
        <w:tc>
          <w:tcPr>
            <w:tcW w:w="824"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3</w:t>
            </w:r>
          </w:p>
        </w:tc>
        <w:tc>
          <w:tcPr>
            <w:tcW w:w="1102"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3/14/14</w:t>
            </w:r>
          </w:p>
        </w:tc>
        <w:tc>
          <w:tcPr>
            <w:tcW w:w="1606"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Aziz Boxwala</w:t>
            </w:r>
          </w:p>
        </w:tc>
        <w:tc>
          <w:tcPr>
            <w:tcW w:w="6026"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Revised draft for review by WGs, incorporating ballot comments from January</w:t>
            </w:r>
          </w:p>
        </w:tc>
      </w:tr>
      <w:tr w:rsidR="000E3339">
        <w:tc>
          <w:tcPr>
            <w:tcW w:w="824"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4</w:t>
            </w:r>
          </w:p>
        </w:tc>
        <w:tc>
          <w:tcPr>
            <w:tcW w:w="1102"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E5442D">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9/16</w:t>
            </w:r>
            <w:r w:rsidR="0061260A">
              <w:rPr>
                <w:rFonts w:eastAsia="Times New Roman" w:cs="Arial"/>
                <w:color w:val="000000"/>
                <w:szCs w:val="24"/>
                <w:lang w:val="en-US"/>
              </w:rPr>
              <w:t>/14</w:t>
            </w:r>
          </w:p>
        </w:tc>
        <w:tc>
          <w:tcPr>
            <w:tcW w:w="1606"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Aziz Boxwala</w:t>
            </w:r>
          </w:p>
        </w:tc>
        <w:tc>
          <w:tcPr>
            <w:tcW w:w="6026"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Revised draft for review by WGs, incorporating ballot comments from May</w:t>
            </w:r>
          </w:p>
        </w:tc>
      </w:tr>
    </w:tbl>
    <w:p w:rsidR="000E3339" w:rsidRDefault="000E3339">
      <w:pPr>
        <w:pStyle w:val="BodyText"/>
        <w:widowControl/>
        <w:tabs>
          <w:tab w:val="left" w:pos="1080"/>
          <w:tab w:val="left" w:pos="1440"/>
        </w:tabs>
        <w:rPr>
          <w:rFonts w:eastAsia="Times New Roman" w:cs="Arial"/>
          <w:color w:val="000000"/>
          <w:szCs w:val="24"/>
          <w:lang w:val="en-US"/>
        </w:rPr>
      </w:pPr>
    </w:p>
    <w:p w:rsidR="000E3339" w:rsidRDefault="0061260A">
      <w:pPr>
        <w:pStyle w:val="TOCTitle"/>
        <w:widowControl/>
        <w:rPr>
          <w:rFonts w:eastAsia="Times New Roman"/>
          <w:bCs w:val="0"/>
          <w:color w:val="000000"/>
          <w:szCs w:val="24"/>
          <w:lang w:val="en-US"/>
        </w:rPr>
      </w:pPr>
      <w:r>
        <w:rPr>
          <w:rFonts w:eastAsia="Times New Roman"/>
          <w:bCs w:val="0"/>
          <w:color w:val="000000"/>
          <w:szCs w:val="24"/>
          <w:lang w:val="en-US"/>
        </w:rPr>
        <w:br w:type="page"/>
      </w:r>
      <w:r>
        <w:rPr>
          <w:rFonts w:eastAsia="Times New Roman"/>
          <w:bCs w:val="0"/>
          <w:color w:val="000000"/>
          <w:szCs w:val="24"/>
          <w:lang w:val="en-US"/>
        </w:rPr>
        <w:lastRenderedPageBreak/>
        <w:t xml:space="preserve"> Contents</w:t>
      </w:r>
    </w:p>
    <w:p w:rsidR="00903183" w:rsidRDefault="0061260A">
      <w:pPr>
        <w:pStyle w:val="TOC1"/>
        <w:tabs>
          <w:tab w:val="left" w:pos="360"/>
          <w:tab w:val="right" w:leader="dot" w:pos="9350"/>
        </w:tabs>
        <w:rPr>
          <w:rFonts w:asciiTheme="minorHAnsi" w:hAnsiTheme="minorHAnsi" w:cstheme="minorBidi"/>
          <w:noProof/>
          <w:color w:val="auto"/>
          <w:sz w:val="22"/>
          <w:szCs w:val="22"/>
          <w:shd w:val="clear" w:color="auto" w:fill="auto"/>
          <w:lang w:val="en-US"/>
        </w:rPr>
      </w:pPr>
      <w:r>
        <w:rPr>
          <w:rFonts w:eastAsia="Times New Roman"/>
          <w:shd w:val="clear" w:color="auto" w:fill="auto"/>
        </w:rPr>
        <w:fldChar w:fldCharType="begin"/>
      </w:r>
      <w:r>
        <w:rPr>
          <w:rFonts w:eastAsia="Times New Roman"/>
          <w:shd w:val="clear" w:color="auto" w:fill="auto"/>
        </w:rPr>
        <w:instrText>TOC _Toc398046612 \h</w:instrText>
      </w:r>
      <w:r>
        <w:rPr>
          <w:rFonts w:eastAsia="Times New Roman"/>
          <w:shd w:val="clear" w:color="auto" w:fill="auto"/>
        </w:rPr>
        <w:fldChar w:fldCharType="separate"/>
      </w:r>
      <w:hyperlink w:anchor="_Toc398835638" w:history="1">
        <w:r w:rsidR="00903183" w:rsidRPr="007A62C4">
          <w:rPr>
            <w:rStyle w:val="Hyperlink"/>
            <w:noProof/>
          </w:rPr>
          <w:t>1</w:t>
        </w:r>
        <w:r w:rsidR="00903183">
          <w:rPr>
            <w:rFonts w:asciiTheme="minorHAnsi" w:hAnsiTheme="minorHAnsi" w:cstheme="minorBidi"/>
            <w:noProof/>
            <w:color w:val="auto"/>
            <w:sz w:val="22"/>
            <w:szCs w:val="22"/>
            <w:shd w:val="clear" w:color="auto" w:fill="auto"/>
            <w:lang w:val="en-US"/>
          </w:rPr>
          <w:tab/>
        </w:r>
        <w:r w:rsidR="00903183" w:rsidRPr="007A62C4">
          <w:rPr>
            <w:rStyle w:val="Hyperlink"/>
            <w:noProof/>
          </w:rPr>
          <w:t>Introduction</w:t>
        </w:r>
        <w:r w:rsidR="00903183">
          <w:rPr>
            <w:noProof/>
          </w:rPr>
          <w:tab/>
        </w:r>
        <w:r w:rsidR="00903183">
          <w:rPr>
            <w:noProof/>
          </w:rPr>
          <w:fldChar w:fldCharType="begin"/>
        </w:r>
        <w:r w:rsidR="00903183">
          <w:rPr>
            <w:noProof/>
          </w:rPr>
          <w:instrText xml:space="preserve"> PAGEREF _Toc398835638 \h </w:instrText>
        </w:r>
        <w:r w:rsidR="00903183">
          <w:rPr>
            <w:noProof/>
          </w:rPr>
        </w:r>
        <w:r w:rsidR="00903183">
          <w:rPr>
            <w:noProof/>
          </w:rPr>
          <w:fldChar w:fldCharType="separate"/>
        </w:r>
        <w:r w:rsidR="005B7376">
          <w:rPr>
            <w:noProof/>
          </w:rPr>
          <w:t>1</w:t>
        </w:r>
        <w:r w:rsidR="00903183">
          <w:rPr>
            <w:noProof/>
          </w:rPr>
          <w:fldChar w:fldCharType="end"/>
        </w:r>
      </w:hyperlink>
    </w:p>
    <w:p w:rsidR="00903183" w:rsidRDefault="00D565E1">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8835639" w:history="1">
        <w:r w:rsidR="00903183" w:rsidRPr="007A62C4">
          <w:rPr>
            <w:rStyle w:val="Hyperlink"/>
            <w:rFonts w:eastAsia="Times New Roman"/>
            <w:noProof/>
            <w:lang w:val="en-US"/>
          </w:rPr>
          <w:t>1.1</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lang w:val="en-US"/>
          </w:rPr>
          <w:t>Purpose</w:t>
        </w:r>
        <w:r w:rsidR="00903183">
          <w:rPr>
            <w:noProof/>
          </w:rPr>
          <w:tab/>
        </w:r>
        <w:r w:rsidR="00903183">
          <w:rPr>
            <w:noProof/>
          </w:rPr>
          <w:fldChar w:fldCharType="begin"/>
        </w:r>
        <w:r w:rsidR="00903183">
          <w:rPr>
            <w:noProof/>
          </w:rPr>
          <w:instrText xml:space="preserve"> PAGEREF _Toc398835639 \h </w:instrText>
        </w:r>
        <w:r w:rsidR="00903183">
          <w:rPr>
            <w:noProof/>
          </w:rPr>
        </w:r>
        <w:r w:rsidR="00903183">
          <w:rPr>
            <w:noProof/>
          </w:rPr>
          <w:fldChar w:fldCharType="separate"/>
        </w:r>
        <w:r w:rsidR="005B7376">
          <w:rPr>
            <w:noProof/>
          </w:rPr>
          <w:t>1</w:t>
        </w:r>
        <w:r w:rsidR="00903183">
          <w:rPr>
            <w:noProof/>
          </w:rPr>
          <w:fldChar w:fldCharType="end"/>
        </w:r>
      </w:hyperlink>
    </w:p>
    <w:p w:rsidR="00903183" w:rsidRDefault="00D565E1">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8835640" w:history="1">
        <w:r w:rsidR="00903183" w:rsidRPr="007A62C4">
          <w:rPr>
            <w:rStyle w:val="Hyperlink"/>
            <w:rFonts w:eastAsia="Times New Roman"/>
            <w:noProof/>
            <w:lang w:val="en-US"/>
          </w:rPr>
          <w:t>1.2</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lang w:val="en-US"/>
          </w:rPr>
          <w:t>Audience</w:t>
        </w:r>
        <w:r w:rsidR="00903183">
          <w:rPr>
            <w:noProof/>
          </w:rPr>
          <w:tab/>
        </w:r>
        <w:r w:rsidR="00903183">
          <w:rPr>
            <w:noProof/>
          </w:rPr>
          <w:fldChar w:fldCharType="begin"/>
        </w:r>
        <w:r w:rsidR="00903183">
          <w:rPr>
            <w:noProof/>
          </w:rPr>
          <w:instrText xml:space="preserve"> PAGEREF _Toc398835640 \h </w:instrText>
        </w:r>
        <w:r w:rsidR="00903183">
          <w:rPr>
            <w:noProof/>
          </w:rPr>
        </w:r>
        <w:r w:rsidR="00903183">
          <w:rPr>
            <w:noProof/>
          </w:rPr>
          <w:fldChar w:fldCharType="separate"/>
        </w:r>
        <w:r w:rsidR="005B7376">
          <w:rPr>
            <w:noProof/>
          </w:rPr>
          <w:t>2</w:t>
        </w:r>
        <w:r w:rsidR="00903183">
          <w:rPr>
            <w:noProof/>
          </w:rPr>
          <w:fldChar w:fldCharType="end"/>
        </w:r>
      </w:hyperlink>
    </w:p>
    <w:p w:rsidR="00903183" w:rsidRDefault="00D565E1">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8835641" w:history="1">
        <w:r w:rsidR="00903183" w:rsidRPr="007A62C4">
          <w:rPr>
            <w:rStyle w:val="Hyperlink"/>
            <w:rFonts w:eastAsia="Times New Roman"/>
            <w:noProof/>
            <w:lang w:val="en-US"/>
          </w:rPr>
          <w:t>1.3</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lang w:val="en-US"/>
          </w:rPr>
          <w:t>Background</w:t>
        </w:r>
        <w:r w:rsidR="00903183">
          <w:rPr>
            <w:noProof/>
          </w:rPr>
          <w:tab/>
        </w:r>
        <w:r w:rsidR="00903183">
          <w:rPr>
            <w:noProof/>
          </w:rPr>
          <w:fldChar w:fldCharType="begin"/>
        </w:r>
        <w:r w:rsidR="00903183">
          <w:rPr>
            <w:noProof/>
          </w:rPr>
          <w:instrText xml:space="preserve"> PAGEREF _Toc398835641 \h </w:instrText>
        </w:r>
        <w:r w:rsidR="00903183">
          <w:rPr>
            <w:noProof/>
          </w:rPr>
        </w:r>
        <w:r w:rsidR="00903183">
          <w:rPr>
            <w:noProof/>
          </w:rPr>
          <w:fldChar w:fldCharType="separate"/>
        </w:r>
        <w:r w:rsidR="005B7376">
          <w:rPr>
            <w:noProof/>
          </w:rPr>
          <w:t>2</w:t>
        </w:r>
        <w:r w:rsidR="00903183">
          <w:rPr>
            <w:noProof/>
          </w:rPr>
          <w:fldChar w:fldCharType="end"/>
        </w:r>
      </w:hyperlink>
    </w:p>
    <w:p w:rsidR="00903183" w:rsidRDefault="00D565E1">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8835642" w:history="1">
        <w:r w:rsidR="00903183" w:rsidRPr="007A62C4">
          <w:rPr>
            <w:rStyle w:val="Hyperlink"/>
            <w:rFonts w:eastAsia="Times New Roman"/>
            <w:noProof/>
            <w:lang w:val="en-US"/>
          </w:rPr>
          <w:t>1.4</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lang w:val="en-US"/>
          </w:rPr>
          <w:t>Approach</w:t>
        </w:r>
        <w:r w:rsidR="00903183">
          <w:rPr>
            <w:noProof/>
          </w:rPr>
          <w:tab/>
        </w:r>
        <w:r w:rsidR="00903183">
          <w:rPr>
            <w:noProof/>
          </w:rPr>
          <w:fldChar w:fldCharType="begin"/>
        </w:r>
        <w:r w:rsidR="00903183">
          <w:rPr>
            <w:noProof/>
          </w:rPr>
          <w:instrText xml:space="preserve"> PAGEREF _Toc398835642 \h </w:instrText>
        </w:r>
        <w:r w:rsidR="00903183">
          <w:rPr>
            <w:noProof/>
          </w:rPr>
        </w:r>
        <w:r w:rsidR="00903183">
          <w:rPr>
            <w:noProof/>
          </w:rPr>
          <w:fldChar w:fldCharType="separate"/>
        </w:r>
        <w:r w:rsidR="005B7376">
          <w:rPr>
            <w:noProof/>
          </w:rPr>
          <w:t>3</w:t>
        </w:r>
        <w:r w:rsidR="00903183">
          <w:rPr>
            <w:noProof/>
          </w:rPr>
          <w:fldChar w:fldCharType="end"/>
        </w:r>
      </w:hyperlink>
    </w:p>
    <w:p w:rsidR="00903183" w:rsidRDefault="00D565E1">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8835643" w:history="1">
        <w:r w:rsidR="00903183" w:rsidRPr="007A62C4">
          <w:rPr>
            <w:rStyle w:val="Hyperlink"/>
            <w:rFonts w:eastAsia="Times New Roman"/>
            <w:noProof/>
            <w:lang w:val="en-US"/>
          </w:rPr>
          <w:t>1.5</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lang w:val="en-US"/>
          </w:rPr>
          <w:t>Scope</w:t>
        </w:r>
        <w:r w:rsidR="00903183">
          <w:rPr>
            <w:noProof/>
          </w:rPr>
          <w:tab/>
        </w:r>
        <w:r w:rsidR="00903183">
          <w:rPr>
            <w:noProof/>
          </w:rPr>
          <w:fldChar w:fldCharType="begin"/>
        </w:r>
        <w:r w:rsidR="00903183">
          <w:rPr>
            <w:noProof/>
          </w:rPr>
          <w:instrText xml:space="preserve"> PAGEREF _Toc398835643 \h </w:instrText>
        </w:r>
        <w:r w:rsidR="00903183">
          <w:rPr>
            <w:noProof/>
          </w:rPr>
        </w:r>
        <w:r w:rsidR="00903183">
          <w:rPr>
            <w:noProof/>
          </w:rPr>
          <w:fldChar w:fldCharType="separate"/>
        </w:r>
        <w:r w:rsidR="005B7376">
          <w:rPr>
            <w:noProof/>
          </w:rPr>
          <w:t>3</w:t>
        </w:r>
        <w:r w:rsidR="00903183">
          <w:rPr>
            <w:noProof/>
          </w:rPr>
          <w:fldChar w:fldCharType="end"/>
        </w:r>
      </w:hyperlink>
    </w:p>
    <w:p w:rsidR="00903183" w:rsidRDefault="00D565E1">
      <w:pPr>
        <w:pStyle w:val="TOC1"/>
        <w:tabs>
          <w:tab w:val="left" w:pos="360"/>
          <w:tab w:val="right" w:leader="dot" w:pos="9350"/>
        </w:tabs>
        <w:rPr>
          <w:rFonts w:asciiTheme="minorHAnsi" w:hAnsiTheme="minorHAnsi" w:cstheme="minorBidi"/>
          <w:noProof/>
          <w:color w:val="auto"/>
          <w:sz w:val="22"/>
          <w:szCs w:val="22"/>
          <w:shd w:val="clear" w:color="auto" w:fill="auto"/>
          <w:lang w:val="en-US"/>
        </w:rPr>
      </w:pPr>
      <w:hyperlink w:anchor="_Toc398835644" w:history="1">
        <w:r w:rsidR="00903183" w:rsidRPr="007A62C4">
          <w:rPr>
            <w:rStyle w:val="Hyperlink"/>
            <w:caps/>
            <w:noProof/>
          </w:rPr>
          <w:t>2</w:t>
        </w:r>
        <w:r w:rsidR="00903183">
          <w:rPr>
            <w:rFonts w:asciiTheme="minorHAnsi" w:hAnsiTheme="minorHAnsi" w:cstheme="minorBidi"/>
            <w:noProof/>
            <w:color w:val="auto"/>
            <w:sz w:val="22"/>
            <w:szCs w:val="22"/>
            <w:shd w:val="clear" w:color="auto" w:fill="auto"/>
            <w:lang w:val="en-US"/>
          </w:rPr>
          <w:tab/>
        </w:r>
        <w:r w:rsidR="00903183" w:rsidRPr="007A62C4">
          <w:rPr>
            <w:rStyle w:val="Hyperlink"/>
            <w:noProof/>
          </w:rPr>
          <w:t>Use</w:t>
        </w:r>
        <w:r w:rsidR="00903183" w:rsidRPr="007A62C4">
          <w:rPr>
            <w:rStyle w:val="Hyperlink"/>
            <w:caps/>
            <w:noProof/>
          </w:rPr>
          <w:t xml:space="preserve"> </w:t>
        </w:r>
        <w:r w:rsidR="00903183" w:rsidRPr="007A62C4">
          <w:rPr>
            <w:rStyle w:val="Hyperlink"/>
            <w:noProof/>
          </w:rPr>
          <w:t>Cases</w:t>
        </w:r>
        <w:r w:rsidR="00903183">
          <w:rPr>
            <w:noProof/>
          </w:rPr>
          <w:tab/>
        </w:r>
        <w:r w:rsidR="00903183">
          <w:rPr>
            <w:noProof/>
          </w:rPr>
          <w:fldChar w:fldCharType="begin"/>
        </w:r>
        <w:r w:rsidR="00903183">
          <w:rPr>
            <w:noProof/>
          </w:rPr>
          <w:instrText xml:space="preserve"> PAGEREF _Toc398835644 \h </w:instrText>
        </w:r>
        <w:r w:rsidR="00903183">
          <w:rPr>
            <w:noProof/>
          </w:rPr>
        </w:r>
        <w:r w:rsidR="00903183">
          <w:rPr>
            <w:noProof/>
          </w:rPr>
          <w:fldChar w:fldCharType="separate"/>
        </w:r>
        <w:r w:rsidR="005B7376">
          <w:rPr>
            <w:noProof/>
          </w:rPr>
          <w:t>5</w:t>
        </w:r>
        <w:r w:rsidR="00903183">
          <w:rPr>
            <w:noProof/>
          </w:rPr>
          <w:fldChar w:fldCharType="end"/>
        </w:r>
      </w:hyperlink>
    </w:p>
    <w:p w:rsidR="00903183" w:rsidRDefault="00D565E1">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8835645" w:history="1">
        <w:r w:rsidR="00903183" w:rsidRPr="007A62C4">
          <w:rPr>
            <w:rStyle w:val="Hyperlink"/>
            <w:rFonts w:eastAsia="Times New Roman"/>
            <w:noProof/>
            <w:lang w:val="en-US"/>
          </w:rPr>
          <w:t>2.1</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lang w:val="en-US"/>
          </w:rPr>
          <w:t>eCQM and CDS Artifact Development</w:t>
        </w:r>
        <w:r w:rsidR="00903183">
          <w:rPr>
            <w:noProof/>
          </w:rPr>
          <w:tab/>
        </w:r>
        <w:r w:rsidR="00903183">
          <w:rPr>
            <w:noProof/>
          </w:rPr>
          <w:fldChar w:fldCharType="begin"/>
        </w:r>
        <w:r w:rsidR="00903183">
          <w:rPr>
            <w:noProof/>
          </w:rPr>
          <w:instrText xml:space="preserve"> PAGEREF _Toc398835645 \h </w:instrText>
        </w:r>
        <w:r w:rsidR="00903183">
          <w:rPr>
            <w:noProof/>
          </w:rPr>
        </w:r>
        <w:r w:rsidR="00903183">
          <w:rPr>
            <w:noProof/>
          </w:rPr>
          <w:fldChar w:fldCharType="separate"/>
        </w:r>
        <w:r w:rsidR="005B7376">
          <w:rPr>
            <w:noProof/>
          </w:rPr>
          <w:t>5</w:t>
        </w:r>
        <w:r w:rsidR="00903183">
          <w:rPr>
            <w:noProof/>
          </w:rPr>
          <w:fldChar w:fldCharType="end"/>
        </w:r>
      </w:hyperlink>
    </w:p>
    <w:p w:rsidR="00903183" w:rsidRDefault="00D565E1">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8835646" w:history="1">
        <w:r w:rsidR="00903183" w:rsidRPr="007A62C4">
          <w:rPr>
            <w:rStyle w:val="Hyperlink"/>
            <w:rFonts w:eastAsia="Times New Roman"/>
            <w:noProof/>
            <w:lang w:val="en-US"/>
          </w:rPr>
          <w:t>2.2</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lang w:val="en-US"/>
          </w:rPr>
          <w:t>eCQM and CDS Artifact Implementation</w:t>
        </w:r>
        <w:r w:rsidR="00903183">
          <w:rPr>
            <w:noProof/>
          </w:rPr>
          <w:tab/>
        </w:r>
        <w:r w:rsidR="00903183">
          <w:rPr>
            <w:noProof/>
          </w:rPr>
          <w:fldChar w:fldCharType="begin"/>
        </w:r>
        <w:r w:rsidR="00903183">
          <w:rPr>
            <w:noProof/>
          </w:rPr>
          <w:instrText xml:space="preserve"> PAGEREF _Toc398835646 \h </w:instrText>
        </w:r>
        <w:r w:rsidR="00903183">
          <w:rPr>
            <w:noProof/>
          </w:rPr>
        </w:r>
        <w:r w:rsidR="00903183">
          <w:rPr>
            <w:noProof/>
          </w:rPr>
          <w:fldChar w:fldCharType="separate"/>
        </w:r>
        <w:r w:rsidR="005B7376">
          <w:rPr>
            <w:noProof/>
          </w:rPr>
          <w:t>6</w:t>
        </w:r>
        <w:r w:rsidR="00903183">
          <w:rPr>
            <w:noProof/>
          </w:rPr>
          <w:fldChar w:fldCharType="end"/>
        </w:r>
      </w:hyperlink>
    </w:p>
    <w:p w:rsidR="00903183" w:rsidRDefault="00D565E1">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8835647" w:history="1">
        <w:r w:rsidR="00903183" w:rsidRPr="007A62C4">
          <w:rPr>
            <w:rStyle w:val="Hyperlink"/>
            <w:rFonts w:eastAsia="Times New Roman"/>
            <w:noProof/>
            <w:lang w:val="en-US"/>
          </w:rPr>
          <w:t>2.3</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lang w:val="en-US"/>
          </w:rPr>
          <w:t>eCQM and CDS Artifact Evaluation</w:t>
        </w:r>
        <w:r w:rsidR="00903183">
          <w:rPr>
            <w:noProof/>
          </w:rPr>
          <w:tab/>
        </w:r>
        <w:r w:rsidR="00903183">
          <w:rPr>
            <w:noProof/>
          </w:rPr>
          <w:fldChar w:fldCharType="begin"/>
        </w:r>
        <w:r w:rsidR="00903183">
          <w:rPr>
            <w:noProof/>
          </w:rPr>
          <w:instrText xml:space="preserve"> PAGEREF _Toc398835647 \h </w:instrText>
        </w:r>
        <w:r w:rsidR="00903183">
          <w:rPr>
            <w:noProof/>
          </w:rPr>
        </w:r>
        <w:r w:rsidR="00903183">
          <w:rPr>
            <w:noProof/>
          </w:rPr>
          <w:fldChar w:fldCharType="separate"/>
        </w:r>
        <w:r w:rsidR="005B7376">
          <w:rPr>
            <w:noProof/>
          </w:rPr>
          <w:t>6</w:t>
        </w:r>
        <w:r w:rsidR="00903183">
          <w:rPr>
            <w:noProof/>
          </w:rPr>
          <w:fldChar w:fldCharType="end"/>
        </w:r>
      </w:hyperlink>
    </w:p>
    <w:p w:rsidR="00903183" w:rsidRDefault="00D565E1">
      <w:pPr>
        <w:pStyle w:val="TOC1"/>
        <w:tabs>
          <w:tab w:val="left" w:pos="360"/>
          <w:tab w:val="right" w:leader="dot" w:pos="9350"/>
        </w:tabs>
        <w:rPr>
          <w:rFonts w:asciiTheme="minorHAnsi" w:hAnsiTheme="minorHAnsi" w:cstheme="minorBidi"/>
          <w:noProof/>
          <w:color w:val="auto"/>
          <w:sz w:val="22"/>
          <w:szCs w:val="22"/>
          <w:shd w:val="clear" w:color="auto" w:fill="auto"/>
          <w:lang w:val="en-US"/>
        </w:rPr>
      </w:pPr>
      <w:hyperlink w:anchor="_Toc398835648" w:history="1">
        <w:r w:rsidR="00903183" w:rsidRPr="007A62C4">
          <w:rPr>
            <w:rStyle w:val="Hyperlink"/>
            <w:caps/>
            <w:noProof/>
          </w:rPr>
          <w:t>3</w:t>
        </w:r>
        <w:r w:rsidR="00903183">
          <w:rPr>
            <w:rFonts w:asciiTheme="minorHAnsi" w:hAnsiTheme="minorHAnsi" w:cstheme="minorBidi"/>
            <w:noProof/>
            <w:color w:val="auto"/>
            <w:sz w:val="22"/>
            <w:szCs w:val="22"/>
            <w:shd w:val="clear" w:color="auto" w:fill="auto"/>
            <w:lang w:val="en-US"/>
          </w:rPr>
          <w:tab/>
        </w:r>
        <w:r w:rsidR="00903183" w:rsidRPr="007A62C4">
          <w:rPr>
            <w:rStyle w:val="Hyperlink"/>
            <w:noProof/>
          </w:rPr>
          <w:t>Requirements</w:t>
        </w:r>
        <w:r w:rsidR="00903183">
          <w:rPr>
            <w:noProof/>
          </w:rPr>
          <w:tab/>
        </w:r>
        <w:r w:rsidR="00903183">
          <w:rPr>
            <w:noProof/>
          </w:rPr>
          <w:fldChar w:fldCharType="begin"/>
        </w:r>
        <w:r w:rsidR="00903183">
          <w:rPr>
            <w:noProof/>
          </w:rPr>
          <w:instrText xml:space="preserve"> PAGEREF _Toc398835648 \h </w:instrText>
        </w:r>
        <w:r w:rsidR="00903183">
          <w:rPr>
            <w:noProof/>
          </w:rPr>
        </w:r>
        <w:r w:rsidR="00903183">
          <w:rPr>
            <w:noProof/>
          </w:rPr>
          <w:fldChar w:fldCharType="separate"/>
        </w:r>
        <w:r w:rsidR="005B7376">
          <w:rPr>
            <w:noProof/>
          </w:rPr>
          <w:t>8</w:t>
        </w:r>
        <w:r w:rsidR="00903183">
          <w:rPr>
            <w:noProof/>
          </w:rPr>
          <w:fldChar w:fldCharType="end"/>
        </w:r>
      </w:hyperlink>
    </w:p>
    <w:p w:rsidR="00903183" w:rsidRDefault="00D565E1">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8835649" w:history="1">
        <w:r w:rsidR="00903183" w:rsidRPr="007A62C4">
          <w:rPr>
            <w:rStyle w:val="Hyperlink"/>
            <w:rFonts w:eastAsia="Times New Roman"/>
            <w:noProof/>
            <w:lang w:val="en-US"/>
          </w:rPr>
          <w:t>3.1</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lang w:val="en-US"/>
          </w:rPr>
          <w:t>Coverage</w:t>
        </w:r>
        <w:r w:rsidR="00903183">
          <w:rPr>
            <w:noProof/>
          </w:rPr>
          <w:tab/>
        </w:r>
        <w:r w:rsidR="00903183">
          <w:rPr>
            <w:noProof/>
          </w:rPr>
          <w:fldChar w:fldCharType="begin"/>
        </w:r>
        <w:r w:rsidR="00903183">
          <w:rPr>
            <w:noProof/>
          </w:rPr>
          <w:instrText xml:space="preserve"> PAGEREF _Toc398835649 \h </w:instrText>
        </w:r>
        <w:r w:rsidR="00903183">
          <w:rPr>
            <w:noProof/>
          </w:rPr>
        </w:r>
        <w:r w:rsidR="00903183">
          <w:rPr>
            <w:noProof/>
          </w:rPr>
          <w:fldChar w:fldCharType="separate"/>
        </w:r>
        <w:r w:rsidR="005B7376">
          <w:rPr>
            <w:noProof/>
          </w:rPr>
          <w:t>8</w:t>
        </w:r>
        <w:r w:rsidR="00903183">
          <w:rPr>
            <w:noProof/>
          </w:rPr>
          <w:fldChar w:fldCharType="end"/>
        </w:r>
      </w:hyperlink>
    </w:p>
    <w:p w:rsidR="00903183" w:rsidRDefault="00D565E1">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8835650" w:history="1">
        <w:r w:rsidR="00903183" w:rsidRPr="007A62C4">
          <w:rPr>
            <w:rStyle w:val="Hyperlink"/>
            <w:rFonts w:eastAsia="Times New Roman"/>
            <w:noProof/>
            <w:lang w:val="en-US"/>
          </w:rPr>
          <w:t>3.2</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lang w:val="en-US"/>
          </w:rPr>
          <w:t>Format</w:t>
        </w:r>
        <w:r w:rsidR="00903183">
          <w:rPr>
            <w:noProof/>
          </w:rPr>
          <w:tab/>
        </w:r>
        <w:r w:rsidR="00903183">
          <w:rPr>
            <w:noProof/>
          </w:rPr>
          <w:fldChar w:fldCharType="begin"/>
        </w:r>
        <w:r w:rsidR="00903183">
          <w:rPr>
            <w:noProof/>
          </w:rPr>
          <w:instrText xml:space="preserve"> PAGEREF _Toc398835650 \h </w:instrText>
        </w:r>
        <w:r w:rsidR="00903183">
          <w:rPr>
            <w:noProof/>
          </w:rPr>
        </w:r>
        <w:r w:rsidR="00903183">
          <w:rPr>
            <w:noProof/>
          </w:rPr>
          <w:fldChar w:fldCharType="separate"/>
        </w:r>
        <w:r w:rsidR="005B7376">
          <w:rPr>
            <w:noProof/>
          </w:rPr>
          <w:t>8</w:t>
        </w:r>
        <w:r w:rsidR="00903183">
          <w:rPr>
            <w:noProof/>
          </w:rPr>
          <w:fldChar w:fldCharType="end"/>
        </w:r>
      </w:hyperlink>
    </w:p>
    <w:p w:rsidR="00903183" w:rsidRDefault="00D565E1">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8835651" w:history="1">
        <w:r w:rsidR="00903183" w:rsidRPr="007A62C4">
          <w:rPr>
            <w:rStyle w:val="Hyperlink"/>
            <w:rFonts w:eastAsia="Times New Roman"/>
            <w:noProof/>
            <w:lang w:val="en-US"/>
          </w:rPr>
          <w:t>3.3</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lang w:val="en-US"/>
          </w:rPr>
          <w:t>Usability</w:t>
        </w:r>
        <w:r w:rsidR="00903183">
          <w:rPr>
            <w:noProof/>
          </w:rPr>
          <w:tab/>
        </w:r>
        <w:r w:rsidR="00903183">
          <w:rPr>
            <w:noProof/>
          </w:rPr>
          <w:fldChar w:fldCharType="begin"/>
        </w:r>
        <w:r w:rsidR="00903183">
          <w:rPr>
            <w:noProof/>
          </w:rPr>
          <w:instrText xml:space="preserve"> PAGEREF _Toc398835651 \h </w:instrText>
        </w:r>
        <w:r w:rsidR="00903183">
          <w:rPr>
            <w:noProof/>
          </w:rPr>
        </w:r>
        <w:r w:rsidR="00903183">
          <w:rPr>
            <w:noProof/>
          </w:rPr>
          <w:fldChar w:fldCharType="separate"/>
        </w:r>
        <w:r w:rsidR="005B7376">
          <w:rPr>
            <w:noProof/>
          </w:rPr>
          <w:t>8</w:t>
        </w:r>
        <w:r w:rsidR="00903183">
          <w:rPr>
            <w:noProof/>
          </w:rPr>
          <w:fldChar w:fldCharType="end"/>
        </w:r>
      </w:hyperlink>
    </w:p>
    <w:p w:rsidR="00903183" w:rsidRDefault="00D565E1">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8835652" w:history="1">
        <w:r w:rsidR="00903183" w:rsidRPr="007A62C4">
          <w:rPr>
            <w:rStyle w:val="Hyperlink"/>
            <w:rFonts w:eastAsia="Times New Roman"/>
            <w:noProof/>
            <w:lang w:val="en-US"/>
          </w:rPr>
          <w:t>3.4</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lang w:val="en-US"/>
          </w:rPr>
          <w:t>Computability</w:t>
        </w:r>
        <w:r w:rsidR="00903183">
          <w:rPr>
            <w:noProof/>
          </w:rPr>
          <w:tab/>
        </w:r>
        <w:r w:rsidR="00903183">
          <w:rPr>
            <w:noProof/>
          </w:rPr>
          <w:fldChar w:fldCharType="begin"/>
        </w:r>
        <w:r w:rsidR="00903183">
          <w:rPr>
            <w:noProof/>
          </w:rPr>
          <w:instrText xml:space="preserve"> PAGEREF _Toc398835652 \h </w:instrText>
        </w:r>
        <w:r w:rsidR="00903183">
          <w:rPr>
            <w:noProof/>
          </w:rPr>
        </w:r>
        <w:r w:rsidR="00903183">
          <w:rPr>
            <w:noProof/>
          </w:rPr>
          <w:fldChar w:fldCharType="separate"/>
        </w:r>
        <w:r w:rsidR="005B7376">
          <w:rPr>
            <w:noProof/>
          </w:rPr>
          <w:t>9</w:t>
        </w:r>
        <w:r w:rsidR="00903183">
          <w:rPr>
            <w:noProof/>
          </w:rPr>
          <w:fldChar w:fldCharType="end"/>
        </w:r>
      </w:hyperlink>
    </w:p>
    <w:p w:rsidR="00903183" w:rsidRDefault="00D565E1">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8835653" w:history="1">
        <w:r w:rsidR="00903183" w:rsidRPr="007A62C4">
          <w:rPr>
            <w:rStyle w:val="Hyperlink"/>
            <w:rFonts w:eastAsia="Times New Roman"/>
            <w:noProof/>
            <w:lang w:val="en-US"/>
          </w:rPr>
          <w:t>3.5</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lang w:val="en-US"/>
          </w:rPr>
          <w:t>Interoperability</w:t>
        </w:r>
        <w:r w:rsidR="00903183">
          <w:rPr>
            <w:noProof/>
          </w:rPr>
          <w:tab/>
        </w:r>
        <w:r w:rsidR="00903183">
          <w:rPr>
            <w:noProof/>
          </w:rPr>
          <w:fldChar w:fldCharType="begin"/>
        </w:r>
        <w:r w:rsidR="00903183">
          <w:rPr>
            <w:noProof/>
          </w:rPr>
          <w:instrText xml:space="preserve"> PAGEREF _Toc398835653 \h </w:instrText>
        </w:r>
        <w:r w:rsidR="00903183">
          <w:rPr>
            <w:noProof/>
          </w:rPr>
        </w:r>
        <w:r w:rsidR="00903183">
          <w:rPr>
            <w:noProof/>
          </w:rPr>
          <w:fldChar w:fldCharType="separate"/>
        </w:r>
        <w:r w:rsidR="005B7376">
          <w:rPr>
            <w:noProof/>
          </w:rPr>
          <w:t>9</w:t>
        </w:r>
        <w:r w:rsidR="00903183">
          <w:rPr>
            <w:noProof/>
          </w:rPr>
          <w:fldChar w:fldCharType="end"/>
        </w:r>
      </w:hyperlink>
    </w:p>
    <w:p w:rsidR="00903183" w:rsidRDefault="00D565E1">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8835654" w:history="1">
        <w:r w:rsidR="00903183" w:rsidRPr="007A62C4">
          <w:rPr>
            <w:rStyle w:val="Hyperlink"/>
            <w:rFonts w:eastAsia="Times New Roman"/>
            <w:noProof/>
            <w:lang w:val="en-US"/>
          </w:rPr>
          <w:t>3.6</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lang w:val="en-US"/>
          </w:rPr>
          <w:t>Extensibility</w:t>
        </w:r>
        <w:r w:rsidR="00903183">
          <w:rPr>
            <w:noProof/>
          </w:rPr>
          <w:tab/>
        </w:r>
        <w:r w:rsidR="00903183">
          <w:rPr>
            <w:noProof/>
          </w:rPr>
          <w:fldChar w:fldCharType="begin"/>
        </w:r>
        <w:r w:rsidR="00903183">
          <w:rPr>
            <w:noProof/>
          </w:rPr>
          <w:instrText xml:space="preserve"> PAGEREF _Toc398835654 \h </w:instrText>
        </w:r>
        <w:r w:rsidR="00903183">
          <w:rPr>
            <w:noProof/>
          </w:rPr>
        </w:r>
        <w:r w:rsidR="00903183">
          <w:rPr>
            <w:noProof/>
          </w:rPr>
          <w:fldChar w:fldCharType="separate"/>
        </w:r>
        <w:r w:rsidR="005B7376">
          <w:rPr>
            <w:noProof/>
          </w:rPr>
          <w:t>9</w:t>
        </w:r>
        <w:r w:rsidR="00903183">
          <w:rPr>
            <w:noProof/>
          </w:rPr>
          <w:fldChar w:fldCharType="end"/>
        </w:r>
      </w:hyperlink>
    </w:p>
    <w:p w:rsidR="00903183" w:rsidRDefault="00D565E1">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8835655" w:history="1">
        <w:r w:rsidR="00903183" w:rsidRPr="007A62C4">
          <w:rPr>
            <w:rStyle w:val="Hyperlink"/>
            <w:rFonts w:eastAsia="Times New Roman"/>
            <w:noProof/>
            <w:lang w:val="en-US"/>
          </w:rPr>
          <w:t>3.7</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lang w:val="en-US"/>
          </w:rPr>
          <w:t>Out of Scope</w:t>
        </w:r>
        <w:r w:rsidR="00903183">
          <w:rPr>
            <w:noProof/>
          </w:rPr>
          <w:tab/>
        </w:r>
        <w:r w:rsidR="00903183">
          <w:rPr>
            <w:noProof/>
          </w:rPr>
          <w:fldChar w:fldCharType="begin"/>
        </w:r>
        <w:r w:rsidR="00903183">
          <w:rPr>
            <w:noProof/>
          </w:rPr>
          <w:instrText xml:space="preserve"> PAGEREF _Toc398835655 \h </w:instrText>
        </w:r>
        <w:r w:rsidR="00903183">
          <w:rPr>
            <w:noProof/>
          </w:rPr>
        </w:r>
        <w:r w:rsidR="00903183">
          <w:rPr>
            <w:noProof/>
          </w:rPr>
          <w:fldChar w:fldCharType="separate"/>
        </w:r>
        <w:r w:rsidR="005B7376">
          <w:rPr>
            <w:noProof/>
          </w:rPr>
          <w:t>10</w:t>
        </w:r>
        <w:r w:rsidR="00903183">
          <w:rPr>
            <w:noProof/>
          </w:rPr>
          <w:fldChar w:fldCharType="end"/>
        </w:r>
      </w:hyperlink>
    </w:p>
    <w:p w:rsidR="00903183" w:rsidRDefault="00D565E1">
      <w:pPr>
        <w:pStyle w:val="TOC1"/>
        <w:tabs>
          <w:tab w:val="left" w:pos="360"/>
          <w:tab w:val="right" w:leader="dot" w:pos="9350"/>
        </w:tabs>
        <w:rPr>
          <w:rFonts w:asciiTheme="minorHAnsi" w:hAnsiTheme="minorHAnsi" w:cstheme="minorBidi"/>
          <w:noProof/>
          <w:color w:val="auto"/>
          <w:sz w:val="22"/>
          <w:szCs w:val="22"/>
          <w:shd w:val="clear" w:color="auto" w:fill="auto"/>
          <w:lang w:val="en-US"/>
        </w:rPr>
      </w:pPr>
      <w:hyperlink w:anchor="_Toc398835656" w:history="1">
        <w:r w:rsidR="00903183" w:rsidRPr="007A62C4">
          <w:rPr>
            <w:rStyle w:val="Hyperlink"/>
            <w:noProof/>
          </w:rPr>
          <w:t>4</w:t>
        </w:r>
        <w:r w:rsidR="00903183">
          <w:rPr>
            <w:rFonts w:asciiTheme="minorHAnsi" w:hAnsiTheme="minorHAnsi" w:cstheme="minorBidi"/>
            <w:noProof/>
            <w:color w:val="auto"/>
            <w:sz w:val="22"/>
            <w:szCs w:val="22"/>
            <w:shd w:val="clear" w:color="auto" w:fill="auto"/>
            <w:lang w:val="en-US"/>
          </w:rPr>
          <w:tab/>
        </w:r>
        <w:r w:rsidR="00903183" w:rsidRPr="007A62C4">
          <w:rPr>
            <w:rStyle w:val="Hyperlink"/>
            <w:noProof/>
          </w:rPr>
          <w:t>Model Overview</w:t>
        </w:r>
        <w:r w:rsidR="00903183">
          <w:rPr>
            <w:noProof/>
          </w:rPr>
          <w:tab/>
        </w:r>
        <w:r w:rsidR="00903183">
          <w:rPr>
            <w:noProof/>
          </w:rPr>
          <w:fldChar w:fldCharType="begin"/>
        </w:r>
        <w:r w:rsidR="00903183">
          <w:rPr>
            <w:noProof/>
          </w:rPr>
          <w:instrText xml:space="preserve"> PAGEREF _Toc398835656 \h </w:instrText>
        </w:r>
        <w:r w:rsidR="00903183">
          <w:rPr>
            <w:noProof/>
          </w:rPr>
        </w:r>
        <w:r w:rsidR="00903183">
          <w:rPr>
            <w:noProof/>
          </w:rPr>
          <w:fldChar w:fldCharType="separate"/>
        </w:r>
        <w:r w:rsidR="005B7376">
          <w:rPr>
            <w:noProof/>
          </w:rPr>
          <w:t>11</w:t>
        </w:r>
        <w:r w:rsidR="00903183">
          <w:rPr>
            <w:noProof/>
          </w:rPr>
          <w:fldChar w:fldCharType="end"/>
        </w:r>
      </w:hyperlink>
    </w:p>
    <w:p w:rsidR="00903183" w:rsidRDefault="00D565E1">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8835657" w:history="1">
        <w:r w:rsidR="00903183" w:rsidRPr="007A62C4">
          <w:rPr>
            <w:rStyle w:val="Hyperlink"/>
            <w:rFonts w:eastAsia="Times New Roman"/>
            <w:noProof/>
            <w:lang w:val="en-US"/>
          </w:rPr>
          <w:t>4.1</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lang w:val="en-US"/>
          </w:rPr>
          <w:t>Design</w:t>
        </w:r>
        <w:r w:rsidR="00903183">
          <w:rPr>
            <w:noProof/>
          </w:rPr>
          <w:tab/>
        </w:r>
        <w:r w:rsidR="00903183">
          <w:rPr>
            <w:noProof/>
          </w:rPr>
          <w:fldChar w:fldCharType="begin"/>
        </w:r>
        <w:r w:rsidR="00903183">
          <w:rPr>
            <w:noProof/>
          </w:rPr>
          <w:instrText xml:space="preserve"> PAGEREF _Toc398835657 \h </w:instrText>
        </w:r>
        <w:r w:rsidR="00903183">
          <w:rPr>
            <w:noProof/>
          </w:rPr>
        </w:r>
        <w:r w:rsidR="00903183">
          <w:rPr>
            <w:noProof/>
          </w:rPr>
          <w:fldChar w:fldCharType="separate"/>
        </w:r>
        <w:r w:rsidR="005B7376">
          <w:rPr>
            <w:noProof/>
          </w:rPr>
          <w:t>11</w:t>
        </w:r>
        <w:r w:rsidR="00903183">
          <w:rPr>
            <w:noProof/>
          </w:rPr>
          <w:fldChar w:fldCharType="end"/>
        </w:r>
      </w:hyperlink>
    </w:p>
    <w:p w:rsidR="00903183" w:rsidRDefault="00D565E1">
      <w:pPr>
        <w:pStyle w:val="TOC3"/>
        <w:tabs>
          <w:tab w:val="left" w:pos="1080"/>
          <w:tab w:val="right" w:leader="dot" w:pos="9350"/>
        </w:tabs>
        <w:rPr>
          <w:rFonts w:asciiTheme="minorHAnsi" w:hAnsiTheme="minorHAnsi" w:cstheme="minorBidi"/>
          <w:noProof/>
          <w:color w:val="auto"/>
          <w:sz w:val="22"/>
          <w:szCs w:val="22"/>
          <w:shd w:val="clear" w:color="auto" w:fill="auto"/>
          <w:lang w:val="en-US"/>
        </w:rPr>
      </w:pPr>
      <w:hyperlink w:anchor="_Toc398835658" w:history="1">
        <w:r w:rsidR="00903183" w:rsidRPr="007A62C4">
          <w:rPr>
            <w:rStyle w:val="Hyperlink"/>
            <w:rFonts w:ascii="Gill Sans MT" w:eastAsia="Times New Roman" w:hAnsi="Gill Sans MT"/>
            <w:noProof/>
            <w:lang w:val="en-US"/>
          </w:rPr>
          <w:t>4.1.1</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ascii="Gill Sans MT" w:eastAsia="Times New Roman" w:hAnsi="Gill Sans MT"/>
            <w:noProof/>
            <w:lang w:val="en-US"/>
          </w:rPr>
          <w:t>Approach</w:t>
        </w:r>
        <w:r w:rsidR="00903183">
          <w:rPr>
            <w:noProof/>
          </w:rPr>
          <w:tab/>
        </w:r>
        <w:r w:rsidR="00903183">
          <w:rPr>
            <w:noProof/>
          </w:rPr>
          <w:fldChar w:fldCharType="begin"/>
        </w:r>
        <w:r w:rsidR="00903183">
          <w:rPr>
            <w:noProof/>
          </w:rPr>
          <w:instrText xml:space="preserve"> PAGEREF _Toc398835658 \h </w:instrText>
        </w:r>
        <w:r w:rsidR="00903183">
          <w:rPr>
            <w:noProof/>
          </w:rPr>
        </w:r>
        <w:r w:rsidR="00903183">
          <w:rPr>
            <w:noProof/>
          </w:rPr>
          <w:fldChar w:fldCharType="separate"/>
        </w:r>
        <w:r w:rsidR="005B7376">
          <w:rPr>
            <w:noProof/>
          </w:rPr>
          <w:t>11</w:t>
        </w:r>
        <w:r w:rsidR="00903183">
          <w:rPr>
            <w:noProof/>
          </w:rPr>
          <w:fldChar w:fldCharType="end"/>
        </w:r>
      </w:hyperlink>
    </w:p>
    <w:p w:rsidR="00903183" w:rsidRDefault="00D565E1">
      <w:pPr>
        <w:pStyle w:val="TOC3"/>
        <w:tabs>
          <w:tab w:val="left" w:pos="1080"/>
          <w:tab w:val="right" w:leader="dot" w:pos="9350"/>
        </w:tabs>
        <w:rPr>
          <w:rFonts w:asciiTheme="minorHAnsi" w:hAnsiTheme="minorHAnsi" w:cstheme="minorBidi"/>
          <w:noProof/>
          <w:color w:val="auto"/>
          <w:sz w:val="22"/>
          <w:szCs w:val="22"/>
          <w:shd w:val="clear" w:color="auto" w:fill="auto"/>
          <w:lang w:val="en-US"/>
        </w:rPr>
      </w:pPr>
      <w:hyperlink w:anchor="_Toc398835659" w:history="1">
        <w:r w:rsidR="00903183" w:rsidRPr="007A62C4">
          <w:rPr>
            <w:rStyle w:val="Hyperlink"/>
            <w:rFonts w:ascii="Gill Sans MT" w:eastAsia="Times New Roman" w:hAnsi="Gill Sans MT"/>
            <w:noProof/>
            <w:lang w:val="en-US"/>
          </w:rPr>
          <w:t>4.1.2</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ascii="Gill Sans MT" w:eastAsia="Times New Roman" w:hAnsi="Gill Sans MT"/>
            <w:noProof/>
            <w:lang w:val="en-US"/>
          </w:rPr>
          <w:t>Statements about Actions</w:t>
        </w:r>
        <w:r w:rsidR="00903183">
          <w:rPr>
            <w:noProof/>
          </w:rPr>
          <w:tab/>
        </w:r>
        <w:r w:rsidR="00903183">
          <w:rPr>
            <w:noProof/>
          </w:rPr>
          <w:fldChar w:fldCharType="begin"/>
        </w:r>
        <w:r w:rsidR="00903183">
          <w:rPr>
            <w:noProof/>
          </w:rPr>
          <w:instrText xml:space="preserve"> PAGEREF _Toc398835659 \h </w:instrText>
        </w:r>
        <w:r w:rsidR="00903183">
          <w:rPr>
            <w:noProof/>
          </w:rPr>
        </w:r>
        <w:r w:rsidR="00903183">
          <w:rPr>
            <w:noProof/>
          </w:rPr>
          <w:fldChar w:fldCharType="separate"/>
        </w:r>
        <w:r w:rsidR="005B7376">
          <w:rPr>
            <w:noProof/>
          </w:rPr>
          <w:t>13</w:t>
        </w:r>
        <w:r w:rsidR="00903183">
          <w:rPr>
            <w:noProof/>
          </w:rPr>
          <w:fldChar w:fldCharType="end"/>
        </w:r>
      </w:hyperlink>
    </w:p>
    <w:p w:rsidR="00903183" w:rsidRDefault="00D565E1">
      <w:pPr>
        <w:pStyle w:val="TOC3"/>
        <w:tabs>
          <w:tab w:val="left" w:pos="1080"/>
          <w:tab w:val="right" w:leader="dot" w:pos="9350"/>
        </w:tabs>
        <w:rPr>
          <w:rFonts w:asciiTheme="minorHAnsi" w:hAnsiTheme="minorHAnsi" w:cstheme="minorBidi"/>
          <w:noProof/>
          <w:color w:val="auto"/>
          <w:sz w:val="22"/>
          <w:szCs w:val="22"/>
          <w:shd w:val="clear" w:color="auto" w:fill="auto"/>
          <w:lang w:val="en-US"/>
        </w:rPr>
      </w:pPr>
      <w:hyperlink w:anchor="_Toc398835660" w:history="1">
        <w:r w:rsidR="00903183" w:rsidRPr="007A62C4">
          <w:rPr>
            <w:rStyle w:val="Hyperlink"/>
            <w:rFonts w:ascii="Gill Sans MT" w:eastAsia="Times New Roman" w:hAnsi="Gill Sans MT"/>
            <w:noProof/>
            <w:lang w:val="en-US"/>
          </w:rPr>
          <w:t>4.1.3</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ascii="Gill Sans MT" w:eastAsia="Times New Roman" w:hAnsi="Gill Sans MT"/>
            <w:noProof/>
            <w:lang w:val="en-US"/>
          </w:rPr>
          <w:t>Statements about Observations</w:t>
        </w:r>
        <w:r w:rsidR="00903183">
          <w:rPr>
            <w:noProof/>
          </w:rPr>
          <w:tab/>
        </w:r>
        <w:r w:rsidR="00903183">
          <w:rPr>
            <w:noProof/>
          </w:rPr>
          <w:fldChar w:fldCharType="begin"/>
        </w:r>
        <w:r w:rsidR="00903183">
          <w:rPr>
            <w:noProof/>
          </w:rPr>
          <w:instrText xml:space="preserve"> PAGEREF _Toc398835660 \h </w:instrText>
        </w:r>
        <w:r w:rsidR="00903183">
          <w:rPr>
            <w:noProof/>
          </w:rPr>
        </w:r>
        <w:r w:rsidR="00903183">
          <w:rPr>
            <w:noProof/>
          </w:rPr>
          <w:fldChar w:fldCharType="separate"/>
        </w:r>
        <w:r w:rsidR="005B7376">
          <w:rPr>
            <w:noProof/>
          </w:rPr>
          <w:t>16</w:t>
        </w:r>
        <w:r w:rsidR="00903183">
          <w:rPr>
            <w:noProof/>
          </w:rPr>
          <w:fldChar w:fldCharType="end"/>
        </w:r>
      </w:hyperlink>
    </w:p>
    <w:p w:rsidR="00903183" w:rsidRDefault="00D565E1">
      <w:pPr>
        <w:pStyle w:val="TOC3"/>
        <w:tabs>
          <w:tab w:val="left" w:pos="1080"/>
          <w:tab w:val="right" w:leader="dot" w:pos="9350"/>
        </w:tabs>
        <w:rPr>
          <w:rFonts w:asciiTheme="minorHAnsi" w:hAnsiTheme="minorHAnsi" w:cstheme="minorBidi"/>
          <w:noProof/>
          <w:color w:val="auto"/>
          <w:sz w:val="22"/>
          <w:szCs w:val="22"/>
          <w:shd w:val="clear" w:color="auto" w:fill="auto"/>
          <w:lang w:val="en-US"/>
        </w:rPr>
      </w:pPr>
      <w:hyperlink w:anchor="_Toc398835661" w:history="1">
        <w:r w:rsidR="00903183" w:rsidRPr="007A62C4">
          <w:rPr>
            <w:rStyle w:val="Hyperlink"/>
            <w:rFonts w:ascii="Gill Sans MT" w:eastAsia="Times New Roman" w:hAnsi="Gill Sans MT"/>
            <w:noProof/>
            <w:lang w:val="en-US"/>
          </w:rPr>
          <w:t>4.1.4</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ascii="Gill Sans MT" w:eastAsia="Times New Roman" w:hAnsi="Gill Sans MT"/>
            <w:noProof/>
            <w:lang w:val="en-US"/>
          </w:rPr>
          <w:t>Rationale for Design</w:t>
        </w:r>
        <w:r w:rsidR="00903183">
          <w:rPr>
            <w:noProof/>
          </w:rPr>
          <w:tab/>
        </w:r>
        <w:r w:rsidR="00903183">
          <w:rPr>
            <w:noProof/>
          </w:rPr>
          <w:fldChar w:fldCharType="begin"/>
        </w:r>
        <w:r w:rsidR="00903183">
          <w:rPr>
            <w:noProof/>
          </w:rPr>
          <w:instrText xml:space="preserve"> PAGEREF _Toc398835661 \h </w:instrText>
        </w:r>
        <w:r w:rsidR="00903183">
          <w:rPr>
            <w:noProof/>
          </w:rPr>
        </w:r>
        <w:r w:rsidR="00903183">
          <w:rPr>
            <w:noProof/>
          </w:rPr>
          <w:fldChar w:fldCharType="separate"/>
        </w:r>
        <w:r w:rsidR="005B7376">
          <w:rPr>
            <w:noProof/>
          </w:rPr>
          <w:t>17</w:t>
        </w:r>
        <w:r w:rsidR="00903183">
          <w:rPr>
            <w:noProof/>
          </w:rPr>
          <w:fldChar w:fldCharType="end"/>
        </w:r>
      </w:hyperlink>
    </w:p>
    <w:p w:rsidR="00903183" w:rsidRDefault="00D565E1">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8835662" w:history="1">
        <w:r w:rsidR="00903183" w:rsidRPr="007A62C4">
          <w:rPr>
            <w:rStyle w:val="Hyperlink"/>
            <w:rFonts w:eastAsia="Times New Roman"/>
            <w:noProof/>
            <w:lang w:val="en-US"/>
          </w:rPr>
          <w:t>4.2</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lang w:val="en-US"/>
          </w:rPr>
          <w:t>Datatypes, Entities, and Extended Types</w:t>
        </w:r>
        <w:r w:rsidR="00903183">
          <w:rPr>
            <w:noProof/>
          </w:rPr>
          <w:tab/>
        </w:r>
        <w:r w:rsidR="00903183">
          <w:rPr>
            <w:noProof/>
          </w:rPr>
          <w:fldChar w:fldCharType="begin"/>
        </w:r>
        <w:r w:rsidR="00903183">
          <w:rPr>
            <w:noProof/>
          </w:rPr>
          <w:instrText xml:space="preserve"> PAGEREF _Toc398835662 \h </w:instrText>
        </w:r>
        <w:r w:rsidR="00903183">
          <w:rPr>
            <w:noProof/>
          </w:rPr>
        </w:r>
        <w:r w:rsidR="00903183">
          <w:rPr>
            <w:noProof/>
          </w:rPr>
          <w:fldChar w:fldCharType="separate"/>
        </w:r>
        <w:r w:rsidR="005B7376">
          <w:rPr>
            <w:noProof/>
          </w:rPr>
          <w:t>18</w:t>
        </w:r>
        <w:r w:rsidR="00903183">
          <w:rPr>
            <w:noProof/>
          </w:rPr>
          <w:fldChar w:fldCharType="end"/>
        </w:r>
      </w:hyperlink>
    </w:p>
    <w:p w:rsidR="00903183" w:rsidRDefault="00D565E1">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8835663" w:history="1">
        <w:r w:rsidR="00903183" w:rsidRPr="007A62C4">
          <w:rPr>
            <w:rStyle w:val="Hyperlink"/>
            <w:rFonts w:eastAsia="Times New Roman"/>
            <w:noProof/>
            <w:lang w:val="en-US"/>
          </w:rPr>
          <w:t>4.3</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lang w:val="en-US"/>
          </w:rPr>
          <w:t>Cardinality and Optionality</w:t>
        </w:r>
        <w:r w:rsidR="00903183">
          <w:rPr>
            <w:noProof/>
          </w:rPr>
          <w:tab/>
        </w:r>
        <w:r w:rsidR="00903183">
          <w:rPr>
            <w:noProof/>
          </w:rPr>
          <w:fldChar w:fldCharType="begin"/>
        </w:r>
        <w:r w:rsidR="00903183">
          <w:rPr>
            <w:noProof/>
          </w:rPr>
          <w:instrText xml:space="preserve"> PAGEREF _Toc398835663 \h </w:instrText>
        </w:r>
        <w:r w:rsidR="00903183">
          <w:rPr>
            <w:noProof/>
          </w:rPr>
        </w:r>
        <w:r w:rsidR="00903183">
          <w:rPr>
            <w:noProof/>
          </w:rPr>
          <w:fldChar w:fldCharType="separate"/>
        </w:r>
        <w:r w:rsidR="005B7376">
          <w:rPr>
            <w:noProof/>
          </w:rPr>
          <w:t>19</w:t>
        </w:r>
        <w:r w:rsidR="00903183">
          <w:rPr>
            <w:noProof/>
          </w:rPr>
          <w:fldChar w:fldCharType="end"/>
        </w:r>
      </w:hyperlink>
    </w:p>
    <w:p w:rsidR="00903183" w:rsidRDefault="00D565E1">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8835664" w:history="1">
        <w:r w:rsidR="00903183" w:rsidRPr="007A62C4">
          <w:rPr>
            <w:rStyle w:val="Hyperlink"/>
            <w:rFonts w:eastAsia="Times New Roman"/>
            <w:noProof/>
            <w:lang w:val="en-US"/>
          </w:rPr>
          <w:t>4.4</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lang w:val="en-US"/>
          </w:rPr>
          <w:t>Logical Model for Quality Improvement</w:t>
        </w:r>
        <w:r w:rsidR="00903183">
          <w:rPr>
            <w:noProof/>
          </w:rPr>
          <w:tab/>
        </w:r>
        <w:r w:rsidR="00903183">
          <w:rPr>
            <w:noProof/>
          </w:rPr>
          <w:fldChar w:fldCharType="begin"/>
        </w:r>
        <w:r w:rsidR="00903183">
          <w:rPr>
            <w:noProof/>
          </w:rPr>
          <w:instrText xml:space="preserve"> PAGEREF _Toc398835664 \h </w:instrText>
        </w:r>
        <w:r w:rsidR="00903183">
          <w:rPr>
            <w:noProof/>
          </w:rPr>
        </w:r>
        <w:r w:rsidR="00903183">
          <w:rPr>
            <w:noProof/>
          </w:rPr>
          <w:fldChar w:fldCharType="separate"/>
        </w:r>
        <w:r w:rsidR="005B7376">
          <w:rPr>
            <w:noProof/>
          </w:rPr>
          <w:t>19</w:t>
        </w:r>
        <w:r w:rsidR="00903183">
          <w:rPr>
            <w:noProof/>
          </w:rPr>
          <w:fldChar w:fldCharType="end"/>
        </w:r>
      </w:hyperlink>
    </w:p>
    <w:p w:rsidR="00903183" w:rsidRDefault="00D565E1">
      <w:pPr>
        <w:pStyle w:val="TOC1"/>
        <w:tabs>
          <w:tab w:val="left" w:pos="360"/>
          <w:tab w:val="right" w:leader="dot" w:pos="9350"/>
        </w:tabs>
        <w:rPr>
          <w:rFonts w:asciiTheme="minorHAnsi" w:hAnsiTheme="minorHAnsi" w:cstheme="minorBidi"/>
          <w:noProof/>
          <w:color w:val="auto"/>
          <w:sz w:val="22"/>
          <w:szCs w:val="22"/>
          <w:shd w:val="clear" w:color="auto" w:fill="auto"/>
          <w:lang w:val="en-US"/>
        </w:rPr>
      </w:pPr>
      <w:hyperlink w:anchor="_Toc398835665" w:history="1">
        <w:r w:rsidR="00903183" w:rsidRPr="007A62C4">
          <w:rPr>
            <w:rStyle w:val="Hyperlink"/>
            <w:caps/>
            <w:noProof/>
          </w:rPr>
          <w:t>5</w:t>
        </w:r>
        <w:r w:rsidR="00903183">
          <w:rPr>
            <w:rFonts w:asciiTheme="minorHAnsi" w:hAnsiTheme="minorHAnsi" w:cstheme="minorBidi"/>
            <w:noProof/>
            <w:color w:val="auto"/>
            <w:sz w:val="22"/>
            <w:szCs w:val="22"/>
            <w:shd w:val="clear" w:color="auto" w:fill="auto"/>
            <w:lang w:val="en-US"/>
          </w:rPr>
          <w:tab/>
        </w:r>
        <w:r w:rsidR="00903183" w:rsidRPr="007A62C4">
          <w:rPr>
            <w:rStyle w:val="Hyperlink"/>
            <w:noProof/>
          </w:rPr>
          <w:t>Model</w:t>
        </w:r>
        <w:r w:rsidR="00903183" w:rsidRPr="007A62C4">
          <w:rPr>
            <w:rStyle w:val="Hyperlink"/>
            <w:caps/>
            <w:noProof/>
          </w:rPr>
          <w:t xml:space="preserve"> </w:t>
        </w:r>
        <w:r w:rsidR="00903183" w:rsidRPr="007A62C4">
          <w:rPr>
            <w:rStyle w:val="Hyperlink"/>
            <w:noProof/>
          </w:rPr>
          <w:t>Specification</w:t>
        </w:r>
        <w:r w:rsidR="00903183">
          <w:rPr>
            <w:noProof/>
          </w:rPr>
          <w:tab/>
        </w:r>
        <w:r w:rsidR="00903183">
          <w:rPr>
            <w:noProof/>
          </w:rPr>
          <w:fldChar w:fldCharType="begin"/>
        </w:r>
        <w:r w:rsidR="00903183">
          <w:rPr>
            <w:noProof/>
          </w:rPr>
          <w:instrText xml:space="preserve"> PAGEREF _Toc398835665 \h </w:instrText>
        </w:r>
        <w:r w:rsidR="00903183">
          <w:rPr>
            <w:noProof/>
          </w:rPr>
        </w:r>
        <w:r w:rsidR="00903183">
          <w:rPr>
            <w:noProof/>
          </w:rPr>
          <w:fldChar w:fldCharType="separate"/>
        </w:r>
        <w:r w:rsidR="005B7376">
          <w:rPr>
            <w:noProof/>
          </w:rPr>
          <w:t>20</w:t>
        </w:r>
        <w:r w:rsidR="00903183">
          <w:rPr>
            <w:noProof/>
          </w:rPr>
          <w:fldChar w:fldCharType="end"/>
        </w:r>
      </w:hyperlink>
    </w:p>
    <w:p w:rsidR="00903183" w:rsidRDefault="00D565E1">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8835666" w:history="1">
        <w:r w:rsidR="00903183" w:rsidRPr="007A62C4">
          <w:rPr>
            <w:rStyle w:val="Hyperlink"/>
            <w:rFonts w:eastAsia="Times New Roman"/>
            <w:noProof/>
            <w:lang w:val="en-US"/>
          </w:rPr>
          <w:t>5.1</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lang w:val="en-US"/>
          </w:rPr>
          <w:t>action</w:t>
        </w:r>
        <w:r w:rsidR="00903183">
          <w:rPr>
            <w:noProof/>
          </w:rPr>
          <w:tab/>
        </w:r>
        <w:r w:rsidR="00903183">
          <w:rPr>
            <w:noProof/>
          </w:rPr>
          <w:fldChar w:fldCharType="begin"/>
        </w:r>
        <w:r w:rsidR="00903183">
          <w:rPr>
            <w:noProof/>
          </w:rPr>
          <w:instrText xml:space="preserve"> PAGEREF _Toc398835666 \h </w:instrText>
        </w:r>
        <w:r w:rsidR="00903183">
          <w:rPr>
            <w:noProof/>
          </w:rPr>
        </w:r>
        <w:r w:rsidR="00903183">
          <w:rPr>
            <w:noProof/>
          </w:rPr>
          <w:fldChar w:fldCharType="separate"/>
        </w:r>
        <w:r w:rsidR="005B7376">
          <w:rPr>
            <w:noProof/>
          </w:rPr>
          <w:t>20</w:t>
        </w:r>
        <w:r w:rsidR="00903183">
          <w:rPr>
            <w:noProof/>
          </w:rPr>
          <w:fldChar w:fldCharType="end"/>
        </w:r>
      </w:hyperlink>
    </w:p>
    <w:p w:rsidR="00903183" w:rsidRDefault="00D565E1">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8835667" w:history="1">
        <w:r w:rsidR="00903183" w:rsidRPr="007A62C4">
          <w:rPr>
            <w:rStyle w:val="Hyperlink"/>
            <w:rFonts w:eastAsia="Times New Roman"/>
            <w:noProof/>
            <w:lang w:val="en-US"/>
          </w:rPr>
          <w:t>5.1.1</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lang w:val="en-US"/>
          </w:rPr>
          <w:t>action.act</w:t>
        </w:r>
        <w:r w:rsidR="00903183">
          <w:rPr>
            <w:noProof/>
          </w:rPr>
          <w:tab/>
        </w:r>
        <w:r w:rsidR="00903183">
          <w:rPr>
            <w:noProof/>
          </w:rPr>
          <w:fldChar w:fldCharType="begin"/>
        </w:r>
        <w:r w:rsidR="00903183">
          <w:rPr>
            <w:noProof/>
          </w:rPr>
          <w:instrText xml:space="preserve"> PAGEREF _Toc398835667 \h </w:instrText>
        </w:r>
        <w:r w:rsidR="00903183">
          <w:rPr>
            <w:noProof/>
          </w:rPr>
        </w:r>
        <w:r w:rsidR="00903183">
          <w:rPr>
            <w:noProof/>
          </w:rPr>
          <w:fldChar w:fldCharType="separate"/>
        </w:r>
        <w:r w:rsidR="005B7376">
          <w:rPr>
            <w:noProof/>
          </w:rPr>
          <w:t>21</w:t>
        </w:r>
        <w:r w:rsidR="00903183">
          <w:rPr>
            <w:noProof/>
          </w:rPr>
          <w:fldChar w:fldCharType="end"/>
        </w:r>
      </w:hyperlink>
    </w:p>
    <w:p w:rsidR="00903183" w:rsidRDefault="00D565E1">
      <w:pPr>
        <w:pStyle w:val="TOC4"/>
        <w:tabs>
          <w:tab w:val="left" w:pos="1494"/>
          <w:tab w:val="right" w:leader="dot" w:pos="9350"/>
        </w:tabs>
        <w:rPr>
          <w:rFonts w:asciiTheme="minorHAnsi" w:hAnsiTheme="minorHAnsi" w:cstheme="minorBidi"/>
          <w:noProof/>
          <w:color w:val="auto"/>
          <w:sz w:val="22"/>
          <w:szCs w:val="22"/>
          <w:shd w:val="clear" w:color="auto" w:fill="auto"/>
          <w:lang w:val="en-US"/>
        </w:rPr>
      </w:pPr>
      <w:hyperlink w:anchor="_Toc398835668" w:history="1">
        <w:r w:rsidR="00903183" w:rsidRPr="007A62C4">
          <w:rPr>
            <w:rStyle w:val="Hyperlink"/>
            <w:rFonts w:eastAsia="Times New Roman"/>
            <w:noProof/>
            <w:u w:color="000000"/>
            <w:lang w:val="en-US"/>
          </w:rPr>
          <w:t>5.1.1.1</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Act</w:t>
        </w:r>
        <w:r w:rsidR="00903183">
          <w:rPr>
            <w:noProof/>
          </w:rPr>
          <w:tab/>
        </w:r>
        <w:r w:rsidR="00903183">
          <w:rPr>
            <w:noProof/>
          </w:rPr>
          <w:fldChar w:fldCharType="begin"/>
        </w:r>
        <w:r w:rsidR="00903183">
          <w:rPr>
            <w:noProof/>
          </w:rPr>
          <w:instrText xml:space="preserve"> PAGEREF _Toc398835668 \h </w:instrText>
        </w:r>
        <w:r w:rsidR="00903183">
          <w:rPr>
            <w:noProof/>
          </w:rPr>
        </w:r>
        <w:r w:rsidR="00903183">
          <w:rPr>
            <w:noProof/>
          </w:rPr>
          <w:fldChar w:fldCharType="separate"/>
        </w:r>
        <w:r w:rsidR="005B7376">
          <w:rPr>
            <w:noProof/>
          </w:rPr>
          <w:t>25</w:t>
        </w:r>
        <w:r w:rsidR="00903183">
          <w:rPr>
            <w:noProof/>
          </w:rPr>
          <w:fldChar w:fldCharType="end"/>
        </w:r>
      </w:hyperlink>
    </w:p>
    <w:p w:rsidR="00903183" w:rsidRDefault="00D565E1">
      <w:pPr>
        <w:pStyle w:val="TOC4"/>
        <w:tabs>
          <w:tab w:val="left" w:pos="1494"/>
          <w:tab w:val="right" w:leader="dot" w:pos="9350"/>
        </w:tabs>
        <w:rPr>
          <w:rFonts w:asciiTheme="minorHAnsi" w:hAnsiTheme="minorHAnsi" w:cstheme="minorBidi"/>
          <w:noProof/>
          <w:color w:val="auto"/>
          <w:sz w:val="22"/>
          <w:szCs w:val="22"/>
          <w:shd w:val="clear" w:color="auto" w:fill="auto"/>
          <w:lang w:val="en-US"/>
        </w:rPr>
      </w:pPr>
      <w:hyperlink w:anchor="_Toc398835669" w:history="1">
        <w:r w:rsidR="00903183" w:rsidRPr="007A62C4">
          <w:rPr>
            <w:rStyle w:val="Hyperlink"/>
            <w:rFonts w:eastAsia="Times New Roman"/>
            <w:noProof/>
            <w:u w:color="000000"/>
            <w:lang w:val="en-US"/>
          </w:rPr>
          <w:t>5.1.1.2</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CareProgramParticipation</w:t>
        </w:r>
        <w:r w:rsidR="00903183">
          <w:rPr>
            <w:noProof/>
          </w:rPr>
          <w:tab/>
        </w:r>
        <w:r w:rsidR="00903183">
          <w:rPr>
            <w:noProof/>
          </w:rPr>
          <w:fldChar w:fldCharType="begin"/>
        </w:r>
        <w:r w:rsidR="00903183">
          <w:rPr>
            <w:noProof/>
          </w:rPr>
          <w:instrText xml:space="preserve"> PAGEREF _Toc398835669 \h </w:instrText>
        </w:r>
        <w:r w:rsidR="00903183">
          <w:rPr>
            <w:noProof/>
          </w:rPr>
        </w:r>
        <w:r w:rsidR="00903183">
          <w:rPr>
            <w:noProof/>
          </w:rPr>
          <w:fldChar w:fldCharType="separate"/>
        </w:r>
        <w:r w:rsidR="005B7376">
          <w:rPr>
            <w:noProof/>
          </w:rPr>
          <w:t>25</w:t>
        </w:r>
        <w:r w:rsidR="00903183">
          <w:rPr>
            <w:noProof/>
          </w:rPr>
          <w:fldChar w:fldCharType="end"/>
        </w:r>
      </w:hyperlink>
    </w:p>
    <w:p w:rsidR="00903183" w:rsidRDefault="00D565E1">
      <w:pPr>
        <w:pStyle w:val="TOC4"/>
        <w:tabs>
          <w:tab w:val="left" w:pos="1494"/>
          <w:tab w:val="right" w:leader="dot" w:pos="9350"/>
        </w:tabs>
        <w:rPr>
          <w:rFonts w:asciiTheme="minorHAnsi" w:hAnsiTheme="minorHAnsi" w:cstheme="minorBidi"/>
          <w:noProof/>
          <w:color w:val="auto"/>
          <w:sz w:val="22"/>
          <w:szCs w:val="22"/>
          <w:shd w:val="clear" w:color="auto" w:fill="auto"/>
          <w:lang w:val="en-US"/>
        </w:rPr>
      </w:pPr>
      <w:hyperlink w:anchor="_Toc398835670" w:history="1">
        <w:r w:rsidR="00903183" w:rsidRPr="007A62C4">
          <w:rPr>
            <w:rStyle w:val="Hyperlink"/>
            <w:rFonts w:eastAsia="Times New Roman"/>
            <w:noProof/>
            <w:u w:color="000000"/>
            <w:lang w:val="en-US"/>
          </w:rPr>
          <w:t>5.1.1.3</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Communication</w:t>
        </w:r>
        <w:r w:rsidR="00903183">
          <w:rPr>
            <w:noProof/>
          </w:rPr>
          <w:tab/>
        </w:r>
        <w:r w:rsidR="00903183">
          <w:rPr>
            <w:noProof/>
          </w:rPr>
          <w:fldChar w:fldCharType="begin"/>
        </w:r>
        <w:r w:rsidR="00903183">
          <w:rPr>
            <w:noProof/>
          </w:rPr>
          <w:instrText xml:space="preserve"> PAGEREF _Toc398835670 \h </w:instrText>
        </w:r>
        <w:r w:rsidR="00903183">
          <w:rPr>
            <w:noProof/>
          </w:rPr>
        </w:r>
        <w:r w:rsidR="00903183">
          <w:rPr>
            <w:noProof/>
          </w:rPr>
          <w:fldChar w:fldCharType="separate"/>
        </w:r>
        <w:r w:rsidR="005B7376">
          <w:rPr>
            <w:noProof/>
          </w:rPr>
          <w:t>25</w:t>
        </w:r>
        <w:r w:rsidR="00903183">
          <w:rPr>
            <w:noProof/>
          </w:rPr>
          <w:fldChar w:fldCharType="end"/>
        </w:r>
      </w:hyperlink>
    </w:p>
    <w:p w:rsidR="00903183" w:rsidRDefault="00D565E1">
      <w:pPr>
        <w:pStyle w:val="TOC4"/>
        <w:tabs>
          <w:tab w:val="left" w:pos="1494"/>
          <w:tab w:val="right" w:leader="dot" w:pos="9350"/>
        </w:tabs>
        <w:rPr>
          <w:rFonts w:asciiTheme="minorHAnsi" w:hAnsiTheme="minorHAnsi" w:cstheme="minorBidi"/>
          <w:noProof/>
          <w:color w:val="auto"/>
          <w:sz w:val="22"/>
          <w:szCs w:val="22"/>
          <w:shd w:val="clear" w:color="auto" w:fill="auto"/>
          <w:lang w:val="en-US"/>
        </w:rPr>
      </w:pPr>
      <w:hyperlink w:anchor="_Toc398835671" w:history="1">
        <w:r w:rsidR="00903183" w:rsidRPr="007A62C4">
          <w:rPr>
            <w:rStyle w:val="Hyperlink"/>
            <w:rFonts w:eastAsia="Times New Roman"/>
            <w:noProof/>
            <w:u w:color="000000"/>
            <w:lang w:val="en-US"/>
          </w:rPr>
          <w:t>5.1.1.4</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CompositeIntravenousMedicationAdministration</w:t>
        </w:r>
        <w:r w:rsidR="00903183">
          <w:rPr>
            <w:noProof/>
          </w:rPr>
          <w:tab/>
        </w:r>
        <w:r w:rsidR="00903183">
          <w:rPr>
            <w:noProof/>
          </w:rPr>
          <w:fldChar w:fldCharType="begin"/>
        </w:r>
        <w:r w:rsidR="00903183">
          <w:rPr>
            <w:noProof/>
          </w:rPr>
          <w:instrText xml:space="preserve"> PAGEREF _Toc398835671 \h </w:instrText>
        </w:r>
        <w:r w:rsidR="00903183">
          <w:rPr>
            <w:noProof/>
          </w:rPr>
        </w:r>
        <w:r w:rsidR="00903183">
          <w:rPr>
            <w:noProof/>
          </w:rPr>
          <w:fldChar w:fldCharType="separate"/>
        </w:r>
        <w:r w:rsidR="005B7376">
          <w:rPr>
            <w:noProof/>
          </w:rPr>
          <w:t>26</w:t>
        </w:r>
        <w:r w:rsidR="00903183">
          <w:rPr>
            <w:noProof/>
          </w:rPr>
          <w:fldChar w:fldCharType="end"/>
        </w:r>
      </w:hyperlink>
    </w:p>
    <w:p w:rsidR="00903183" w:rsidRDefault="00D565E1">
      <w:pPr>
        <w:pStyle w:val="TOC4"/>
        <w:tabs>
          <w:tab w:val="left" w:pos="1494"/>
          <w:tab w:val="right" w:leader="dot" w:pos="9350"/>
        </w:tabs>
        <w:rPr>
          <w:rFonts w:asciiTheme="minorHAnsi" w:hAnsiTheme="minorHAnsi" w:cstheme="minorBidi"/>
          <w:noProof/>
          <w:color w:val="auto"/>
          <w:sz w:val="22"/>
          <w:szCs w:val="22"/>
          <w:shd w:val="clear" w:color="auto" w:fill="auto"/>
          <w:lang w:val="en-US"/>
        </w:rPr>
      </w:pPr>
      <w:hyperlink w:anchor="_Toc398835672" w:history="1">
        <w:r w:rsidR="00903183" w:rsidRPr="007A62C4">
          <w:rPr>
            <w:rStyle w:val="Hyperlink"/>
            <w:rFonts w:eastAsia="Times New Roman"/>
            <w:noProof/>
            <w:u w:color="000000"/>
            <w:lang w:val="en-US"/>
          </w:rPr>
          <w:t>5.1.1.5</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DeviceUse</w:t>
        </w:r>
        <w:r w:rsidR="00903183">
          <w:rPr>
            <w:noProof/>
          </w:rPr>
          <w:tab/>
        </w:r>
        <w:r w:rsidR="00903183">
          <w:rPr>
            <w:noProof/>
          </w:rPr>
          <w:fldChar w:fldCharType="begin"/>
        </w:r>
        <w:r w:rsidR="00903183">
          <w:rPr>
            <w:noProof/>
          </w:rPr>
          <w:instrText xml:space="preserve"> PAGEREF _Toc398835672 \h </w:instrText>
        </w:r>
        <w:r w:rsidR="00903183">
          <w:rPr>
            <w:noProof/>
          </w:rPr>
        </w:r>
        <w:r w:rsidR="00903183">
          <w:rPr>
            <w:noProof/>
          </w:rPr>
          <w:fldChar w:fldCharType="separate"/>
        </w:r>
        <w:r w:rsidR="005B7376">
          <w:rPr>
            <w:noProof/>
          </w:rPr>
          <w:t>26</w:t>
        </w:r>
        <w:r w:rsidR="00903183">
          <w:rPr>
            <w:noProof/>
          </w:rPr>
          <w:fldChar w:fldCharType="end"/>
        </w:r>
      </w:hyperlink>
    </w:p>
    <w:p w:rsidR="00903183" w:rsidRDefault="00D565E1">
      <w:pPr>
        <w:pStyle w:val="TOC4"/>
        <w:tabs>
          <w:tab w:val="left" w:pos="1494"/>
          <w:tab w:val="right" w:leader="dot" w:pos="9350"/>
        </w:tabs>
        <w:rPr>
          <w:rFonts w:asciiTheme="minorHAnsi" w:hAnsiTheme="minorHAnsi" w:cstheme="minorBidi"/>
          <w:noProof/>
          <w:color w:val="auto"/>
          <w:sz w:val="22"/>
          <w:szCs w:val="22"/>
          <w:shd w:val="clear" w:color="auto" w:fill="auto"/>
          <w:lang w:val="en-US"/>
        </w:rPr>
      </w:pPr>
      <w:hyperlink w:anchor="_Toc398835673" w:history="1">
        <w:r w:rsidR="00903183" w:rsidRPr="007A62C4">
          <w:rPr>
            <w:rStyle w:val="Hyperlink"/>
            <w:rFonts w:eastAsia="Times New Roman"/>
            <w:noProof/>
            <w:u w:color="000000"/>
            <w:lang w:val="en-US"/>
          </w:rPr>
          <w:t>5.1.1.6</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Diet</w:t>
        </w:r>
        <w:r w:rsidR="00903183">
          <w:rPr>
            <w:noProof/>
          </w:rPr>
          <w:tab/>
        </w:r>
        <w:r w:rsidR="00903183">
          <w:rPr>
            <w:noProof/>
          </w:rPr>
          <w:fldChar w:fldCharType="begin"/>
        </w:r>
        <w:r w:rsidR="00903183">
          <w:rPr>
            <w:noProof/>
          </w:rPr>
          <w:instrText xml:space="preserve"> PAGEREF _Toc398835673 \h </w:instrText>
        </w:r>
        <w:r w:rsidR="00903183">
          <w:rPr>
            <w:noProof/>
          </w:rPr>
        </w:r>
        <w:r w:rsidR="00903183">
          <w:rPr>
            <w:noProof/>
          </w:rPr>
          <w:fldChar w:fldCharType="separate"/>
        </w:r>
        <w:r w:rsidR="005B7376">
          <w:rPr>
            <w:noProof/>
          </w:rPr>
          <w:t>26</w:t>
        </w:r>
        <w:r w:rsidR="00903183">
          <w:rPr>
            <w:noProof/>
          </w:rPr>
          <w:fldChar w:fldCharType="end"/>
        </w:r>
      </w:hyperlink>
    </w:p>
    <w:p w:rsidR="00903183" w:rsidRDefault="00D565E1">
      <w:pPr>
        <w:pStyle w:val="TOC4"/>
        <w:tabs>
          <w:tab w:val="left" w:pos="1494"/>
          <w:tab w:val="right" w:leader="dot" w:pos="9350"/>
        </w:tabs>
        <w:rPr>
          <w:rFonts w:asciiTheme="minorHAnsi" w:hAnsiTheme="minorHAnsi" w:cstheme="minorBidi"/>
          <w:noProof/>
          <w:color w:val="auto"/>
          <w:sz w:val="22"/>
          <w:szCs w:val="22"/>
          <w:shd w:val="clear" w:color="auto" w:fill="auto"/>
          <w:lang w:val="en-US"/>
        </w:rPr>
      </w:pPr>
      <w:hyperlink w:anchor="_Toc398835674" w:history="1">
        <w:r w:rsidR="00903183" w:rsidRPr="007A62C4">
          <w:rPr>
            <w:rStyle w:val="Hyperlink"/>
            <w:rFonts w:eastAsia="Times New Roman"/>
            <w:noProof/>
            <w:u w:color="000000"/>
            <w:lang w:val="en-US"/>
          </w:rPr>
          <w:t>5.1.1.7</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Encounter</w:t>
        </w:r>
        <w:r w:rsidR="00903183">
          <w:rPr>
            <w:noProof/>
          </w:rPr>
          <w:tab/>
        </w:r>
        <w:r w:rsidR="00903183">
          <w:rPr>
            <w:noProof/>
          </w:rPr>
          <w:fldChar w:fldCharType="begin"/>
        </w:r>
        <w:r w:rsidR="00903183">
          <w:rPr>
            <w:noProof/>
          </w:rPr>
          <w:instrText xml:space="preserve"> PAGEREF _Toc398835674 \h </w:instrText>
        </w:r>
        <w:r w:rsidR="00903183">
          <w:rPr>
            <w:noProof/>
          </w:rPr>
        </w:r>
        <w:r w:rsidR="00903183">
          <w:rPr>
            <w:noProof/>
          </w:rPr>
          <w:fldChar w:fldCharType="separate"/>
        </w:r>
        <w:r w:rsidR="005B7376">
          <w:rPr>
            <w:noProof/>
          </w:rPr>
          <w:t>27</w:t>
        </w:r>
        <w:r w:rsidR="00903183">
          <w:rPr>
            <w:noProof/>
          </w:rPr>
          <w:fldChar w:fldCharType="end"/>
        </w:r>
      </w:hyperlink>
    </w:p>
    <w:p w:rsidR="00903183" w:rsidRDefault="00D565E1">
      <w:pPr>
        <w:pStyle w:val="TOC4"/>
        <w:tabs>
          <w:tab w:val="left" w:pos="1494"/>
          <w:tab w:val="right" w:leader="dot" w:pos="9350"/>
        </w:tabs>
        <w:rPr>
          <w:rFonts w:asciiTheme="minorHAnsi" w:hAnsiTheme="minorHAnsi" w:cstheme="minorBidi"/>
          <w:noProof/>
          <w:color w:val="auto"/>
          <w:sz w:val="22"/>
          <w:szCs w:val="22"/>
          <w:shd w:val="clear" w:color="auto" w:fill="auto"/>
          <w:lang w:val="en-US"/>
        </w:rPr>
      </w:pPr>
      <w:hyperlink w:anchor="_Toc398835675" w:history="1">
        <w:r w:rsidR="00903183" w:rsidRPr="007A62C4">
          <w:rPr>
            <w:rStyle w:val="Hyperlink"/>
            <w:rFonts w:eastAsia="Times New Roman"/>
            <w:noProof/>
            <w:u w:color="000000"/>
            <w:lang w:val="en-US"/>
          </w:rPr>
          <w:t>5.1.1.8</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Goal</w:t>
        </w:r>
        <w:r w:rsidR="00903183">
          <w:rPr>
            <w:noProof/>
          </w:rPr>
          <w:tab/>
        </w:r>
        <w:r w:rsidR="00903183">
          <w:rPr>
            <w:noProof/>
          </w:rPr>
          <w:fldChar w:fldCharType="begin"/>
        </w:r>
        <w:r w:rsidR="00903183">
          <w:rPr>
            <w:noProof/>
          </w:rPr>
          <w:instrText xml:space="preserve"> PAGEREF _Toc398835675 \h </w:instrText>
        </w:r>
        <w:r w:rsidR="00903183">
          <w:rPr>
            <w:noProof/>
          </w:rPr>
        </w:r>
        <w:r w:rsidR="00903183">
          <w:rPr>
            <w:noProof/>
          </w:rPr>
          <w:fldChar w:fldCharType="separate"/>
        </w:r>
        <w:r w:rsidR="005B7376">
          <w:rPr>
            <w:noProof/>
          </w:rPr>
          <w:t>27</w:t>
        </w:r>
        <w:r w:rsidR="00903183">
          <w:rPr>
            <w:noProof/>
          </w:rPr>
          <w:fldChar w:fldCharType="end"/>
        </w:r>
      </w:hyperlink>
    </w:p>
    <w:p w:rsidR="00903183" w:rsidRDefault="00D565E1">
      <w:pPr>
        <w:pStyle w:val="TOC4"/>
        <w:tabs>
          <w:tab w:val="left" w:pos="1494"/>
          <w:tab w:val="right" w:leader="dot" w:pos="9350"/>
        </w:tabs>
        <w:rPr>
          <w:rFonts w:asciiTheme="minorHAnsi" w:hAnsiTheme="minorHAnsi" w:cstheme="minorBidi"/>
          <w:noProof/>
          <w:color w:val="auto"/>
          <w:sz w:val="22"/>
          <w:szCs w:val="22"/>
          <w:shd w:val="clear" w:color="auto" w:fill="auto"/>
          <w:lang w:val="en-US"/>
        </w:rPr>
      </w:pPr>
      <w:hyperlink w:anchor="_Toc398835676" w:history="1">
        <w:r w:rsidR="00903183" w:rsidRPr="007A62C4">
          <w:rPr>
            <w:rStyle w:val="Hyperlink"/>
            <w:rFonts w:eastAsia="Times New Roman"/>
            <w:noProof/>
            <w:u w:color="000000"/>
            <w:lang w:val="en-US"/>
          </w:rPr>
          <w:t>5.1.1.9</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Imaging</w:t>
        </w:r>
        <w:r w:rsidR="00903183">
          <w:rPr>
            <w:noProof/>
          </w:rPr>
          <w:tab/>
        </w:r>
        <w:r w:rsidR="00903183">
          <w:rPr>
            <w:noProof/>
          </w:rPr>
          <w:fldChar w:fldCharType="begin"/>
        </w:r>
        <w:r w:rsidR="00903183">
          <w:rPr>
            <w:noProof/>
          </w:rPr>
          <w:instrText xml:space="preserve"> PAGEREF _Toc398835676 \h </w:instrText>
        </w:r>
        <w:r w:rsidR="00903183">
          <w:rPr>
            <w:noProof/>
          </w:rPr>
        </w:r>
        <w:r w:rsidR="00903183">
          <w:rPr>
            <w:noProof/>
          </w:rPr>
          <w:fldChar w:fldCharType="separate"/>
        </w:r>
        <w:r w:rsidR="005B7376">
          <w:rPr>
            <w:noProof/>
          </w:rPr>
          <w:t>28</w:t>
        </w:r>
        <w:r w:rsidR="00903183">
          <w:rPr>
            <w:noProof/>
          </w:rPr>
          <w:fldChar w:fldCharType="end"/>
        </w:r>
      </w:hyperlink>
    </w:p>
    <w:p w:rsidR="00903183" w:rsidRDefault="00D565E1">
      <w:pPr>
        <w:pStyle w:val="TOC4"/>
        <w:tabs>
          <w:tab w:val="left" w:pos="1627"/>
          <w:tab w:val="right" w:leader="dot" w:pos="9350"/>
        </w:tabs>
        <w:rPr>
          <w:rFonts w:asciiTheme="minorHAnsi" w:hAnsiTheme="minorHAnsi" w:cstheme="minorBidi"/>
          <w:noProof/>
          <w:color w:val="auto"/>
          <w:sz w:val="22"/>
          <w:szCs w:val="22"/>
          <w:shd w:val="clear" w:color="auto" w:fill="auto"/>
          <w:lang w:val="en-US"/>
        </w:rPr>
      </w:pPr>
      <w:hyperlink w:anchor="_Toc398835677" w:history="1">
        <w:r w:rsidR="00903183" w:rsidRPr="007A62C4">
          <w:rPr>
            <w:rStyle w:val="Hyperlink"/>
            <w:rFonts w:eastAsia="Times New Roman"/>
            <w:noProof/>
            <w:u w:color="000000"/>
            <w:lang w:val="en-US"/>
          </w:rPr>
          <w:t>5.1.1.10</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Immunization</w:t>
        </w:r>
        <w:r w:rsidR="00903183">
          <w:rPr>
            <w:noProof/>
          </w:rPr>
          <w:tab/>
        </w:r>
        <w:r w:rsidR="00903183">
          <w:rPr>
            <w:noProof/>
          </w:rPr>
          <w:fldChar w:fldCharType="begin"/>
        </w:r>
        <w:r w:rsidR="00903183">
          <w:rPr>
            <w:noProof/>
          </w:rPr>
          <w:instrText xml:space="preserve"> PAGEREF _Toc398835677 \h </w:instrText>
        </w:r>
        <w:r w:rsidR="00903183">
          <w:rPr>
            <w:noProof/>
          </w:rPr>
        </w:r>
        <w:r w:rsidR="00903183">
          <w:rPr>
            <w:noProof/>
          </w:rPr>
          <w:fldChar w:fldCharType="separate"/>
        </w:r>
        <w:r w:rsidR="005B7376">
          <w:rPr>
            <w:noProof/>
          </w:rPr>
          <w:t>28</w:t>
        </w:r>
        <w:r w:rsidR="00903183">
          <w:rPr>
            <w:noProof/>
          </w:rPr>
          <w:fldChar w:fldCharType="end"/>
        </w:r>
      </w:hyperlink>
    </w:p>
    <w:p w:rsidR="00903183" w:rsidRDefault="00D565E1">
      <w:pPr>
        <w:pStyle w:val="TOC4"/>
        <w:tabs>
          <w:tab w:val="left" w:pos="1627"/>
          <w:tab w:val="right" w:leader="dot" w:pos="9350"/>
        </w:tabs>
        <w:rPr>
          <w:rFonts w:asciiTheme="minorHAnsi" w:hAnsiTheme="minorHAnsi" w:cstheme="minorBidi"/>
          <w:noProof/>
          <w:color w:val="auto"/>
          <w:sz w:val="22"/>
          <w:szCs w:val="22"/>
          <w:shd w:val="clear" w:color="auto" w:fill="auto"/>
          <w:lang w:val="en-US"/>
        </w:rPr>
      </w:pPr>
      <w:hyperlink w:anchor="_Toc398835678" w:history="1">
        <w:r w:rsidR="00903183" w:rsidRPr="007A62C4">
          <w:rPr>
            <w:rStyle w:val="Hyperlink"/>
            <w:rFonts w:eastAsia="Times New Roman"/>
            <w:noProof/>
            <w:u w:color="000000"/>
            <w:lang w:val="en-US"/>
          </w:rPr>
          <w:t>5.1.1.11</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LaboratoryTest</w:t>
        </w:r>
        <w:r w:rsidR="00903183">
          <w:rPr>
            <w:noProof/>
          </w:rPr>
          <w:tab/>
        </w:r>
        <w:r w:rsidR="00903183">
          <w:rPr>
            <w:noProof/>
          </w:rPr>
          <w:fldChar w:fldCharType="begin"/>
        </w:r>
        <w:r w:rsidR="00903183">
          <w:rPr>
            <w:noProof/>
          </w:rPr>
          <w:instrText xml:space="preserve"> PAGEREF _Toc398835678 \h </w:instrText>
        </w:r>
        <w:r w:rsidR="00903183">
          <w:rPr>
            <w:noProof/>
          </w:rPr>
        </w:r>
        <w:r w:rsidR="00903183">
          <w:rPr>
            <w:noProof/>
          </w:rPr>
          <w:fldChar w:fldCharType="separate"/>
        </w:r>
        <w:r w:rsidR="005B7376">
          <w:rPr>
            <w:noProof/>
          </w:rPr>
          <w:t>29</w:t>
        </w:r>
        <w:r w:rsidR="00903183">
          <w:rPr>
            <w:noProof/>
          </w:rPr>
          <w:fldChar w:fldCharType="end"/>
        </w:r>
      </w:hyperlink>
    </w:p>
    <w:p w:rsidR="00903183" w:rsidRDefault="00D565E1">
      <w:pPr>
        <w:pStyle w:val="TOC4"/>
        <w:tabs>
          <w:tab w:val="left" w:pos="1627"/>
          <w:tab w:val="right" w:leader="dot" w:pos="9350"/>
        </w:tabs>
        <w:rPr>
          <w:rFonts w:asciiTheme="minorHAnsi" w:hAnsiTheme="minorHAnsi" w:cstheme="minorBidi"/>
          <w:noProof/>
          <w:color w:val="auto"/>
          <w:sz w:val="22"/>
          <w:szCs w:val="22"/>
          <w:shd w:val="clear" w:color="auto" w:fill="auto"/>
          <w:lang w:val="en-US"/>
        </w:rPr>
      </w:pPr>
      <w:hyperlink w:anchor="_Toc398835679" w:history="1">
        <w:r w:rsidR="00903183" w:rsidRPr="007A62C4">
          <w:rPr>
            <w:rStyle w:val="Hyperlink"/>
            <w:rFonts w:eastAsia="Times New Roman"/>
            <w:noProof/>
            <w:u w:color="000000"/>
            <w:lang w:val="en-US"/>
          </w:rPr>
          <w:t>5.1.1.12</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MedicationTreatment</w:t>
        </w:r>
        <w:r w:rsidR="00903183">
          <w:rPr>
            <w:noProof/>
          </w:rPr>
          <w:tab/>
        </w:r>
        <w:r w:rsidR="00903183">
          <w:rPr>
            <w:noProof/>
          </w:rPr>
          <w:fldChar w:fldCharType="begin"/>
        </w:r>
        <w:r w:rsidR="00903183">
          <w:rPr>
            <w:noProof/>
          </w:rPr>
          <w:instrText xml:space="preserve"> PAGEREF _Toc398835679 \h </w:instrText>
        </w:r>
        <w:r w:rsidR="00903183">
          <w:rPr>
            <w:noProof/>
          </w:rPr>
        </w:r>
        <w:r w:rsidR="00903183">
          <w:rPr>
            <w:noProof/>
          </w:rPr>
          <w:fldChar w:fldCharType="separate"/>
        </w:r>
        <w:r w:rsidR="005B7376">
          <w:rPr>
            <w:noProof/>
          </w:rPr>
          <w:t>29</w:t>
        </w:r>
        <w:r w:rsidR="00903183">
          <w:rPr>
            <w:noProof/>
          </w:rPr>
          <w:fldChar w:fldCharType="end"/>
        </w:r>
      </w:hyperlink>
    </w:p>
    <w:p w:rsidR="00903183" w:rsidRDefault="00D565E1">
      <w:pPr>
        <w:pStyle w:val="TOC4"/>
        <w:tabs>
          <w:tab w:val="left" w:pos="1627"/>
          <w:tab w:val="right" w:leader="dot" w:pos="9350"/>
        </w:tabs>
        <w:rPr>
          <w:rFonts w:asciiTheme="minorHAnsi" w:hAnsiTheme="minorHAnsi" w:cstheme="minorBidi"/>
          <w:noProof/>
          <w:color w:val="auto"/>
          <w:sz w:val="22"/>
          <w:szCs w:val="22"/>
          <w:shd w:val="clear" w:color="auto" w:fill="auto"/>
          <w:lang w:val="en-US"/>
        </w:rPr>
      </w:pPr>
      <w:hyperlink w:anchor="_Toc398835680" w:history="1">
        <w:r w:rsidR="00903183" w:rsidRPr="007A62C4">
          <w:rPr>
            <w:rStyle w:val="Hyperlink"/>
            <w:rFonts w:eastAsia="Times New Roman"/>
            <w:noProof/>
            <w:u w:color="000000"/>
            <w:lang w:val="en-US"/>
          </w:rPr>
          <w:t>5.1.1.13</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PatientControlledAnalgesia</w:t>
        </w:r>
        <w:r w:rsidR="00903183">
          <w:rPr>
            <w:noProof/>
          </w:rPr>
          <w:tab/>
        </w:r>
        <w:r w:rsidR="00903183">
          <w:rPr>
            <w:noProof/>
          </w:rPr>
          <w:fldChar w:fldCharType="begin"/>
        </w:r>
        <w:r w:rsidR="00903183">
          <w:rPr>
            <w:noProof/>
          </w:rPr>
          <w:instrText xml:space="preserve"> PAGEREF _Toc398835680 \h </w:instrText>
        </w:r>
        <w:r w:rsidR="00903183">
          <w:rPr>
            <w:noProof/>
          </w:rPr>
        </w:r>
        <w:r w:rsidR="00903183">
          <w:rPr>
            <w:noProof/>
          </w:rPr>
          <w:fldChar w:fldCharType="separate"/>
        </w:r>
        <w:r w:rsidR="005B7376">
          <w:rPr>
            <w:noProof/>
          </w:rPr>
          <w:t>29</w:t>
        </w:r>
        <w:r w:rsidR="00903183">
          <w:rPr>
            <w:noProof/>
          </w:rPr>
          <w:fldChar w:fldCharType="end"/>
        </w:r>
      </w:hyperlink>
    </w:p>
    <w:p w:rsidR="00903183" w:rsidRDefault="00D565E1">
      <w:pPr>
        <w:pStyle w:val="TOC4"/>
        <w:tabs>
          <w:tab w:val="left" w:pos="1627"/>
          <w:tab w:val="right" w:leader="dot" w:pos="9350"/>
        </w:tabs>
        <w:rPr>
          <w:rFonts w:asciiTheme="minorHAnsi" w:hAnsiTheme="minorHAnsi" w:cstheme="minorBidi"/>
          <w:noProof/>
          <w:color w:val="auto"/>
          <w:sz w:val="22"/>
          <w:szCs w:val="22"/>
          <w:shd w:val="clear" w:color="auto" w:fill="auto"/>
          <w:lang w:val="en-US"/>
        </w:rPr>
      </w:pPr>
      <w:hyperlink w:anchor="_Toc398835681" w:history="1">
        <w:r w:rsidR="00903183" w:rsidRPr="007A62C4">
          <w:rPr>
            <w:rStyle w:val="Hyperlink"/>
            <w:rFonts w:eastAsia="Times New Roman"/>
            <w:noProof/>
            <w:u w:color="000000"/>
            <w:lang w:val="en-US"/>
          </w:rPr>
          <w:t>5.1.1.14</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Procedure</w:t>
        </w:r>
        <w:r w:rsidR="00903183">
          <w:rPr>
            <w:noProof/>
          </w:rPr>
          <w:tab/>
        </w:r>
        <w:r w:rsidR="00903183">
          <w:rPr>
            <w:noProof/>
          </w:rPr>
          <w:fldChar w:fldCharType="begin"/>
        </w:r>
        <w:r w:rsidR="00903183">
          <w:rPr>
            <w:noProof/>
          </w:rPr>
          <w:instrText xml:space="preserve"> PAGEREF _Toc398835681 \h </w:instrText>
        </w:r>
        <w:r w:rsidR="00903183">
          <w:rPr>
            <w:noProof/>
          </w:rPr>
        </w:r>
        <w:r w:rsidR="00903183">
          <w:rPr>
            <w:noProof/>
          </w:rPr>
          <w:fldChar w:fldCharType="separate"/>
        </w:r>
        <w:r w:rsidR="005B7376">
          <w:rPr>
            <w:noProof/>
          </w:rPr>
          <w:t>29</w:t>
        </w:r>
        <w:r w:rsidR="00903183">
          <w:rPr>
            <w:noProof/>
          </w:rPr>
          <w:fldChar w:fldCharType="end"/>
        </w:r>
      </w:hyperlink>
    </w:p>
    <w:p w:rsidR="00903183" w:rsidRDefault="00D565E1">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8835682" w:history="1">
        <w:r w:rsidR="00903183" w:rsidRPr="007A62C4">
          <w:rPr>
            <w:rStyle w:val="Hyperlink"/>
            <w:rFonts w:eastAsia="Times New Roman"/>
            <w:noProof/>
            <w:lang w:val="en-US"/>
          </w:rPr>
          <w:t>5.1.2</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lang w:val="en-US"/>
          </w:rPr>
          <w:t>action.common</w:t>
        </w:r>
        <w:r w:rsidR="00903183">
          <w:rPr>
            <w:noProof/>
          </w:rPr>
          <w:tab/>
        </w:r>
        <w:r w:rsidR="00903183">
          <w:rPr>
            <w:noProof/>
          </w:rPr>
          <w:fldChar w:fldCharType="begin"/>
        </w:r>
        <w:r w:rsidR="00903183">
          <w:rPr>
            <w:noProof/>
          </w:rPr>
          <w:instrText xml:space="preserve"> PAGEREF _Toc398835682 \h </w:instrText>
        </w:r>
        <w:r w:rsidR="00903183">
          <w:rPr>
            <w:noProof/>
          </w:rPr>
        </w:r>
        <w:r w:rsidR="00903183">
          <w:rPr>
            <w:noProof/>
          </w:rPr>
          <w:fldChar w:fldCharType="separate"/>
        </w:r>
        <w:r w:rsidR="005B7376">
          <w:rPr>
            <w:noProof/>
          </w:rPr>
          <w:t>30</w:t>
        </w:r>
        <w:r w:rsidR="00903183">
          <w:rPr>
            <w:noProof/>
          </w:rPr>
          <w:fldChar w:fldCharType="end"/>
        </w:r>
      </w:hyperlink>
    </w:p>
    <w:p w:rsidR="00903183" w:rsidRDefault="00D565E1">
      <w:pPr>
        <w:pStyle w:val="TOC4"/>
        <w:tabs>
          <w:tab w:val="left" w:pos="1494"/>
          <w:tab w:val="right" w:leader="dot" w:pos="9350"/>
        </w:tabs>
        <w:rPr>
          <w:rFonts w:asciiTheme="minorHAnsi" w:hAnsiTheme="minorHAnsi" w:cstheme="minorBidi"/>
          <w:noProof/>
          <w:color w:val="auto"/>
          <w:sz w:val="22"/>
          <w:szCs w:val="22"/>
          <w:shd w:val="clear" w:color="auto" w:fill="auto"/>
          <w:lang w:val="en-US"/>
        </w:rPr>
      </w:pPr>
      <w:hyperlink w:anchor="_Toc398835683" w:history="1">
        <w:r w:rsidR="00903183" w:rsidRPr="007A62C4">
          <w:rPr>
            <w:rStyle w:val="Hyperlink"/>
            <w:rFonts w:eastAsia="Times New Roman"/>
            <w:noProof/>
            <w:u w:color="000000"/>
            <w:lang w:val="en-US"/>
          </w:rPr>
          <w:t>5.1.2.1</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EncounterCondition</w:t>
        </w:r>
        <w:r w:rsidR="00903183">
          <w:rPr>
            <w:noProof/>
          </w:rPr>
          <w:tab/>
        </w:r>
        <w:r w:rsidR="00903183">
          <w:rPr>
            <w:noProof/>
          </w:rPr>
          <w:fldChar w:fldCharType="begin"/>
        </w:r>
        <w:r w:rsidR="00903183">
          <w:rPr>
            <w:noProof/>
          </w:rPr>
          <w:instrText xml:space="preserve"> PAGEREF _Toc398835683 \h </w:instrText>
        </w:r>
        <w:r w:rsidR="00903183">
          <w:rPr>
            <w:noProof/>
          </w:rPr>
        </w:r>
        <w:r w:rsidR="00903183">
          <w:rPr>
            <w:noProof/>
          </w:rPr>
          <w:fldChar w:fldCharType="separate"/>
        </w:r>
        <w:r w:rsidR="005B7376">
          <w:rPr>
            <w:noProof/>
          </w:rPr>
          <w:t>31</w:t>
        </w:r>
        <w:r w:rsidR="00903183">
          <w:rPr>
            <w:noProof/>
          </w:rPr>
          <w:fldChar w:fldCharType="end"/>
        </w:r>
      </w:hyperlink>
    </w:p>
    <w:p w:rsidR="00903183" w:rsidRDefault="00D565E1">
      <w:pPr>
        <w:pStyle w:val="TOC4"/>
        <w:tabs>
          <w:tab w:val="left" w:pos="1494"/>
          <w:tab w:val="right" w:leader="dot" w:pos="9350"/>
        </w:tabs>
        <w:rPr>
          <w:rFonts w:asciiTheme="minorHAnsi" w:hAnsiTheme="minorHAnsi" w:cstheme="minorBidi"/>
          <w:noProof/>
          <w:color w:val="auto"/>
          <w:sz w:val="22"/>
          <w:szCs w:val="22"/>
          <w:shd w:val="clear" w:color="auto" w:fill="auto"/>
          <w:lang w:val="en-US"/>
        </w:rPr>
      </w:pPr>
      <w:hyperlink w:anchor="_Toc398835684" w:history="1">
        <w:r w:rsidR="00903183" w:rsidRPr="007A62C4">
          <w:rPr>
            <w:rStyle w:val="Hyperlink"/>
            <w:rFonts w:eastAsia="Times New Roman"/>
            <w:noProof/>
            <w:u w:color="000000"/>
            <w:lang w:val="en-US"/>
          </w:rPr>
          <w:t>5.1.2.2</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Hospitalization</w:t>
        </w:r>
        <w:r w:rsidR="00903183">
          <w:rPr>
            <w:noProof/>
          </w:rPr>
          <w:tab/>
        </w:r>
        <w:r w:rsidR="00903183">
          <w:rPr>
            <w:noProof/>
          </w:rPr>
          <w:fldChar w:fldCharType="begin"/>
        </w:r>
        <w:r w:rsidR="00903183">
          <w:rPr>
            <w:noProof/>
          </w:rPr>
          <w:instrText xml:space="preserve"> PAGEREF _Toc398835684 \h </w:instrText>
        </w:r>
        <w:r w:rsidR="00903183">
          <w:rPr>
            <w:noProof/>
          </w:rPr>
        </w:r>
        <w:r w:rsidR="00903183">
          <w:rPr>
            <w:noProof/>
          </w:rPr>
          <w:fldChar w:fldCharType="separate"/>
        </w:r>
        <w:r w:rsidR="005B7376">
          <w:rPr>
            <w:noProof/>
          </w:rPr>
          <w:t>32</w:t>
        </w:r>
        <w:r w:rsidR="00903183">
          <w:rPr>
            <w:noProof/>
          </w:rPr>
          <w:fldChar w:fldCharType="end"/>
        </w:r>
      </w:hyperlink>
    </w:p>
    <w:p w:rsidR="00903183" w:rsidRDefault="00D565E1">
      <w:pPr>
        <w:pStyle w:val="TOC4"/>
        <w:tabs>
          <w:tab w:val="left" w:pos="1494"/>
          <w:tab w:val="right" w:leader="dot" w:pos="9350"/>
        </w:tabs>
        <w:rPr>
          <w:rFonts w:asciiTheme="minorHAnsi" w:hAnsiTheme="minorHAnsi" w:cstheme="minorBidi"/>
          <w:noProof/>
          <w:color w:val="auto"/>
          <w:sz w:val="22"/>
          <w:szCs w:val="22"/>
          <w:shd w:val="clear" w:color="auto" w:fill="auto"/>
          <w:lang w:val="en-US"/>
        </w:rPr>
      </w:pPr>
      <w:hyperlink w:anchor="_Toc398835685" w:history="1">
        <w:r w:rsidR="00903183" w:rsidRPr="007A62C4">
          <w:rPr>
            <w:rStyle w:val="Hyperlink"/>
            <w:rFonts w:eastAsia="Times New Roman"/>
            <w:noProof/>
            <w:u w:color="000000"/>
            <w:lang w:val="en-US"/>
          </w:rPr>
          <w:t>5.1.2.3</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Indication</w:t>
        </w:r>
        <w:r w:rsidR="00903183">
          <w:rPr>
            <w:noProof/>
          </w:rPr>
          <w:tab/>
        </w:r>
        <w:r w:rsidR="00903183">
          <w:rPr>
            <w:noProof/>
          </w:rPr>
          <w:fldChar w:fldCharType="begin"/>
        </w:r>
        <w:r w:rsidR="00903183">
          <w:rPr>
            <w:noProof/>
          </w:rPr>
          <w:instrText xml:space="preserve"> PAGEREF _Toc398835685 \h </w:instrText>
        </w:r>
        <w:r w:rsidR="00903183">
          <w:rPr>
            <w:noProof/>
          </w:rPr>
        </w:r>
        <w:r w:rsidR="00903183">
          <w:rPr>
            <w:noProof/>
          </w:rPr>
          <w:fldChar w:fldCharType="separate"/>
        </w:r>
        <w:r w:rsidR="005B7376">
          <w:rPr>
            <w:noProof/>
          </w:rPr>
          <w:t>32</w:t>
        </w:r>
        <w:r w:rsidR="00903183">
          <w:rPr>
            <w:noProof/>
          </w:rPr>
          <w:fldChar w:fldCharType="end"/>
        </w:r>
      </w:hyperlink>
    </w:p>
    <w:p w:rsidR="00903183" w:rsidRDefault="00D565E1">
      <w:pPr>
        <w:pStyle w:val="TOC4"/>
        <w:tabs>
          <w:tab w:val="left" w:pos="1494"/>
          <w:tab w:val="right" w:leader="dot" w:pos="9350"/>
        </w:tabs>
        <w:rPr>
          <w:rFonts w:asciiTheme="minorHAnsi" w:hAnsiTheme="minorHAnsi" w:cstheme="minorBidi"/>
          <w:noProof/>
          <w:color w:val="auto"/>
          <w:sz w:val="22"/>
          <w:szCs w:val="22"/>
          <w:shd w:val="clear" w:color="auto" w:fill="auto"/>
          <w:lang w:val="en-US"/>
        </w:rPr>
      </w:pPr>
      <w:hyperlink w:anchor="_Toc398835686" w:history="1">
        <w:r w:rsidR="00903183" w:rsidRPr="007A62C4">
          <w:rPr>
            <w:rStyle w:val="Hyperlink"/>
            <w:rFonts w:eastAsia="Times New Roman"/>
            <w:noProof/>
            <w:u w:color="000000"/>
            <w:lang w:val="en-US"/>
          </w:rPr>
          <w:t>5.1.2.4</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Constituent</w:t>
        </w:r>
        <w:r w:rsidR="00903183">
          <w:rPr>
            <w:noProof/>
          </w:rPr>
          <w:tab/>
        </w:r>
        <w:r w:rsidR="00903183">
          <w:rPr>
            <w:noProof/>
          </w:rPr>
          <w:fldChar w:fldCharType="begin"/>
        </w:r>
        <w:r w:rsidR="00903183">
          <w:rPr>
            <w:noProof/>
          </w:rPr>
          <w:instrText xml:space="preserve"> PAGEREF _Toc398835686 \h </w:instrText>
        </w:r>
        <w:r w:rsidR="00903183">
          <w:rPr>
            <w:noProof/>
          </w:rPr>
        </w:r>
        <w:r w:rsidR="00903183">
          <w:rPr>
            <w:noProof/>
          </w:rPr>
          <w:fldChar w:fldCharType="separate"/>
        </w:r>
        <w:r w:rsidR="005B7376">
          <w:rPr>
            <w:noProof/>
          </w:rPr>
          <w:t>32</w:t>
        </w:r>
        <w:r w:rsidR="00903183">
          <w:rPr>
            <w:noProof/>
          </w:rPr>
          <w:fldChar w:fldCharType="end"/>
        </w:r>
      </w:hyperlink>
    </w:p>
    <w:p w:rsidR="00903183" w:rsidRDefault="00D565E1">
      <w:pPr>
        <w:pStyle w:val="TOC4"/>
        <w:tabs>
          <w:tab w:val="left" w:pos="1494"/>
          <w:tab w:val="right" w:leader="dot" w:pos="9350"/>
        </w:tabs>
        <w:rPr>
          <w:rFonts w:asciiTheme="minorHAnsi" w:hAnsiTheme="minorHAnsi" w:cstheme="minorBidi"/>
          <w:noProof/>
          <w:color w:val="auto"/>
          <w:sz w:val="22"/>
          <w:szCs w:val="22"/>
          <w:shd w:val="clear" w:color="auto" w:fill="auto"/>
          <w:lang w:val="en-US"/>
        </w:rPr>
      </w:pPr>
      <w:hyperlink w:anchor="_Toc398835687" w:history="1">
        <w:r w:rsidR="00903183" w:rsidRPr="007A62C4">
          <w:rPr>
            <w:rStyle w:val="Hyperlink"/>
            <w:rFonts w:eastAsia="Times New Roman"/>
            <w:noProof/>
            <w:u w:color="000000"/>
            <w:lang w:val="en-US"/>
          </w:rPr>
          <w:t>5.1.2.5</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AdministeredDose</w:t>
        </w:r>
        <w:r w:rsidR="00903183">
          <w:rPr>
            <w:noProof/>
          </w:rPr>
          <w:tab/>
        </w:r>
        <w:r w:rsidR="00903183">
          <w:rPr>
            <w:noProof/>
          </w:rPr>
          <w:fldChar w:fldCharType="begin"/>
        </w:r>
        <w:r w:rsidR="00903183">
          <w:rPr>
            <w:noProof/>
          </w:rPr>
          <w:instrText xml:space="preserve"> PAGEREF _Toc398835687 \h </w:instrText>
        </w:r>
        <w:r w:rsidR="00903183">
          <w:rPr>
            <w:noProof/>
          </w:rPr>
        </w:r>
        <w:r w:rsidR="00903183">
          <w:rPr>
            <w:noProof/>
          </w:rPr>
          <w:fldChar w:fldCharType="separate"/>
        </w:r>
        <w:r w:rsidR="005B7376">
          <w:rPr>
            <w:noProof/>
          </w:rPr>
          <w:t>33</w:t>
        </w:r>
        <w:r w:rsidR="00903183">
          <w:rPr>
            <w:noProof/>
          </w:rPr>
          <w:fldChar w:fldCharType="end"/>
        </w:r>
      </w:hyperlink>
    </w:p>
    <w:p w:rsidR="00903183" w:rsidRDefault="00D565E1">
      <w:pPr>
        <w:pStyle w:val="TOC4"/>
        <w:tabs>
          <w:tab w:val="left" w:pos="1494"/>
          <w:tab w:val="right" w:leader="dot" w:pos="9350"/>
        </w:tabs>
        <w:rPr>
          <w:rFonts w:asciiTheme="minorHAnsi" w:hAnsiTheme="minorHAnsi" w:cstheme="minorBidi"/>
          <w:noProof/>
          <w:color w:val="auto"/>
          <w:sz w:val="22"/>
          <w:szCs w:val="22"/>
          <w:shd w:val="clear" w:color="auto" w:fill="auto"/>
          <w:lang w:val="en-US"/>
        </w:rPr>
      </w:pPr>
      <w:hyperlink w:anchor="_Toc398835688" w:history="1">
        <w:r w:rsidR="00903183" w:rsidRPr="007A62C4">
          <w:rPr>
            <w:rStyle w:val="Hyperlink"/>
            <w:rFonts w:eastAsia="Times New Roman"/>
            <w:noProof/>
            <w:u w:color="000000"/>
            <w:lang w:val="en-US"/>
          </w:rPr>
          <w:t>5.1.2.6</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Dispense</w:t>
        </w:r>
        <w:r w:rsidR="00903183">
          <w:rPr>
            <w:noProof/>
          </w:rPr>
          <w:tab/>
        </w:r>
        <w:r w:rsidR="00903183">
          <w:rPr>
            <w:noProof/>
          </w:rPr>
          <w:fldChar w:fldCharType="begin"/>
        </w:r>
        <w:r w:rsidR="00903183">
          <w:rPr>
            <w:noProof/>
          </w:rPr>
          <w:instrText xml:space="preserve"> PAGEREF _Toc398835688 \h </w:instrText>
        </w:r>
        <w:r w:rsidR="00903183">
          <w:rPr>
            <w:noProof/>
          </w:rPr>
        </w:r>
        <w:r w:rsidR="00903183">
          <w:rPr>
            <w:noProof/>
          </w:rPr>
          <w:fldChar w:fldCharType="separate"/>
        </w:r>
        <w:r w:rsidR="005B7376">
          <w:rPr>
            <w:noProof/>
          </w:rPr>
          <w:t>33</w:t>
        </w:r>
        <w:r w:rsidR="00903183">
          <w:rPr>
            <w:noProof/>
          </w:rPr>
          <w:fldChar w:fldCharType="end"/>
        </w:r>
      </w:hyperlink>
    </w:p>
    <w:p w:rsidR="00903183" w:rsidRDefault="00D565E1">
      <w:pPr>
        <w:pStyle w:val="TOC4"/>
        <w:tabs>
          <w:tab w:val="left" w:pos="1494"/>
          <w:tab w:val="right" w:leader="dot" w:pos="9350"/>
        </w:tabs>
        <w:rPr>
          <w:rFonts w:asciiTheme="minorHAnsi" w:hAnsiTheme="minorHAnsi" w:cstheme="minorBidi"/>
          <w:noProof/>
          <w:color w:val="auto"/>
          <w:sz w:val="22"/>
          <w:szCs w:val="22"/>
          <w:shd w:val="clear" w:color="auto" w:fill="auto"/>
          <w:lang w:val="en-US"/>
        </w:rPr>
      </w:pPr>
      <w:hyperlink w:anchor="_Toc398835689" w:history="1">
        <w:r w:rsidR="00903183" w:rsidRPr="007A62C4">
          <w:rPr>
            <w:rStyle w:val="Hyperlink"/>
            <w:rFonts w:eastAsia="Times New Roman"/>
            <w:noProof/>
            <w:u w:color="000000"/>
            <w:lang w:val="en-US"/>
          </w:rPr>
          <w:t>5.1.2.7</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Dosage</w:t>
        </w:r>
        <w:r w:rsidR="00903183">
          <w:rPr>
            <w:noProof/>
          </w:rPr>
          <w:tab/>
        </w:r>
        <w:r w:rsidR="00903183">
          <w:rPr>
            <w:noProof/>
          </w:rPr>
          <w:fldChar w:fldCharType="begin"/>
        </w:r>
        <w:r w:rsidR="00903183">
          <w:rPr>
            <w:noProof/>
          </w:rPr>
          <w:instrText xml:space="preserve"> PAGEREF _Toc398835689 \h </w:instrText>
        </w:r>
        <w:r w:rsidR="00903183">
          <w:rPr>
            <w:noProof/>
          </w:rPr>
        </w:r>
        <w:r w:rsidR="00903183">
          <w:rPr>
            <w:noProof/>
          </w:rPr>
          <w:fldChar w:fldCharType="separate"/>
        </w:r>
        <w:r w:rsidR="005B7376">
          <w:rPr>
            <w:noProof/>
          </w:rPr>
          <w:t>33</w:t>
        </w:r>
        <w:r w:rsidR="00903183">
          <w:rPr>
            <w:noProof/>
          </w:rPr>
          <w:fldChar w:fldCharType="end"/>
        </w:r>
      </w:hyperlink>
    </w:p>
    <w:p w:rsidR="00903183" w:rsidRDefault="00D565E1">
      <w:pPr>
        <w:pStyle w:val="TOC4"/>
        <w:tabs>
          <w:tab w:val="left" w:pos="1494"/>
          <w:tab w:val="right" w:leader="dot" w:pos="9350"/>
        </w:tabs>
        <w:rPr>
          <w:rFonts w:asciiTheme="minorHAnsi" w:hAnsiTheme="minorHAnsi" w:cstheme="minorBidi"/>
          <w:noProof/>
          <w:color w:val="auto"/>
          <w:sz w:val="22"/>
          <w:szCs w:val="22"/>
          <w:shd w:val="clear" w:color="auto" w:fill="auto"/>
          <w:lang w:val="en-US"/>
        </w:rPr>
      </w:pPr>
      <w:hyperlink w:anchor="_Toc398835690" w:history="1">
        <w:r w:rsidR="00903183" w:rsidRPr="007A62C4">
          <w:rPr>
            <w:rStyle w:val="Hyperlink"/>
            <w:rFonts w:eastAsia="Times New Roman"/>
            <w:noProof/>
            <w:u w:color="000000"/>
            <w:lang w:val="en-US"/>
          </w:rPr>
          <w:t>5.1.2.8</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DosageInstruction</w:t>
        </w:r>
        <w:r w:rsidR="00903183">
          <w:rPr>
            <w:noProof/>
          </w:rPr>
          <w:tab/>
        </w:r>
        <w:r w:rsidR="00903183">
          <w:rPr>
            <w:noProof/>
          </w:rPr>
          <w:fldChar w:fldCharType="begin"/>
        </w:r>
        <w:r w:rsidR="00903183">
          <w:rPr>
            <w:noProof/>
          </w:rPr>
          <w:instrText xml:space="preserve"> PAGEREF _Toc398835690 \h </w:instrText>
        </w:r>
        <w:r w:rsidR="00903183">
          <w:rPr>
            <w:noProof/>
          </w:rPr>
        </w:r>
        <w:r w:rsidR="00903183">
          <w:rPr>
            <w:noProof/>
          </w:rPr>
          <w:fldChar w:fldCharType="separate"/>
        </w:r>
        <w:r w:rsidR="005B7376">
          <w:rPr>
            <w:noProof/>
          </w:rPr>
          <w:t>34</w:t>
        </w:r>
        <w:r w:rsidR="00903183">
          <w:rPr>
            <w:noProof/>
          </w:rPr>
          <w:fldChar w:fldCharType="end"/>
        </w:r>
      </w:hyperlink>
    </w:p>
    <w:p w:rsidR="00903183" w:rsidRDefault="00D565E1">
      <w:pPr>
        <w:pStyle w:val="TOC4"/>
        <w:tabs>
          <w:tab w:val="left" w:pos="1494"/>
          <w:tab w:val="right" w:leader="dot" w:pos="9350"/>
        </w:tabs>
        <w:rPr>
          <w:rFonts w:asciiTheme="minorHAnsi" w:hAnsiTheme="minorHAnsi" w:cstheme="minorBidi"/>
          <w:noProof/>
          <w:color w:val="auto"/>
          <w:sz w:val="22"/>
          <w:szCs w:val="22"/>
          <w:shd w:val="clear" w:color="auto" w:fill="auto"/>
          <w:lang w:val="en-US"/>
        </w:rPr>
      </w:pPr>
      <w:hyperlink w:anchor="_Toc398835691" w:history="1">
        <w:r w:rsidR="00903183" w:rsidRPr="007A62C4">
          <w:rPr>
            <w:rStyle w:val="Hyperlink"/>
            <w:rFonts w:eastAsia="Times New Roman"/>
            <w:noProof/>
            <w:u w:color="000000"/>
            <w:lang w:val="en-US"/>
          </w:rPr>
          <w:t>5.1.2.9</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EnteralFormula</w:t>
        </w:r>
        <w:r w:rsidR="00903183">
          <w:rPr>
            <w:noProof/>
          </w:rPr>
          <w:tab/>
        </w:r>
        <w:r w:rsidR="00903183">
          <w:rPr>
            <w:noProof/>
          </w:rPr>
          <w:fldChar w:fldCharType="begin"/>
        </w:r>
        <w:r w:rsidR="00903183">
          <w:rPr>
            <w:noProof/>
          </w:rPr>
          <w:instrText xml:space="preserve"> PAGEREF _Toc398835691 \h </w:instrText>
        </w:r>
        <w:r w:rsidR="00903183">
          <w:rPr>
            <w:noProof/>
          </w:rPr>
        </w:r>
        <w:r w:rsidR="00903183">
          <w:rPr>
            <w:noProof/>
          </w:rPr>
          <w:fldChar w:fldCharType="separate"/>
        </w:r>
        <w:r w:rsidR="005B7376">
          <w:rPr>
            <w:noProof/>
          </w:rPr>
          <w:t>35</w:t>
        </w:r>
        <w:r w:rsidR="00903183">
          <w:rPr>
            <w:noProof/>
          </w:rPr>
          <w:fldChar w:fldCharType="end"/>
        </w:r>
      </w:hyperlink>
    </w:p>
    <w:p w:rsidR="00903183" w:rsidRDefault="00D565E1">
      <w:pPr>
        <w:pStyle w:val="TOC4"/>
        <w:tabs>
          <w:tab w:val="left" w:pos="1627"/>
          <w:tab w:val="right" w:leader="dot" w:pos="9350"/>
        </w:tabs>
        <w:rPr>
          <w:rFonts w:asciiTheme="minorHAnsi" w:hAnsiTheme="minorHAnsi" w:cstheme="minorBidi"/>
          <w:noProof/>
          <w:color w:val="auto"/>
          <w:sz w:val="22"/>
          <w:szCs w:val="22"/>
          <w:shd w:val="clear" w:color="auto" w:fill="auto"/>
          <w:lang w:val="en-US"/>
        </w:rPr>
      </w:pPr>
      <w:hyperlink w:anchor="_Toc398835692" w:history="1">
        <w:r w:rsidR="00903183" w:rsidRPr="007A62C4">
          <w:rPr>
            <w:rStyle w:val="Hyperlink"/>
            <w:rFonts w:eastAsia="Times New Roman"/>
            <w:noProof/>
            <w:u w:color="000000"/>
            <w:lang w:val="en-US"/>
          </w:rPr>
          <w:t>5.1.2.10</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NutrientModification</w:t>
        </w:r>
        <w:r w:rsidR="00903183">
          <w:rPr>
            <w:noProof/>
          </w:rPr>
          <w:tab/>
        </w:r>
        <w:r w:rsidR="00903183">
          <w:rPr>
            <w:noProof/>
          </w:rPr>
          <w:fldChar w:fldCharType="begin"/>
        </w:r>
        <w:r w:rsidR="00903183">
          <w:rPr>
            <w:noProof/>
          </w:rPr>
          <w:instrText xml:space="preserve"> PAGEREF _Toc398835692 \h </w:instrText>
        </w:r>
        <w:r w:rsidR="00903183">
          <w:rPr>
            <w:noProof/>
          </w:rPr>
        </w:r>
        <w:r w:rsidR="00903183">
          <w:rPr>
            <w:noProof/>
          </w:rPr>
          <w:fldChar w:fldCharType="separate"/>
        </w:r>
        <w:r w:rsidR="005B7376">
          <w:rPr>
            <w:noProof/>
          </w:rPr>
          <w:t>35</w:t>
        </w:r>
        <w:r w:rsidR="00903183">
          <w:rPr>
            <w:noProof/>
          </w:rPr>
          <w:fldChar w:fldCharType="end"/>
        </w:r>
      </w:hyperlink>
    </w:p>
    <w:p w:rsidR="00903183" w:rsidRDefault="00D565E1">
      <w:pPr>
        <w:pStyle w:val="TOC4"/>
        <w:tabs>
          <w:tab w:val="left" w:pos="1627"/>
          <w:tab w:val="right" w:leader="dot" w:pos="9350"/>
        </w:tabs>
        <w:rPr>
          <w:rFonts w:asciiTheme="minorHAnsi" w:hAnsiTheme="minorHAnsi" w:cstheme="minorBidi"/>
          <w:noProof/>
          <w:color w:val="auto"/>
          <w:sz w:val="22"/>
          <w:szCs w:val="22"/>
          <w:shd w:val="clear" w:color="auto" w:fill="auto"/>
          <w:lang w:val="en-US"/>
        </w:rPr>
      </w:pPr>
      <w:hyperlink w:anchor="_Toc398835693" w:history="1">
        <w:r w:rsidR="00903183" w:rsidRPr="007A62C4">
          <w:rPr>
            <w:rStyle w:val="Hyperlink"/>
            <w:rFonts w:eastAsia="Times New Roman"/>
            <w:noProof/>
            <w:u w:color="000000"/>
            <w:lang w:val="en-US"/>
          </w:rPr>
          <w:t>5.1.2.11</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NutritionItem</w:t>
        </w:r>
        <w:r w:rsidR="00903183">
          <w:rPr>
            <w:noProof/>
          </w:rPr>
          <w:tab/>
        </w:r>
        <w:r w:rsidR="00903183">
          <w:rPr>
            <w:noProof/>
          </w:rPr>
          <w:fldChar w:fldCharType="begin"/>
        </w:r>
        <w:r w:rsidR="00903183">
          <w:rPr>
            <w:noProof/>
          </w:rPr>
          <w:instrText xml:space="preserve"> PAGEREF _Toc398835693 \h </w:instrText>
        </w:r>
        <w:r w:rsidR="00903183">
          <w:rPr>
            <w:noProof/>
          </w:rPr>
        </w:r>
        <w:r w:rsidR="00903183">
          <w:rPr>
            <w:noProof/>
          </w:rPr>
          <w:fldChar w:fldCharType="separate"/>
        </w:r>
        <w:r w:rsidR="005B7376">
          <w:rPr>
            <w:noProof/>
          </w:rPr>
          <w:t>35</w:t>
        </w:r>
        <w:r w:rsidR="00903183">
          <w:rPr>
            <w:noProof/>
          </w:rPr>
          <w:fldChar w:fldCharType="end"/>
        </w:r>
      </w:hyperlink>
    </w:p>
    <w:p w:rsidR="00903183" w:rsidRDefault="00D565E1">
      <w:pPr>
        <w:pStyle w:val="TOC4"/>
        <w:tabs>
          <w:tab w:val="left" w:pos="1627"/>
          <w:tab w:val="right" w:leader="dot" w:pos="9350"/>
        </w:tabs>
        <w:rPr>
          <w:rFonts w:asciiTheme="minorHAnsi" w:hAnsiTheme="minorHAnsi" w:cstheme="minorBidi"/>
          <w:noProof/>
          <w:color w:val="auto"/>
          <w:sz w:val="22"/>
          <w:szCs w:val="22"/>
          <w:shd w:val="clear" w:color="auto" w:fill="auto"/>
          <w:lang w:val="en-US"/>
        </w:rPr>
      </w:pPr>
      <w:hyperlink w:anchor="_Toc398835694" w:history="1">
        <w:r w:rsidR="00903183" w:rsidRPr="007A62C4">
          <w:rPr>
            <w:rStyle w:val="Hyperlink"/>
            <w:rFonts w:eastAsia="Times New Roman"/>
            <w:noProof/>
            <w:u w:color="000000"/>
            <w:lang w:val="en-US"/>
          </w:rPr>
          <w:t>5.1.2.12</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NutritionalSupplement</w:t>
        </w:r>
        <w:r w:rsidR="00903183">
          <w:rPr>
            <w:noProof/>
          </w:rPr>
          <w:tab/>
        </w:r>
        <w:r w:rsidR="00903183">
          <w:rPr>
            <w:noProof/>
          </w:rPr>
          <w:fldChar w:fldCharType="begin"/>
        </w:r>
        <w:r w:rsidR="00903183">
          <w:rPr>
            <w:noProof/>
          </w:rPr>
          <w:instrText xml:space="preserve"> PAGEREF _Toc398835694 \h </w:instrText>
        </w:r>
        <w:r w:rsidR="00903183">
          <w:rPr>
            <w:noProof/>
          </w:rPr>
        </w:r>
        <w:r w:rsidR="00903183">
          <w:rPr>
            <w:noProof/>
          </w:rPr>
          <w:fldChar w:fldCharType="separate"/>
        </w:r>
        <w:r w:rsidR="005B7376">
          <w:rPr>
            <w:noProof/>
          </w:rPr>
          <w:t>35</w:t>
        </w:r>
        <w:r w:rsidR="00903183">
          <w:rPr>
            <w:noProof/>
          </w:rPr>
          <w:fldChar w:fldCharType="end"/>
        </w:r>
      </w:hyperlink>
    </w:p>
    <w:p w:rsidR="00903183" w:rsidRDefault="00D565E1">
      <w:pPr>
        <w:pStyle w:val="TOC4"/>
        <w:tabs>
          <w:tab w:val="left" w:pos="1627"/>
          <w:tab w:val="right" w:leader="dot" w:pos="9350"/>
        </w:tabs>
        <w:rPr>
          <w:rFonts w:asciiTheme="minorHAnsi" w:hAnsiTheme="minorHAnsi" w:cstheme="minorBidi"/>
          <w:noProof/>
          <w:color w:val="auto"/>
          <w:sz w:val="22"/>
          <w:szCs w:val="22"/>
          <w:shd w:val="clear" w:color="auto" w:fill="auto"/>
          <w:lang w:val="en-US"/>
        </w:rPr>
      </w:pPr>
      <w:hyperlink w:anchor="_Toc398835695" w:history="1">
        <w:r w:rsidR="00903183" w:rsidRPr="007A62C4">
          <w:rPr>
            <w:rStyle w:val="Hyperlink"/>
            <w:rFonts w:eastAsia="Times New Roman"/>
            <w:noProof/>
            <w:u w:color="000000"/>
            <w:lang w:val="en-US"/>
          </w:rPr>
          <w:t>5.1.2.13</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OralDiet</w:t>
        </w:r>
        <w:r w:rsidR="00903183">
          <w:rPr>
            <w:noProof/>
          </w:rPr>
          <w:tab/>
        </w:r>
        <w:r w:rsidR="00903183">
          <w:rPr>
            <w:noProof/>
          </w:rPr>
          <w:fldChar w:fldCharType="begin"/>
        </w:r>
        <w:r w:rsidR="00903183">
          <w:rPr>
            <w:noProof/>
          </w:rPr>
          <w:instrText xml:space="preserve"> PAGEREF _Toc398835695 \h </w:instrText>
        </w:r>
        <w:r w:rsidR="00903183">
          <w:rPr>
            <w:noProof/>
          </w:rPr>
        </w:r>
        <w:r w:rsidR="00903183">
          <w:rPr>
            <w:noProof/>
          </w:rPr>
          <w:fldChar w:fldCharType="separate"/>
        </w:r>
        <w:r w:rsidR="005B7376">
          <w:rPr>
            <w:noProof/>
          </w:rPr>
          <w:t>36</w:t>
        </w:r>
        <w:r w:rsidR="00903183">
          <w:rPr>
            <w:noProof/>
          </w:rPr>
          <w:fldChar w:fldCharType="end"/>
        </w:r>
      </w:hyperlink>
    </w:p>
    <w:p w:rsidR="00903183" w:rsidRDefault="00D565E1">
      <w:pPr>
        <w:pStyle w:val="TOC4"/>
        <w:tabs>
          <w:tab w:val="left" w:pos="1627"/>
          <w:tab w:val="right" w:leader="dot" w:pos="9350"/>
        </w:tabs>
        <w:rPr>
          <w:rFonts w:asciiTheme="minorHAnsi" w:hAnsiTheme="minorHAnsi" w:cstheme="minorBidi"/>
          <w:noProof/>
          <w:color w:val="auto"/>
          <w:sz w:val="22"/>
          <w:szCs w:val="22"/>
          <w:shd w:val="clear" w:color="auto" w:fill="auto"/>
          <w:lang w:val="en-US"/>
        </w:rPr>
      </w:pPr>
      <w:hyperlink w:anchor="_Toc398835696" w:history="1">
        <w:r w:rsidR="00903183" w:rsidRPr="007A62C4">
          <w:rPr>
            <w:rStyle w:val="Hyperlink"/>
            <w:rFonts w:eastAsia="Times New Roman"/>
            <w:noProof/>
            <w:u w:color="000000"/>
            <w:lang w:val="en-US"/>
          </w:rPr>
          <w:t>5.1.2.14</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TextureModification</w:t>
        </w:r>
        <w:r w:rsidR="00903183">
          <w:rPr>
            <w:noProof/>
          </w:rPr>
          <w:tab/>
        </w:r>
        <w:r w:rsidR="00903183">
          <w:rPr>
            <w:noProof/>
          </w:rPr>
          <w:fldChar w:fldCharType="begin"/>
        </w:r>
        <w:r w:rsidR="00903183">
          <w:rPr>
            <w:noProof/>
          </w:rPr>
          <w:instrText xml:space="preserve"> PAGEREF _Toc398835696 \h </w:instrText>
        </w:r>
        <w:r w:rsidR="00903183">
          <w:rPr>
            <w:noProof/>
          </w:rPr>
        </w:r>
        <w:r w:rsidR="00903183">
          <w:rPr>
            <w:noProof/>
          </w:rPr>
          <w:fldChar w:fldCharType="separate"/>
        </w:r>
        <w:r w:rsidR="005B7376">
          <w:rPr>
            <w:noProof/>
          </w:rPr>
          <w:t>36</w:t>
        </w:r>
        <w:r w:rsidR="00903183">
          <w:rPr>
            <w:noProof/>
          </w:rPr>
          <w:fldChar w:fldCharType="end"/>
        </w:r>
      </w:hyperlink>
    </w:p>
    <w:p w:rsidR="00903183" w:rsidRDefault="00D565E1">
      <w:pPr>
        <w:pStyle w:val="TOC4"/>
        <w:tabs>
          <w:tab w:val="left" w:pos="1627"/>
          <w:tab w:val="right" w:leader="dot" w:pos="9350"/>
        </w:tabs>
        <w:rPr>
          <w:rFonts w:asciiTheme="minorHAnsi" w:hAnsiTheme="minorHAnsi" w:cstheme="minorBidi"/>
          <w:noProof/>
          <w:color w:val="auto"/>
          <w:sz w:val="22"/>
          <w:szCs w:val="22"/>
          <w:shd w:val="clear" w:color="auto" w:fill="auto"/>
          <w:lang w:val="en-US"/>
        </w:rPr>
      </w:pPr>
      <w:hyperlink w:anchor="_Toc398835697" w:history="1">
        <w:r w:rsidR="00903183" w:rsidRPr="007A62C4">
          <w:rPr>
            <w:rStyle w:val="Hyperlink"/>
            <w:rFonts w:eastAsia="Times New Roman"/>
            <w:noProof/>
            <w:u w:color="000000"/>
            <w:lang w:val="en-US"/>
          </w:rPr>
          <w:t>5.1.2.15</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VaccinationProtocol</w:t>
        </w:r>
        <w:r w:rsidR="00903183">
          <w:rPr>
            <w:noProof/>
          </w:rPr>
          <w:tab/>
        </w:r>
        <w:r w:rsidR="00903183">
          <w:rPr>
            <w:noProof/>
          </w:rPr>
          <w:fldChar w:fldCharType="begin"/>
        </w:r>
        <w:r w:rsidR="00903183">
          <w:rPr>
            <w:noProof/>
          </w:rPr>
          <w:instrText xml:space="preserve"> PAGEREF _Toc398835697 \h </w:instrText>
        </w:r>
        <w:r w:rsidR="00903183">
          <w:rPr>
            <w:noProof/>
          </w:rPr>
        </w:r>
        <w:r w:rsidR="00903183">
          <w:rPr>
            <w:noProof/>
          </w:rPr>
          <w:fldChar w:fldCharType="separate"/>
        </w:r>
        <w:r w:rsidR="005B7376">
          <w:rPr>
            <w:noProof/>
          </w:rPr>
          <w:t>37</w:t>
        </w:r>
        <w:r w:rsidR="00903183">
          <w:rPr>
            <w:noProof/>
          </w:rPr>
          <w:fldChar w:fldCharType="end"/>
        </w:r>
      </w:hyperlink>
    </w:p>
    <w:p w:rsidR="00903183" w:rsidRDefault="00D565E1">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8835698" w:history="1">
        <w:r w:rsidR="00903183" w:rsidRPr="007A62C4">
          <w:rPr>
            <w:rStyle w:val="Hyperlink"/>
            <w:rFonts w:eastAsia="Times New Roman"/>
            <w:noProof/>
            <w:lang w:val="en-US"/>
          </w:rPr>
          <w:t>5.1.3</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lang w:val="en-US"/>
          </w:rPr>
          <w:t>action.modality</w:t>
        </w:r>
        <w:r w:rsidR="00903183">
          <w:rPr>
            <w:noProof/>
          </w:rPr>
          <w:tab/>
        </w:r>
        <w:r w:rsidR="00903183">
          <w:rPr>
            <w:noProof/>
          </w:rPr>
          <w:fldChar w:fldCharType="begin"/>
        </w:r>
        <w:r w:rsidR="00903183">
          <w:rPr>
            <w:noProof/>
          </w:rPr>
          <w:instrText xml:space="preserve"> PAGEREF _Toc398835698 \h </w:instrText>
        </w:r>
        <w:r w:rsidR="00903183">
          <w:rPr>
            <w:noProof/>
          </w:rPr>
        </w:r>
        <w:r w:rsidR="00903183">
          <w:rPr>
            <w:noProof/>
          </w:rPr>
          <w:fldChar w:fldCharType="separate"/>
        </w:r>
        <w:r w:rsidR="005B7376">
          <w:rPr>
            <w:noProof/>
          </w:rPr>
          <w:t>37</w:t>
        </w:r>
        <w:r w:rsidR="00903183">
          <w:rPr>
            <w:noProof/>
          </w:rPr>
          <w:fldChar w:fldCharType="end"/>
        </w:r>
      </w:hyperlink>
    </w:p>
    <w:p w:rsidR="00903183" w:rsidRDefault="00D565E1">
      <w:pPr>
        <w:pStyle w:val="TOC4"/>
        <w:tabs>
          <w:tab w:val="left" w:pos="1494"/>
          <w:tab w:val="right" w:leader="dot" w:pos="9350"/>
        </w:tabs>
        <w:rPr>
          <w:rFonts w:asciiTheme="minorHAnsi" w:hAnsiTheme="minorHAnsi" w:cstheme="minorBidi"/>
          <w:noProof/>
          <w:color w:val="auto"/>
          <w:sz w:val="22"/>
          <w:szCs w:val="22"/>
          <w:shd w:val="clear" w:color="auto" w:fill="auto"/>
          <w:lang w:val="en-US"/>
        </w:rPr>
      </w:pPr>
      <w:hyperlink w:anchor="_Toc398835699" w:history="1">
        <w:r w:rsidR="00903183" w:rsidRPr="007A62C4">
          <w:rPr>
            <w:rStyle w:val="Hyperlink"/>
            <w:rFonts w:eastAsia="Times New Roman"/>
            <w:noProof/>
            <w:u w:color="000000"/>
            <w:lang w:val="en-US"/>
          </w:rPr>
          <w:t>5.1.3.1</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Action</w:t>
        </w:r>
        <w:r w:rsidR="00903183">
          <w:rPr>
            <w:noProof/>
          </w:rPr>
          <w:tab/>
        </w:r>
        <w:r w:rsidR="00903183">
          <w:rPr>
            <w:noProof/>
          </w:rPr>
          <w:fldChar w:fldCharType="begin"/>
        </w:r>
        <w:r w:rsidR="00903183">
          <w:rPr>
            <w:noProof/>
          </w:rPr>
          <w:instrText xml:space="preserve"> PAGEREF _Toc398835699 \h </w:instrText>
        </w:r>
        <w:r w:rsidR="00903183">
          <w:rPr>
            <w:noProof/>
          </w:rPr>
        </w:r>
        <w:r w:rsidR="00903183">
          <w:rPr>
            <w:noProof/>
          </w:rPr>
          <w:fldChar w:fldCharType="separate"/>
        </w:r>
        <w:r w:rsidR="005B7376">
          <w:rPr>
            <w:noProof/>
          </w:rPr>
          <w:t>38</w:t>
        </w:r>
        <w:r w:rsidR="00903183">
          <w:rPr>
            <w:noProof/>
          </w:rPr>
          <w:fldChar w:fldCharType="end"/>
        </w:r>
      </w:hyperlink>
    </w:p>
    <w:p w:rsidR="00903183" w:rsidRDefault="00D565E1">
      <w:pPr>
        <w:pStyle w:val="TOC4"/>
        <w:tabs>
          <w:tab w:val="left" w:pos="1494"/>
          <w:tab w:val="right" w:leader="dot" w:pos="9350"/>
        </w:tabs>
        <w:rPr>
          <w:rFonts w:asciiTheme="minorHAnsi" w:hAnsiTheme="minorHAnsi" w:cstheme="minorBidi"/>
          <w:noProof/>
          <w:color w:val="auto"/>
          <w:sz w:val="22"/>
          <w:szCs w:val="22"/>
          <w:shd w:val="clear" w:color="auto" w:fill="auto"/>
          <w:lang w:val="en-US"/>
        </w:rPr>
      </w:pPr>
      <w:hyperlink w:anchor="_Toc398835700" w:history="1">
        <w:r w:rsidR="00903183" w:rsidRPr="007A62C4">
          <w:rPr>
            <w:rStyle w:val="Hyperlink"/>
            <w:rFonts w:eastAsia="Times New Roman"/>
            <w:noProof/>
            <w:u w:color="000000"/>
            <w:lang w:val="en-US"/>
          </w:rPr>
          <w:t>5.1.3.2</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ActionStatus</w:t>
        </w:r>
        <w:r w:rsidR="00903183">
          <w:rPr>
            <w:noProof/>
          </w:rPr>
          <w:tab/>
        </w:r>
        <w:r w:rsidR="00903183">
          <w:rPr>
            <w:noProof/>
          </w:rPr>
          <w:fldChar w:fldCharType="begin"/>
        </w:r>
        <w:r w:rsidR="00903183">
          <w:rPr>
            <w:noProof/>
          </w:rPr>
          <w:instrText xml:space="preserve"> PAGEREF _Toc398835700 \h </w:instrText>
        </w:r>
        <w:r w:rsidR="00903183">
          <w:rPr>
            <w:noProof/>
          </w:rPr>
        </w:r>
        <w:r w:rsidR="00903183">
          <w:rPr>
            <w:noProof/>
          </w:rPr>
          <w:fldChar w:fldCharType="separate"/>
        </w:r>
        <w:r w:rsidR="005B7376">
          <w:rPr>
            <w:noProof/>
          </w:rPr>
          <w:t>39</w:t>
        </w:r>
        <w:r w:rsidR="00903183">
          <w:rPr>
            <w:noProof/>
          </w:rPr>
          <w:fldChar w:fldCharType="end"/>
        </w:r>
      </w:hyperlink>
    </w:p>
    <w:p w:rsidR="00903183" w:rsidRDefault="00D565E1">
      <w:pPr>
        <w:pStyle w:val="TOC4"/>
        <w:tabs>
          <w:tab w:val="left" w:pos="1494"/>
          <w:tab w:val="right" w:leader="dot" w:pos="9350"/>
        </w:tabs>
        <w:rPr>
          <w:rFonts w:asciiTheme="minorHAnsi" w:hAnsiTheme="minorHAnsi" w:cstheme="minorBidi"/>
          <w:noProof/>
          <w:color w:val="auto"/>
          <w:sz w:val="22"/>
          <w:szCs w:val="22"/>
          <w:shd w:val="clear" w:color="auto" w:fill="auto"/>
          <w:lang w:val="en-US"/>
        </w:rPr>
      </w:pPr>
      <w:hyperlink w:anchor="_Toc398835701" w:history="1">
        <w:r w:rsidR="00903183" w:rsidRPr="007A62C4">
          <w:rPr>
            <w:rStyle w:val="Hyperlink"/>
            <w:rFonts w:eastAsia="Times New Roman"/>
            <w:noProof/>
            <w:u w:color="000000"/>
            <w:lang w:val="en-US"/>
          </w:rPr>
          <w:t>5.1.3.3</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Order</w:t>
        </w:r>
        <w:r w:rsidR="00903183">
          <w:rPr>
            <w:noProof/>
          </w:rPr>
          <w:tab/>
        </w:r>
        <w:r w:rsidR="00903183">
          <w:rPr>
            <w:noProof/>
          </w:rPr>
          <w:fldChar w:fldCharType="begin"/>
        </w:r>
        <w:r w:rsidR="00903183">
          <w:rPr>
            <w:noProof/>
          </w:rPr>
          <w:instrText xml:space="preserve"> PAGEREF _Toc398835701 \h </w:instrText>
        </w:r>
        <w:r w:rsidR="00903183">
          <w:rPr>
            <w:noProof/>
          </w:rPr>
        </w:r>
        <w:r w:rsidR="00903183">
          <w:rPr>
            <w:noProof/>
          </w:rPr>
          <w:fldChar w:fldCharType="separate"/>
        </w:r>
        <w:r w:rsidR="005B7376">
          <w:rPr>
            <w:noProof/>
          </w:rPr>
          <w:t>39</w:t>
        </w:r>
        <w:r w:rsidR="00903183">
          <w:rPr>
            <w:noProof/>
          </w:rPr>
          <w:fldChar w:fldCharType="end"/>
        </w:r>
      </w:hyperlink>
    </w:p>
    <w:p w:rsidR="00903183" w:rsidRDefault="00D565E1">
      <w:pPr>
        <w:pStyle w:val="TOC4"/>
        <w:tabs>
          <w:tab w:val="left" w:pos="1494"/>
          <w:tab w:val="right" w:leader="dot" w:pos="9350"/>
        </w:tabs>
        <w:rPr>
          <w:rFonts w:asciiTheme="minorHAnsi" w:hAnsiTheme="minorHAnsi" w:cstheme="minorBidi"/>
          <w:noProof/>
          <w:color w:val="auto"/>
          <w:sz w:val="22"/>
          <w:szCs w:val="22"/>
          <w:shd w:val="clear" w:color="auto" w:fill="auto"/>
          <w:lang w:val="en-US"/>
        </w:rPr>
      </w:pPr>
      <w:hyperlink w:anchor="_Toc398835702" w:history="1">
        <w:r w:rsidR="00903183" w:rsidRPr="007A62C4">
          <w:rPr>
            <w:rStyle w:val="Hyperlink"/>
            <w:rFonts w:eastAsia="Times New Roman"/>
            <w:noProof/>
            <w:u w:color="000000"/>
            <w:lang w:val="en-US"/>
          </w:rPr>
          <w:t>5.1.3.4</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Performance</w:t>
        </w:r>
        <w:r w:rsidR="00903183">
          <w:rPr>
            <w:noProof/>
          </w:rPr>
          <w:tab/>
        </w:r>
        <w:r w:rsidR="00903183">
          <w:rPr>
            <w:noProof/>
          </w:rPr>
          <w:fldChar w:fldCharType="begin"/>
        </w:r>
        <w:r w:rsidR="00903183">
          <w:rPr>
            <w:noProof/>
          </w:rPr>
          <w:instrText xml:space="preserve"> PAGEREF _Toc398835702 \h </w:instrText>
        </w:r>
        <w:r w:rsidR="00903183">
          <w:rPr>
            <w:noProof/>
          </w:rPr>
        </w:r>
        <w:r w:rsidR="00903183">
          <w:rPr>
            <w:noProof/>
          </w:rPr>
          <w:fldChar w:fldCharType="separate"/>
        </w:r>
        <w:r w:rsidR="005B7376">
          <w:rPr>
            <w:noProof/>
          </w:rPr>
          <w:t>39</w:t>
        </w:r>
        <w:r w:rsidR="00903183">
          <w:rPr>
            <w:noProof/>
          </w:rPr>
          <w:fldChar w:fldCharType="end"/>
        </w:r>
      </w:hyperlink>
    </w:p>
    <w:p w:rsidR="00903183" w:rsidRDefault="00D565E1">
      <w:pPr>
        <w:pStyle w:val="TOC4"/>
        <w:tabs>
          <w:tab w:val="left" w:pos="1494"/>
          <w:tab w:val="right" w:leader="dot" w:pos="9350"/>
        </w:tabs>
        <w:rPr>
          <w:rFonts w:asciiTheme="minorHAnsi" w:hAnsiTheme="minorHAnsi" w:cstheme="minorBidi"/>
          <w:noProof/>
          <w:color w:val="auto"/>
          <w:sz w:val="22"/>
          <w:szCs w:val="22"/>
          <w:shd w:val="clear" w:color="auto" w:fill="auto"/>
          <w:lang w:val="en-US"/>
        </w:rPr>
      </w:pPr>
      <w:hyperlink w:anchor="_Toc398835703" w:history="1">
        <w:r w:rsidR="00903183" w:rsidRPr="007A62C4">
          <w:rPr>
            <w:rStyle w:val="Hyperlink"/>
            <w:rFonts w:eastAsia="Times New Roman"/>
            <w:noProof/>
            <w:u w:color="000000"/>
            <w:lang w:val="en-US"/>
          </w:rPr>
          <w:t>5.1.3.5</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Plan</w:t>
        </w:r>
        <w:r w:rsidR="00903183">
          <w:rPr>
            <w:noProof/>
          </w:rPr>
          <w:tab/>
        </w:r>
        <w:r w:rsidR="00903183">
          <w:rPr>
            <w:noProof/>
          </w:rPr>
          <w:fldChar w:fldCharType="begin"/>
        </w:r>
        <w:r w:rsidR="00903183">
          <w:rPr>
            <w:noProof/>
          </w:rPr>
          <w:instrText xml:space="preserve"> PAGEREF _Toc398835703 \h </w:instrText>
        </w:r>
        <w:r w:rsidR="00903183">
          <w:rPr>
            <w:noProof/>
          </w:rPr>
        </w:r>
        <w:r w:rsidR="00903183">
          <w:rPr>
            <w:noProof/>
          </w:rPr>
          <w:fldChar w:fldCharType="separate"/>
        </w:r>
        <w:r w:rsidR="005B7376">
          <w:rPr>
            <w:noProof/>
          </w:rPr>
          <w:t>40</w:t>
        </w:r>
        <w:r w:rsidR="00903183">
          <w:rPr>
            <w:noProof/>
          </w:rPr>
          <w:fldChar w:fldCharType="end"/>
        </w:r>
      </w:hyperlink>
    </w:p>
    <w:p w:rsidR="00903183" w:rsidRDefault="00D565E1">
      <w:pPr>
        <w:pStyle w:val="TOC4"/>
        <w:tabs>
          <w:tab w:val="left" w:pos="1494"/>
          <w:tab w:val="right" w:leader="dot" w:pos="9350"/>
        </w:tabs>
        <w:rPr>
          <w:rFonts w:asciiTheme="minorHAnsi" w:hAnsiTheme="minorHAnsi" w:cstheme="minorBidi"/>
          <w:noProof/>
          <w:color w:val="auto"/>
          <w:sz w:val="22"/>
          <w:szCs w:val="22"/>
          <w:shd w:val="clear" w:color="auto" w:fill="auto"/>
          <w:lang w:val="en-US"/>
        </w:rPr>
      </w:pPr>
      <w:hyperlink w:anchor="_Toc398835704" w:history="1">
        <w:r w:rsidR="00903183" w:rsidRPr="007A62C4">
          <w:rPr>
            <w:rStyle w:val="Hyperlink"/>
            <w:rFonts w:eastAsia="Times New Roman"/>
            <w:noProof/>
            <w:u w:color="000000"/>
            <w:lang w:val="en-US"/>
          </w:rPr>
          <w:t>5.1.3.6</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Proposal</w:t>
        </w:r>
        <w:r w:rsidR="00903183">
          <w:rPr>
            <w:noProof/>
          </w:rPr>
          <w:tab/>
        </w:r>
        <w:r w:rsidR="00903183">
          <w:rPr>
            <w:noProof/>
          </w:rPr>
          <w:fldChar w:fldCharType="begin"/>
        </w:r>
        <w:r w:rsidR="00903183">
          <w:rPr>
            <w:noProof/>
          </w:rPr>
          <w:instrText xml:space="preserve"> PAGEREF _Toc398835704 \h </w:instrText>
        </w:r>
        <w:r w:rsidR="00903183">
          <w:rPr>
            <w:noProof/>
          </w:rPr>
        </w:r>
        <w:r w:rsidR="00903183">
          <w:rPr>
            <w:noProof/>
          </w:rPr>
          <w:fldChar w:fldCharType="separate"/>
        </w:r>
        <w:r w:rsidR="005B7376">
          <w:rPr>
            <w:noProof/>
          </w:rPr>
          <w:t>40</w:t>
        </w:r>
        <w:r w:rsidR="00903183">
          <w:rPr>
            <w:noProof/>
          </w:rPr>
          <w:fldChar w:fldCharType="end"/>
        </w:r>
      </w:hyperlink>
    </w:p>
    <w:p w:rsidR="00903183" w:rsidRDefault="00D565E1">
      <w:pPr>
        <w:pStyle w:val="TOC4"/>
        <w:tabs>
          <w:tab w:val="left" w:pos="1494"/>
          <w:tab w:val="right" w:leader="dot" w:pos="9350"/>
        </w:tabs>
        <w:rPr>
          <w:rFonts w:asciiTheme="minorHAnsi" w:hAnsiTheme="minorHAnsi" w:cstheme="minorBidi"/>
          <w:noProof/>
          <w:color w:val="auto"/>
          <w:sz w:val="22"/>
          <w:szCs w:val="22"/>
          <w:shd w:val="clear" w:color="auto" w:fill="auto"/>
          <w:lang w:val="en-US"/>
        </w:rPr>
      </w:pPr>
      <w:hyperlink w:anchor="_Toc398835705" w:history="1">
        <w:r w:rsidR="00903183" w:rsidRPr="007A62C4">
          <w:rPr>
            <w:rStyle w:val="Hyperlink"/>
            <w:rFonts w:eastAsia="Times New Roman"/>
            <w:noProof/>
            <w:u w:color="000000"/>
            <w:lang w:val="en-US"/>
          </w:rPr>
          <w:t>5.1.3.7</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ProposalAgainst</w:t>
        </w:r>
        <w:r w:rsidR="00903183">
          <w:rPr>
            <w:noProof/>
          </w:rPr>
          <w:tab/>
        </w:r>
        <w:r w:rsidR="00903183">
          <w:rPr>
            <w:noProof/>
          </w:rPr>
          <w:fldChar w:fldCharType="begin"/>
        </w:r>
        <w:r w:rsidR="00903183">
          <w:rPr>
            <w:noProof/>
          </w:rPr>
          <w:instrText xml:space="preserve"> PAGEREF _Toc398835705 \h </w:instrText>
        </w:r>
        <w:r w:rsidR="00903183">
          <w:rPr>
            <w:noProof/>
          </w:rPr>
        </w:r>
        <w:r w:rsidR="00903183">
          <w:rPr>
            <w:noProof/>
          </w:rPr>
          <w:fldChar w:fldCharType="separate"/>
        </w:r>
        <w:r w:rsidR="005B7376">
          <w:rPr>
            <w:noProof/>
          </w:rPr>
          <w:t>41</w:t>
        </w:r>
        <w:r w:rsidR="00903183">
          <w:rPr>
            <w:noProof/>
          </w:rPr>
          <w:fldChar w:fldCharType="end"/>
        </w:r>
      </w:hyperlink>
    </w:p>
    <w:p w:rsidR="00903183" w:rsidRDefault="00D565E1">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8835706" w:history="1">
        <w:r w:rsidR="00903183" w:rsidRPr="007A62C4">
          <w:rPr>
            <w:rStyle w:val="Hyperlink"/>
            <w:rFonts w:eastAsia="Times New Roman"/>
            <w:noProof/>
            <w:lang w:val="en-US"/>
          </w:rPr>
          <w:t>5.2</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lang w:val="en-US"/>
          </w:rPr>
          <w:t>common</w:t>
        </w:r>
        <w:r w:rsidR="00903183">
          <w:rPr>
            <w:noProof/>
          </w:rPr>
          <w:tab/>
        </w:r>
        <w:r w:rsidR="00903183">
          <w:rPr>
            <w:noProof/>
          </w:rPr>
          <w:fldChar w:fldCharType="begin"/>
        </w:r>
        <w:r w:rsidR="00903183">
          <w:rPr>
            <w:noProof/>
          </w:rPr>
          <w:instrText xml:space="preserve"> PAGEREF _Toc398835706 \h </w:instrText>
        </w:r>
        <w:r w:rsidR="00903183">
          <w:rPr>
            <w:noProof/>
          </w:rPr>
        </w:r>
        <w:r w:rsidR="00903183">
          <w:rPr>
            <w:noProof/>
          </w:rPr>
          <w:fldChar w:fldCharType="separate"/>
        </w:r>
        <w:r w:rsidR="005B7376">
          <w:rPr>
            <w:noProof/>
          </w:rPr>
          <w:t>41</w:t>
        </w:r>
        <w:r w:rsidR="00903183">
          <w:rPr>
            <w:noProof/>
          </w:rPr>
          <w:fldChar w:fldCharType="end"/>
        </w:r>
      </w:hyperlink>
    </w:p>
    <w:p w:rsidR="00903183" w:rsidRDefault="00D565E1">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8835707" w:history="1">
        <w:r w:rsidR="00903183" w:rsidRPr="007A62C4">
          <w:rPr>
            <w:rStyle w:val="Hyperlink"/>
            <w:rFonts w:eastAsia="Times New Roman"/>
            <w:noProof/>
            <w:u w:color="000000"/>
            <w:lang w:val="en-US"/>
          </w:rPr>
          <w:t>5.2.1</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BodySite</w:t>
        </w:r>
        <w:r w:rsidR="00903183">
          <w:rPr>
            <w:noProof/>
          </w:rPr>
          <w:tab/>
        </w:r>
        <w:r w:rsidR="00903183">
          <w:rPr>
            <w:noProof/>
          </w:rPr>
          <w:fldChar w:fldCharType="begin"/>
        </w:r>
        <w:r w:rsidR="00903183">
          <w:rPr>
            <w:noProof/>
          </w:rPr>
          <w:instrText xml:space="preserve"> PAGEREF _Toc398835707 \h </w:instrText>
        </w:r>
        <w:r w:rsidR="00903183">
          <w:rPr>
            <w:noProof/>
          </w:rPr>
        </w:r>
        <w:r w:rsidR="00903183">
          <w:rPr>
            <w:noProof/>
          </w:rPr>
          <w:fldChar w:fldCharType="separate"/>
        </w:r>
        <w:r w:rsidR="005B7376">
          <w:rPr>
            <w:noProof/>
          </w:rPr>
          <w:t>41</w:t>
        </w:r>
        <w:r w:rsidR="00903183">
          <w:rPr>
            <w:noProof/>
          </w:rPr>
          <w:fldChar w:fldCharType="end"/>
        </w:r>
      </w:hyperlink>
    </w:p>
    <w:p w:rsidR="00903183" w:rsidRDefault="00D565E1">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8835708" w:history="1">
        <w:r w:rsidR="00903183" w:rsidRPr="007A62C4">
          <w:rPr>
            <w:rStyle w:val="Hyperlink"/>
            <w:rFonts w:eastAsia="Times New Roman"/>
            <w:noProof/>
            <w:u w:color="000000"/>
            <w:lang w:val="en-US"/>
          </w:rPr>
          <w:t>5.2.2</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Participant</w:t>
        </w:r>
        <w:r w:rsidR="00903183">
          <w:rPr>
            <w:noProof/>
          </w:rPr>
          <w:tab/>
        </w:r>
        <w:r w:rsidR="00903183">
          <w:rPr>
            <w:noProof/>
          </w:rPr>
          <w:fldChar w:fldCharType="begin"/>
        </w:r>
        <w:r w:rsidR="00903183">
          <w:rPr>
            <w:noProof/>
          </w:rPr>
          <w:instrText xml:space="preserve"> PAGEREF _Toc398835708 \h </w:instrText>
        </w:r>
        <w:r w:rsidR="00903183">
          <w:rPr>
            <w:noProof/>
          </w:rPr>
        </w:r>
        <w:r w:rsidR="00903183">
          <w:rPr>
            <w:noProof/>
          </w:rPr>
          <w:fldChar w:fldCharType="separate"/>
        </w:r>
        <w:r w:rsidR="005B7376">
          <w:rPr>
            <w:noProof/>
          </w:rPr>
          <w:t>42</w:t>
        </w:r>
        <w:r w:rsidR="00903183">
          <w:rPr>
            <w:noProof/>
          </w:rPr>
          <w:fldChar w:fldCharType="end"/>
        </w:r>
      </w:hyperlink>
    </w:p>
    <w:p w:rsidR="00903183" w:rsidRDefault="00D565E1">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8835709" w:history="1">
        <w:r w:rsidR="00903183" w:rsidRPr="007A62C4">
          <w:rPr>
            <w:rStyle w:val="Hyperlink"/>
            <w:rFonts w:eastAsia="Times New Roman"/>
            <w:noProof/>
            <w:u w:color="000000"/>
            <w:lang w:val="en-US"/>
          </w:rPr>
          <w:t>5.2.3</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Schedule</w:t>
        </w:r>
        <w:r w:rsidR="00903183">
          <w:rPr>
            <w:noProof/>
          </w:rPr>
          <w:tab/>
        </w:r>
        <w:r w:rsidR="00903183">
          <w:rPr>
            <w:noProof/>
          </w:rPr>
          <w:fldChar w:fldCharType="begin"/>
        </w:r>
        <w:r w:rsidR="00903183">
          <w:rPr>
            <w:noProof/>
          </w:rPr>
          <w:instrText xml:space="preserve"> PAGEREF _Toc398835709 \h </w:instrText>
        </w:r>
        <w:r w:rsidR="00903183">
          <w:rPr>
            <w:noProof/>
          </w:rPr>
        </w:r>
        <w:r w:rsidR="00903183">
          <w:rPr>
            <w:noProof/>
          </w:rPr>
          <w:fldChar w:fldCharType="separate"/>
        </w:r>
        <w:r w:rsidR="005B7376">
          <w:rPr>
            <w:noProof/>
          </w:rPr>
          <w:t>42</w:t>
        </w:r>
        <w:r w:rsidR="00903183">
          <w:rPr>
            <w:noProof/>
          </w:rPr>
          <w:fldChar w:fldCharType="end"/>
        </w:r>
      </w:hyperlink>
    </w:p>
    <w:p w:rsidR="00903183" w:rsidRDefault="00D565E1">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8835710" w:history="1">
        <w:r w:rsidR="00903183" w:rsidRPr="007A62C4">
          <w:rPr>
            <w:rStyle w:val="Hyperlink"/>
            <w:rFonts w:eastAsia="Times New Roman"/>
            <w:noProof/>
            <w:lang w:val="en-US"/>
          </w:rPr>
          <w:t>5.2.4</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lang w:val="en-US"/>
          </w:rPr>
          <w:t>common.entity</w:t>
        </w:r>
        <w:r w:rsidR="00903183">
          <w:rPr>
            <w:noProof/>
          </w:rPr>
          <w:tab/>
        </w:r>
        <w:r w:rsidR="00903183">
          <w:rPr>
            <w:noProof/>
          </w:rPr>
          <w:fldChar w:fldCharType="begin"/>
        </w:r>
        <w:r w:rsidR="00903183">
          <w:rPr>
            <w:noProof/>
          </w:rPr>
          <w:instrText xml:space="preserve"> PAGEREF _Toc398835710 \h </w:instrText>
        </w:r>
        <w:r w:rsidR="00903183">
          <w:rPr>
            <w:noProof/>
          </w:rPr>
        </w:r>
        <w:r w:rsidR="00903183">
          <w:rPr>
            <w:noProof/>
          </w:rPr>
          <w:fldChar w:fldCharType="separate"/>
        </w:r>
        <w:r w:rsidR="005B7376">
          <w:rPr>
            <w:noProof/>
          </w:rPr>
          <w:t>42</w:t>
        </w:r>
        <w:r w:rsidR="00903183">
          <w:rPr>
            <w:noProof/>
          </w:rPr>
          <w:fldChar w:fldCharType="end"/>
        </w:r>
      </w:hyperlink>
    </w:p>
    <w:p w:rsidR="00903183" w:rsidRDefault="00D565E1">
      <w:pPr>
        <w:pStyle w:val="TOC4"/>
        <w:tabs>
          <w:tab w:val="left" w:pos="1494"/>
          <w:tab w:val="right" w:leader="dot" w:pos="9350"/>
        </w:tabs>
        <w:rPr>
          <w:rFonts w:asciiTheme="minorHAnsi" w:hAnsiTheme="minorHAnsi" w:cstheme="minorBidi"/>
          <w:noProof/>
          <w:color w:val="auto"/>
          <w:sz w:val="22"/>
          <w:szCs w:val="22"/>
          <w:shd w:val="clear" w:color="auto" w:fill="auto"/>
          <w:lang w:val="en-US"/>
        </w:rPr>
      </w:pPr>
      <w:hyperlink w:anchor="_Toc398835711" w:history="1">
        <w:r w:rsidR="00903183" w:rsidRPr="007A62C4">
          <w:rPr>
            <w:rStyle w:val="Hyperlink"/>
            <w:rFonts w:eastAsia="Times New Roman"/>
            <w:noProof/>
            <w:u w:color="000000"/>
            <w:lang w:val="en-US"/>
          </w:rPr>
          <w:t>5.2.4.1</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ComputerSystem</w:t>
        </w:r>
        <w:r w:rsidR="00903183">
          <w:rPr>
            <w:noProof/>
          </w:rPr>
          <w:tab/>
        </w:r>
        <w:r w:rsidR="00903183">
          <w:rPr>
            <w:noProof/>
          </w:rPr>
          <w:fldChar w:fldCharType="begin"/>
        </w:r>
        <w:r w:rsidR="00903183">
          <w:rPr>
            <w:noProof/>
          </w:rPr>
          <w:instrText xml:space="preserve"> PAGEREF _Toc398835711 \h </w:instrText>
        </w:r>
        <w:r w:rsidR="00903183">
          <w:rPr>
            <w:noProof/>
          </w:rPr>
        </w:r>
        <w:r w:rsidR="00903183">
          <w:rPr>
            <w:noProof/>
          </w:rPr>
          <w:fldChar w:fldCharType="separate"/>
        </w:r>
        <w:r w:rsidR="005B7376">
          <w:rPr>
            <w:noProof/>
          </w:rPr>
          <w:t>44</w:t>
        </w:r>
        <w:r w:rsidR="00903183">
          <w:rPr>
            <w:noProof/>
          </w:rPr>
          <w:fldChar w:fldCharType="end"/>
        </w:r>
      </w:hyperlink>
    </w:p>
    <w:p w:rsidR="00903183" w:rsidRDefault="00D565E1">
      <w:pPr>
        <w:pStyle w:val="TOC4"/>
        <w:tabs>
          <w:tab w:val="left" w:pos="1494"/>
          <w:tab w:val="right" w:leader="dot" w:pos="9350"/>
        </w:tabs>
        <w:rPr>
          <w:rFonts w:asciiTheme="minorHAnsi" w:hAnsiTheme="minorHAnsi" w:cstheme="minorBidi"/>
          <w:noProof/>
          <w:color w:val="auto"/>
          <w:sz w:val="22"/>
          <w:szCs w:val="22"/>
          <w:shd w:val="clear" w:color="auto" w:fill="auto"/>
          <w:lang w:val="en-US"/>
        </w:rPr>
      </w:pPr>
      <w:hyperlink w:anchor="_Toc398835712" w:history="1">
        <w:r w:rsidR="00903183" w:rsidRPr="007A62C4">
          <w:rPr>
            <w:rStyle w:val="Hyperlink"/>
            <w:rFonts w:eastAsia="Times New Roman"/>
            <w:noProof/>
            <w:u w:color="000000"/>
            <w:lang w:val="en-US"/>
          </w:rPr>
          <w:t>5.2.4.2</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Device</w:t>
        </w:r>
        <w:r w:rsidR="00903183">
          <w:rPr>
            <w:noProof/>
          </w:rPr>
          <w:tab/>
        </w:r>
        <w:r w:rsidR="00903183">
          <w:rPr>
            <w:noProof/>
          </w:rPr>
          <w:fldChar w:fldCharType="begin"/>
        </w:r>
        <w:r w:rsidR="00903183">
          <w:rPr>
            <w:noProof/>
          </w:rPr>
          <w:instrText xml:space="preserve"> PAGEREF _Toc398835712 \h </w:instrText>
        </w:r>
        <w:r w:rsidR="00903183">
          <w:rPr>
            <w:noProof/>
          </w:rPr>
        </w:r>
        <w:r w:rsidR="00903183">
          <w:rPr>
            <w:noProof/>
          </w:rPr>
          <w:fldChar w:fldCharType="separate"/>
        </w:r>
        <w:r w:rsidR="005B7376">
          <w:rPr>
            <w:noProof/>
          </w:rPr>
          <w:t>44</w:t>
        </w:r>
        <w:r w:rsidR="00903183">
          <w:rPr>
            <w:noProof/>
          </w:rPr>
          <w:fldChar w:fldCharType="end"/>
        </w:r>
      </w:hyperlink>
    </w:p>
    <w:p w:rsidR="00903183" w:rsidRDefault="00D565E1">
      <w:pPr>
        <w:pStyle w:val="TOC4"/>
        <w:tabs>
          <w:tab w:val="left" w:pos="1494"/>
          <w:tab w:val="right" w:leader="dot" w:pos="9350"/>
        </w:tabs>
        <w:rPr>
          <w:rFonts w:asciiTheme="minorHAnsi" w:hAnsiTheme="minorHAnsi" w:cstheme="minorBidi"/>
          <w:noProof/>
          <w:color w:val="auto"/>
          <w:sz w:val="22"/>
          <w:szCs w:val="22"/>
          <w:shd w:val="clear" w:color="auto" w:fill="auto"/>
          <w:lang w:val="en-US"/>
        </w:rPr>
      </w:pPr>
      <w:hyperlink w:anchor="_Toc398835713" w:history="1">
        <w:r w:rsidR="00903183" w:rsidRPr="007A62C4">
          <w:rPr>
            <w:rStyle w:val="Hyperlink"/>
            <w:rFonts w:eastAsia="Times New Roman"/>
            <w:noProof/>
            <w:u w:color="000000"/>
            <w:lang w:val="en-US"/>
          </w:rPr>
          <w:t>5.2.4.3</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Entity</w:t>
        </w:r>
        <w:r w:rsidR="00903183">
          <w:rPr>
            <w:noProof/>
          </w:rPr>
          <w:tab/>
        </w:r>
        <w:r w:rsidR="00903183">
          <w:rPr>
            <w:noProof/>
          </w:rPr>
          <w:fldChar w:fldCharType="begin"/>
        </w:r>
        <w:r w:rsidR="00903183">
          <w:rPr>
            <w:noProof/>
          </w:rPr>
          <w:instrText xml:space="preserve"> PAGEREF _Toc398835713 \h </w:instrText>
        </w:r>
        <w:r w:rsidR="00903183">
          <w:rPr>
            <w:noProof/>
          </w:rPr>
        </w:r>
        <w:r w:rsidR="00903183">
          <w:rPr>
            <w:noProof/>
          </w:rPr>
          <w:fldChar w:fldCharType="separate"/>
        </w:r>
        <w:r w:rsidR="005B7376">
          <w:rPr>
            <w:noProof/>
          </w:rPr>
          <w:t>45</w:t>
        </w:r>
        <w:r w:rsidR="00903183">
          <w:rPr>
            <w:noProof/>
          </w:rPr>
          <w:fldChar w:fldCharType="end"/>
        </w:r>
      </w:hyperlink>
    </w:p>
    <w:p w:rsidR="00903183" w:rsidRDefault="00D565E1">
      <w:pPr>
        <w:pStyle w:val="TOC4"/>
        <w:tabs>
          <w:tab w:val="left" w:pos="1494"/>
          <w:tab w:val="right" w:leader="dot" w:pos="9350"/>
        </w:tabs>
        <w:rPr>
          <w:rFonts w:asciiTheme="minorHAnsi" w:hAnsiTheme="minorHAnsi" w:cstheme="minorBidi"/>
          <w:noProof/>
          <w:color w:val="auto"/>
          <w:sz w:val="22"/>
          <w:szCs w:val="22"/>
          <w:shd w:val="clear" w:color="auto" w:fill="auto"/>
          <w:lang w:val="en-US"/>
        </w:rPr>
      </w:pPr>
      <w:hyperlink w:anchor="_Toc398835714" w:history="1">
        <w:r w:rsidR="00903183" w:rsidRPr="007A62C4">
          <w:rPr>
            <w:rStyle w:val="Hyperlink"/>
            <w:rFonts w:eastAsia="Times New Roman"/>
            <w:noProof/>
            <w:u w:color="000000"/>
            <w:lang w:val="en-US"/>
          </w:rPr>
          <w:t>5.2.4.4</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EntityCharacteristic</w:t>
        </w:r>
        <w:r w:rsidR="00903183">
          <w:rPr>
            <w:noProof/>
          </w:rPr>
          <w:tab/>
        </w:r>
        <w:r w:rsidR="00903183">
          <w:rPr>
            <w:noProof/>
          </w:rPr>
          <w:fldChar w:fldCharType="begin"/>
        </w:r>
        <w:r w:rsidR="00903183">
          <w:rPr>
            <w:noProof/>
          </w:rPr>
          <w:instrText xml:space="preserve"> PAGEREF _Toc398835714 \h </w:instrText>
        </w:r>
        <w:r w:rsidR="00903183">
          <w:rPr>
            <w:noProof/>
          </w:rPr>
        </w:r>
        <w:r w:rsidR="00903183">
          <w:rPr>
            <w:noProof/>
          </w:rPr>
          <w:fldChar w:fldCharType="separate"/>
        </w:r>
        <w:r w:rsidR="005B7376">
          <w:rPr>
            <w:noProof/>
          </w:rPr>
          <w:t>45</w:t>
        </w:r>
        <w:r w:rsidR="00903183">
          <w:rPr>
            <w:noProof/>
          </w:rPr>
          <w:fldChar w:fldCharType="end"/>
        </w:r>
      </w:hyperlink>
    </w:p>
    <w:p w:rsidR="00903183" w:rsidRDefault="00D565E1">
      <w:pPr>
        <w:pStyle w:val="TOC4"/>
        <w:tabs>
          <w:tab w:val="left" w:pos="1494"/>
          <w:tab w:val="right" w:leader="dot" w:pos="9350"/>
        </w:tabs>
        <w:rPr>
          <w:rFonts w:asciiTheme="minorHAnsi" w:hAnsiTheme="minorHAnsi" w:cstheme="minorBidi"/>
          <w:noProof/>
          <w:color w:val="auto"/>
          <w:sz w:val="22"/>
          <w:szCs w:val="22"/>
          <w:shd w:val="clear" w:color="auto" w:fill="auto"/>
          <w:lang w:val="en-US"/>
        </w:rPr>
      </w:pPr>
      <w:hyperlink w:anchor="_Toc398835715" w:history="1">
        <w:r w:rsidR="00903183" w:rsidRPr="007A62C4">
          <w:rPr>
            <w:rStyle w:val="Hyperlink"/>
            <w:rFonts w:eastAsia="Times New Roman"/>
            <w:noProof/>
            <w:u w:color="000000"/>
            <w:lang w:val="en-US"/>
          </w:rPr>
          <w:t>5.2.4.5</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Location</w:t>
        </w:r>
        <w:r w:rsidR="00903183">
          <w:rPr>
            <w:noProof/>
          </w:rPr>
          <w:tab/>
        </w:r>
        <w:r w:rsidR="00903183">
          <w:rPr>
            <w:noProof/>
          </w:rPr>
          <w:fldChar w:fldCharType="begin"/>
        </w:r>
        <w:r w:rsidR="00903183">
          <w:rPr>
            <w:noProof/>
          </w:rPr>
          <w:instrText xml:space="preserve"> PAGEREF _Toc398835715 \h </w:instrText>
        </w:r>
        <w:r w:rsidR="00903183">
          <w:rPr>
            <w:noProof/>
          </w:rPr>
        </w:r>
        <w:r w:rsidR="00903183">
          <w:rPr>
            <w:noProof/>
          </w:rPr>
          <w:fldChar w:fldCharType="separate"/>
        </w:r>
        <w:r w:rsidR="005B7376">
          <w:rPr>
            <w:noProof/>
          </w:rPr>
          <w:t>45</w:t>
        </w:r>
        <w:r w:rsidR="00903183">
          <w:rPr>
            <w:noProof/>
          </w:rPr>
          <w:fldChar w:fldCharType="end"/>
        </w:r>
      </w:hyperlink>
    </w:p>
    <w:p w:rsidR="00903183" w:rsidRDefault="00D565E1">
      <w:pPr>
        <w:pStyle w:val="TOC4"/>
        <w:tabs>
          <w:tab w:val="left" w:pos="1494"/>
          <w:tab w:val="right" w:leader="dot" w:pos="9350"/>
        </w:tabs>
        <w:rPr>
          <w:rFonts w:asciiTheme="minorHAnsi" w:hAnsiTheme="minorHAnsi" w:cstheme="minorBidi"/>
          <w:noProof/>
          <w:color w:val="auto"/>
          <w:sz w:val="22"/>
          <w:szCs w:val="22"/>
          <w:shd w:val="clear" w:color="auto" w:fill="auto"/>
          <w:lang w:val="en-US"/>
        </w:rPr>
      </w:pPr>
      <w:hyperlink w:anchor="_Toc398835716" w:history="1">
        <w:r w:rsidR="00903183" w:rsidRPr="007A62C4">
          <w:rPr>
            <w:rStyle w:val="Hyperlink"/>
            <w:rFonts w:eastAsia="Times New Roman"/>
            <w:noProof/>
            <w:u w:color="000000"/>
            <w:lang w:val="en-US"/>
          </w:rPr>
          <w:t>5.2.4.6</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ManufacturedProduct</w:t>
        </w:r>
        <w:r w:rsidR="00903183">
          <w:rPr>
            <w:noProof/>
          </w:rPr>
          <w:tab/>
        </w:r>
        <w:r w:rsidR="00903183">
          <w:rPr>
            <w:noProof/>
          </w:rPr>
          <w:fldChar w:fldCharType="begin"/>
        </w:r>
        <w:r w:rsidR="00903183">
          <w:rPr>
            <w:noProof/>
          </w:rPr>
          <w:instrText xml:space="preserve"> PAGEREF _Toc398835716 \h </w:instrText>
        </w:r>
        <w:r w:rsidR="00903183">
          <w:rPr>
            <w:noProof/>
          </w:rPr>
        </w:r>
        <w:r w:rsidR="00903183">
          <w:rPr>
            <w:noProof/>
          </w:rPr>
          <w:fldChar w:fldCharType="separate"/>
        </w:r>
        <w:r w:rsidR="005B7376">
          <w:rPr>
            <w:noProof/>
          </w:rPr>
          <w:t>46</w:t>
        </w:r>
        <w:r w:rsidR="00903183">
          <w:rPr>
            <w:noProof/>
          </w:rPr>
          <w:fldChar w:fldCharType="end"/>
        </w:r>
      </w:hyperlink>
    </w:p>
    <w:p w:rsidR="00903183" w:rsidRDefault="00D565E1">
      <w:pPr>
        <w:pStyle w:val="TOC4"/>
        <w:tabs>
          <w:tab w:val="left" w:pos="1494"/>
          <w:tab w:val="right" w:leader="dot" w:pos="9350"/>
        </w:tabs>
        <w:rPr>
          <w:rFonts w:asciiTheme="minorHAnsi" w:hAnsiTheme="minorHAnsi" w:cstheme="minorBidi"/>
          <w:noProof/>
          <w:color w:val="auto"/>
          <w:sz w:val="22"/>
          <w:szCs w:val="22"/>
          <w:shd w:val="clear" w:color="auto" w:fill="auto"/>
          <w:lang w:val="en-US"/>
        </w:rPr>
      </w:pPr>
      <w:hyperlink w:anchor="_Toc398835717" w:history="1">
        <w:r w:rsidR="00903183" w:rsidRPr="007A62C4">
          <w:rPr>
            <w:rStyle w:val="Hyperlink"/>
            <w:rFonts w:eastAsia="Times New Roman"/>
            <w:noProof/>
            <w:u w:color="000000"/>
            <w:lang w:val="en-US"/>
          </w:rPr>
          <w:t>5.2.4.7</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Medication</w:t>
        </w:r>
        <w:r w:rsidR="00903183">
          <w:rPr>
            <w:noProof/>
          </w:rPr>
          <w:tab/>
        </w:r>
        <w:r w:rsidR="00903183">
          <w:rPr>
            <w:noProof/>
          </w:rPr>
          <w:fldChar w:fldCharType="begin"/>
        </w:r>
        <w:r w:rsidR="00903183">
          <w:rPr>
            <w:noProof/>
          </w:rPr>
          <w:instrText xml:space="preserve"> PAGEREF _Toc398835717 \h </w:instrText>
        </w:r>
        <w:r w:rsidR="00903183">
          <w:rPr>
            <w:noProof/>
          </w:rPr>
        </w:r>
        <w:r w:rsidR="00903183">
          <w:rPr>
            <w:noProof/>
          </w:rPr>
          <w:fldChar w:fldCharType="separate"/>
        </w:r>
        <w:r w:rsidR="005B7376">
          <w:rPr>
            <w:noProof/>
          </w:rPr>
          <w:t>46</w:t>
        </w:r>
        <w:r w:rsidR="00903183">
          <w:rPr>
            <w:noProof/>
          </w:rPr>
          <w:fldChar w:fldCharType="end"/>
        </w:r>
      </w:hyperlink>
    </w:p>
    <w:p w:rsidR="00903183" w:rsidRDefault="00D565E1">
      <w:pPr>
        <w:pStyle w:val="TOC4"/>
        <w:tabs>
          <w:tab w:val="left" w:pos="1494"/>
          <w:tab w:val="right" w:leader="dot" w:pos="9350"/>
        </w:tabs>
        <w:rPr>
          <w:rFonts w:asciiTheme="minorHAnsi" w:hAnsiTheme="minorHAnsi" w:cstheme="minorBidi"/>
          <w:noProof/>
          <w:color w:val="auto"/>
          <w:sz w:val="22"/>
          <w:szCs w:val="22"/>
          <w:shd w:val="clear" w:color="auto" w:fill="auto"/>
          <w:lang w:val="en-US"/>
        </w:rPr>
      </w:pPr>
      <w:hyperlink w:anchor="_Toc398835718" w:history="1">
        <w:r w:rsidR="00903183" w:rsidRPr="007A62C4">
          <w:rPr>
            <w:rStyle w:val="Hyperlink"/>
            <w:rFonts w:eastAsia="Times New Roman"/>
            <w:noProof/>
            <w:u w:color="000000"/>
            <w:lang w:val="en-US"/>
          </w:rPr>
          <w:t>5.2.4.8</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MedicationIngredient</w:t>
        </w:r>
        <w:r w:rsidR="00903183">
          <w:rPr>
            <w:noProof/>
          </w:rPr>
          <w:tab/>
        </w:r>
        <w:r w:rsidR="00903183">
          <w:rPr>
            <w:noProof/>
          </w:rPr>
          <w:fldChar w:fldCharType="begin"/>
        </w:r>
        <w:r w:rsidR="00903183">
          <w:rPr>
            <w:noProof/>
          </w:rPr>
          <w:instrText xml:space="preserve"> PAGEREF _Toc398835718 \h </w:instrText>
        </w:r>
        <w:r w:rsidR="00903183">
          <w:rPr>
            <w:noProof/>
          </w:rPr>
        </w:r>
        <w:r w:rsidR="00903183">
          <w:rPr>
            <w:noProof/>
          </w:rPr>
          <w:fldChar w:fldCharType="separate"/>
        </w:r>
        <w:r w:rsidR="005B7376">
          <w:rPr>
            <w:noProof/>
          </w:rPr>
          <w:t>47</w:t>
        </w:r>
        <w:r w:rsidR="00903183">
          <w:rPr>
            <w:noProof/>
          </w:rPr>
          <w:fldChar w:fldCharType="end"/>
        </w:r>
      </w:hyperlink>
    </w:p>
    <w:p w:rsidR="00903183" w:rsidRDefault="00D565E1">
      <w:pPr>
        <w:pStyle w:val="TOC4"/>
        <w:tabs>
          <w:tab w:val="left" w:pos="1494"/>
          <w:tab w:val="right" w:leader="dot" w:pos="9350"/>
        </w:tabs>
        <w:rPr>
          <w:rFonts w:asciiTheme="minorHAnsi" w:hAnsiTheme="minorHAnsi" w:cstheme="minorBidi"/>
          <w:noProof/>
          <w:color w:val="auto"/>
          <w:sz w:val="22"/>
          <w:szCs w:val="22"/>
          <w:shd w:val="clear" w:color="auto" w:fill="auto"/>
          <w:lang w:val="en-US"/>
        </w:rPr>
      </w:pPr>
      <w:hyperlink w:anchor="_Toc398835719" w:history="1">
        <w:r w:rsidR="00903183" w:rsidRPr="007A62C4">
          <w:rPr>
            <w:rStyle w:val="Hyperlink"/>
            <w:rFonts w:eastAsia="Times New Roman"/>
            <w:noProof/>
            <w:u w:color="000000"/>
            <w:lang w:val="en-US"/>
          </w:rPr>
          <w:t>5.2.4.9</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NutritionProduct</w:t>
        </w:r>
        <w:r w:rsidR="00903183">
          <w:rPr>
            <w:noProof/>
          </w:rPr>
          <w:tab/>
        </w:r>
        <w:r w:rsidR="00903183">
          <w:rPr>
            <w:noProof/>
          </w:rPr>
          <w:fldChar w:fldCharType="begin"/>
        </w:r>
        <w:r w:rsidR="00903183">
          <w:rPr>
            <w:noProof/>
          </w:rPr>
          <w:instrText xml:space="preserve"> PAGEREF _Toc398835719 \h </w:instrText>
        </w:r>
        <w:r w:rsidR="00903183">
          <w:rPr>
            <w:noProof/>
          </w:rPr>
        </w:r>
        <w:r w:rsidR="00903183">
          <w:rPr>
            <w:noProof/>
          </w:rPr>
          <w:fldChar w:fldCharType="separate"/>
        </w:r>
        <w:r w:rsidR="005B7376">
          <w:rPr>
            <w:noProof/>
          </w:rPr>
          <w:t>47</w:t>
        </w:r>
        <w:r w:rsidR="00903183">
          <w:rPr>
            <w:noProof/>
          </w:rPr>
          <w:fldChar w:fldCharType="end"/>
        </w:r>
      </w:hyperlink>
    </w:p>
    <w:p w:rsidR="00903183" w:rsidRDefault="00D565E1">
      <w:pPr>
        <w:pStyle w:val="TOC4"/>
        <w:tabs>
          <w:tab w:val="left" w:pos="1627"/>
          <w:tab w:val="right" w:leader="dot" w:pos="9350"/>
        </w:tabs>
        <w:rPr>
          <w:rFonts w:asciiTheme="minorHAnsi" w:hAnsiTheme="minorHAnsi" w:cstheme="minorBidi"/>
          <w:noProof/>
          <w:color w:val="auto"/>
          <w:sz w:val="22"/>
          <w:szCs w:val="22"/>
          <w:shd w:val="clear" w:color="auto" w:fill="auto"/>
          <w:lang w:val="en-US"/>
        </w:rPr>
      </w:pPr>
      <w:hyperlink w:anchor="_Toc398835720" w:history="1">
        <w:r w:rsidR="00903183" w:rsidRPr="007A62C4">
          <w:rPr>
            <w:rStyle w:val="Hyperlink"/>
            <w:rFonts w:eastAsia="Times New Roman"/>
            <w:noProof/>
            <w:u w:color="000000"/>
            <w:lang w:val="en-US"/>
          </w:rPr>
          <w:t>5.2.4.10</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Organization</w:t>
        </w:r>
        <w:r w:rsidR="00903183">
          <w:rPr>
            <w:noProof/>
          </w:rPr>
          <w:tab/>
        </w:r>
        <w:r w:rsidR="00903183">
          <w:rPr>
            <w:noProof/>
          </w:rPr>
          <w:fldChar w:fldCharType="begin"/>
        </w:r>
        <w:r w:rsidR="00903183">
          <w:rPr>
            <w:noProof/>
          </w:rPr>
          <w:instrText xml:space="preserve"> PAGEREF _Toc398835720 \h </w:instrText>
        </w:r>
        <w:r w:rsidR="00903183">
          <w:rPr>
            <w:noProof/>
          </w:rPr>
        </w:r>
        <w:r w:rsidR="00903183">
          <w:rPr>
            <w:noProof/>
          </w:rPr>
          <w:fldChar w:fldCharType="separate"/>
        </w:r>
        <w:r w:rsidR="005B7376">
          <w:rPr>
            <w:noProof/>
          </w:rPr>
          <w:t>47</w:t>
        </w:r>
        <w:r w:rsidR="00903183">
          <w:rPr>
            <w:noProof/>
          </w:rPr>
          <w:fldChar w:fldCharType="end"/>
        </w:r>
      </w:hyperlink>
    </w:p>
    <w:p w:rsidR="00903183" w:rsidRDefault="00D565E1">
      <w:pPr>
        <w:pStyle w:val="TOC4"/>
        <w:tabs>
          <w:tab w:val="left" w:pos="1627"/>
          <w:tab w:val="right" w:leader="dot" w:pos="9350"/>
        </w:tabs>
        <w:rPr>
          <w:rFonts w:asciiTheme="minorHAnsi" w:hAnsiTheme="minorHAnsi" w:cstheme="minorBidi"/>
          <w:noProof/>
          <w:color w:val="auto"/>
          <w:sz w:val="22"/>
          <w:szCs w:val="22"/>
          <w:shd w:val="clear" w:color="auto" w:fill="auto"/>
          <w:lang w:val="en-US"/>
        </w:rPr>
      </w:pPr>
      <w:hyperlink w:anchor="_Toc398835721" w:history="1">
        <w:r w:rsidR="00903183" w:rsidRPr="007A62C4">
          <w:rPr>
            <w:rStyle w:val="Hyperlink"/>
            <w:rFonts w:eastAsia="Times New Roman"/>
            <w:noProof/>
            <w:u w:color="000000"/>
            <w:lang w:val="en-US"/>
          </w:rPr>
          <w:t>5.2.4.11</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Patient</w:t>
        </w:r>
        <w:r w:rsidR="00903183">
          <w:rPr>
            <w:noProof/>
          </w:rPr>
          <w:tab/>
        </w:r>
        <w:r w:rsidR="00903183">
          <w:rPr>
            <w:noProof/>
          </w:rPr>
          <w:fldChar w:fldCharType="begin"/>
        </w:r>
        <w:r w:rsidR="00903183">
          <w:rPr>
            <w:noProof/>
          </w:rPr>
          <w:instrText xml:space="preserve"> PAGEREF _Toc398835721 \h </w:instrText>
        </w:r>
        <w:r w:rsidR="00903183">
          <w:rPr>
            <w:noProof/>
          </w:rPr>
        </w:r>
        <w:r w:rsidR="00903183">
          <w:rPr>
            <w:noProof/>
          </w:rPr>
          <w:fldChar w:fldCharType="separate"/>
        </w:r>
        <w:r w:rsidR="005B7376">
          <w:rPr>
            <w:noProof/>
          </w:rPr>
          <w:t>47</w:t>
        </w:r>
        <w:r w:rsidR="00903183">
          <w:rPr>
            <w:noProof/>
          </w:rPr>
          <w:fldChar w:fldCharType="end"/>
        </w:r>
      </w:hyperlink>
    </w:p>
    <w:p w:rsidR="00903183" w:rsidRDefault="00D565E1">
      <w:pPr>
        <w:pStyle w:val="TOC4"/>
        <w:tabs>
          <w:tab w:val="left" w:pos="1627"/>
          <w:tab w:val="right" w:leader="dot" w:pos="9350"/>
        </w:tabs>
        <w:rPr>
          <w:rFonts w:asciiTheme="minorHAnsi" w:hAnsiTheme="minorHAnsi" w:cstheme="minorBidi"/>
          <w:noProof/>
          <w:color w:val="auto"/>
          <w:sz w:val="22"/>
          <w:szCs w:val="22"/>
          <w:shd w:val="clear" w:color="auto" w:fill="auto"/>
          <w:lang w:val="en-US"/>
        </w:rPr>
      </w:pPr>
      <w:hyperlink w:anchor="_Toc398835722" w:history="1">
        <w:r w:rsidR="00903183" w:rsidRPr="007A62C4">
          <w:rPr>
            <w:rStyle w:val="Hyperlink"/>
            <w:rFonts w:eastAsia="Times New Roman"/>
            <w:noProof/>
            <w:u w:color="000000"/>
            <w:lang w:val="en-US"/>
          </w:rPr>
          <w:t>5.2.4.12</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Person</w:t>
        </w:r>
        <w:r w:rsidR="00903183">
          <w:rPr>
            <w:noProof/>
          </w:rPr>
          <w:tab/>
        </w:r>
        <w:r w:rsidR="00903183">
          <w:rPr>
            <w:noProof/>
          </w:rPr>
          <w:fldChar w:fldCharType="begin"/>
        </w:r>
        <w:r w:rsidR="00903183">
          <w:rPr>
            <w:noProof/>
          </w:rPr>
          <w:instrText xml:space="preserve"> PAGEREF _Toc398835722 \h </w:instrText>
        </w:r>
        <w:r w:rsidR="00903183">
          <w:rPr>
            <w:noProof/>
          </w:rPr>
        </w:r>
        <w:r w:rsidR="00903183">
          <w:rPr>
            <w:noProof/>
          </w:rPr>
          <w:fldChar w:fldCharType="separate"/>
        </w:r>
        <w:r w:rsidR="005B7376">
          <w:rPr>
            <w:noProof/>
          </w:rPr>
          <w:t>48</w:t>
        </w:r>
        <w:r w:rsidR="00903183">
          <w:rPr>
            <w:noProof/>
          </w:rPr>
          <w:fldChar w:fldCharType="end"/>
        </w:r>
      </w:hyperlink>
    </w:p>
    <w:p w:rsidR="00903183" w:rsidRDefault="00D565E1">
      <w:pPr>
        <w:pStyle w:val="TOC4"/>
        <w:tabs>
          <w:tab w:val="left" w:pos="1627"/>
          <w:tab w:val="right" w:leader="dot" w:pos="9350"/>
        </w:tabs>
        <w:rPr>
          <w:rFonts w:asciiTheme="minorHAnsi" w:hAnsiTheme="minorHAnsi" w:cstheme="minorBidi"/>
          <w:noProof/>
          <w:color w:val="auto"/>
          <w:sz w:val="22"/>
          <w:szCs w:val="22"/>
          <w:shd w:val="clear" w:color="auto" w:fill="auto"/>
          <w:lang w:val="en-US"/>
        </w:rPr>
      </w:pPr>
      <w:hyperlink w:anchor="_Toc398835723" w:history="1">
        <w:r w:rsidR="00903183" w:rsidRPr="007A62C4">
          <w:rPr>
            <w:rStyle w:val="Hyperlink"/>
            <w:rFonts w:eastAsia="Times New Roman"/>
            <w:noProof/>
            <w:u w:color="000000"/>
            <w:lang w:val="en-US"/>
          </w:rPr>
          <w:t>5.2.4.13</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Practitioner</w:t>
        </w:r>
        <w:r w:rsidR="00903183">
          <w:rPr>
            <w:noProof/>
          </w:rPr>
          <w:tab/>
        </w:r>
        <w:r w:rsidR="00903183">
          <w:rPr>
            <w:noProof/>
          </w:rPr>
          <w:fldChar w:fldCharType="begin"/>
        </w:r>
        <w:r w:rsidR="00903183">
          <w:rPr>
            <w:noProof/>
          </w:rPr>
          <w:instrText xml:space="preserve"> PAGEREF _Toc398835723 \h </w:instrText>
        </w:r>
        <w:r w:rsidR="00903183">
          <w:rPr>
            <w:noProof/>
          </w:rPr>
        </w:r>
        <w:r w:rsidR="00903183">
          <w:rPr>
            <w:noProof/>
          </w:rPr>
          <w:fldChar w:fldCharType="separate"/>
        </w:r>
        <w:r w:rsidR="005B7376">
          <w:rPr>
            <w:noProof/>
          </w:rPr>
          <w:t>48</w:t>
        </w:r>
        <w:r w:rsidR="00903183">
          <w:rPr>
            <w:noProof/>
          </w:rPr>
          <w:fldChar w:fldCharType="end"/>
        </w:r>
      </w:hyperlink>
    </w:p>
    <w:p w:rsidR="00903183" w:rsidRDefault="00D565E1">
      <w:pPr>
        <w:pStyle w:val="TOC4"/>
        <w:tabs>
          <w:tab w:val="left" w:pos="1627"/>
          <w:tab w:val="right" w:leader="dot" w:pos="9350"/>
        </w:tabs>
        <w:rPr>
          <w:rFonts w:asciiTheme="minorHAnsi" w:hAnsiTheme="minorHAnsi" w:cstheme="minorBidi"/>
          <w:noProof/>
          <w:color w:val="auto"/>
          <w:sz w:val="22"/>
          <w:szCs w:val="22"/>
          <w:shd w:val="clear" w:color="auto" w:fill="auto"/>
          <w:lang w:val="en-US"/>
        </w:rPr>
      </w:pPr>
      <w:hyperlink w:anchor="_Toc398835724" w:history="1">
        <w:r w:rsidR="00903183" w:rsidRPr="007A62C4">
          <w:rPr>
            <w:rStyle w:val="Hyperlink"/>
            <w:rFonts w:eastAsia="Times New Roman"/>
            <w:noProof/>
            <w:u w:color="000000"/>
            <w:lang w:val="en-US"/>
          </w:rPr>
          <w:t>5.2.4.14</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Qualification</w:t>
        </w:r>
        <w:r w:rsidR="00903183">
          <w:rPr>
            <w:noProof/>
          </w:rPr>
          <w:tab/>
        </w:r>
        <w:r w:rsidR="00903183">
          <w:rPr>
            <w:noProof/>
          </w:rPr>
          <w:fldChar w:fldCharType="begin"/>
        </w:r>
        <w:r w:rsidR="00903183">
          <w:rPr>
            <w:noProof/>
          </w:rPr>
          <w:instrText xml:space="preserve"> PAGEREF _Toc398835724 \h </w:instrText>
        </w:r>
        <w:r w:rsidR="00903183">
          <w:rPr>
            <w:noProof/>
          </w:rPr>
        </w:r>
        <w:r w:rsidR="00903183">
          <w:rPr>
            <w:noProof/>
          </w:rPr>
          <w:fldChar w:fldCharType="separate"/>
        </w:r>
        <w:r w:rsidR="005B7376">
          <w:rPr>
            <w:noProof/>
          </w:rPr>
          <w:t>49</w:t>
        </w:r>
        <w:r w:rsidR="00903183">
          <w:rPr>
            <w:noProof/>
          </w:rPr>
          <w:fldChar w:fldCharType="end"/>
        </w:r>
      </w:hyperlink>
    </w:p>
    <w:p w:rsidR="00903183" w:rsidRDefault="00D565E1">
      <w:pPr>
        <w:pStyle w:val="TOC4"/>
        <w:tabs>
          <w:tab w:val="left" w:pos="1627"/>
          <w:tab w:val="right" w:leader="dot" w:pos="9350"/>
        </w:tabs>
        <w:rPr>
          <w:rFonts w:asciiTheme="minorHAnsi" w:hAnsiTheme="minorHAnsi" w:cstheme="minorBidi"/>
          <w:noProof/>
          <w:color w:val="auto"/>
          <w:sz w:val="22"/>
          <w:szCs w:val="22"/>
          <w:shd w:val="clear" w:color="auto" w:fill="auto"/>
          <w:lang w:val="en-US"/>
        </w:rPr>
      </w:pPr>
      <w:hyperlink w:anchor="_Toc398835725" w:history="1">
        <w:r w:rsidR="00903183" w:rsidRPr="007A62C4">
          <w:rPr>
            <w:rStyle w:val="Hyperlink"/>
            <w:rFonts w:eastAsia="Times New Roman"/>
            <w:noProof/>
            <w:u w:color="000000"/>
            <w:lang w:val="en-US"/>
          </w:rPr>
          <w:t>5.2.4.15</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RelatedPerson</w:t>
        </w:r>
        <w:r w:rsidR="00903183">
          <w:rPr>
            <w:noProof/>
          </w:rPr>
          <w:tab/>
        </w:r>
        <w:r w:rsidR="00903183">
          <w:rPr>
            <w:noProof/>
          </w:rPr>
          <w:fldChar w:fldCharType="begin"/>
        </w:r>
        <w:r w:rsidR="00903183">
          <w:rPr>
            <w:noProof/>
          </w:rPr>
          <w:instrText xml:space="preserve"> PAGEREF _Toc398835725 \h </w:instrText>
        </w:r>
        <w:r w:rsidR="00903183">
          <w:rPr>
            <w:noProof/>
          </w:rPr>
        </w:r>
        <w:r w:rsidR="00903183">
          <w:rPr>
            <w:noProof/>
          </w:rPr>
          <w:fldChar w:fldCharType="separate"/>
        </w:r>
        <w:r w:rsidR="005B7376">
          <w:rPr>
            <w:noProof/>
          </w:rPr>
          <w:t>49</w:t>
        </w:r>
        <w:r w:rsidR="00903183">
          <w:rPr>
            <w:noProof/>
          </w:rPr>
          <w:fldChar w:fldCharType="end"/>
        </w:r>
      </w:hyperlink>
    </w:p>
    <w:p w:rsidR="00903183" w:rsidRDefault="00D565E1">
      <w:pPr>
        <w:pStyle w:val="TOC4"/>
        <w:tabs>
          <w:tab w:val="left" w:pos="1627"/>
          <w:tab w:val="right" w:leader="dot" w:pos="9350"/>
        </w:tabs>
        <w:rPr>
          <w:rFonts w:asciiTheme="minorHAnsi" w:hAnsiTheme="minorHAnsi" w:cstheme="minorBidi"/>
          <w:noProof/>
          <w:color w:val="auto"/>
          <w:sz w:val="22"/>
          <w:szCs w:val="22"/>
          <w:shd w:val="clear" w:color="auto" w:fill="auto"/>
          <w:lang w:val="en-US"/>
        </w:rPr>
      </w:pPr>
      <w:hyperlink w:anchor="_Toc398835726" w:history="1">
        <w:r w:rsidR="00903183" w:rsidRPr="007A62C4">
          <w:rPr>
            <w:rStyle w:val="Hyperlink"/>
            <w:rFonts w:eastAsia="Times New Roman"/>
            <w:noProof/>
            <w:u w:color="000000"/>
            <w:lang w:val="en-US"/>
          </w:rPr>
          <w:t>5.2.4.16</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Specimen</w:t>
        </w:r>
        <w:r w:rsidR="00903183">
          <w:rPr>
            <w:noProof/>
          </w:rPr>
          <w:tab/>
        </w:r>
        <w:r w:rsidR="00903183">
          <w:rPr>
            <w:noProof/>
          </w:rPr>
          <w:fldChar w:fldCharType="begin"/>
        </w:r>
        <w:r w:rsidR="00903183">
          <w:rPr>
            <w:noProof/>
          </w:rPr>
          <w:instrText xml:space="preserve"> PAGEREF _Toc398835726 \h </w:instrText>
        </w:r>
        <w:r w:rsidR="00903183">
          <w:rPr>
            <w:noProof/>
          </w:rPr>
        </w:r>
        <w:r w:rsidR="00903183">
          <w:rPr>
            <w:noProof/>
          </w:rPr>
          <w:fldChar w:fldCharType="separate"/>
        </w:r>
        <w:r w:rsidR="005B7376">
          <w:rPr>
            <w:noProof/>
          </w:rPr>
          <w:t>49</w:t>
        </w:r>
        <w:r w:rsidR="00903183">
          <w:rPr>
            <w:noProof/>
          </w:rPr>
          <w:fldChar w:fldCharType="end"/>
        </w:r>
      </w:hyperlink>
    </w:p>
    <w:p w:rsidR="00903183" w:rsidRDefault="00D565E1">
      <w:pPr>
        <w:pStyle w:val="TOC4"/>
        <w:tabs>
          <w:tab w:val="left" w:pos="1627"/>
          <w:tab w:val="right" w:leader="dot" w:pos="9350"/>
        </w:tabs>
        <w:rPr>
          <w:rFonts w:asciiTheme="minorHAnsi" w:hAnsiTheme="minorHAnsi" w:cstheme="minorBidi"/>
          <w:noProof/>
          <w:color w:val="auto"/>
          <w:sz w:val="22"/>
          <w:szCs w:val="22"/>
          <w:shd w:val="clear" w:color="auto" w:fill="auto"/>
          <w:lang w:val="en-US"/>
        </w:rPr>
      </w:pPr>
      <w:hyperlink w:anchor="_Toc398835727" w:history="1">
        <w:r w:rsidR="00903183" w:rsidRPr="007A62C4">
          <w:rPr>
            <w:rStyle w:val="Hyperlink"/>
            <w:rFonts w:eastAsia="Times New Roman"/>
            <w:noProof/>
            <w:u w:color="000000"/>
            <w:lang w:val="en-US"/>
          </w:rPr>
          <w:t>5.2.4.17</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Vaccine</w:t>
        </w:r>
        <w:r w:rsidR="00903183">
          <w:rPr>
            <w:noProof/>
          </w:rPr>
          <w:tab/>
        </w:r>
        <w:r w:rsidR="00903183">
          <w:rPr>
            <w:noProof/>
          </w:rPr>
          <w:fldChar w:fldCharType="begin"/>
        </w:r>
        <w:r w:rsidR="00903183">
          <w:rPr>
            <w:noProof/>
          </w:rPr>
          <w:instrText xml:space="preserve"> PAGEREF _Toc398835727 \h </w:instrText>
        </w:r>
        <w:r w:rsidR="00903183">
          <w:rPr>
            <w:noProof/>
          </w:rPr>
        </w:r>
        <w:r w:rsidR="00903183">
          <w:rPr>
            <w:noProof/>
          </w:rPr>
          <w:fldChar w:fldCharType="separate"/>
        </w:r>
        <w:r w:rsidR="005B7376">
          <w:rPr>
            <w:noProof/>
          </w:rPr>
          <w:t>50</w:t>
        </w:r>
        <w:r w:rsidR="00903183">
          <w:rPr>
            <w:noProof/>
          </w:rPr>
          <w:fldChar w:fldCharType="end"/>
        </w:r>
      </w:hyperlink>
    </w:p>
    <w:p w:rsidR="00903183" w:rsidRDefault="00D565E1">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8835728" w:history="1">
        <w:r w:rsidR="00903183" w:rsidRPr="007A62C4">
          <w:rPr>
            <w:rStyle w:val="Hyperlink"/>
            <w:rFonts w:eastAsia="Times New Roman"/>
            <w:noProof/>
            <w:lang w:val="en-US"/>
          </w:rPr>
          <w:t>5.3</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lang w:val="en-US"/>
          </w:rPr>
          <w:t>core</w:t>
        </w:r>
        <w:r w:rsidR="00903183">
          <w:rPr>
            <w:noProof/>
          </w:rPr>
          <w:tab/>
        </w:r>
        <w:r w:rsidR="00903183">
          <w:rPr>
            <w:noProof/>
          </w:rPr>
          <w:fldChar w:fldCharType="begin"/>
        </w:r>
        <w:r w:rsidR="00903183">
          <w:rPr>
            <w:noProof/>
          </w:rPr>
          <w:instrText xml:space="preserve"> PAGEREF _Toc398835728 \h </w:instrText>
        </w:r>
        <w:r w:rsidR="00903183">
          <w:rPr>
            <w:noProof/>
          </w:rPr>
        </w:r>
        <w:r w:rsidR="00903183">
          <w:rPr>
            <w:noProof/>
          </w:rPr>
          <w:fldChar w:fldCharType="separate"/>
        </w:r>
        <w:r w:rsidR="005B7376">
          <w:rPr>
            <w:noProof/>
          </w:rPr>
          <w:t>50</w:t>
        </w:r>
        <w:r w:rsidR="00903183">
          <w:rPr>
            <w:noProof/>
          </w:rPr>
          <w:fldChar w:fldCharType="end"/>
        </w:r>
      </w:hyperlink>
    </w:p>
    <w:p w:rsidR="00903183" w:rsidRDefault="00D565E1">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8835729" w:history="1">
        <w:r w:rsidR="00903183" w:rsidRPr="007A62C4">
          <w:rPr>
            <w:rStyle w:val="Hyperlink"/>
            <w:rFonts w:eastAsia="Times New Roman"/>
            <w:noProof/>
            <w:u w:color="000000"/>
            <w:lang w:val="en-US"/>
          </w:rPr>
          <w:t>5.3.1</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ClinicalStatement</w:t>
        </w:r>
        <w:r w:rsidR="00903183">
          <w:rPr>
            <w:noProof/>
          </w:rPr>
          <w:tab/>
        </w:r>
        <w:r w:rsidR="00903183">
          <w:rPr>
            <w:noProof/>
          </w:rPr>
          <w:fldChar w:fldCharType="begin"/>
        </w:r>
        <w:r w:rsidR="00903183">
          <w:rPr>
            <w:noProof/>
          </w:rPr>
          <w:instrText xml:space="preserve"> PAGEREF _Toc398835729 \h </w:instrText>
        </w:r>
        <w:r w:rsidR="00903183">
          <w:rPr>
            <w:noProof/>
          </w:rPr>
        </w:r>
        <w:r w:rsidR="00903183">
          <w:rPr>
            <w:noProof/>
          </w:rPr>
          <w:fldChar w:fldCharType="separate"/>
        </w:r>
        <w:r w:rsidR="005B7376">
          <w:rPr>
            <w:noProof/>
          </w:rPr>
          <w:t>51</w:t>
        </w:r>
        <w:r w:rsidR="00903183">
          <w:rPr>
            <w:noProof/>
          </w:rPr>
          <w:fldChar w:fldCharType="end"/>
        </w:r>
      </w:hyperlink>
    </w:p>
    <w:p w:rsidR="00903183" w:rsidRDefault="00D565E1">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8835730" w:history="1">
        <w:r w:rsidR="00903183" w:rsidRPr="007A62C4">
          <w:rPr>
            <w:rStyle w:val="Hyperlink"/>
            <w:rFonts w:eastAsia="Times New Roman"/>
            <w:noProof/>
            <w:u w:color="000000"/>
            <w:lang w:val="en-US"/>
          </w:rPr>
          <w:t>5.3.2</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StatementModality</w:t>
        </w:r>
        <w:r w:rsidR="00903183">
          <w:rPr>
            <w:noProof/>
          </w:rPr>
          <w:tab/>
        </w:r>
        <w:r w:rsidR="00903183">
          <w:rPr>
            <w:noProof/>
          </w:rPr>
          <w:fldChar w:fldCharType="begin"/>
        </w:r>
        <w:r w:rsidR="00903183">
          <w:rPr>
            <w:noProof/>
          </w:rPr>
          <w:instrText xml:space="preserve"> PAGEREF _Toc398835730 \h </w:instrText>
        </w:r>
        <w:r w:rsidR="00903183">
          <w:rPr>
            <w:noProof/>
          </w:rPr>
        </w:r>
        <w:r w:rsidR="00903183">
          <w:rPr>
            <w:noProof/>
          </w:rPr>
          <w:fldChar w:fldCharType="separate"/>
        </w:r>
        <w:r w:rsidR="005B7376">
          <w:rPr>
            <w:noProof/>
          </w:rPr>
          <w:t>52</w:t>
        </w:r>
        <w:r w:rsidR="00903183">
          <w:rPr>
            <w:noProof/>
          </w:rPr>
          <w:fldChar w:fldCharType="end"/>
        </w:r>
      </w:hyperlink>
    </w:p>
    <w:p w:rsidR="00903183" w:rsidRDefault="00D565E1">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8835731" w:history="1">
        <w:r w:rsidR="00903183" w:rsidRPr="007A62C4">
          <w:rPr>
            <w:rStyle w:val="Hyperlink"/>
            <w:rFonts w:eastAsia="Times New Roman"/>
            <w:noProof/>
            <w:u w:color="000000"/>
            <w:lang w:val="en-US"/>
          </w:rPr>
          <w:t>5.3.3</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StatementOfNonOccurrence</w:t>
        </w:r>
        <w:r w:rsidR="00903183">
          <w:rPr>
            <w:noProof/>
          </w:rPr>
          <w:tab/>
        </w:r>
        <w:r w:rsidR="00903183">
          <w:rPr>
            <w:noProof/>
          </w:rPr>
          <w:fldChar w:fldCharType="begin"/>
        </w:r>
        <w:r w:rsidR="00903183">
          <w:rPr>
            <w:noProof/>
          </w:rPr>
          <w:instrText xml:space="preserve"> PAGEREF _Toc398835731 \h </w:instrText>
        </w:r>
        <w:r w:rsidR="00903183">
          <w:rPr>
            <w:noProof/>
          </w:rPr>
        </w:r>
        <w:r w:rsidR="00903183">
          <w:rPr>
            <w:noProof/>
          </w:rPr>
          <w:fldChar w:fldCharType="separate"/>
        </w:r>
        <w:r w:rsidR="005B7376">
          <w:rPr>
            <w:noProof/>
          </w:rPr>
          <w:t>52</w:t>
        </w:r>
        <w:r w:rsidR="00903183">
          <w:rPr>
            <w:noProof/>
          </w:rPr>
          <w:fldChar w:fldCharType="end"/>
        </w:r>
      </w:hyperlink>
    </w:p>
    <w:p w:rsidR="00903183" w:rsidRDefault="00D565E1">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8835732" w:history="1">
        <w:r w:rsidR="00903183" w:rsidRPr="007A62C4">
          <w:rPr>
            <w:rStyle w:val="Hyperlink"/>
            <w:rFonts w:eastAsia="Times New Roman"/>
            <w:noProof/>
            <w:u w:color="000000"/>
            <w:lang w:val="en-US"/>
          </w:rPr>
          <w:t>5.3.4</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StatementOfOccurrence</w:t>
        </w:r>
        <w:r w:rsidR="00903183">
          <w:rPr>
            <w:noProof/>
          </w:rPr>
          <w:tab/>
        </w:r>
        <w:r w:rsidR="00903183">
          <w:rPr>
            <w:noProof/>
          </w:rPr>
          <w:fldChar w:fldCharType="begin"/>
        </w:r>
        <w:r w:rsidR="00903183">
          <w:rPr>
            <w:noProof/>
          </w:rPr>
          <w:instrText xml:space="preserve"> PAGEREF _Toc398835732 \h </w:instrText>
        </w:r>
        <w:r w:rsidR="00903183">
          <w:rPr>
            <w:noProof/>
          </w:rPr>
        </w:r>
        <w:r w:rsidR="00903183">
          <w:rPr>
            <w:noProof/>
          </w:rPr>
          <w:fldChar w:fldCharType="separate"/>
        </w:r>
        <w:r w:rsidR="005B7376">
          <w:rPr>
            <w:noProof/>
          </w:rPr>
          <w:t>52</w:t>
        </w:r>
        <w:r w:rsidR="00903183">
          <w:rPr>
            <w:noProof/>
          </w:rPr>
          <w:fldChar w:fldCharType="end"/>
        </w:r>
      </w:hyperlink>
    </w:p>
    <w:p w:rsidR="00903183" w:rsidRDefault="00D565E1">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8835733" w:history="1">
        <w:r w:rsidR="00903183" w:rsidRPr="007A62C4">
          <w:rPr>
            <w:rStyle w:val="Hyperlink"/>
            <w:rFonts w:eastAsia="Times New Roman"/>
            <w:noProof/>
            <w:u w:color="000000"/>
            <w:lang w:val="en-US"/>
          </w:rPr>
          <w:t>5.3.5</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StatementOfUnknownOccurrence</w:t>
        </w:r>
        <w:r w:rsidR="00903183">
          <w:rPr>
            <w:noProof/>
          </w:rPr>
          <w:tab/>
        </w:r>
        <w:r w:rsidR="00903183">
          <w:rPr>
            <w:noProof/>
          </w:rPr>
          <w:fldChar w:fldCharType="begin"/>
        </w:r>
        <w:r w:rsidR="00903183">
          <w:rPr>
            <w:noProof/>
          </w:rPr>
          <w:instrText xml:space="preserve"> PAGEREF _Toc398835733 \h </w:instrText>
        </w:r>
        <w:r w:rsidR="00903183">
          <w:rPr>
            <w:noProof/>
          </w:rPr>
        </w:r>
        <w:r w:rsidR="00903183">
          <w:rPr>
            <w:noProof/>
          </w:rPr>
          <w:fldChar w:fldCharType="separate"/>
        </w:r>
        <w:r w:rsidR="005B7376">
          <w:rPr>
            <w:noProof/>
          </w:rPr>
          <w:t>53</w:t>
        </w:r>
        <w:r w:rsidR="00903183">
          <w:rPr>
            <w:noProof/>
          </w:rPr>
          <w:fldChar w:fldCharType="end"/>
        </w:r>
      </w:hyperlink>
    </w:p>
    <w:p w:rsidR="00903183" w:rsidRDefault="00D565E1">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8835734" w:history="1">
        <w:r w:rsidR="00903183" w:rsidRPr="007A62C4">
          <w:rPr>
            <w:rStyle w:val="Hyperlink"/>
            <w:rFonts w:eastAsia="Times New Roman"/>
            <w:noProof/>
            <w:u w:color="000000"/>
            <w:lang w:val="en-US"/>
          </w:rPr>
          <w:t>5.3.6</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StatementTopic</w:t>
        </w:r>
        <w:r w:rsidR="00903183">
          <w:rPr>
            <w:noProof/>
          </w:rPr>
          <w:tab/>
        </w:r>
        <w:r w:rsidR="00903183">
          <w:rPr>
            <w:noProof/>
          </w:rPr>
          <w:fldChar w:fldCharType="begin"/>
        </w:r>
        <w:r w:rsidR="00903183">
          <w:rPr>
            <w:noProof/>
          </w:rPr>
          <w:instrText xml:space="preserve"> PAGEREF _Toc398835734 \h </w:instrText>
        </w:r>
        <w:r w:rsidR="00903183">
          <w:rPr>
            <w:noProof/>
          </w:rPr>
        </w:r>
        <w:r w:rsidR="00903183">
          <w:rPr>
            <w:noProof/>
          </w:rPr>
          <w:fldChar w:fldCharType="separate"/>
        </w:r>
        <w:r w:rsidR="005B7376">
          <w:rPr>
            <w:noProof/>
          </w:rPr>
          <w:t>53</w:t>
        </w:r>
        <w:r w:rsidR="00903183">
          <w:rPr>
            <w:noProof/>
          </w:rPr>
          <w:fldChar w:fldCharType="end"/>
        </w:r>
      </w:hyperlink>
    </w:p>
    <w:p w:rsidR="00903183" w:rsidRDefault="00D565E1">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8835735" w:history="1">
        <w:r w:rsidR="00903183" w:rsidRPr="007A62C4">
          <w:rPr>
            <w:rStyle w:val="Hyperlink"/>
            <w:rFonts w:eastAsia="Times New Roman"/>
            <w:noProof/>
            <w:lang w:val="en-US"/>
          </w:rPr>
          <w:t>5.4</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lang w:val="en-US"/>
          </w:rPr>
          <w:t>observable</w:t>
        </w:r>
        <w:r w:rsidR="00903183">
          <w:rPr>
            <w:noProof/>
          </w:rPr>
          <w:tab/>
        </w:r>
        <w:r w:rsidR="00903183">
          <w:rPr>
            <w:noProof/>
          </w:rPr>
          <w:fldChar w:fldCharType="begin"/>
        </w:r>
        <w:r w:rsidR="00903183">
          <w:rPr>
            <w:noProof/>
          </w:rPr>
          <w:instrText xml:space="preserve"> PAGEREF _Toc398835735 \h </w:instrText>
        </w:r>
        <w:r w:rsidR="00903183">
          <w:rPr>
            <w:noProof/>
          </w:rPr>
        </w:r>
        <w:r w:rsidR="00903183">
          <w:rPr>
            <w:noProof/>
          </w:rPr>
          <w:fldChar w:fldCharType="separate"/>
        </w:r>
        <w:r w:rsidR="005B7376">
          <w:rPr>
            <w:noProof/>
          </w:rPr>
          <w:t>53</w:t>
        </w:r>
        <w:r w:rsidR="00903183">
          <w:rPr>
            <w:noProof/>
          </w:rPr>
          <w:fldChar w:fldCharType="end"/>
        </w:r>
      </w:hyperlink>
    </w:p>
    <w:p w:rsidR="00903183" w:rsidRDefault="00D565E1">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8835736" w:history="1">
        <w:r w:rsidR="00903183" w:rsidRPr="007A62C4">
          <w:rPr>
            <w:rStyle w:val="Hyperlink"/>
            <w:rFonts w:eastAsia="Times New Roman"/>
            <w:noProof/>
            <w:u w:color="000000"/>
            <w:lang w:val="en-US"/>
          </w:rPr>
          <w:t>5.4.1</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AdverseReaction</w:t>
        </w:r>
        <w:r w:rsidR="00903183">
          <w:rPr>
            <w:noProof/>
          </w:rPr>
          <w:tab/>
        </w:r>
        <w:r w:rsidR="00903183">
          <w:rPr>
            <w:noProof/>
          </w:rPr>
          <w:fldChar w:fldCharType="begin"/>
        </w:r>
        <w:r w:rsidR="00903183">
          <w:rPr>
            <w:noProof/>
          </w:rPr>
          <w:instrText xml:space="preserve"> PAGEREF _Toc398835736 \h </w:instrText>
        </w:r>
        <w:r w:rsidR="00903183">
          <w:rPr>
            <w:noProof/>
          </w:rPr>
        </w:r>
        <w:r w:rsidR="00903183">
          <w:rPr>
            <w:noProof/>
          </w:rPr>
          <w:fldChar w:fldCharType="separate"/>
        </w:r>
        <w:r w:rsidR="005B7376">
          <w:rPr>
            <w:noProof/>
          </w:rPr>
          <w:t>54</w:t>
        </w:r>
        <w:r w:rsidR="00903183">
          <w:rPr>
            <w:noProof/>
          </w:rPr>
          <w:fldChar w:fldCharType="end"/>
        </w:r>
      </w:hyperlink>
    </w:p>
    <w:p w:rsidR="00903183" w:rsidRDefault="00D565E1">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8835737" w:history="1">
        <w:r w:rsidR="00903183" w:rsidRPr="007A62C4">
          <w:rPr>
            <w:rStyle w:val="Hyperlink"/>
            <w:rFonts w:eastAsia="Times New Roman"/>
            <w:noProof/>
            <w:u w:color="000000"/>
            <w:lang w:val="en-US"/>
          </w:rPr>
          <w:t>5.4.2</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AllergyIntolerance</w:t>
        </w:r>
        <w:r w:rsidR="00903183">
          <w:rPr>
            <w:noProof/>
          </w:rPr>
          <w:tab/>
        </w:r>
        <w:r w:rsidR="00903183">
          <w:rPr>
            <w:noProof/>
          </w:rPr>
          <w:fldChar w:fldCharType="begin"/>
        </w:r>
        <w:r w:rsidR="00903183">
          <w:rPr>
            <w:noProof/>
          </w:rPr>
          <w:instrText xml:space="preserve"> PAGEREF _Toc398835737 \h </w:instrText>
        </w:r>
        <w:r w:rsidR="00903183">
          <w:rPr>
            <w:noProof/>
          </w:rPr>
        </w:r>
        <w:r w:rsidR="00903183">
          <w:rPr>
            <w:noProof/>
          </w:rPr>
          <w:fldChar w:fldCharType="separate"/>
        </w:r>
        <w:r w:rsidR="005B7376">
          <w:rPr>
            <w:noProof/>
          </w:rPr>
          <w:t>55</w:t>
        </w:r>
        <w:r w:rsidR="00903183">
          <w:rPr>
            <w:noProof/>
          </w:rPr>
          <w:fldChar w:fldCharType="end"/>
        </w:r>
      </w:hyperlink>
    </w:p>
    <w:p w:rsidR="00903183" w:rsidRDefault="00D565E1">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8835738" w:history="1">
        <w:r w:rsidR="00903183" w:rsidRPr="007A62C4">
          <w:rPr>
            <w:rStyle w:val="Hyperlink"/>
            <w:rFonts w:eastAsia="Times New Roman"/>
            <w:noProof/>
            <w:u w:color="000000"/>
            <w:lang w:val="en-US"/>
          </w:rPr>
          <w:t>5.4.3</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CareExperience</w:t>
        </w:r>
        <w:r w:rsidR="00903183">
          <w:rPr>
            <w:noProof/>
          </w:rPr>
          <w:tab/>
        </w:r>
        <w:r w:rsidR="00903183">
          <w:rPr>
            <w:noProof/>
          </w:rPr>
          <w:fldChar w:fldCharType="begin"/>
        </w:r>
        <w:r w:rsidR="00903183">
          <w:rPr>
            <w:noProof/>
          </w:rPr>
          <w:instrText xml:space="preserve"> PAGEREF _Toc398835738 \h </w:instrText>
        </w:r>
        <w:r w:rsidR="00903183">
          <w:rPr>
            <w:noProof/>
          </w:rPr>
        </w:r>
        <w:r w:rsidR="00903183">
          <w:rPr>
            <w:noProof/>
          </w:rPr>
          <w:fldChar w:fldCharType="separate"/>
        </w:r>
        <w:r w:rsidR="005B7376">
          <w:rPr>
            <w:noProof/>
          </w:rPr>
          <w:t>55</w:t>
        </w:r>
        <w:r w:rsidR="00903183">
          <w:rPr>
            <w:noProof/>
          </w:rPr>
          <w:fldChar w:fldCharType="end"/>
        </w:r>
      </w:hyperlink>
    </w:p>
    <w:p w:rsidR="00903183" w:rsidRDefault="00D565E1">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8835739" w:history="1">
        <w:r w:rsidR="00903183" w:rsidRPr="007A62C4">
          <w:rPr>
            <w:rStyle w:val="Hyperlink"/>
            <w:rFonts w:eastAsia="Times New Roman"/>
            <w:noProof/>
            <w:u w:color="000000"/>
            <w:lang w:val="en-US"/>
          </w:rPr>
          <w:t>5.4.4</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Condition</w:t>
        </w:r>
        <w:r w:rsidR="00903183">
          <w:rPr>
            <w:noProof/>
          </w:rPr>
          <w:tab/>
        </w:r>
        <w:r w:rsidR="00903183">
          <w:rPr>
            <w:noProof/>
          </w:rPr>
          <w:fldChar w:fldCharType="begin"/>
        </w:r>
        <w:r w:rsidR="00903183">
          <w:rPr>
            <w:noProof/>
          </w:rPr>
          <w:instrText xml:space="preserve"> PAGEREF _Toc398835739 \h </w:instrText>
        </w:r>
        <w:r w:rsidR="00903183">
          <w:rPr>
            <w:noProof/>
          </w:rPr>
        </w:r>
        <w:r w:rsidR="00903183">
          <w:rPr>
            <w:noProof/>
          </w:rPr>
          <w:fldChar w:fldCharType="separate"/>
        </w:r>
        <w:r w:rsidR="005B7376">
          <w:rPr>
            <w:noProof/>
          </w:rPr>
          <w:t>56</w:t>
        </w:r>
        <w:r w:rsidR="00903183">
          <w:rPr>
            <w:noProof/>
          </w:rPr>
          <w:fldChar w:fldCharType="end"/>
        </w:r>
      </w:hyperlink>
    </w:p>
    <w:p w:rsidR="00903183" w:rsidRDefault="00D565E1">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8835740" w:history="1">
        <w:r w:rsidR="00903183" w:rsidRPr="007A62C4">
          <w:rPr>
            <w:rStyle w:val="Hyperlink"/>
            <w:rFonts w:eastAsia="Times New Roman"/>
            <w:noProof/>
            <w:u w:color="000000"/>
            <w:lang w:val="en-US"/>
          </w:rPr>
          <w:t>5.4.5</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Contraindication</w:t>
        </w:r>
        <w:r w:rsidR="00903183">
          <w:rPr>
            <w:noProof/>
          </w:rPr>
          <w:tab/>
        </w:r>
        <w:r w:rsidR="00903183">
          <w:rPr>
            <w:noProof/>
          </w:rPr>
          <w:fldChar w:fldCharType="begin"/>
        </w:r>
        <w:r w:rsidR="00903183">
          <w:rPr>
            <w:noProof/>
          </w:rPr>
          <w:instrText xml:space="preserve"> PAGEREF _Toc398835740 \h </w:instrText>
        </w:r>
        <w:r w:rsidR="00903183">
          <w:rPr>
            <w:noProof/>
          </w:rPr>
        </w:r>
        <w:r w:rsidR="00903183">
          <w:rPr>
            <w:noProof/>
          </w:rPr>
          <w:fldChar w:fldCharType="separate"/>
        </w:r>
        <w:r w:rsidR="005B7376">
          <w:rPr>
            <w:noProof/>
          </w:rPr>
          <w:t>56</w:t>
        </w:r>
        <w:r w:rsidR="00903183">
          <w:rPr>
            <w:noProof/>
          </w:rPr>
          <w:fldChar w:fldCharType="end"/>
        </w:r>
      </w:hyperlink>
    </w:p>
    <w:p w:rsidR="00903183" w:rsidRDefault="00D565E1">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8835741" w:history="1">
        <w:r w:rsidR="00903183" w:rsidRPr="007A62C4">
          <w:rPr>
            <w:rStyle w:val="Hyperlink"/>
            <w:rFonts w:eastAsia="Times New Roman"/>
            <w:noProof/>
            <w:u w:color="000000"/>
            <w:lang w:val="en-US"/>
          </w:rPr>
          <w:t>5.4.6</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Exposure</w:t>
        </w:r>
        <w:r w:rsidR="00903183">
          <w:rPr>
            <w:noProof/>
          </w:rPr>
          <w:tab/>
        </w:r>
        <w:r w:rsidR="00903183">
          <w:rPr>
            <w:noProof/>
          </w:rPr>
          <w:fldChar w:fldCharType="begin"/>
        </w:r>
        <w:r w:rsidR="00903183">
          <w:rPr>
            <w:noProof/>
          </w:rPr>
          <w:instrText xml:space="preserve"> PAGEREF _Toc398835741 \h </w:instrText>
        </w:r>
        <w:r w:rsidR="00903183">
          <w:rPr>
            <w:noProof/>
          </w:rPr>
        </w:r>
        <w:r w:rsidR="00903183">
          <w:rPr>
            <w:noProof/>
          </w:rPr>
          <w:fldChar w:fldCharType="separate"/>
        </w:r>
        <w:r w:rsidR="005B7376">
          <w:rPr>
            <w:noProof/>
          </w:rPr>
          <w:t>57</w:t>
        </w:r>
        <w:r w:rsidR="00903183">
          <w:rPr>
            <w:noProof/>
          </w:rPr>
          <w:fldChar w:fldCharType="end"/>
        </w:r>
      </w:hyperlink>
    </w:p>
    <w:p w:rsidR="00903183" w:rsidRDefault="00D565E1">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8835742" w:history="1">
        <w:r w:rsidR="00903183" w:rsidRPr="007A62C4">
          <w:rPr>
            <w:rStyle w:val="Hyperlink"/>
            <w:rFonts w:eastAsia="Times New Roman"/>
            <w:noProof/>
            <w:u w:color="000000"/>
            <w:lang w:val="en-US"/>
          </w:rPr>
          <w:t>5.4.7</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FamilyHistory</w:t>
        </w:r>
        <w:r w:rsidR="00903183">
          <w:rPr>
            <w:noProof/>
          </w:rPr>
          <w:tab/>
        </w:r>
        <w:r w:rsidR="00903183">
          <w:rPr>
            <w:noProof/>
          </w:rPr>
          <w:fldChar w:fldCharType="begin"/>
        </w:r>
        <w:r w:rsidR="00903183">
          <w:rPr>
            <w:noProof/>
          </w:rPr>
          <w:instrText xml:space="preserve"> PAGEREF _Toc398835742 \h </w:instrText>
        </w:r>
        <w:r w:rsidR="00903183">
          <w:rPr>
            <w:noProof/>
          </w:rPr>
        </w:r>
        <w:r w:rsidR="00903183">
          <w:rPr>
            <w:noProof/>
          </w:rPr>
          <w:fldChar w:fldCharType="separate"/>
        </w:r>
        <w:r w:rsidR="005B7376">
          <w:rPr>
            <w:noProof/>
          </w:rPr>
          <w:t>57</w:t>
        </w:r>
        <w:r w:rsidR="00903183">
          <w:rPr>
            <w:noProof/>
          </w:rPr>
          <w:fldChar w:fldCharType="end"/>
        </w:r>
      </w:hyperlink>
    </w:p>
    <w:p w:rsidR="00903183" w:rsidRDefault="00D565E1">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8835743" w:history="1">
        <w:r w:rsidR="00903183" w:rsidRPr="007A62C4">
          <w:rPr>
            <w:rStyle w:val="Hyperlink"/>
            <w:rFonts w:eastAsia="Times New Roman"/>
            <w:noProof/>
            <w:u w:color="000000"/>
            <w:lang w:val="en-US"/>
          </w:rPr>
          <w:t>5.4.8</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Inference</w:t>
        </w:r>
        <w:r w:rsidR="00903183">
          <w:rPr>
            <w:noProof/>
          </w:rPr>
          <w:tab/>
        </w:r>
        <w:r w:rsidR="00903183">
          <w:rPr>
            <w:noProof/>
          </w:rPr>
          <w:fldChar w:fldCharType="begin"/>
        </w:r>
        <w:r w:rsidR="00903183">
          <w:rPr>
            <w:noProof/>
          </w:rPr>
          <w:instrText xml:space="preserve"> PAGEREF _Toc398835743 \h </w:instrText>
        </w:r>
        <w:r w:rsidR="00903183">
          <w:rPr>
            <w:noProof/>
          </w:rPr>
        </w:r>
        <w:r w:rsidR="00903183">
          <w:rPr>
            <w:noProof/>
          </w:rPr>
          <w:fldChar w:fldCharType="separate"/>
        </w:r>
        <w:r w:rsidR="005B7376">
          <w:rPr>
            <w:noProof/>
          </w:rPr>
          <w:t>57</w:t>
        </w:r>
        <w:r w:rsidR="00903183">
          <w:rPr>
            <w:noProof/>
          </w:rPr>
          <w:fldChar w:fldCharType="end"/>
        </w:r>
      </w:hyperlink>
    </w:p>
    <w:p w:rsidR="00903183" w:rsidRDefault="00D565E1">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8835744" w:history="1">
        <w:r w:rsidR="00903183" w:rsidRPr="007A62C4">
          <w:rPr>
            <w:rStyle w:val="Hyperlink"/>
            <w:rFonts w:eastAsia="Times New Roman"/>
            <w:noProof/>
            <w:u w:color="000000"/>
            <w:lang w:val="en-US"/>
          </w:rPr>
          <w:t>5.4.9</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ManifestedSymptom</w:t>
        </w:r>
        <w:r w:rsidR="00903183">
          <w:rPr>
            <w:noProof/>
          </w:rPr>
          <w:tab/>
        </w:r>
        <w:r w:rsidR="00903183">
          <w:rPr>
            <w:noProof/>
          </w:rPr>
          <w:fldChar w:fldCharType="begin"/>
        </w:r>
        <w:r w:rsidR="00903183">
          <w:rPr>
            <w:noProof/>
          </w:rPr>
          <w:instrText xml:space="preserve"> PAGEREF _Toc398835744 \h </w:instrText>
        </w:r>
        <w:r w:rsidR="00903183">
          <w:rPr>
            <w:noProof/>
          </w:rPr>
        </w:r>
        <w:r w:rsidR="00903183">
          <w:rPr>
            <w:noProof/>
          </w:rPr>
          <w:fldChar w:fldCharType="separate"/>
        </w:r>
        <w:r w:rsidR="005B7376">
          <w:rPr>
            <w:noProof/>
          </w:rPr>
          <w:t>57</w:t>
        </w:r>
        <w:r w:rsidR="00903183">
          <w:rPr>
            <w:noProof/>
          </w:rPr>
          <w:fldChar w:fldCharType="end"/>
        </w:r>
      </w:hyperlink>
    </w:p>
    <w:p w:rsidR="00903183" w:rsidRDefault="00D565E1">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8835745" w:history="1">
        <w:r w:rsidR="00903183" w:rsidRPr="007A62C4">
          <w:rPr>
            <w:rStyle w:val="Hyperlink"/>
            <w:rFonts w:eastAsia="Times New Roman"/>
            <w:noProof/>
            <w:u w:color="000000"/>
            <w:lang w:val="en-US"/>
          </w:rPr>
          <w:t>5.4.10</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MicrobiologySensitivityResult</w:t>
        </w:r>
        <w:r w:rsidR="00903183">
          <w:rPr>
            <w:noProof/>
          </w:rPr>
          <w:tab/>
        </w:r>
        <w:r w:rsidR="00903183">
          <w:rPr>
            <w:noProof/>
          </w:rPr>
          <w:fldChar w:fldCharType="begin"/>
        </w:r>
        <w:r w:rsidR="00903183">
          <w:rPr>
            <w:noProof/>
          </w:rPr>
          <w:instrText xml:space="preserve"> PAGEREF _Toc398835745 \h </w:instrText>
        </w:r>
        <w:r w:rsidR="00903183">
          <w:rPr>
            <w:noProof/>
          </w:rPr>
        </w:r>
        <w:r w:rsidR="00903183">
          <w:rPr>
            <w:noProof/>
          </w:rPr>
          <w:fldChar w:fldCharType="separate"/>
        </w:r>
        <w:r w:rsidR="005B7376">
          <w:rPr>
            <w:noProof/>
          </w:rPr>
          <w:t>58</w:t>
        </w:r>
        <w:r w:rsidR="00903183">
          <w:rPr>
            <w:noProof/>
          </w:rPr>
          <w:fldChar w:fldCharType="end"/>
        </w:r>
      </w:hyperlink>
    </w:p>
    <w:p w:rsidR="00903183" w:rsidRDefault="00D565E1">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8835746" w:history="1">
        <w:r w:rsidR="00903183" w:rsidRPr="007A62C4">
          <w:rPr>
            <w:rStyle w:val="Hyperlink"/>
            <w:rFonts w:eastAsia="Times New Roman"/>
            <w:noProof/>
            <w:u w:color="000000"/>
            <w:lang w:val="en-US"/>
          </w:rPr>
          <w:t>5.4.11</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Observable</w:t>
        </w:r>
        <w:r w:rsidR="00903183">
          <w:rPr>
            <w:noProof/>
          </w:rPr>
          <w:tab/>
        </w:r>
        <w:r w:rsidR="00903183">
          <w:rPr>
            <w:noProof/>
          </w:rPr>
          <w:fldChar w:fldCharType="begin"/>
        </w:r>
        <w:r w:rsidR="00903183">
          <w:rPr>
            <w:noProof/>
          </w:rPr>
          <w:instrText xml:space="preserve"> PAGEREF _Toc398835746 \h </w:instrText>
        </w:r>
        <w:r w:rsidR="00903183">
          <w:rPr>
            <w:noProof/>
          </w:rPr>
        </w:r>
        <w:r w:rsidR="00903183">
          <w:rPr>
            <w:noProof/>
          </w:rPr>
          <w:fldChar w:fldCharType="separate"/>
        </w:r>
        <w:r w:rsidR="005B7376">
          <w:rPr>
            <w:noProof/>
          </w:rPr>
          <w:t>58</w:t>
        </w:r>
        <w:r w:rsidR="00903183">
          <w:rPr>
            <w:noProof/>
          </w:rPr>
          <w:fldChar w:fldCharType="end"/>
        </w:r>
      </w:hyperlink>
    </w:p>
    <w:p w:rsidR="00903183" w:rsidRDefault="00D565E1">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8835747" w:history="1">
        <w:r w:rsidR="00903183" w:rsidRPr="007A62C4">
          <w:rPr>
            <w:rStyle w:val="Hyperlink"/>
            <w:rFonts w:eastAsia="Times New Roman"/>
            <w:noProof/>
            <w:u w:color="000000"/>
            <w:lang w:val="en-US"/>
          </w:rPr>
          <w:t>5.4.12</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ObservationResult</w:t>
        </w:r>
        <w:r w:rsidR="00903183">
          <w:rPr>
            <w:noProof/>
          </w:rPr>
          <w:tab/>
        </w:r>
        <w:r w:rsidR="00903183">
          <w:rPr>
            <w:noProof/>
          </w:rPr>
          <w:fldChar w:fldCharType="begin"/>
        </w:r>
        <w:r w:rsidR="00903183">
          <w:rPr>
            <w:noProof/>
          </w:rPr>
          <w:instrText xml:space="preserve"> PAGEREF _Toc398835747 \h </w:instrText>
        </w:r>
        <w:r w:rsidR="00903183">
          <w:rPr>
            <w:noProof/>
          </w:rPr>
        </w:r>
        <w:r w:rsidR="00903183">
          <w:rPr>
            <w:noProof/>
          </w:rPr>
          <w:fldChar w:fldCharType="separate"/>
        </w:r>
        <w:r w:rsidR="005B7376">
          <w:rPr>
            <w:noProof/>
          </w:rPr>
          <w:t>58</w:t>
        </w:r>
        <w:r w:rsidR="00903183">
          <w:rPr>
            <w:noProof/>
          </w:rPr>
          <w:fldChar w:fldCharType="end"/>
        </w:r>
      </w:hyperlink>
    </w:p>
    <w:p w:rsidR="00903183" w:rsidRDefault="00D565E1">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8835748" w:history="1">
        <w:r w:rsidR="00903183" w:rsidRPr="007A62C4">
          <w:rPr>
            <w:rStyle w:val="Hyperlink"/>
            <w:rFonts w:eastAsia="Times New Roman"/>
            <w:noProof/>
            <w:u w:color="000000"/>
            <w:lang w:val="en-US"/>
          </w:rPr>
          <w:t>5.4.13</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OrganismSensitivity</w:t>
        </w:r>
        <w:r w:rsidR="00903183">
          <w:rPr>
            <w:noProof/>
          </w:rPr>
          <w:tab/>
        </w:r>
        <w:r w:rsidR="00903183">
          <w:rPr>
            <w:noProof/>
          </w:rPr>
          <w:fldChar w:fldCharType="begin"/>
        </w:r>
        <w:r w:rsidR="00903183">
          <w:rPr>
            <w:noProof/>
          </w:rPr>
          <w:instrText xml:space="preserve"> PAGEREF _Toc398835748 \h </w:instrText>
        </w:r>
        <w:r w:rsidR="00903183">
          <w:rPr>
            <w:noProof/>
          </w:rPr>
        </w:r>
        <w:r w:rsidR="00903183">
          <w:rPr>
            <w:noProof/>
          </w:rPr>
          <w:fldChar w:fldCharType="separate"/>
        </w:r>
        <w:r w:rsidR="005B7376">
          <w:rPr>
            <w:noProof/>
          </w:rPr>
          <w:t>59</w:t>
        </w:r>
        <w:r w:rsidR="00903183">
          <w:rPr>
            <w:noProof/>
          </w:rPr>
          <w:fldChar w:fldCharType="end"/>
        </w:r>
      </w:hyperlink>
    </w:p>
    <w:p w:rsidR="00903183" w:rsidRDefault="00D565E1">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8835749" w:history="1">
        <w:r w:rsidR="00903183" w:rsidRPr="007A62C4">
          <w:rPr>
            <w:rStyle w:val="Hyperlink"/>
            <w:rFonts w:eastAsia="Times New Roman"/>
            <w:noProof/>
            <w:u w:color="000000"/>
            <w:lang w:val="en-US"/>
          </w:rPr>
          <w:t>5.4.14</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Prediction</w:t>
        </w:r>
        <w:r w:rsidR="00903183">
          <w:rPr>
            <w:noProof/>
          </w:rPr>
          <w:tab/>
        </w:r>
        <w:r w:rsidR="00903183">
          <w:rPr>
            <w:noProof/>
          </w:rPr>
          <w:fldChar w:fldCharType="begin"/>
        </w:r>
        <w:r w:rsidR="00903183">
          <w:rPr>
            <w:noProof/>
          </w:rPr>
          <w:instrText xml:space="preserve"> PAGEREF _Toc398835749 \h </w:instrText>
        </w:r>
        <w:r w:rsidR="00903183">
          <w:rPr>
            <w:noProof/>
          </w:rPr>
        </w:r>
        <w:r w:rsidR="00903183">
          <w:rPr>
            <w:noProof/>
          </w:rPr>
          <w:fldChar w:fldCharType="separate"/>
        </w:r>
        <w:r w:rsidR="005B7376">
          <w:rPr>
            <w:noProof/>
          </w:rPr>
          <w:t>59</w:t>
        </w:r>
        <w:r w:rsidR="00903183">
          <w:rPr>
            <w:noProof/>
          </w:rPr>
          <w:fldChar w:fldCharType="end"/>
        </w:r>
      </w:hyperlink>
    </w:p>
    <w:p w:rsidR="00903183" w:rsidRDefault="00D565E1">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8835750" w:history="1">
        <w:r w:rsidR="00903183" w:rsidRPr="007A62C4">
          <w:rPr>
            <w:rStyle w:val="Hyperlink"/>
            <w:rFonts w:eastAsia="Times New Roman"/>
            <w:noProof/>
            <w:u w:color="000000"/>
            <w:lang w:val="en-US"/>
          </w:rPr>
          <w:t>5.4.15</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Qualifier</w:t>
        </w:r>
        <w:r w:rsidR="00903183">
          <w:rPr>
            <w:noProof/>
          </w:rPr>
          <w:tab/>
        </w:r>
        <w:r w:rsidR="00903183">
          <w:rPr>
            <w:noProof/>
          </w:rPr>
          <w:fldChar w:fldCharType="begin"/>
        </w:r>
        <w:r w:rsidR="00903183">
          <w:rPr>
            <w:noProof/>
          </w:rPr>
          <w:instrText xml:space="preserve"> PAGEREF _Toc398835750 \h </w:instrText>
        </w:r>
        <w:r w:rsidR="00903183">
          <w:rPr>
            <w:noProof/>
          </w:rPr>
        </w:r>
        <w:r w:rsidR="00903183">
          <w:rPr>
            <w:noProof/>
          </w:rPr>
          <w:fldChar w:fldCharType="separate"/>
        </w:r>
        <w:r w:rsidR="005B7376">
          <w:rPr>
            <w:noProof/>
          </w:rPr>
          <w:t>60</w:t>
        </w:r>
        <w:r w:rsidR="00903183">
          <w:rPr>
            <w:noProof/>
          </w:rPr>
          <w:fldChar w:fldCharType="end"/>
        </w:r>
      </w:hyperlink>
    </w:p>
    <w:p w:rsidR="00903183" w:rsidRDefault="00D565E1">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8835751" w:history="1">
        <w:r w:rsidR="00903183" w:rsidRPr="007A62C4">
          <w:rPr>
            <w:rStyle w:val="Hyperlink"/>
            <w:rFonts w:eastAsia="Times New Roman"/>
            <w:noProof/>
            <w:u w:color="000000"/>
            <w:lang w:val="en-US"/>
          </w:rPr>
          <w:t>5.4.16</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RelatedObservation</w:t>
        </w:r>
        <w:r w:rsidR="00903183">
          <w:rPr>
            <w:noProof/>
          </w:rPr>
          <w:tab/>
        </w:r>
        <w:r w:rsidR="00903183">
          <w:rPr>
            <w:noProof/>
          </w:rPr>
          <w:fldChar w:fldCharType="begin"/>
        </w:r>
        <w:r w:rsidR="00903183">
          <w:rPr>
            <w:noProof/>
          </w:rPr>
          <w:instrText xml:space="preserve"> PAGEREF _Toc398835751 \h </w:instrText>
        </w:r>
        <w:r w:rsidR="00903183">
          <w:rPr>
            <w:noProof/>
          </w:rPr>
        </w:r>
        <w:r w:rsidR="00903183">
          <w:rPr>
            <w:noProof/>
          </w:rPr>
          <w:fldChar w:fldCharType="separate"/>
        </w:r>
        <w:r w:rsidR="005B7376">
          <w:rPr>
            <w:noProof/>
          </w:rPr>
          <w:t>60</w:t>
        </w:r>
        <w:r w:rsidR="00903183">
          <w:rPr>
            <w:noProof/>
          </w:rPr>
          <w:fldChar w:fldCharType="end"/>
        </w:r>
      </w:hyperlink>
    </w:p>
    <w:p w:rsidR="00903183" w:rsidRDefault="00D565E1">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8835752" w:history="1">
        <w:r w:rsidR="00903183" w:rsidRPr="007A62C4">
          <w:rPr>
            <w:rStyle w:val="Hyperlink"/>
            <w:rFonts w:eastAsia="Times New Roman"/>
            <w:noProof/>
            <w:u w:color="000000"/>
            <w:lang w:val="en-US"/>
          </w:rPr>
          <w:t>5.4.17</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ResultGroup</w:t>
        </w:r>
        <w:r w:rsidR="00903183">
          <w:rPr>
            <w:noProof/>
          </w:rPr>
          <w:tab/>
        </w:r>
        <w:r w:rsidR="00903183">
          <w:rPr>
            <w:noProof/>
          </w:rPr>
          <w:fldChar w:fldCharType="begin"/>
        </w:r>
        <w:r w:rsidR="00903183">
          <w:rPr>
            <w:noProof/>
          </w:rPr>
          <w:instrText xml:space="preserve"> PAGEREF _Toc398835752 \h </w:instrText>
        </w:r>
        <w:r w:rsidR="00903183">
          <w:rPr>
            <w:noProof/>
          </w:rPr>
        </w:r>
        <w:r w:rsidR="00903183">
          <w:rPr>
            <w:noProof/>
          </w:rPr>
          <w:fldChar w:fldCharType="separate"/>
        </w:r>
        <w:r w:rsidR="005B7376">
          <w:rPr>
            <w:noProof/>
          </w:rPr>
          <w:t>60</w:t>
        </w:r>
        <w:r w:rsidR="00903183">
          <w:rPr>
            <w:noProof/>
          </w:rPr>
          <w:fldChar w:fldCharType="end"/>
        </w:r>
      </w:hyperlink>
    </w:p>
    <w:p w:rsidR="00903183" w:rsidRDefault="00D565E1">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8835753" w:history="1">
        <w:r w:rsidR="00903183" w:rsidRPr="007A62C4">
          <w:rPr>
            <w:rStyle w:val="Hyperlink"/>
            <w:rFonts w:eastAsia="Times New Roman"/>
            <w:noProof/>
            <w:u w:color="000000"/>
            <w:lang w:val="en-US"/>
          </w:rPr>
          <w:t>5.4.18</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SimpleObservationResult</w:t>
        </w:r>
        <w:r w:rsidR="00903183">
          <w:rPr>
            <w:noProof/>
          </w:rPr>
          <w:tab/>
        </w:r>
        <w:r w:rsidR="00903183">
          <w:rPr>
            <w:noProof/>
          </w:rPr>
          <w:fldChar w:fldCharType="begin"/>
        </w:r>
        <w:r w:rsidR="00903183">
          <w:rPr>
            <w:noProof/>
          </w:rPr>
          <w:instrText xml:space="preserve"> PAGEREF _Toc398835753 \h </w:instrText>
        </w:r>
        <w:r w:rsidR="00903183">
          <w:rPr>
            <w:noProof/>
          </w:rPr>
        </w:r>
        <w:r w:rsidR="00903183">
          <w:rPr>
            <w:noProof/>
          </w:rPr>
          <w:fldChar w:fldCharType="separate"/>
        </w:r>
        <w:r w:rsidR="005B7376">
          <w:rPr>
            <w:noProof/>
          </w:rPr>
          <w:t>61</w:t>
        </w:r>
        <w:r w:rsidR="00903183">
          <w:rPr>
            <w:noProof/>
          </w:rPr>
          <w:fldChar w:fldCharType="end"/>
        </w:r>
      </w:hyperlink>
    </w:p>
    <w:p w:rsidR="00903183" w:rsidRDefault="00D565E1">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8835754" w:history="1">
        <w:r w:rsidR="00903183" w:rsidRPr="007A62C4">
          <w:rPr>
            <w:rStyle w:val="Hyperlink"/>
            <w:rFonts w:eastAsia="Times New Roman"/>
            <w:noProof/>
            <w:lang w:val="en-US"/>
          </w:rPr>
          <w:t>5.4.19</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lang w:val="en-US"/>
          </w:rPr>
          <w:t>observable.modality</w:t>
        </w:r>
        <w:r w:rsidR="00903183">
          <w:rPr>
            <w:noProof/>
          </w:rPr>
          <w:tab/>
        </w:r>
        <w:r w:rsidR="00903183">
          <w:rPr>
            <w:noProof/>
          </w:rPr>
          <w:fldChar w:fldCharType="begin"/>
        </w:r>
        <w:r w:rsidR="00903183">
          <w:rPr>
            <w:noProof/>
          </w:rPr>
          <w:instrText xml:space="preserve"> PAGEREF _Toc398835754 \h </w:instrText>
        </w:r>
        <w:r w:rsidR="00903183">
          <w:rPr>
            <w:noProof/>
          </w:rPr>
        </w:r>
        <w:r w:rsidR="00903183">
          <w:rPr>
            <w:noProof/>
          </w:rPr>
          <w:fldChar w:fldCharType="separate"/>
        </w:r>
        <w:r w:rsidR="005B7376">
          <w:rPr>
            <w:noProof/>
          </w:rPr>
          <w:t>61</w:t>
        </w:r>
        <w:r w:rsidR="00903183">
          <w:rPr>
            <w:noProof/>
          </w:rPr>
          <w:fldChar w:fldCharType="end"/>
        </w:r>
      </w:hyperlink>
    </w:p>
    <w:p w:rsidR="00903183" w:rsidRDefault="00D565E1">
      <w:pPr>
        <w:pStyle w:val="TOC4"/>
        <w:tabs>
          <w:tab w:val="left" w:pos="1627"/>
          <w:tab w:val="right" w:leader="dot" w:pos="9350"/>
        </w:tabs>
        <w:rPr>
          <w:rFonts w:asciiTheme="minorHAnsi" w:hAnsiTheme="minorHAnsi" w:cstheme="minorBidi"/>
          <w:noProof/>
          <w:color w:val="auto"/>
          <w:sz w:val="22"/>
          <w:szCs w:val="22"/>
          <w:shd w:val="clear" w:color="auto" w:fill="auto"/>
          <w:lang w:val="en-US"/>
        </w:rPr>
      </w:pPr>
      <w:hyperlink w:anchor="_Toc398835755" w:history="1">
        <w:r w:rsidR="00903183" w:rsidRPr="007A62C4">
          <w:rPr>
            <w:rStyle w:val="Hyperlink"/>
            <w:rFonts w:eastAsia="Times New Roman"/>
            <w:noProof/>
            <w:u w:color="000000"/>
            <w:lang w:val="en-US"/>
          </w:rPr>
          <w:t>5.4.19.1</w:t>
        </w:r>
        <w:r w:rsidR="00903183">
          <w:rPr>
            <w:rFonts w:asciiTheme="minorHAnsi" w:hAnsiTheme="minorHAnsi" w:cstheme="minorBidi"/>
            <w:noProof/>
            <w:color w:val="auto"/>
            <w:sz w:val="22"/>
            <w:szCs w:val="22"/>
            <w:shd w:val="clear" w:color="auto" w:fill="auto"/>
            <w:lang w:val="en-US"/>
          </w:rPr>
          <w:tab/>
        </w:r>
        <w:r w:rsidR="00903183" w:rsidRPr="007A62C4">
          <w:rPr>
            <w:rStyle w:val="Hyperlink"/>
            <w:rFonts w:eastAsia="Times New Roman"/>
            <w:noProof/>
            <w:u w:color="000000"/>
            <w:lang w:val="en-US"/>
          </w:rPr>
          <w:t>Observation</w:t>
        </w:r>
        <w:r w:rsidR="00903183">
          <w:rPr>
            <w:noProof/>
          </w:rPr>
          <w:tab/>
        </w:r>
        <w:r w:rsidR="00903183">
          <w:rPr>
            <w:noProof/>
          </w:rPr>
          <w:fldChar w:fldCharType="begin"/>
        </w:r>
        <w:r w:rsidR="00903183">
          <w:rPr>
            <w:noProof/>
          </w:rPr>
          <w:instrText xml:space="preserve"> PAGEREF _Toc398835755 \h </w:instrText>
        </w:r>
        <w:r w:rsidR="00903183">
          <w:rPr>
            <w:noProof/>
          </w:rPr>
        </w:r>
        <w:r w:rsidR="00903183">
          <w:rPr>
            <w:noProof/>
          </w:rPr>
          <w:fldChar w:fldCharType="separate"/>
        </w:r>
        <w:r w:rsidR="005B7376">
          <w:rPr>
            <w:noProof/>
          </w:rPr>
          <w:t>61</w:t>
        </w:r>
        <w:r w:rsidR="00903183">
          <w:rPr>
            <w:noProof/>
          </w:rPr>
          <w:fldChar w:fldCharType="end"/>
        </w:r>
      </w:hyperlink>
    </w:p>
    <w:p w:rsidR="00903183" w:rsidRDefault="00D565E1">
      <w:pPr>
        <w:pStyle w:val="TOC1"/>
        <w:tabs>
          <w:tab w:val="left" w:pos="360"/>
          <w:tab w:val="right" w:leader="dot" w:pos="9350"/>
        </w:tabs>
        <w:rPr>
          <w:rFonts w:asciiTheme="minorHAnsi" w:hAnsiTheme="minorHAnsi" w:cstheme="minorBidi"/>
          <w:noProof/>
          <w:color w:val="auto"/>
          <w:sz w:val="22"/>
          <w:szCs w:val="22"/>
          <w:shd w:val="clear" w:color="auto" w:fill="auto"/>
          <w:lang w:val="en-US"/>
        </w:rPr>
      </w:pPr>
      <w:hyperlink w:anchor="_Toc398835756" w:history="1">
        <w:r w:rsidR="00903183" w:rsidRPr="007A62C4">
          <w:rPr>
            <w:rStyle w:val="Hyperlink"/>
            <w:caps/>
            <w:noProof/>
          </w:rPr>
          <w:t>6</w:t>
        </w:r>
        <w:r w:rsidR="00903183">
          <w:rPr>
            <w:rFonts w:asciiTheme="minorHAnsi" w:hAnsiTheme="minorHAnsi" w:cstheme="minorBidi"/>
            <w:noProof/>
            <w:color w:val="auto"/>
            <w:sz w:val="22"/>
            <w:szCs w:val="22"/>
            <w:shd w:val="clear" w:color="auto" w:fill="auto"/>
            <w:lang w:val="en-US"/>
          </w:rPr>
          <w:tab/>
        </w:r>
        <w:r w:rsidR="00903183" w:rsidRPr="007A62C4">
          <w:rPr>
            <w:rStyle w:val="Hyperlink"/>
            <w:noProof/>
          </w:rPr>
          <w:t>Examples</w:t>
        </w:r>
        <w:r w:rsidR="00903183">
          <w:rPr>
            <w:noProof/>
          </w:rPr>
          <w:tab/>
        </w:r>
        <w:r w:rsidR="00903183">
          <w:rPr>
            <w:noProof/>
          </w:rPr>
          <w:fldChar w:fldCharType="begin"/>
        </w:r>
        <w:r w:rsidR="00903183">
          <w:rPr>
            <w:noProof/>
          </w:rPr>
          <w:instrText xml:space="preserve"> PAGEREF _Toc398835756 \h </w:instrText>
        </w:r>
        <w:r w:rsidR="00903183">
          <w:rPr>
            <w:noProof/>
          </w:rPr>
        </w:r>
        <w:r w:rsidR="00903183">
          <w:rPr>
            <w:noProof/>
          </w:rPr>
          <w:fldChar w:fldCharType="separate"/>
        </w:r>
        <w:r w:rsidR="005B7376">
          <w:rPr>
            <w:noProof/>
          </w:rPr>
          <w:t>62</w:t>
        </w:r>
        <w:r w:rsidR="00903183">
          <w:rPr>
            <w:noProof/>
          </w:rPr>
          <w:fldChar w:fldCharType="end"/>
        </w:r>
      </w:hyperlink>
    </w:p>
    <w:p w:rsidR="00903183" w:rsidRDefault="00D565E1">
      <w:pPr>
        <w:pStyle w:val="TOC1"/>
        <w:tabs>
          <w:tab w:val="left" w:pos="360"/>
          <w:tab w:val="right" w:leader="dot" w:pos="9350"/>
        </w:tabs>
        <w:rPr>
          <w:rFonts w:asciiTheme="minorHAnsi" w:hAnsiTheme="minorHAnsi" w:cstheme="minorBidi"/>
          <w:noProof/>
          <w:color w:val="auto"/>
          <w:sz w:val="22"/>
          <w:szCs w:val="22"/>
          <w:shd w:val="clear" w:color="auto" w:fill="auto"/>
          <w:lang w:val="en-US"/>
        </w:rPr>
      </w:pPr>
      <w:hyperlink w:anchor="_Toc398835757" w:history="1">
        <w:r w:rsidR="00903183" w:rsidRPr="007A62C4">
          <w:rPr>
            <w:rStyle w:val="Hyperlink"/>
            <w:caps/>
            <w:noProof/>
          </w:rPr>
          <w:t>7</w:t>
        </w:r>
        <w:r w:rsidR="00903183">
          <w:rPr>
            <w:rFonts w:asciiTheme="minorHAnsi" w:hAnsiTheme="minorHAnsi" w:cstheme="minorBidi"/>
            <w:noProof/>
            <w:color w:val="auto"/>
            <w:sz w:val="22"/>
            <w:szCs w:val="22"/>
            <w:shd w:val="clear" w:color="auto" w:fill="auto"/>
            <w:lang w:val="en-US"/>
          </w:rPr>
          <w:tab/>
        </w:r>
        <w:r w:rsidR="00903183" w:rsidRPr="007A62C4">
          <w:rPr>
            <w:rStyle w:val="Hyperlink"/>
            <w:noProof/>
          </w:rPr>
          <w:t>Glossary</w:t>
        </w:r>
        <w:r w:rsidR="00903183">
          <w:rPr>
            <w:noProof/>
          </w:rPr>
          <w:tab/>
        </w:r>
        <w:r w:rsidR="00903183">
          <w:rPr>
            <w:noProof/>
          </w:rPr>
          <w:fldChar w:fldCharType="begin"/>
        </w:r>
        <w:r w:rsidR="00903183">
          <w:rPr>
            <w:noProof/>
          </w:rPr>
          <w:instrText xml:space="preserve"> PAGEREF _Toc398835757 \h </w:instrText>
        </w:r>
        <w:r w:rsidR="00903183">
          <w:rPr>
            <w:noProof/>
          </w:rPr>
        </w:r>
        <w:r w:rsidR="00903183">
          <w:rPr>
            <w:noProof/>
          </w:rPr>
          <w:fldChar w:fldCharType="separate"/>
        </w:r>
        <w:r w:rsidR="005B7376">
          <w:rPr>
            <w:noProof/>
          </w:rPr>
          <w:t>75</w:t>
        </w:r>
        <w:r w:rsidR="00903183">
          <w:rPr>
            <w:noProof/>
          </w:rPr>
          <w:fldChar w:fldCharType="end"/>
        </w:r>
      </w:hyperlink>
    </w:p>
    <w:p w:rsidR="00903183" w:rsidRDefault="00D565E1">
      <w:pPr>
        <w:pStyle w:val="TOC1"/>
        <w:tabs>
          <w:tab w:val="left" w:pos="360"/>
          <w:tab w:val="right" w:leader="dot" w:pos="9350"/>
        </w:tabs>
        <w:rPr>
          <w:rFonts w:asciiTheme="minorHAnsi" w:hAnsiTheme="minorHAnsi" w:cstheme="minorBidi"/>
          <w:noProof/>
          <w:color w:val="auto"/>
          <w:sz w:val="22"/>
          <w:szCs w:val="22"/>
          <w:shd w:val="clear" w:color="auto" w:fill="auto"/>
          <w:lang w:val="en-US"/>
        </w:rPr>
      </w:pPr>
      <w:hyperlink w:anchor="_Toc398835758" w:history="1">
        <w:r w:rsidR="00903183" w:rsidRPr="007A62C4">
          <w:rPr>
            <w:rStyle w:val="Hyperlink"/>
            <w:caps/>
            <w:noProof/>
          </w:rPr>
          <w:t>8</w:t>
        </w:r>
        <w:r w:rsidR="00903183">
          <w:rPr>
            <w:rFonts w:asciiTheme="minorHAnsi" w:hAnsiTheme="minorHAnsi" w:cstheme="minorBidi"/>
            <w:noProof/>
            <w:color w:val="auto"/>
            <w:sz w:val="22"/>
            <w:szCs w:val="22"/>
            <w:shd w:val="clear" w:color="auto" w:fill="auto"/>
            <w:lang w:val="en-US"/>
          </w:rPr>
          <w:tab/>
        </w:r>
        <w:r w:rsidR="00903183" w:rsidRPr="007A62C4">
          <w:rPr>
            <w:rStyle w:val="Hyperlink"/>
            <w:noProof/>
          </w:rPr>
          <w:t>References</w:t>
        </w:r>
        <w:r w:rsidR="00903183">
          <w:rPr>
            <w:noProof/>
          </w:rPr>
          <w:tab/>
        </w:r>
        <w:r w:rsidR="00903183">
          <w:rPr>
            <w:noProof/>
          </w:rPr>
          <w:fldChar w:fldCharType="begin"/>
        </w:r>
        <w:r w:rsidR="00903183">
          <w:rPr>
            <w:noProof/>
          </w:rPr>
          <w:instrText xml:space="preserve"> PAGEREF _Toc398835758 \h </w:instrText>
        </w:r>
        <w:r w:rsidR="00903183">
          <w:rPr>
            <w:noProof/>
          </w:rPr>
        </w:r>
        <w:r w:rsidR="00903183">
          <w:rPr>
            <w:noProof/>
          </w:rPr>
          <w:fldChar w:fldCharType="separate"/>
        </w:r>
        <w:r w:rsidR="005B7376">
          <w:rPr>
            <w:noProof/>
          </w:rPr>
          <w:t>77</w:t>
        </w:r>
        <w:r w:rsidR="00903183">
          <w:rPr>
            <w:noProof/>
          </w:rPr>
          <w:fldChar w:fldCharType="end"/>
        </w:r>
      </w:hyperlink>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rPr>
        <w:fldChar w:fldCharType="end"/>
      </w:r>
    </w:p>
    <w:p w:rsidR="000E3339" w:rsidRDefault="0061260A">
      <w:pPr>
        <w:pStyle w:val="TOCTitle"/>
        <w:pageBreakBefore/>
        <w:widowControl/>
        <w:rPr>
          <w:rFonts w:eastAsia="Times New Roman"/>
          <w:bCs w:val="0"/>
          <w:color w:val="000000"/>
          <w:szCs w:val="24"/>
          <w:lang w:val="en-US"/>
        </w:rPr>
      </w:pPr>
      <w:r>
        <w:rPr>
          <w:rFonts w:eastAsia="Times New Roman"/>
          <w:bCs w:val="0"/>
          <w:color w:val="000000"/>
          <w:szCs w:val="24"/>
          <w:lang w:val="en-US"/>
        </w:rPr>
        <w:lastRenderedPageBreak/>
        <w:t>Figures</w:t>
      </w:r>
    </w:p>
    <w:p w:rsidR="00144B96" w:rsidRDefault="00144B96">
      <w:pPr>
        <w:pStyle w:val="TableofFigures"/>
        <w:tabs>
          <w:tab w:val="right" w:leader="dot" w:pos="9350"/>
        </w:tabs>
        <w:rPr>
          <w:rFonts w:asciiTheme="minorHAnsi" w:hAnsiTheme="minorHAnsi" w:cstheme="minorBidi"/>
          <w:noProof/>
          <w:lang w:val="en-US"/>
        </w:rPr>
      </w:pPr>
      <w:r>
        <w:rPr>
          <w:rFonts w:eastAsia="Times New Roman" w:cs="Arial"/>
          <w:color w:val="000000"/>
          <w:szCs w:val="24"/>
          <w:lang w:val="en-US"/>
        </w:rPr>
        <w:fldChar w:fldCharType="begin"/>
      </w:r>
      <w:r>
        <w:rPr>
          <w:rFonts w:eastAsia="Times New Roman" w:cs="Arial"/>
          <w:color w:val="000000"/>
          <w:szCs w:val="24"/>
          <w:lang w:val="en-US"/>
        </w:rPr>
        <w:instrText xml:space="preserve"> TOC \h \z \c "Figure" </w:instrText>
      </w:r>
      <w:r>
        <w:rPr>
          <w:rFonts w:eastAsia="Times New Roman" w:cs="Arial"/>
          <w:color w:val="000000"/>
          <w:szCs w:val="24"/>
          <w:lang w:val="en-US"/>
        </w:rPr>
        <w:fldChar w:fldCharType="separate"/>
      </w:r>
      <w:hyperlink w:anchor="_Toc398836959" w:history="1">
        <w:r w:rsidRPr="00B37AAB">
          <w:rPr>
            <w:rStyle w:val="Hyperlink"/>
            <w:noProof/>
          </w:rPr>
          <w:t xml:space="preserve">Figure 1. </w:t>
        </w:r>
        <w:r w:rsidRPr="00B37AAB">
          <w:rPr>
            <w:rStyle w:val="Hyperlink"/>
            <w:rFonts w:eastAsia="Times New Roman" w:cs="Arial"/>
            <w:noProof/>
            <w:lang w:val="en-US"/>
          </w:rPr>
          <w:t>CDS Artifact Mapping the Term “Pregnancy” to an Element in the HL7 Virtual Medical Record Schema</w:t>
        </w:r>
        <w:r>
          <w:rPr>
            <w:noProof/>
            <w:webHidden/>
          </w:rPr>
          <w:tab/>
        </w:r>
        <w:r>
          <w:rPr>
            <w:noProof/>
            <w:webHidden/>
          </w:rPr>
          <w:fldChar w:fldCharType="begin"/>
        </w:r>
        <w:r>
          <w:rPr>
            <w:noProof/>
            <w:webHidden/>
          </w:rPr>
          <w:instrText xml:space="preserve"> PAGEREF _Toc398836959 \h </w:instrText>
        </w:r>
        <w:r>
          <w:rPr>
            <w:noProof/>
            <w:webHidden/>
          </w:rPr>
        </w:r>
        <w:r>
          <w:rPr>
            <w:noProof/>
            <w:webHidden/>
          </w:rPr>
          <w:fldChar w:fldCharType="separate"/>
        </w:r>
        <w:r w:rsidR="005B7376">
          <w:rPr>
            <w:noProof/>
            <w:webHidden/>
          </w:rPr>
          <w:t>1</w:t>
        </w:r>
        <w:r>
          <w:rPr>
            <w:noProof/>
            <w:webHidden/>
          </w:rPr>
          <w:fldChar w:fldCharType="end"/>
        </w:r>
      </w:hyperlink>
    </w:p>
    <w:p w:rsidR="00144B96" w:rsidRDefault="00D565E1">
      <w:pPr>
        <w:pStyle w:val="TableofFigures"/>
        <w:tabs>
          <w:tab w:val="right" w:leader="dot" w:pos="9350"/>
        </w:tabs>
        <w:rPr>
          <w:rFonts w:asciiTheme="minorHAnsi" w:hAnsiTheme="minorHAnsi" w:cstheme="minorBidi"/>
          <w:noProof/>
          <w:lang w:val="en-US"/>
        </w:rPr>
      </w:pPr>
      <w:hyperlink w:anchor="_Toc398836960" w:history="1">
        <w:r w:rsidR="00144B96" w:rsidRPr="00B37AAB">
          <w:rPr>
            <w:rStyle w:val="Hyperlink"/>
            <w:noProof/>
          </w:rPr>
          <w:t xml:space="preserve">Figure 2. </w:t>
        </w:r>
        <w:r w:rsidR="00144B96" w:rsidRPr="00B37AAB">
          <w:rPr>
            <w:rStyle w:val="Hyperlink"/>
            <w:rFonts w:eastAsia="Times New Roman" w:cs="Arial"/>
            <w:noProof/>
            <w:lang w:val="en-US"/>
          </w:rPr>
          <w:t>eCQM Artifact Mapping the term “Pregnancy” to an Element in the Quality Data Model</w:t>
        </w:r>
        <w:r w:rsidR="00144B96">
          <w:rPr>
            <w:noProof/>
            <w:webHidden/>
          </w:rPr>
          <w:tab/>
        </w:r>
        <w:r w:rsidR="00144B96">
          <w:rPr>
            <w:noProof/>
            <w:webHidden/>
          </w:rPr>
          <w:fldChar w:fldCharType="begin"/>
        </w:r>
        <w:r w:rsidR="00144B96">
          <w:rPr>
            <w:noProof/>
            <w:webHidden/>
          </w:rPr>
          <w:instrText xml:space="preserve"> PAGEREF _Toc398836960 \h </w:instrText>
        </w:r>
        <w:r w:rsidR="00144B96">
          <w:rPr>
            <w:noProof/>
            <w:webHidden/>
          </w:rPr>
        </w:r>
        <w:r w:rsidR="00144B96">
          <w:rPr>
            <w:noProof/>
            <w:webHidden/>
          </w:rPr>
          <w:fldChar w:fldCharType="separate"/>
        </w:r>
        <w:r w:rsidR="005B7376">
          <w:rPr>
            <w:noProof/>
            <w:webHidden/>
          </w:rPr>
          <w:t>1</w:t>
        </w:r>
        <w:r w:rsidR="00144B96">
          <w:rPr>
            <w:noProof/>
            <w:webHidden/>
          </w:rPr>
          <w:fldChar w:fldCharType="end"/>
        </w:r>
      </w:hyperlink>
    </w:p>
    <w:p w:rsidR="00144B96" w:rsidRDefault="00D565E1">
      <w:pPr>
        <w:pStyle w:val="TableofFigures"/>
        <w:tabs>
          <w:tab w:val="right" w:leader="dot" w:pos="9350"/>
        </w:tabs>
        <w:rPr>
          <w:rFonts w:asciiTheme="minorHAnsi" w:hAnsiTheme="minorHAnsi" w:cstheme="minorBidi"/>
          <w:noProof/>
          <w:lang w:val="en-US"/>
        </w:rPr>
      </w:pPr>
      <w:hyperlink w:anchor="_Toc398836961" w:history="1">
        <w:r w:rsidR="00144B96" w:rsidRPr="00B37AAB">
          <w:rPr>
            <w:rStyle w:val="Hyperlink"/>
            <w:noProof/>
          </w:rPr>
          <w:t xml:space="preserve">Figure 3. </w:t>
        </w:r>
        <w:r w:rsidR="00144B96" w:rsidRPr="00B37AAB">
          <w:rPr>
            <w:rStyle w:val="Hyperlink"/>
            <w:rFonts w:eastAsia="Times New Roman" w:cs="Arial"/>
            <w:noProof/>
            <w:lang w:val="en-US"/>
          </w:rPr>
          <w:t>High-level Clinical Statement Structure</w:t>
        </w:r>
        <w:r w:rsidR="00144B96">
          <w:rPr>
            <w:noProof/>
            <w:webHidden/>
          </w:rPr>
          <w:tab/>
        </w:r>
        <w:r w:rsidR="00144B96">
          <w:rPr>
            <w:noProof/>
            <w:webHidden/>
          </w:rPr>
          <w:fldChar w:fldCharType="begin"/>
        </w:r>
        <w:r w:rsidR="00144B96">
          <w:rPr>
            <w:noProof/>
            <w:webHidden/>
          </w:rPr>
          <w:instrText xml:space="preserve"> PAGEREF _Toc398836961 \h </w:instrText>
        </w:r>
        <w:r w:rsidR="00144B96">
          <w:rPr>
            <w:noProof/>
            <w:webHidden/>
          </w:rPr>
        </w:r>
        <w:r w:rsidR="00144B96">
          <w:rPr>
            <w:noProof/>
            <w:webHidden/>
          </w:rPr>
          <w:fldChar w:fldCharType="separate"/>
        </w:r>
        <w:r w:rsidR="005B7376">
          <w:rPr>
            <w:noProof/>
            <w:webHidden/>
          </w:rPr>
          <w:t>11</w:t>
        </w:r>
        <w:r w:rsidR="00144B96">
          <w:rPr>
            <w:noProof/>
            <w:webHidden/>
          </w:rPr>
          <w:fldChar w:fldCharType="end"/>
        </w:r>
      </w:hyperlink>
    </w:p>
    <w:p w:rsidR="00144B96" w:rsidRDefault="00D565E1">
      <w:pPr>
        <w:pStyle w:val="TableofFigures"/>
        <w:tabs>
          <w:tab w:val="right" w:leader="dot" w:pos="9350"/>
        </w:tabs>
        <w:rPr>
          <w:rFonts w:asciiTheme="minorHAnsi" w:hAnsiTheme="minorHAnsi" w:cstheme="minorBidi"/>
          <w:noProof/>
          <w:lang w:val="en-US"/>
        </w:rPr>
      </w:pPr>
      <w:hyperlink w:anchor="_Toc398836962" w:history="1">
        <w:r w:rsidR="00144B96" w:rsidRPr="00B37AAB">
          <w:rPr>
            <w:rStyle w:val="Hyperlink"/>
            <w:noProof/>
          </w:rPr>
          <w:t xml:space="preserve">Figure 4. </w:t>
        </w:r>
        <w:r w:rsidR="00144B96" w:rsidRPr="00B37AAB">
          <w:rPr>
            <w:rStyle w:val="Hyperlink"/>
            <w:rFonts w:eastAsia="Times New Roman" w:cs="Arial"/>
            <w:noProof/>
            <w:lang w:val="en-US"/>
          </w:rPr>
          <w:t>Relationship among Clinical Statement, Topic, and Modality</w:t>
        </w:r>
        <w:r w:rsidR="00144B96">
          <w:rPr>
            <w:noProof/>
            <w:webHidden/>
          </w:rPr>
          <w:tab/>
        </w:r>
        <w:r w:rsidR="00144B96">
          <w:rPr>
            <w:noProof/>
            <w:webHidden/>
          </w:rPr>
          <w:fldChar w:fldCharType="begin"/>
        </w:r>
        <w:r w:rsidR="00144B96">
          <w:rPr>
            <w:noProof/>
            <w:webHidden/>
          </w:rPr>
          <w:instrText xml:space="preserve"> PAGEREF _Toc398836962 \h </w:instrText>
        </w:r>
        <w:r w:rsidR="00144B96">
          <w:rPr>
            <w:noProof/>
            <w:webHidden/>
          </w:rPr>
        </w:r>
        <w:r w:rsidR="00144B96">
          <w:rPr>
            <w:noProof/>
            <w:webHidden/>
          </w:rPr>
          <w:fldChar w:fldCharType="separate"/>
        </w:r>
        <w:r w:rsidR="005B7376">
          <w:rPr>
            <w:noProof/>
            <w:webHidden/>
          </w:rPr>
          <w:t>12</w:t>
        </w:r>
        <w:r w:rsidR="00144B96">
          <w:rPr>
            <w:noProof/>
            <w:webHidden/>
          </w:rPr>
          <w:fldChar w:fldCharType="end"/>
        </w:r>
      </w:hyperlink>
    </w:p>
    <w:p w:rsidR="00144B96" w:rsidRDefault="00D565E1">
      <w:pPr>
        <w:pStyle w:val="TableofFigures"/>
        <w:tabs>
          <w:tab w:val="right" w:leader="dot" w:pos="9350"/>
        </w:tabs>
        <w:rPr>
          <w:rFonts w:asciiTheme="minorHAnsi" w:hAnsiTheme="minorHAnsi" w:cstheme="minorBidi"/>
          <w:noProof/>
          <w:lang w:val="en-US"/>
        </w:rPr>
      </w:pPr>
      <w:hyperlink w:anchor="_Toc398836963" w:history="1">
        <w:r w:rsidR="00144B96" w:rsidRPr="00B37AAB">
          <w:rPr>
            <w:rStyle w:val="Hyperlink"/>
            <w:noProof/>
          </w:rPr>
          <w:t xml:space="preserve">Figure 5. </w:t>
        </w:r>
        <w:r w:rsidR="00144B96" w:rsidRPr="00B37AAB">
          <w:rPr>
            <w:rStyle w:val="Hyperlink"/>
            <w:rFonts w:eastAsia="Times New Roman" w:cs="Arial"/>
            <w:noProof/>
            <w:lang w:val="en-US"/>
          </w:rPr>
          <w:t>Components that Comprise a Clinical Statement about an Observable</w:t>
        </w:r>
        <w:r w:rsidR="00144B96">
          <w:rPr>
            <w:noProof/>
            <w:webHidden/>
          </w:rPr>
          <w:tab/>
        </w:r>
        <w:r w:rsidR="00144B96">
          <w:rPr>
            <w:noProof/>
            <w:webHidden/>
          </w:rPr>
          <w:fldChar w:fldCharType="begin"/>
        </w:r>
        <w:r w:rsidR="00144B96">
          <w:rPr>
            <w:noProof/>
            <w:webHidden/>
          </w:rPr>
          <w:instrText xml:space="preserve"> PAGEREF _Toc398836963 \h </w:instrText>
        </w:r>
        <w:r w:rsidR="00144B96">
          <w:rPr>
            <w:noProof/>
            <w:webHidden/>
          </w:rPr>
        </w:r>
        <w:r w:rsidR="00144B96">
          <w:rPr>
            <w:noProof/>
            <w:webHidden/>
          </w:rPr>
          <w:fldChar w:fldCharType="separate"/>
        </w:r>
        <w:r w:rsidR="005B7376">
          <w:rPr>
            <w:noProof/>
            <w:webHidden/>
          </w:rPr>
          <w:t>12</w:t>
        </w:r>
        <w:r w:rsidR="00144B96">
          <w:rPr>
            <w:noProof/>
            <w:webHidden/>
          </w:rPr>
          <w:fldChar w:fldCharType="end"/>
        </w:r>
      </w:hyperlink>
    </w:p>
    <w:p w:rsidR="00144B96" w:rsidRDefault="00D565E1">
      <w:pPr>
        <w:pStyle w:val="TableofFigures"/>
        <w:tabs>
          <w:tab w:val="right" w:leader="dot" w:pos="9350"/>
        </w:tabs>
        <w:rPr>
          <w:rFonts w:asciiTheme="minorHAnsi" w:hAnsiTheme="minorHAnsi" w:cstheme="minorBidi"/>
          <w:noProof/>
          <w:lang w:val="en-US"/>
        </w:rPr>
      </w:pPr>
      <w:hyperlink w:anchor="_Toc398836964" w:history="1">
        <w:r w:rsidR="00144B96" w:rsidRPr="00B37AAB">
          <w:rPr>
            <w:rStyle w:val="Hyperlink"/>
            <w:noProof/>
          </w:rPr>
          <w:t xml:space="preserve">Figure 6. </w:t>
        </w:r>
        <w:r w:rsidR="00144B96" w:rsidRPr="00B37AAB">
          <w:rPr>
            <w:rStyle w:val="Hyperlink"/>
            <w:rFonts w:eastAsia="Times New Roman" w:cs="Arial"/>
            <w:noProof/>
            <w:lang w:val="en-US"/>
          </w:rPr>
          <w:t>Components that Comprise a Clinical Statement about an Act</w:t>
        </w:r>
        <w:r w:rsidR="00144B96">
          <w:rPr>
            <w:noProof/>
            <w:webHidden/>
          </w:rPr>
          <w:tab/>
        </w:r>
        <w:r w:rsidR="00144B96">
          <w:rPr>
            <w:noProof/>
            <w:webHidden/>
          </w:rPr>
          <w:fldChar w:fldCharType="begin"/>
        </w:r>
        <w:r w:rsidR="00144B96">
          <w:rPr>
            <w:noProof/>
            <w:webHidden/>
          </w:rPr>
          <w:instrText xml:space="preserve"> PAGEREF _Toc398836964 \h </w:instrText>
        </w:r>
        <w:r w:rsidR="00144B96">
          <w:rPr>
            <w:noProof/>
            <w:webHidden/>
          </w:rPr>
        </w:r>
        <w:r w:rsidR="00144B96">
          <w:rPr>
            <w:noProof/>
            <w:webHidden/>
          </w:rPr>
          <w:fldChar w:fldCharType="separate"/>
        </w:r>
        <w:r w:rsidR="005B7376">
          <w:rPr>
            <w:noProof/>
            <w:webHidden/>
          </w:rPr>
          <w:t>13</w:t>
        </w:r>
        <w:r w:rsidR="00144B96">
          <w:rPr>
            <w:noProof/>
            <w:webHidden/>
          </w:rPr>
          <w:fldChar w:fldCharType="end"/>
        </w:r>
      </w:hyperlink>
    </w:p>
    <w:p w:rsidR="000E3339" w:rsidRDefault="00144B96">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fldChar w:fldCharType="end"/>
      </w:r>
    </w:p>
    <w:p w:rsidR="00144B96" w:rsidRDefault="0061260A" w:rsidP="005B7376">
      <w:pPr>
        <w:pStyle w:val="TOCTitle"/>
        <w:widowControl/>
        <w:rPr>
          <w:rFonts w:ascii="Gill Sans MT" w:eastAsia="Times New Roman" w:hAnsi="Gill Sans MT"/>
          <w:b w:val="0"/>
          <w:caps/>
          <w:color w:val="4F81BD"/>
          <w:spacing w:val="40"/>
          <w:szCs w:val="24"/>
          <w:lang w:val="en-US"/>
        </w:rPr>
      </w:pPr>
      <w:r>
        <w:rPr>
          <w:rFonts w:eastAsia="Times New Roman"/>
          <w:bCs w:val="0"/>
          <w:color w:val="000000"/>
          <w:szCs w:val="24"/>
          <w:lang w:val="en-US"/>
        </w:rPr>
        <w:t>Tables</w:t>
      </w:r>
    </w:p>
    <w:p w:rsidR="007D3ACE" w:rsidRDefault="00144B96">
      <w:pPr>
        <w:pStyle w:val="TableofFigures"/>
        <w:tabs>
          <w:tab w:val="right" w:leader="dot" w:pos="9350"/>
        </w:tabs>
        <w:rPr>
          <w:rFonts w:asciiTheme="minorHAnsi" w:hAnsiTheme="minorHAnsi" w:cstheme="minorBidi"/>
          <w:noProof/>
          <w:lang w:val="en-US"/>
        </w:rPr>
      </w:pPr>
      <w:r>
        <w:rPr>
          <w:rFonts w:ascii="Gill Sans MT" w:eastAsia="Times New Roman" w:hAnsi="Gill Sans MT" w:cs="Arial"/>
          <w:b/>
          <w:caps/>
          <w:color w:val="4F81BD"/>
          <w:spacing w:val="40"/>
          <w:sz w:val="28"/>
          <w:szCs w:val="24"/>
          <w:lang w:val="en-US"/>
        </w:rPr>
        <w:fldChar w:fldCharType="begin"/>
      </w:r>
      <w:r>
        <w:rPr>
          <w:rFonts w:ascii="Gill Sans MT" w:eastAsia="Times New Roman" w:hAnsi="Gill Sans MT" w:cs="Arial"/>
          <w:b/>
          <w:caps/>
          <w:color w:val="4F81BD"/>
          <w:spacing w:val="40"/>
          <w:sz w:val="28"/>
          <w:szCs w:val="24"/>
          <w:lang w:val="en-US"/>
        </w:rPr>
        <w:instrText xml:space="preserve"> TOC \h \z \c "Table" </w:instrText>
      </w:r>
      <w:r>
        <w:rPr>
          <w:rFonts w:ascii="Gill Sans MT" w:eastAsia="Times New Roman" w:hAnsi="Gill Sans MT" w:cs="Arial"/>
          <w:b/>
          <w:caps/>
          <w:color w:val="4F81BD"/>
          <w:spacing w:val="40"/>
          <w:sz w:val="28"/>
          <w:szCs w:val="24"/>
          <w:lang w:val="en-US"/>
        </w:rPr>
        <w:fldChar w:fldCharType="separate"/>
      </w:r>
      <w:hyperlink w:anchor="_Toc398837183" w:history="1">
        <w:r w:rsidR="007D3ACE" w:rsidRPr="00C9410A">
          <w:rPr>
            <w:rStyle w:val="Hyperlink"/>
            <w:noProof/>
          </w:rPr>
          <w:t xml:space="preserve">Table 1. </w:t>
        </w:r>
        <w:r w:rsidR="007D3ACE" w:rsidRPr="00C9410A">
          <w:rPr>
            <w:rStyle w:val="Hyperlink"/>
            <w:rFonts w:eastAsia="Times New Roman" w:cs="Arial"/>
            <w:noProof/>
            <w:lang w:val="en-US"/>
          </w:rPr>
          <w:t>Possible Combinations of Topic and Modality for Clinical Statements about Actions</w:t>
        </w:r>
        <w:r w:rsidR="007D3ACE">
          <w:rPr>
            <w:noProof/>
            <w:webHidden/>
          </w:rPr>
          <w:tab/>
        </w:r>
        <w:r w:rsidR="007D3ACE">
          <w:rPr>
            <w:noProof/>
            <w:webHidden/>
          </w:rPr>
          <w:fldChar w:fldCharType="begin"/>
        </w:r>
        <w:r w:rsidR="007D3ACE">
          <w:rPr>
            <w:noProof/>
            <w:webHidden/>
          </w:rPr>
          <w:instrText xml:space="preserve"> PAGEREF _Toc398837183 \h </w:instrText>
        </w:r>
        <w:r w:rsidR="007D3ACE">
          <w:rPr>
            <w:noProof/>
            <w:webHidden/>
          </w:rPr>
        </w:r>
        <w:r w:rsidR="007D3ACE">
          <w:rPr>
            <w:noProof/>
            <w:webHidden/>
          </w:rPr>
          <w:fldChar w:fldCharType="separate"/>
        </w:r>
        <w:r w:rsidR="005B7376">
          <w:rPr>
            <w:noProof/>
            <w:webHidden/>
          </w:rPr>
          <w:t>15</w:t>
        </w:r>
        <w:r w:rsidR="007D3ACE">
          <w:rPr>
            <w:noProof/>
            <w:webHidden/>
          </w:rPr>
          <w:fldChar w:fldCharType="end"/>
        </w:r>
      </w:hyperlink>
    </w:p>
    <w:p w:rsidR="007D3ACE" w:rsidRDefault="00D565E1">
      <w:pPr>
        <w:pStyle w:val="TableofFigures"/>
        <w:tabs>
          <w:tab w:val="right" w:leader="dot" w:pos="9350"/>
        </w:tabs>
        <w:rPr>
          <w:rFonts w:asciiTheme="minorHAnsi" w:hAnsiTheme="minorHAnsi" w:cstheme="minorBidi"/>
          <w:noProof/>
          <w:lang w:val="en-US"/>
        </w:rPr>
      </w:pPr>
      <w:hyperlink w:anchor="_Toc398837184" w:history="1">
        <w:r w:rsidR="007D3ACE" w:rsidRPr="00C9410A">
          <w:rPr>
            <w:rStyle w:val="Hyperlink"/>
            <w:noProof/>
          </w:rPr>
          <w:t>Table 2</w:t>
        </w:r>
        <w:r w:rsidR="007D3ACE" w:rsidRPr="00C9410A">
          <w:rPr>
            <w:rStyle w:val="Hyperlink"/>
            <w:rFonts w:eastAsia="Times New Roman" w:cs="Arial"/>
            <w:noProof/>
            <w:lang w:val="en-US"/>
          </w:rPr>
          <w:t>. Datatypes in QIDAM</w:t>
        </w:r>
        <w:r w:rsidR="007D3ACE">
          <w:rPr>
            <w:noProof/>
            <w:webHidden/>
          </w:rPr>
          <w:tab/>
        </w:r>
        <w:r w:rsidR="007D3ACE">
          <w:rPr>
            <w:noProof/>
            <w:webHidden/>
          </w:rPr>
          <w:fldChar w:fldCharType="begin"/>
        </w:r>
        <w:r w:rsidR="007D3ACE">
          <w:rPr>
            <w:noProof/>
            <w:webHidden/>
          </w:rPr>
          <w:instrText xml:space="preserve"> PAGEREF _Toc398837184 \h </w:instrText>
        </w:r>
        <w:r w:rsidR="007D3ACE">
          <w:rPr>
            <w:noProof/>
            <w:webHidden/>
          </w:rPr>
        </w:r>
        <w:r w:rsidR="007D3ACE">
          <w:rPr>
            <w:noProof/>
            <w:webHidden/>
          </w:rPr>
          <w:fldChar w:fldCharType="separate"/>
        </w:r>
        <w:r w:rsidR="005B7376">
          <w:rPr>
            <w:noProof/>
            <w:webHidden/>
          </w:rPr>
          <w:t>18</w:t>
        </w:r>
        <w:r w:rsidR="007D3ACE">
          <w:rPr>
            <w:noProof/>
            <w:webHidden/>
          </w:rPr>
          <w:fldChar w:fldCharType="end"/>
        </w:r>
      </w:hyperlink>
    </w:p>
    <w:p w:rsidR="007D3ACE" w:rsidRDefault="00D565E1">
      <w:pPr>
        <w:pStyle w:val="TableofFigures"/>
        <w:tabs>
          <w:tab w:val="right" w:leader="dot" w:pos="9350"/>
        </w:tabs>
        <w:rPr>
          <w:rFonts w:asciiTheme="minorHAnsi" w:hAnsiTheme="minorHAnsi" w:cstheme="minorBidi"/>
          <w:noProof/>
          <w:lang w:val="en-US"/>
        </w:rPr>
      </w:pPr>
      <w:hyperlink w:anchor="_Toc398837185" w:history="1">
        <w:r w:rsidR="007D3ACE" w:rsidRPr="00C9410A">
          <w:rPr>
            <w:rStyle w:val="Hyperlink"/>
            <w:noProof/>
          </w:rPr>
          <w:t>Table 3</w:t>
        </w:r>
        <w:r w:rsidR="007D3ACE" w:rsidRPr="00C9410A">
          <w:rPr>
            <w:rStyle w:val="Hyperlink"/>
            <w:rFonts w:eastAsia="Times New Roman" w:cs="Arial"/>
            <w:noProof/>
            <w:lang w:val="en-US"/>
          </w:rPr>
          <w:t>. Sample Expressions Written with QIDAM</w:t>
        </w:r>
        <w:r w:rsidR="007D3ACE">
          <w:rPr>
            <w:noProof/>
            <w:webHidden/>
          </w:rPr>
          <w:tab/>
        </w:r>
        <w:r w:rsidR="007D3ACE">
          <w:rPr>
            <w:noProof/>
            <w:webHidden/>
          </w:rPr>
          <w:fldChar w:fldCharType="begin"/>
        </w:r>
        <w:r w:rsidR="007D3ACE">
          <w:rPr>
            <w:noProof/>
            <w:webHidden/>
          </w:rPr>
          <w:instrText xml:space="preserve"> PAGEREF _Toc398837185 \h </w:instrText>
        </w:r>
        <w:r w:rsidR="007D3ACE">
          <w:rPr>
            <w:noProof/>
            <w:webHidden/>
          </w:rPr>
        </w:r>
        <w:r w:rsidR="007D3ACE">
          <w:rPr>
            <w:noProof/>
            <w:webHidden/>
          </w:rPr>
          <w:fldChar w:fldCharType="separate"/>
        </w:r>
        <w:r w:rsidR="005B7376">
          <w:rPr>
            <w:noProof/>
            <w:webHidden/>
          </w:rPr>
          <w:t>62</w:t>
        </w:r>
        <w:r w:rsidR="007D3ACE">
          <w:rPr>
            <w:noProof/>
            <w:webHidden/>
          </w:rPr>
          <w:fldChar w:fldCharType="end"/>
        </w:r>
      </w:hyperlink>
    </w:p>
    <w:p w:rsidR="00144B96" w:rsidRDefault="00144B96">
      <w:pPr>
        <w:pStyle w:val="BodyText"/>
        <w:widowControl/>
        <w:tabs>
          <w:tab w:val="left" w:pos="1080"/>
          <w:tab w:val="left" w:pos="1440"/>
          <w:tab w:val="right" w:leader="dot" w:pos="9360"/>
        </w:tabs>
        <w:rPr>
          <w:rFonts w:ascii="Gill Sans MT" w:eastAsia="Times New Roman" w:hAnsi="Gill Sans MT" w:cs="Arial"/>
          <w:b/>
          <w:caps/>
          <w:color w:val="4F81BD"/>
          <w:spacing w:val="40"/>
          <w:sz w:val="28"/>
          <w:szCs w:val="24"/>
          <w:lang w:val="en-US"/>
        </w:rPr>
        <w:sectPr w:rsidR="00144B96">
          <w:headerReference w:type="default" r:id="rId17"/>
          <w:footerReference w:type="default" r:id="rId18"/>
          <w:pgSz w:w="12240" w:h="15840"/>
          <w:pgMar w:top="1440" w:right="1440" w:bottom="1440" w:left="1440" w:header="720" w:footer="720" w:gutter="0"/>
          <w:paperSrc w:first="1" w:other="1"/>
          <w:pgNumType w:fmt="lowerRoman"/>
          <w:cols w:space="720"/>
          <w:noEndnote/>
        </w:sectPr>
      </w:pPr>
      <w:r>
        <w:rPr>
          <w:rFonts w:ascii="Gill Sans MT" w:eastAsia="Times New Roman" w:hAnsi="Gill Sans MT" w:cs="Arial"/>
          <w:b/>
          <w:caps/>
          <w:color w:val="4F81BD"/>
          <w:spacing w:val="40"/>
          <w:sz w:val="28"/>
          <w:szCs w:val="24"/>
          <w:lang w:val="en-US"/>
        </w:rPr>
        <w:fldChar w:fldCharType="end"/>
      </w:r>
    </w:p>
    <w:p w:rsidR="000E3339" w:rsidRPr="00B14528" w:rsidRDefault="0061260A" w:rsidP="00B14528">
      <w:pPr>
        <w:pStyle w:val="Heading1"/>
      </w:pPr>
      <w:bookmarkStart w:id="1" w:name="_Toc398835638"/>
      <w:bookmarkStart w:id="2" w:name="_Toc398835759"/>
      <w:bookmarkStart w:id="3" w:name="_Toc398835880"/>
      <w:r w:rsidRPr="00B14528">
        <w:lastRenderedPageBreak/>
        <w:t>Introduction</w:t>
      </w:r>
      <w:bookmarkEnd w:id="1"/>
      <w:bookmarkEnd w:id="2"/>
      <w:bookmarkEnd w:id="3"/>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Electronic clinical quality measures (eCQMs) and clinical decision support (CDS) artifacts are currently expressed using two different data models: eCQMs are expressed using the Quality Data Model (QDM) </w:t>
      </w:r>
      <w:r>
        <w:rPr>
          <w:rFonts w:eastAsia="Times New Roman" w:cs="Arial"/>
          <w:color w:val="000000"/>
          <w:szCs w:val="24"/>
          <w:lang w:val="en-US"/>
        </w:rPr>
        <w:fldChar w:fldCharType="begin" w:fldLock="1"/>
      </w:r>
      <w:r>
        <w:rPr>
          <w:rFonts w:eastAsia="Times New Roman" w:cs="Arial"/>
          <w:color w:val="000000"/>
          <w:szCs w:val="24"/>
          <w:lang w:val="en-US"/>
        </w:rPr>
        <w:instrText>MERGEFIELD CITATION Qua12 \l 1033</w:instrText>
      </w:r>
      <w:r>
        <w:rPr>
          <w:rFonts w:eastAsia="Times New Roman" w:cs="Arial"/>
          <w:color w:val="000000"/>
          <w:szCs w:val="24"/>
          <w:lang w:val="en-US"/>
        </w:rPr>
        <w:fldChar w:fldCharType="separate"/>
      </w:r>
      <w:r>
        <w:rPr>
          <w:rFonts w:eastAsia="Times New Roman" w:cs="Arial"/>
          <w:color w:val="000000"/>
          <w:szCs w:val="24"/>
          <w:lang w:val="en-US"/>
        </w:rPr>
        <w:t>[1]</w:t>
      </w:r>
      <w:r>
        <w:rPr>
          <w:rFonts w:eastAsia="Times New Roman" w:cs="Arial"/>
          <w:color w:val="000000"/>
          <w:szCs w:val="24"/>
          <w:lang w:val="en-US"/>
        </w:rPr>
        <w:fldChar w:fldCharType="end"/>
      </w:r>
      <w:r>
        <w:rPr>
          <w:rFonts w:eastAsia="Times New Roman" w:cs="Arial"/>
          <w:color w:val="000000"/>
          <w:szCs w:val="24"/>
          <w:lang w:val="en-US"/>
        </w:rPr>
        <w:t xml:space="preserve">, while CDS artifacts are expressed using the Virtual Medical Record (vMR) </w:t>
      </w:r>
      <w:r>
        <w:rPr>
          <w:rFonts w:eastAsia="Times New Roman" w:cs="Arial"/>
          <w:color w:val="000000"/>
          <w:szCs w:val="24"/>
          <w:lang w:val="en-US"/>
        </w:rPr>
        <w:fldChar w:fldCharType="begin" w:fldLock="1"/>
      </w:r>
      <w:r>
        <w:rPr>
          <w:rFonts w:eastAsia="Times New Roman" w:cs="Arial"/>
          <w:color w:val="000000"/>
          <w:szCs w:val="24"/>
          <w:lang w:val="en-US"/>
        </w:rPr>
        <w:instrText>MERGEFIELD CITATION HL7133 \l 1033</w:instrText>
      </w:r>
      <w:r>
        <w:rPr>
          <w:rFonts w:eastAsia="Times New Roman" w:cs="Arial"/>
          <w:color w:val="000000"/>
          <w:szCs w:val="24"/>
          <w:lang w:val="en-US"/>
        </w:rPr>
        <w:fldChar w:fldCharType="separate"/>
      </w:r>
      <w:r>
        <w:rPr>
          <w:rFonts w:eastAsia="Times New Roman" w:cs="Arial"/>
          <w:color w:val="000000"/>
          <w:szCs w:val="24"/>
          <w:lang w:val="en-US"/>
        </w:rPr>
        <w:t>[2]</w:t>
      </w:r>
      <w:r>
        <w:rPr>
          <w:rFonts w:eastAsia="Times New Roman" w:cs="Arial"/>
          <w:color w:val="000000"/>
          <w:szCs w:val="24"/>
          <w:lang w:val="en-US"/>
        </w:rPr>
        <w:fldChar w:fldCharType="end"/>
      </w:r>
      <w:r>
        <w:rPr>
          <w:rFonts w:eastAsia="Times New Roman" w:cs="Arial"/>
          <w:color w:val="000000"/>
          <w:szCs w:val="24"/>
          <w:lang w:val="en-US"/>
        </w:rPr>
        <w:t>. This is unfortunate since clinical quality measurement and clinical quality improvement via clinical decision support are intimately related. While eCQMs measure the quality of care provided, CDS provides the interventions to improve the quality of care. They share common requirements in identifying patients to which a particular eCQM or CDS artifact applies.</w:t>
      </w:r>
    </w:p>
    <w:p w:rsidR="000E3339" w:rsidRDefault="000E3339">
      <w:pPr>
        <w:widowControl/>
        <w:shd w:val="clear" w:color="auto" w:fill="auto"/>
        <w:spacing w:after="120" w:line="260" w:lineRule="exact"/>
        <w:rPr>
          <w:rFonts w:ascii="Calibri" w:eastAsia="Times New Roman" w:hAnsi="Calibri"/>
          <w:sz w:val="22"/>
          <w:szCs w:val="24"/>
          <w:shd w:val="clear" w:color="auto" w:fill="auto"/>
          <w:lang w:val="en-US"/>
        </w:rPr>
      </w:pPr>
    </w:p>
    <w:p w:rsidR="000E3339" w:rsidRDefault="0061260A">
      <w:pPr>
        <w:widowControl/>
        <w:pBdr>
          <w:top w:val="single" w:sz="6" w:space="0" w:color="auto"/>
          <w:left w:val="single" w:sz="6" w:space="0" w:color="auto"/>
          <w:bottom w:val="single" w:sz="6" w:space="0" w:color="auto"/>
          <w:right w:val="single" w:sz="6" w:space="0" w:color="auto"/>
        </w:pBdr>
        <w:shd w:val="clear" w:color="auto" w:fill="auto"/>
        <w:spacing w:line="260" w:lineRule="exact"/>
        <w:rPr>
          <w:rFonts w:ascii="Consolas" w:eastAsia="Times New Roman" w:hAnsi="Consolas"/>
          <w:sz w:val="22"/>
          <w:szCs w:val="24"/>
          <w:shd w:val="clear" w:color="auto" w:fill="auto"/>
          <w:lang w:val="en-US"/>
        </w:rPr>
      </w:pPr>
      <w:r>
        <w:rPr>
          <w:rFonts w:ascii="Consolas" w:eastAsia="Times New Roman" w:hAnsi="Consolas"/>
          <w:color w:val="008080"/>
          <w:sz w:val="22"/>
          <w:szCs w:val="24"/>
          <w:shd w:val="clear" w:color="auto" w:fill="auto"/>
          <w:lang w:val="en-US"/>
        </w:rPr>
        <w:t>&lt;</w:t>
      </w:r>
      <w:r>
        <w:rPr>
          <w:rFonts w:ascii="Consolas" w:eastAsia="Times New Roman" w:hAnsi="Consolas"/>
          <w:color w:val="3F7F7F"/>
          <w:sz w:val="22"/>
          <w:szCs w:val="24"/>
          <w:shd w:val="clear" w:color="auto" w:fill="auto"/>
          <w:lang w:val="en-US"/>
        </w:rPr>
        <w:t>def</w:t>
      </w:r>
      <w:r>
        <w:rPr>
          <w:rFonts w:ascii="Consolas" w:eastAsia="Times New Roman" w:hAnsi="Consolas"/>
          <w:sz w:val="22"/>
          <w:szCs w:val="24"/>
          <w:shd w:val="clear" w:color="auto" w:fill="auto"/>
          <w:lang w:val="en-US"/>
        </w:rPr>
        <w:t xml:space="preserve"> </w:t>
      </w:r>
      <w:r>
        <w:rPr>
          <w:rFonts w:ascii="Consolas" w:eastAsia="Times New Roman" w:hAnsi="Consolas"/>
          <w:color w:val="7F007F"/>
          <w:sz w:val="22"/>
          <w:szCs w:val="24"/>
          <w:shd w:val="clear" w:color="auto" w:fill="auto"/>
          <w:lang w:val="en-US"/>
        </w:rPr>
        <w:t>name</w:t>
      </w:r>
      <w:r>
        <w:rPr>
          <w:rFonts w:ascii="Consolas" w:eastAsia="Times New Roman" w:hAnsi="Consolas"/>
          <w:sz w:val="22"/>
          <w:szCs w:val="24"/>
          <w:shd w:val="clear" w:color="auto" w:fill="auto"/>
          <w:lang w:val="en-US"/>
        </w:rPr>
        <w:t>=</w:t>
      </w:r>
      <w:r>
        <w:rPr>
          <w:rFonts w:ascii="Consolas" w:eastAsia="Times New Roman" w:hAnsi="Consolas"/>
          <w:i/>
          <w:color w:val="2A00FF"/>
          <w:sz w:val="22"/>
          <w:szCs w:val="24"/>
          <w:shd w:val="clear" w:color="auto" w:fill="auto"/>
          <w:lang w:val="en-US"/>
        </w:rPr>
        <w:t>"Pregnancy"</w:t>
      </w:r>
      <w:r>
        <w:rPr>
          <w:rFonts w:ascii="Consolas" w:eastAsia="Times New Roman" w:hAnsi="Consolas"/>
          <w:color w:val="008080"/>
          <w:sz w:val="22"/>
          <w:szCs w:val="24"/>
          <w:shd w:val="clear" w:color="auto" w:fill="auto"/>
          <w:lang w:val="en-US"/>
        </w:rPr>
        <w:t>&gt;</w:t>
      </w:r>
    </w:p>
    <w:p w:rsidR="000E3339" w:rsidRDefault="0061260A">
      <w:pPr>
        <w:widowControl/>
        <w:pBdr>
          <w:top w:val="single" w:sz="6" w:space="0" w:color="auto"/>
          <w:left w:val="single" w:sz="6" w:space="0" w:color="auto"/>
          <w:bottom w:val="single" w:sz="6" w:space="0" w:color="auto"/>
          <w:right w:val="single" w:sz="6" w:space="0" w:color="auto"/>
        </w:pBdr>
        <w:shd w:val="clear" w:color="auto" w:fill="auto"/>
        <w:spacing w:line="260" w:lineRule="exact"/>
        <w:rPr>
          <w:rFonts w:ascii="Consolas" w:eastAsia="Times New Roman" w:hAnsi="Consolas"/>
          <w:sz w:val="22"/>
          <w:szCs w:val="24"/>
          <w:shd w:val="clear" w:color="auto" w:fill="auto"/>
          <w:lang w:val="en-US"/>
        </w:rPr>
      </w:pPr>
      <w:r>
        <w:rPr>
          <w:rFonts w:ascii="Consolas" w:eastAsia="Times New Roman" w:hAnsi="Consolas"/>
          <w:sz w:val="22"/>
          <w:szCs w:val="24"/>
          <w:shd w:val="clear" w:color="auto" w:fill="auto"/>
          <w:lang w:val="en-US"/>
        </w:rPr>
        <w:tab/>
      </w:r>
      <w:r>
        <w:rPr>
          <w:rFonts w:ascii="Consolas" w:eastAsia="Times New Roman" w:hAnsi="Consolas"/>
          <w:color w:val="008080"/>
          <w:sz w:val="22"/>
          <w:szCs w:val="24"/>
          <w:shd w:val="clear" w:color="auto" w:fill="auto"/>
          <w:lang w:val="en-US"/>
        </w:rPr>
        <w:t>&lt;</w:t>
      </w:r>
      <w:r>
        <w:rPr>
          <w:rFonts w:ascii="Consolas" w:eastAsia="Times New Roman" w:hAnsi="Consolas"/>
          <w:color w:val="3F7F7F"/>
          <w:sz w:val="22"/>
          <w:szCs w:val="24"/>
          <w:shd w:val="clear" w:color="auto" w:fill="auto"/>
          <w:lang w:val="en-US"/>
        </w:rPr>
        <w:t>expression</w:t>
      </w:r>
      <w:r>
        <w:rPr>
          <w:rFonts w:ascii="Consolas" w:eastAsia="Times New Roman" w:hAnsi="Consolas"/>
          <w:sz w:val="22"/>
          <w:szCs w:val="24"/>
          <w:shd w:val="clear" w:color="auto" w:fill="auto"/>
          <w:lang w:val="en-US"/>
        </w:rPr>
        <w:t xml:space="preserve"> </w:t>
      </w:r>
      <w:r>
        <w:rPr>
          <w:rFonts w:ascii="Consolas" w:eastAsia="Times New Roman" w:hAnsi="Consolas"/>
          <w:color w:val="7F007F"/>
          <w:sz w:val="22"/>
          <w:szCs w:val="24"/>
          <w:shd w:val="clear" w:color="auto" w:fill="auto"/>
          <w:lang w:val="en-US"/>
        </w:rPr>
        <w:t>xsi:type</w:t>
      </w:r>
      <w:r>
        <w:rPr>
          <w:rFonts w:ascii="Consolas" w:eastAsia="Times New Roman" w:hAnsi="Consolas"/>
          <w:sz w:val="22"/>
          <w:szCs w:val="24"/>
          <w:shd w:val="clear" w:color="auto" w:fill="auto"/>
          <w:lang w:val="en-US"/>
        </w:rPr>
        <w:t>=</w:t>
      </w:r>
      <w:r>
        <w:rPr>
          <w:rFonts w:ascii="Consolas" w:eastAsia="Times New Roman" w:hAnsi="Consolas"/>
          <w:i/>
          <w:color w:val="2A00FF"/>
          <w:sz w:val="22"/>
          <w:szCs w:val="24"/>
          <w:shd w:val="clear" w:color="auto" w:fill="auto"/>
          <w:lang w:val="en-US"/>
        </w:rPr>
        <w:t>"ClinicalRequest"</w:t>
      </w:r>
      <w:r>
        <w:rPr>
          <w:rFonts w:ascii="Consolas" w:eastAsia="Times New Roman" w:hAnsi="Consolas"/>
          <w:sz w:val="22"/>
          <w:szCs w:val="24"/>
          <w:shd w:val="clear" w:color="auto" w:fill="auto"/>
          <w:lang w:val="en-US"/>
        </w:rPr>
        <w:t xml:space="preserve"> </w:t>
      </w:r>
      <w:r>
        <w:rPr>
          <w:rFonts w:ascii="Consolas" w:eastAsia="Times New Roman" w:hAnsi="Consolas"/>
          <w:color w:val="7F007F"/>
          <w:sz w:val="22"/>
          <w:szCs w:val="24"/>
          <w:shd w:val="clear" w:color="auto" w:fill="auto"/>
          <w:lang w:val="en-US"/>
        </w:rPr>
        <w:t>cardinality</w:t>
      </w:r>
      <w:r>
        <w:rPr>
          <w:rFonts w:ascii="Consolas" w:eastAsia="Times New Roman" w:hAnsi="Consolas"/>
          <w:sz w:val="22"/>
          <w:szCs w:val="24"/>
          <w:shd w:val="clear" w:color="auto" w:fill="auto"/>
          <w:lang w:val="en-US"/>
        </w:rPr>
        <w:t>=</w:t>
      </w:r>
      <w:r>
        <w:rPr>
          <w:rFonts w:ascii="Consolas" w:eastAsia="Times New Roman" w:hAnsi="Consolas"/>
          <w:i/>
          <w:color w:val="2A00FF"/>
          <w:sz w:val="22"/>
          <w:szCs w:val="24"/>
          <w:shd w:val="clear" w:color="auto" w:fill="auto"/>
          <w:lang w:val="en-US"/>
        </w:rPr>
        <w:t>"Multiple"</w:t>
      </w:r>
    </w:p>
    <w:p w:rsidR="000E3339" w:rsidRDefault="0061260A">
      <w:pPr>
        <w:widowControl/>
        <w:pBdr>
          <w:top w:val="single" w:sz="6" w:space="0" w:color="auto"/>
          <w:left w:val="single" w:sz="6" w:space="0" w:color="auto"/>
          <w:bottom w:val="single" w:sz="6" w:space="0" w:color="auto"/>
          <w:right w:val="single" w:sz="6" w:space="0" w:color="auto"/>
        </w:pBdr>
        <w:shd w:val="clear" w:color="auto" w:fill="auto"/>
        <w:spacing w:line="260" w:lineRule="exact"/>
        <w:rPr>
          <w:rFonts w:ascii="Consolas" w:eastAsia="Times New Roman" w:hAnsi="Consolas"/>
          <w:sz w:val="22"/>
          <w:szCs w:val="24"/>
          <w:shd w:val="clear" w:color="auto" w:fill="auto"/>
          <w:lang w:val="en-US"/>
        </w:rPr>
      </w:pPr>
      <w:r>
        <w:rPr>
          <w:rFonts w:ascii="Consolas" w:eastAsia="Times New Roman" w:hAnsi="Consolas"/>
          <w:sz w:val="22"/>
          <w:szCs w:val="24"/>
          <w:shd w:val="clear" w:color="auto" w:fill="auto"/>
          <w:lang w:val="en-US"/>
        </w:rPr>
        <w:tab/>
      </w:r>
      <w:r>
        <w:rPr>
          <w:rFonts w:ascii="Consolas" w:eastAsia="Times New Roman" w:hAnsi="Consolas"/>
          <w:sz w:val="22"/>
          <w:szCs w:val="24"/>
          <w:shd w:val="clear" w:color="auto" w:fill="auto"/>
          <w:lang w:val="en-US"/>
        </w:rPr>
        <w:tab/>
      </w:r>
      <w:r>
        <w:rPr>
          <w:rFonts w:ascii="Consolas" w:eastAsia="Times New Roman" w:hAnsi="Consolas"/>
          <w:color w:val="7F007F"/>
          <w:sz w:val="22"/>
          <w:szCs w:val="24"/>
          <w:shd w:val="clear" w:color="auto" w:fill="auto"/>
          <w:lang w:val="en-US"/>
        </w:rPr>
        <w:t>dataType</w:t>
      </w:r>
      <w:r>
        <w:rPr>
          <w:rFonts w:ascii="Consolas" w:eastAsia="Times New Roman" w:hAnsi="Consolas"/>
          <w:sz w:val="22"/>
          <w:szCs w:val="24"/>
          <w:shd w:val="clear" w:color="auto" w:fill="auto"/>
          <w:lang w:val="en-US"/>
        </w:rPr>
        <w:t>=</w:t>
      </w:r>
      <w:r>
        <w:rPr>
          <w:rFonts w:ascii="Consolas" w:eastAsia="Times New Roman" w:hAnsi="Consolas"/>
          <w:i/>
          <w:color w:val="2A00FF"/>
          <w:sz w:val="22"/>
          <w:szCs w:val="24"/>
          <w:shd w:val="clear" w:color="auto" w:fill="auto"/>
          <w:lang w:val="en-US"/>
        </w:rPr>
        <w:t>"vmr:Problem"</w:t>
      </w:r>
      <w:r>
        <w:rPr>
          <w:rFonts w:ascii="Consolas" w:eastAsia="Times New Roman" w:hAnsi="Consolas"/>
          <w:sz w:val="22"/>
          <w:szCs w:val="24"/>
          <w:shd w:val="clear" w:color="auto" w:fill="auto"/>
          <w:lang w:val="en-US"/>
        </w:rPr>
        <w:t xml:space="preserve"> </w:t>
      </w:r>
      <w:r>
        <w:rPr>
          <w:rFonts w:ascii="Consolas" w:eastAsia="Times New Roman" w:hAnsi="Consolas"/>
          <w:color w:val="7F007F"/>
          <w:sz w:val="22"/>
          <w:szCs w:val="24"/>
          <w:shd w:val="clear" w:color="auto" w:fill="auto"/>
          <w:lang w:val="en-US"/>
        </w:rPr>
        <w:t>codeProperty</w:t>
      </w:r>
      <w:r>
        <w:rPr>
          <w:rFonts w:ascii="Consolas" w:eastAsia="Times New Roman" w:hAnsi="Consolas"/>
          <w:sz w:val="22"/>
          <w:szCs w:val="24"/>
          <w:shd w:val="clear" w:color="auto" w:fill="auto"/>
          <w:lang w:val="en-US"/>
        </w:rPr>
        <w:t>=</w:t>
      </w:r>
      <w:r>
        <w:rPr>
          <w:rFonts w:ascii="Consolas" w:eastAsia="Times New Roman" w:hAnsi="Consolas"/>
          <w:i/>
          <w:color w:val="2A00FF"/>
          <w:sz w:val="22"/>
          <w:szCs w:val="24"/>
          <w:shd w:val="clear" w:color="auto" w:fill="auto"/>
          <w:lang w:val="en-US"/>
        </w:rPr>
        <w:t>"problemCode"</w:t>
      </w:r>
      <w:r>
        <w:rPr>
          <w:rFonts w:ascii="Consolas" w:eastAsia="Times New Roman" w:hAnsi="Consolas"/>
          <w:sz w:val="22"/>
          <w:szCs w:val="24"/>
          <w:shd w:val="clear" w:color="auto" w:fill="auto"/>
          <w:lang w:val="en-US"/>
        </w:rPr>
        <w:t xml:space="preserve">   </w:t>
      </w:r>
    </w:p>
    <w:p w:rsidR="000E3339" w:rsidRDefault="0061260A">
      <w:pPr>
        <w:widowControl/>
        <w:pBdr>
          <w:top w:val="single" w:sz="6" w:space="0" w:color="auto"/>
          <w:left w:val="single" w:sz="6" w:space="0" w:color="auto"/>
          <w:bottom w:val="single" w:sz="6" w:space="0" w:color="auto"/>
          <w:right w:val="single" w:sz="6" w:space="0" w:color="auto"/>
        </w:pBdr>
        <w:shd w:val="clear" w:color="auto" w:fill="auto"/>
        <w:spacing w:line="260" w:lineRule="exact"/>
        <w:ind w:firstLine="720"/>
        <w:rPr>
          <w:rFonts w:ascii="Consolas" w:eastAsia="Times New Roman" w:hAnsi="Consolas"/>
          <w:sz w:val="22"/>
          <w:szCs w:val="24"/>
          <w:shd w:val="clear" w:color="auto" w:fill="auto"/>
          <w:lang w:val="en-US"/>
        </w:rPr>
      </w:pPr>
      <w:r>
        <w:rPr>
          <w:rFonts w:ascii="Consolas" w:eastAsia="Times New Roman" w:hAnsi="Consolas"/>
          <w:color w:val="7F007F"/>
          <w:sz w:val="22"/>
          <w:szCs w:val="24"/>
          <w:shd w:val="clear" w:color="auto" w:fill="auto"/>
          <w:lang w:val="en-US"/>
        </w:rPr>
        <w:t xml:space="preserve">       dateProperty</w:t>
      </w:r>
      <w:r>
        <w:rPr>
          <w:rFonts w:ascii="Consolas" w:eastAsia="Times New Roman" w:hAnsi="Consolas"/>
          <w:sz w:val="22"/>
          <w:szCs w:val="24"/>
          <w:shd w:val="clear" w:color="auto" w:fill="auto"/>
          <w:lang w:val="en-US"/>
        </w:rPr>
        <w:t>=</w:t>
      </w:r>
      <w:r>
        <w:rPr>
          <w:rFonts w:ascii="Consolas" w:eastAsia="Times New Roman" w:hAnsi="Consolas"/>
          <w:i/>
          <w:color w:val="2A00FF"/>
          <w:sz w:val="22"/>
          <w:szCs w:val="24"/>
          <w:shd w:val="clear" w:color="auto" w:fill="auto"/>
          <w:lang w:val="en-US"/>
        </w:rPr>
        <w:t>"problemEffectiveTime.low"</w:t>
      </w:r>
    </w:p>
    <w:p w:rsidR="000E3339" w:rsidRDefault="0061260A">
      <w:pPr>
        <w:widowControl/>
        <w:pBdr>
          <w:top w:val="single" w:sz="6" w:space="0" w:color="auto"/>
          <w:left w:val="single" w:sz="6" w:space="0" w:color="auto"/>
          <w:bottom w:val="single" w:sz="6" w:space="0" w:color="auto"/>
          <w:right w:val="single" w:sz="6" w:space="0" w:color="auto"/>
        </w:pBdr>
        <w:shd w:val="clear" w:color="auto" w:fill="auto"/>
        <w:spacing w:line="260" w:lineRule="exact"/>
        <w:rPr>
          <w:rFonts w:ascii="Consolas" w:eastAsia="Times New Roman" w:hAnsi="Consolas"/>
          <w:sz w:val="22"/>
          <w:szCs w:val="24"/>
          <w:shd w:val="clear" w:color="auto" w:fill="auto"/>
          <w:lang w:val="en-US"/>
        </w:rPr>
      </w:pPr>
      <w:r>
        <w:rPr>
          <w:rFonts w:ascii="Consolas" w:eastAsia="Times New Roman" w:hAnsi="Consolas"/>
          <w:sz w:val="22"/>
          <w:szCs w:val="24"/>
          <w:shd w:val="clear" w:color="auto" w:fill="auto"/>
          <w:lang w:val="en-US"/>
        </w:rPr>
        <w:tab/>
      </w:r>
      <w:r>
        <w:rPr>
          <w:rFonts w:ascii="Consolas" w:eastAsia="Times New Roman" w:hAnsi="Consolas"/>
          <w:sz w:val="22"/>
          <w:szCs w:val="24"/>
          <w:shd w:val="clear" w:color="auto" w:fill="auto"/>
          <w:lang w:val="en-US"/>
        </w:rPr>
        <w:tab/>
        <w:t xml:space="preserve"> </w:t>
      </w:r>
      <w:r>
        <w:rPr>
          <w:rFonts w:ascii="Consolas" w:eastAsia="Times New Roman" w:hAnsi="Consolas"/>
          <w:color w:val="7F007F"/>
          <w:sz w:val="22"/>
          <w:szCs w:val="24"/>
          <w:shd w:val="clear" w:color="auto" w:fill="auto"/>
          <w:lang w:val="en-US"/>
        </w:rPr>
        <w:t>useValueSets</w:t>
      </w:r>
      <w:r>
        <w:rPr>
          <w:rFonts w:ascii="Consolas" w:eastAsia="Times New Roman" w:hAnsi="Consolas"/>
          <w:sz w:val="22"/>
          <w:szCs w:val="24"/>
          <w:shd w:val="clear" w:color="auto" w:fill="auto"/>
          <w:lang w:val="en-US"/>
        </w:rPr>
        <w:t>=</w:t>
      </w:r>
      <w:r>
        <w:rPr>
          <w:rFonts w:ascii="Consolas" w:eastAsia="Times New Roman" w:hAnsi="Consolas"/>
          <w:i/>
          <w:color w:val="2A00FF"/>
          <w:sz w:val="22"/>
          <w:szCs w:val="24"/>
          <w:shd w:val="clear" w:color="auto" w:fill="auto"/>
          <w:lang w:val="en-US"/>
        </w:rPr>
        <w:t>"true"</w:t>
      </w:r>
      <w:r>
        <w:rPr>
          <w:rFonts w:ascii="Consolas" w:eastAsia="Times New Roman" w:hAnsi="Consolas"/>
          <w:sz w:val="22"/>
          <w:szCs w:val="24"/>
          <w:shd w:val="clear" w:color="auto" w:fill="auto"/>
          <w:lang w:val="en-US"/>
        </w:rPr>
        <w:t xml:space="preserve"> </w:t>
      </w:r>
      <w:r>
        <w:rPr>
          <w:rFonts w:ascii="Consolas" w:eastAsia="Times New Roman" w:hAnsi="Consolas"/>
          <w:color w:val="7F007F"/>
          <w:sz w:val="22"/>
          <w:szCs w:val="24"/>
          <w:shd w:val="clear" w:color="auto" w:fill="auto"/>
          <w:lang w:val="en-US"/>
        </w:rPr>
        <w:t>subjectProperty</w:t>
      </w:r>
      <w:r>
        <w:rPr>
          <w:rFonts w:ascii="Consolas" w:eastAsia="Times New Roman" w:hAnsi="Consolas"/>
          <w:sz w:val="22"/>
          <w:szCs w:val="24"/>
          <w:shd w:val="clear" w:color="auto" w:fill="auto"/>
          <w:lang w:val="en-US"/>
        </w:rPr>
        <w:t>=</w:t>
      </w:r>
      <w:r>
        <w:rPr>
          <w:rFonts w:ascii="Consolas" w:eastAsia="Times New Roman" w:hAnsi="Consolas"/>
          <w:i/>
          <w:color w:val="2A00FF"/>
          <w:sz w:val="22"/>
          <w:szCs w:val="24"/>
          <w:shd w:val="clear" w:color="auto" w:fill="auto"/>
          <w:lang w:val="en-US"/>
        </w:rPr>
        <w:t>"evaluatedPersonId"</w:t>
      </w:r>
      <w:r>
        <w:rPr>
          <w:rFonts w:ascii="Consolas" w:eastAsia="Times New Roman" w:hAnsi="Consolas"/>
          <w:color w:val="008080"/>
          <w:sz w:val="22"/>
          <w:szCs w:val="24"/>
          <w:shd w:val="clear" w:color="auto" w:fill="auto"/>
          <w:lang w:val="en-US"/>
        </w:rPr>
        <w:t>&gt;</w:t>
      </w:r>
    </w:p>
    <w:p w:rsidR="000E3339" w:rsidRDefault="0061260A">
      <w:pPr>
        <w:widowControl/>
        <w:pBdr>
          <w:top w:val="single" w:sz="6" w:space="0" w:color="auto"/>
          <w:left w:val="single" w:sz="6" w:space="0" w:color="auto"/>
          <w:bottom w:val="single" w:sz="6" w:space="0" w:color="auto"/>
          <w:right w:val="single" w:sz="6" w:space="0" w:color="auto"/>
        </w:pBdr>
        <w:shd w:val="clear" w:color="auto" w:fill="auto"/>
        <w:spacing w:line="260" w:lineRule="exact"/>
        <w:rPr>
          <w:rFonts w:ascii="Consolas" w:eastAsia="Times New Roman" w:hAnsi="Consolas"/>
          <w:sz w:val="22"/>
          <w:szCs w:val="24"/>
          <w:shd w:val="clear" w:color="auto" w:fill="auto"/>
          <w:lang w:val="en-US"/>
        </w:rPr>
      </w:pPr>
      <w:r>
        <w:rPr>
          <w:rFonts w:ascii="Consolas" w:eastAsia="Times New Roman" w:hAnsi="Consolas"/>
          <w:sz w:val="22"/>
          <w:szCs w:val="24"/>
          <w:shd w:val="clear" w:color="auto" w:fill="auto"/>
          <w:lang w:val="en-US"/>
        </w:rPr>
        <w:tab/>
      </w:r>
      <w:r>
        <w:rPr>
          <w:rFonts w:ascii="Consolas" w:eastAsia="Times New Roman" w:hAnsi="Consolas"/>
          <w:sz w:val="22"/>
          <w:szCs w:val="24"/>
          <w:shd w:val="clear" w:color="auto" w:fill="auto"/>
          <w:lang w:val="en-US"/>
        </w:rPr>
        <w:tab/>
      </w:r>
      <w:r>
        <w:rPr>
          <w:rFonts w:ascii="Consolas" w:eastAsia="Times New Roman" w:hAnsi="Consolas"/>
          <w:color w:val="008080"/>
          <w:sz w:val="22"/>
          <w:szCs w:val="24"/>
          <w:shd w:val="clear" w:color="auto" w:fill="auto"/>
          <w:lang w:val="en-US"/>
        </w:rPr>
        <w:t>&lt;</w:t>
      </w:r>
      <w:r>
        <w:rPr>
          <w:rFonts w:ascii="Consolas" w:eastAsia="Times New Roman" w:hAnsi="Consolas"/>
          <w:color w:val="3F7F7F"/>
          <w:sz w:val="22"/>
          <w:szCs w:val="24"/>
          <w:shd w:val="clear" w:color="auto" w:fill="auto"/>
          <w:lang w:val="en-US"/>
        </w:rPr>
        <w:t>codes</w:t>
      </w:r>
      <w:r>
        <w:rPr>
          <w:rFonts w:ascii="Consolas" w:eastAsia="Times New Roman" w:hAnsi="Consolas"/>
          <w:sz w:val="22"/>
          <w:szCs w:val="24"/>
          <w:shd w:val="clear" w:color="auto" w:fill="auto"/>
          <w:lang w:val="en-US"/>
        </w:rPr>
        <w:t xml:space="preserve"> </w:t>
      </w:r>
      <w:r>
        <w:rPr>
          <w:rFonts w:ascii="Consolas" w:eastAsia="Times New Roman" w:hAnsi="Consolas"/>
          <w:color w:val="7F007F"/>
          <w:sz w:val="22"/>
          <w:szCs w:val="24"/>
          <w:shd w:val="clear" w:color="auto" w:fill="auto"/>
          <w:lang w:val="en-US"/>
        </w:rPr>
        <w:t>xsi:type</w:t>
      </w:r>
      <w:r>
        <w:rPr>
          <w:rFonts w:ascii="Consolas" w:eastAsia="Times New Roman" w:hAnsi="Consolas"/>
          <w:sz w:val="22"/>
          <w:szCs w:val="24"/>
          <w:shd w:val="clear" w:color="auto" w:fill="auto"/>
          <w:lang w:val="en-US"/>
        </w:rPr>
        <w:t>=</w:t>
      </w:r>
      <w:r>
        <w:rPr>
          <w:rFonts w:ascii="Consolas" w:eastAsia="Times New Roman" w:hAnsi="Consolas"/>
          <w:i/>
          <w:color w:val="2A00FF"/>
          <w:sz w:val="22"/>
          <w:szCs w:val="24"/>
          <w:shd w:val="clear" w:color="auto" w:fill="auto"/>
          <w:lang w:val="en-US"/>
        </w:rPr>
        <w:t>"ValueSet"</w:t>
      </w:r>
      <w:r>
        <w:rPr>
          <w:rFonts w:ascii="Consolas" w:eastAsia="Times New Roman" w:hAnsi="Consolas"/>
          <w:sz w:val="22"/>
          <w:szCs w:val="24"/>
          <w:shd w:val="clear" w:color="auto" w:fill="auto"/>
          <w:lang w:val="en-US"/>
        </w:rPr>
        <w:t xml:space="preserve"> </w:t>
      </w:r>
      <w:r>
        <w:rPr>
          <w:rFonts w:ascii="Consolas" w:eastAsia="Times New Roman" w:hAnsi="Consolas"/>
          <w:color w:val="7F007F"/>
          <w:sz w:val="22"/>
          <w:szCs w:val="24"/>
          <w:shd w:val="clear" w:color="auto" w:fill="auto"/>
          <w:lang w:val="en-US"/>
        </w:rPr>
        <w:t>id</w:t>
      </w:r>
      <w:r>
        <w:rPr>
          <w:rFonts w:ascii="Consolas" w:eastAsia="Times New Roman" w:hAnsi="Consolas"/>
          <w:sz w:val="22"/>
          <w:szCs w:val="24"/>
          <w:shd w:val="clear" w:color="auto" w:fill="auto"/>
          <w:lang w:val="en-US"/>
        </w:rPr>
        <w:t>=</w:t>
      </w:r>
      <w:r>
        <w:rPr>
          <w:rFonts w:ascii="Consolas" w:eastAsia="Times New Roman" w:hAnsi="Consolas"/>
          <w:i/>
          <w:color w:val="2A00FF"/>
          <w:sz w:val="22"/>
          <w:szCs w:val="24"/>
          <w:shd w:val="clear" w:color="auto" w:fill="auto"/>
          <w:lang w:val="en-US"/>
        </w:rPr>
        <w:t>"2.16.840.1.113883.3.600.1622"</w:t>
      </w:r>
    </w:p>
    <w:p w:rsidR="000E3339" w:rsidRDefault="0061260A">
      <w:pPr>
        <w:widowControl/>
        <w:pBdr>
          <w:top w:val="single" w:sz="6" w:space="0" w:color="auto"/>
          <w:left w:val="single" w:sz="6" w:space="0" w:color="auto"/>
          <w:bottom w:val="single" w:sz="6" w:space="0" w:color="auto"/>
          <w:right w:val="single" w:sz="6" w:space="0" w:color="auto"/>
        </w:pBdr>
        <w:shd w:val="clear" w:color="auto" w:fill="auto"/>
        <w:spacing w:line="260" w:lineRule="exact"/>
        <w:rPr>
          <w:rFonts w:ascii="Consolas" w:eastAsia="Times New Roman" w:hAnsi="Consolas"/>
          <w:sz w:val="22"/>
          <w:szCs w:val="24"/>
          <w:shd w:val="clear" w:color="auto" w:fill="auto"/>
          <w:lang w:val="en-US"/>
        </w:rPr>
      </w:pPr>
      <w:r>
        <w:rPr>
          <w:rFonts w:ascii="Consolas" w:eastAsia="Times New Roman" w:hAnsi="Consolas"/>
          <w:sz w:val="22"/>
          <w:szCs w:val="24"/>
          <w:shd w:val="clear" w:color="auto" w:fill="auto"/>
          <w:lang w:val="en-US"/>
        </w:rPr>
        <w:tab/>
      </w:r>
      <w:r>
        <w:rPr>
          <w:rFonts w:ascii="Consolas" w:eastAsia="Times New Roman" w:hAnsi="Consolas"/>
          <w:sz w:val="22"/>
          <w:szCs w:val="24"/>
          <w:shd w:val="clear" w:color="auto" w:fill="auto"/>
          <w:lang w:val="en-US"/>
        </w:rPr>
        <w:tab/>
      </w:r>
      <w:r>
        <w:rPr>
          <w:rFonts w:ascii="Consolas" w:eastAsia="Times New Roman" w:hAnsi="Consolas"/>
          <w:sz w:val="22"/>
          <w:szCs w:val="24"/>
          <w:shd w:val="clear" w:color="auto" w:fill="auto"/>
          <w:lang w:val="en-US"/>
        </w:rPr>
        <w:tab/>
      </w:r>
      <w:r>
        <w:rPr>
          <w:rFonts w:ascii="Consolas" w:eastAsia="Times New Roman" w:hAnsi="Consolas"/>
          <w:color w:val="7F007F"/>
          <w:sz w:val="22"/>
          <w:szCs w:val="24"/>
          <w:shd w:val="clear" w:color="auto" w:fill="auto"/>
          <w:lang w:val="en-US"/>
        </w:rPr>
        <w:t>authority</w:t>
      </w:r>
      <w:r>
        <w:rPr>
          <w:rFonts w:ascii="Consolas" w:eastAsia="Times New Roman" w:hAnsi="Consolas"/>
          <w:sz w:val="22"/>
          <w:szCs w:val="24"/>
          <w:shd w:val="clear" w:color="auto" w:fill="auto"/>
          <w:lang w:val="en-US"/>
        </w:rPr>
        <w:t>=</w:t>
      </w:r>
      <w:r>
        <w:rPr>
          <w:rFonts w:ascii="Consolas" w:eastAsia="Times New Roman" w:hAnsi="Consolas"/>
          <w:i/>
          <w:color w:val="2A00FF"/>
          <w:sz w:val="22"/>
          <w:szCs w:val="24"/>
          <w:shd w:val="clear" w:color="auto" w:fill="auto"/>
          <w:lang w:val="en-US"/>
        </w:rPr>
        <w:t>"Quality Insights of Pennsylvania"</w:t>
      </w:r>
      <w:r>
        <w:rPr>
          <w:rFonts w:ascii="Consolas" w:eastAsia="Times New Roman" w:hAnsi="Consolas"/>
          <w:sz w:val="22"/>
          <w:szCs w:val="24"/>
          <w:shd w:val="clear" w:color="auto" w:fill="auto"/>
          <w:lang w:val="en-US"/>
        </w:rPr>
        <w:t xml:space="preserve"> </w:t>
      </w:r>
    </w:p>
    <w:p w:rsidR="000E3339" w:rsidRDefault="0061260A">
      <w:pPr>
        <w:widowControl/>
        <w:pBdr>
          <w:top w:val="single" w:sz="6" w:space="0" w:color="auto"/>
          <w:left w:val="single" w:sz="6" w:space="0" w:color="auto"/>
          <w:bottom w:val="single" w:sz="6" w:space="0" w:color="auto"/>
          <w:right w:val="single" w:sz="6" w:space="0" w:color="auto"/>
        </w:pBdr>
        <w:shd w:val="clear" w:color="auto" w:fill="auto"/>
        <w:spacing w:line="260" w:lineRule="exact"/>
        <w:rPr>
          <w:rFonts w:ascii="Consolas" w:eastAsia="Times New Roman" w:hAnsi="Consolas"/>
          <w:sz w:val="22"/>
          <w:szCs w:val="24"/>
          <w:shd w:val="clear" w:color="auto" w:fill="auto"/>
          <w:lang w:val="en-US"/>
        </w:rPr>
      </w:pPr>
      <w:r>
        <w:rPr>
          <w:rFonts w:ascii="Consolas" w:eastAsia="Times New Roman" w:hAnsi="Consolas"/>
          <w:sz w:val="22"/>
          <w:szCs w:val="24"/>
          <w:shd w:val="clear" w:color="auto" w:fill="auto"/>
          <w:lang w:val="en-US"/>
        </w:rPr>
        <w:t xml:space="preserve">               </w:t>
      </w:r>
      <w:r>
        <w:rPr>
          <w:rFonts w:ascii="Consolas" w:eastAsia="Times New Roman" w:hAnsi="Consolas"/>
          <w:sz w:val="22"/>
          <w:szCs w:val="24"/>
          <w:shd w:val="clear" w:color="auto" w:fill="auto"/>
          <w:lang w:val="en-US"/>
        </w:rPr>
        <w:tab/>
      </w:r>
      <w:r>
        <w:rPr>
          <w:rFonts w:ascii="Consolas" w:eastAsia="Times New Roman" w:hAnsi="Consolas"/>
          <w:color w:val="7F007F"/>
          <w:sz w:val="22"/>
          <w:szCs w:val="24"/>
          <w:shd w:val="clear" w:color="auto" w:fill="auto"/>
          <w:lang w:val="en-US"/>
        </w:rPr>
        <w:t>version</w:t>
      </w:r>
      <w:r>
        <w:rPr>
          <w:rFonts w:ascii="Consolas" w:eastAsia="Times New Roman" w:hAnsi="Consolas"/>
          <w:sz w:val="22"/>
          <w:szCs w:val="24"/>
          <w:shd w:val="clear" w:color="auto" w:fill="auto"/>
          <w:lang w:val="en-US"/>
        </w:rPr>
        <w:t>=</w:t>
      </w:r>
      <w:r>
        <w:rPr>
          <w:rFonts w:ascii="Consolas" w:eastAsia="Times New Roman" w:hAnsi="Consolas"/>
          <w:i/>
          <w:color w:val="2A00FF"/>
          <w:sz w:val="22"/>
          <w:szCs w:val="24"/>
          <w:shd w:val="clear" w:color="auto" w:fill="auto"/>
          <w:lang w:val="en-US"/>
        </w:rPr>
        <w:t>"20130614"</w:t>
      </w:r>
      <w:r>
        <w:rPr>
          <w:rFonts w:ascii="Consolas" w:eastAsia="Times New Roman" w:hAnsi="Consolas"/>
          <w:sz w:val="22"/>
          <w:szCs w:val="24"/>
          <w:shd w:val="clear" w:color="auto" w:fill="auto"/>
          <w:lang w:val="en-US"/>
        </w:rPr>
        <w:t xml:space="preserve"> </w:t>
      </w:r>
      <w:r>
        <w:rPr>
          <w:rFonts w:ascii="Consolas" w:eastAsia="Times New Roman" w:hAnsi="Consolas"/>
          <w:color w:val="008080"/>
          <w:sz w:val="22"/>
          <w:szCs w:val="24"/>
          <w:shd w:val="clear" w:color="auto" w:fill="auto"/>
          <w:lang w:val="en-US"/>
        </w:rPr>
        <w:t>/&gt;</w:t>
      </w:r>
    </w:p>
    <w:p w:rsidR="000E3339" w:rsidRDefault="0061260A">
      <w:pPr>
        <w:widowControl/>
        <w:pBdr>
          <w:top w:val="single" w:sz="6" w:space="0" w:color="auto"/>
          <w:left w:val="single" w:sz="6" w:space="0" w:color="auto"/>
          <w:bottom w:val="single" w:sz="6" w:space="0" w:color="auto"/>
          <w:right w:val="single" w:sz="6" w:space="0" w:color="auto"/>
        </w:pBdr>
        <w:shd w:val="clear" w:color="auto" w:fill="auto"/>
        <w:spacing w:line="260" w:lineRule="exact"/>
        <w:rPr>
          <w:rFonts w:ascii="Consolas" w:eastAsia="Times New Roman" w:hAnsi="Consolas"/>
          <w:sz w:val="22"/>
          <w:szCs w:val="24"/>
          <w:shd w:val="clear" w:color="auto" w:fill="auto"/>
          <w:lang w:val="en-US"/>
        </w:rPr>
      </w:pPr>
      <w:r>
        <w:rPr>
          <w:rFonts w:ascii="Consolas" w:eastAsia="Times New Roman" w:hAnsi="Consolas"/>
          <w:sz w:val="22"/>
          <w:szCs w:val="24"/>
          <w:shd w:val="clear" w:color="auto" w:fill="auto"/>
          <w:lang w:val="en-US"/>
        </w:rPr>
        <w:tab/>
      </w:r>
      <w:r>
        <w:rPr>
          <w:rFonts w:ascii="Consolas" w:eastAsia="Times New Roman" w:hAnsi="Consolas"/>
          <w:color w:val="008080"/>
          <w:sz w:val="22"/>
          <w:szCs w:val="24"/>
          <w:shd w:val="clear" w:color="auto" w:fill="auto"/>
          <w:lang w:val="en-US"/>
        </w:rPr>
        <w:t>&lt;/</w:t>
      </w:r>
      <w:r>
        <w:rPr>
          <w:rFonts w:ascii="Consolas" w:eastAsia="Times New Roman" w:hAnsi="Consolas"/>
          <w:color w:val="3F7F7F"/>
          <w:sz w:val="22"/>
          <w:szCs w:val="24"/>
          <w:shd w:val="clear" w:color="auto" w:fill="auto"/>
          <w:lang w:val="en-US"/>
        </w:rPr>
        <w:t>expression</w:t>
      </w:r>
      <w:r>
        <w:rPr>
          <w:rFonts w:ascii="Consolas" w:eastAsia="Times New Roman" w:hAnsi="Consolas"/>
          <w:color w:val="008080"/>
          <w:sz w:val="22"/>
          <w:szCs w:val="24"/>
          <w:shd w:val="clear" w:color="auto" w:fill="auto"/>
          <w:lang w:val="en-US"/>
        </w:rPr>
        <w:t>&gt;</w:t>
      </w:r>
    </w:p>
    <w:p w:rsidR="000E3339" w:rsidRDefault="0061260A" w:rsidP="00FA13DF">
      <w:pPr>
        <w:keepNext/>
        <w:widowControl/>
        <w:pBdr>
          <w:top w:val="single" w:sz="6" w:space="0" w:color="auto"/>
          <w:left w:val="single" w:sz="6" w:space="0" w:color="auto"/>
          <w:bottom w:val="single" w:sz="6" w:space="0" w:color="auto"/>
          <w:right w:val="single" w:sz="6" w:space="0" w:color="auto"/>
        </w:pBdr>
        <w:shd w:val="clear" w:color="auto" w:fill="auto"/>
        <w:spacing w:after="120" w:line="260" w:lineRule="exact"/>
        <w:rPr>
          <w:rFonts w:ascii="Calibri" w:eastAsia="Times New Roman" w:hAnsi="Calibri"/>
          <w:sz w:val="22"/>
          <w:szCs w:val="24"/>
          <w:shd w:val="clear" w:color="auto" w:fill="auto"/>
          <w:lang w:val="en-US"/>
        </w:rPr>
      </w:pPr>
      <w:r>
        <w:rPr>
          <w:rFonts w:ascii="Consolas" w:eastAsia="Times New Roman" w:hAnsi="Consolas"/>
          <w:color w:val="008080"/>
          <w:sz w:val="22"/>
          <w:szCs w:val="24"/>
          <w:shd w:val="clear" w:color="auto" w:fill="auto"/>
          <w:lang w:val="en-US"/>
        </w:rPr>
        <w:t>&lt;/</w:t>
      </w:r>
      <w:r>
        <w:rPr>
          <w:rFonts w:ascii="Consolas" w:eastAsia="Times New Roman" w:hAnsi="Consolas"/>
          <w:color w:val="3F7F7F"/>
          <w:sz w:val="22"/>
          <w:szCs w:val="24"/>
          <w:shd w:val="clear" w:color="auto" w:fill="auto"/>
          <w:lang w:val="en-US"/>
        </w:rPr>
        <w:t>def</w:t>
      </w:r>
      <w:r>
        <w:rPr>
          <w:rFonts w:ascii="Consolas" w:eastAsia="Times New Roman" w:hAnsi="Consolas"/>
          <w:color w:val="008080"/>
          <w:sz w:val="22"/>
          <w:szCs w:val="24"/>
          <w:shd w:val="clear" w:color="auto" w:fill="auto"/>
          <w:lang w:val="en-US"/>
        </w:rPr>
        <w:t>&gt;</w:t>
      </w:r>
    </w:p>
    <w:p w:rsidR="000E3339" w:rsidRPr="00FA13DF" w:rsidRDefault="00FA13DF" w:rsidP="00FA13DF">
      <w:pPr>
        <w:pStyle w:val="Caption"/>
        <w:ind w:left="0"/>
      </w:pPr>
      <w:bookmarkStart w:id="4" w:name="_Ref398836009"/>
      <w:bookmarkStart w:id="5" w:name="_Toc398836959"/>
      <w:r>
        <w:t xml:space="preserve">Figure </w:t>
      </w:r>
      <w:r>
        <w:fldChar w:fldCharType="begin"/>
      </w:r>
      <w:r>
        <w:instrText xml:space="preserve"> SEQ Figure \* ARABIC </w:instrText>
      </w:r>
      <w:r>
        <w:fldChar w:fldCharType="separate"/>
      </w:r>
      <w:r w:rsidR="004B5B3C">
        <w:rPr>
          <w:noProof/>
        </w:rPr>
        <w:t>1</w:t>
      </w:r>
      <w:r>
        <w:fldChar w:fldCharType="end"/>
      </w:r>
      <w:bookmarkEnd w:id="4"/>
      <w:r>
        <w:t xml:space="preserve">. </w:t>
      </w:r>
      <w:r>
        <w:rPr>
          <w:rFonts w:eastAsia="Times New Roman" w:cs="Arial"/>
          <w:bCs w:val="0"/>
          <w:szCs w:val="24"/>
          <w:lang w:val="en-US"/>
        </w:rPr>
        <w:t>CDS Artifact Mapping the Term “Pregnancy” to an Element in the HL7 Virtual Medical Record Schema</w:t>
      </w:r>
      <w:bookmarkEnd w:id="5"/>
    </w:p>
    <w:p w:rsidR="000E3339" w:rsidRDefault="00DB0646">
      <w:pPr>
        <w:widowControl/>
        <w:shd w:val="clear" w:color="auto" w:fill="auto"/>
        <w:spacing w:after="120" w:line="260" w:lineRule="exact"/>
        <w:rPr>
          <w:rFonts w:ascii="Calibri" w:eastAsia="Times New Roman" w:hAnsi="Calibri"/>
          <w:sz w:val="22"/>
          <w:szCs w:val="24"/>
          <w:shd w:val="clear" w:color="auto" w:fill="auto"/>
          <w:lang w:val="en-US"/>
        </w:rPr>
      </w:pPr>
      <w:r>
        <w:rPr>
          <w:noProof/>
          <w:shd w:val="clear" w:color="auto" w:fill="auto"/>
          <w:lang w:val="en-US"/>
        </w:rPr>
        <w:drawing>
          <wp:anchor distT="0" distB="0" distL="114300" distR="114300" simplePos="0" relativeHeight="251659264" behindDoc="0" locked="0" layoutInCell="1" allowOverlap="1" wp14:anchorId="786A2159" wp14:editId="1A8E5170">
            <wp:simplePos x="0" y="0"/>
            <wp:positionH relativeFrom="margin">
              <wp:posOffset>0</wp:posOffset>
            </wp:positionH>
            <wp:positionV relativeFrom="paragraph">
              <wp:posOffset>807085</wp:posOffset>
            </wp:positionV>
            <wp:extent cx="5461635" cy="1172845"/>
            <wp:effectExtent l="0" t="0" r="5715" b="8255"/>
            <wp:wrapTopAndBottom/>
            <wp:docPr id="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61635" cy="1172845"/>
                    </a:xfrm>
                    <a:prstGeom prst="rect">
                      <a:avLst/>
                    </a:prstGeom>
                    <a:noFill/>
                    <a:ln>
                      <a:noFill/>
                    </a:ln>
                  </pic:spPr>
                </pic:pic>
              </a:graphicData>
            </a:graphic>
            <wp14:sizeRelH relativeFrom="page">
              <wp14:pctWidth>0</wp14:pctWidth>
            </wp14:sizeRelH>
            <wp14:sizeRelV relativeFrom="page">
              <wp14:pctHeight>0</wp14:pctHeight>
            </wp14:sizeRelV>
          </wp:anchor>
        </w:drawing>
      </w:r>
      <w:r w:rsidR="00FA13DF">
        <w:rPr>
          <w:rStyle w:val="BodyTextChar0"/>
          <w:rFonts w:eastAsia="Times New Roman" w:cs="Arial"/>
          <w:sz w:val="22"/>
          <w:szCs w:val="24"/>
          <w:shd w:val="clear" w:color="auto" w:fill="auto"/>
          <w:lang w:val="en-US"/>
        </w:rPr>
        <w:fldChar w:fldCharType="begin"/>
      </w:r>
      <w:r w:rsidR="00FA13DF">
        <w:rPr>
          <w:rStyle w:val="BodyTextChar0"/>
          <w:rFonts w:eastAsia="Times New Roman" w:cs="Arial"/>
          <w:sz w:val="22"/>
          <w:szCs w:val="24"/>
          <w:shd w:val="clear" w:color="auto" w:fill="auto"/>
          <w:lang w:val="en-US"/>
        </w:rPr>
        <w:instrText xml:space="preserve"> REF _Ref398836009 </w:instrText>
      </w:r>
      <w:r w:rsidR="00FA13DF">
        <w:rPr>
          <w:rStyle w:val="BodyTextChar0"/>
          <w:rFonts w:eastAsia="Times New Roman" w:cs="Arial"/>
          <w:sz w:val="22"/>
          <w:szCs w:val="24"/>
          <w:shd w:val="clear" w:color="auto" w:fill="auto"/>
          <w:lang w:val="en-US"/>
        </w:rPr>
        <w:fldChar w:fldCharType="separate"/>
      </w:r>
      <w:r w:rsidR="00FA13DF">
        <w:t xml:space="preserve">Figure </w:t>
      </w:r>
      <w:r w:rsidR="00FA13DF">
        <w:rPr>
          <w:noProof/>
        </w:rPr>
        <w:t>1</w:t>
      </w:r>
      <w:r w:rsidR="00FA13DF">
        <w:rPr>
          <w:rStyle w:val="BodyTextChar0"/>
          <w:rFonts w:eastAsia="Times New Roman" w:cs="Arial"/>
          <w:sz w:val="22"/>
          <w:szCs w:val="24"/>
          <w:shd w:val="clear" w:color="auto" w:fill="auto"/>
          <w:lang w:val="en-US"/>
        </w:rPr>
        <w:fldChar w:fldCharType="end"/>
      </w:r>
      <w:r w:rsidR="0061260A">
        <w:rPr>
          <w:rStyle w:val="BodyTextChar0"/>
          <w:rFonts w:eastAsia="Times New Roman" w:cs="Arial"/>
          <w:sz w:val="22"/>
          <w:szCs w:val="24"/>
          <w:shd w:val="clear" w:color="auto" w:fill="auto"/>
          <w:lang w:val="en-US"/>
        </w:rPr>
        <w:t xml:space="preserve"> shows an excerpt from a CDS artifact in the HL7 Knowledge Artifact Schema. The excerpt illustrates the mapping of the term “Pregnancy” to problems having the codes from controlled terminologies specified in the value set. This example uses the Problem class from the vMR to define the data specification</w:t>
      </w:r>
      <w:r w:rsidR="0061260A">
        <w:rPr>
          <w:rFonts w:ascii="Calibri" w:eastAsia="Times New Roman" w:hAnsi="Calibri"/>
          <w:sz w:val="22"/>
          <w:szCs w:val="24"/>
          <w:shd w:val="clear" w:color="auto" w:fill="auto"/>
          <w:lang w:val="en-US"/>
        </w:rPr>
        <w:t>.</w:t>
      </w:r>
    </w:p>
    <w:p w:rsidR="00FA13DF" w:rsidRPr="00FA13DF" w:rsidRDefault="00FA13DF" w:rsidP="00FA13DF">
      <w:pPr>
        <w:pStyle w:val="Caption"/>
        <w:widowControl/>
        <w:ind w:left="1440" w:right="1440"/>
        <w:rPr>
          <w:rFonts w:eastAsia="Times New Roman" w:cs="Arial"/>
          <w:bCs w:val="0"/>
          <w:sz w:val="20"/>
          <w:szCs w:val="24"/>
          <w:lang w:val="en-US"/>
        </w:rPr>
      </w:pPr>
      <w:r>
        <w:rPr>
          <w:rFonts w:eastAsia="Times New Roman"/>
          <w:szCs w:val="24"/>
          <w:lang w:val="en-US"/>
        </w:rPr>
        <w:tab/>
      </w:r>
      <w:bookmarkStart w:id="6" w:name="_Ref398836146"/>
      <w:bookmarkStart w:id="7" w:name="_Toc398836960"/>
      <w:r>
        <w:t xml:space="preserve">Figure </w:t>
      </w:r>
      <w:r>
        <w:fldChar w:fldCharType="begin"/>
      </w:r>
      <w:r>
        <w:instrText xml:space="preserve"> SEQ Figure \* ARABIC </w:instrText>
      </w:r>
      <w:r>
        <w:fldChar w:fldCharType="separate"/>
      </w:r>
      <w:r w:rsidR="004B5B3C">
        <w:rPr>
          <w:noProof/>
        </w:rPr>
        <w:t>2</w:t>
      </w:r>
      <w:r>
        <w:fldChar w:fldCharType="end"/>
      </w:r>
      <w:bookmarkEnd w:id="6"/>
      <w:r>
        <w:t xml:space="preserve">. </w:t>
      </w:r>
      <w:r>
        <w:rPr>
          <w:rFonts w:eastAsia="Times New Roman" w:cs="Arial"/>
          <w:bCs w:val="0"/>
          <w:szCs w:val="24"/>
          <w:lang w:val="en-US"/>
        </w:rPr>
        <w:t>eCQM Artifact Mapping the term “Pregnancy” to an Element in the Quality Data Model</w:t>
      </w:r>
      <w:bookmarkEnd w:id="7"/>
    </w:p>
    <w:p w:rsidR="000E3339" w:rsidRDefault="000E3339" w:rsidP="00FA13DF">
      <w:pPr>
        <w:widowControl/>
        <w:shd w:val="clear" w:color="auto" w:fill="auto"/>
        <w:tabs>
          <w:tab w:val="left" w:pos="4095"/>
        </w:tabs>
        <w:spacing w:after="120" w:line="260" w:lineRule="exact"/>
        <w:rPr>
          <w:rFonts w:ascii="Calibri" w:eastAsia="Times New Roman" w:hAnsi="Calibri"/>
          <w:sz w:val="22"/>
          <w:szCs w:val="24"/>
          <w:shd w:val="clear" w:color="auto" w:fill="auto"/>
          <w:lang w:val="en-US"/>
        </w:rPr>
      </w:pPr>
    </w:p>
    <w:p w:rsidR="000E3339" w:rsidRDefault="00FA13DF">
      <w:pPr>
        <w:widowControl/>
        <w:shd w:val="clear" w:color="auto" w:fill="auto"/>
        <w:spacing w:after="120" w:line="26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fldChar w:fldCharType="begin"/>
      </w:r>
      <w:r>
        <w:rPr>
          <w:rFonts w:ascii="Calibri" w:eastAsia="Times New Roman" w:hAnsi="Calibri"/>
          <w:sz w:val="22"/>
          <w:szCs w:val="24"/>
          <w:shd w:val="clear" w:color="auto" w:fill="auto"/>
          <w:lang w:val="en-US"/>
        </w:rPr>
        <w:instrText xml:space="preserve"> REF _Ref398836146 </w:instrText>
      </w:r>
      <w:r>
        <w:rPr>
          <w:rFonts w:ascii="Calibri" w:eastAsia="Times New Roman" w:hAnsi="Calibri"/>
          <w:sz w:val="22"/>
          <w:szCs w:val="24"/>
          <w:shd w:val="clear" w:color="auto" w:fill="auto"/>
          <w:lang w:val="en-US"/>
        </w:rPr>
        <w:fldChar w:fldCharType="separate"/>
      </w:r>
      <w:r>
        <w:t xml:space="preserve">Figure </w:t>
      </w:r>
      <w:r>
        <w:rPr>
          <w:noProof/>
        </w:rPr>
        <w:t>2</w:t>
      </w:r>
      <w:r>
        <w:rPr>
          <w:rFonts w:ascii="Calibri" w:eastAsia="Times New Roman" w:hAnsi="Calibri"/>
          <w:sz w:val="22"/>
          <w:szCs w:val="24"/>
          <w:shd w:val="clear" w:color="auto" w:fill="auto"/>
          <w:lang w:val="en-US"/>
        </w:rPr>
        <w:fldChar w:fldCharType="end"/>
      </w:r>
      <w:r>
        <w:rPr>
          <w:rFonts w:ascii="Calibri" w:eastAsia="Times New Roman" w:hAnsi="Calibri"/>
          <w:sz w:val="22"/>
          <w:szCs w:val="24"/>
          <w:shd w:val="clear" w:color="auto" w:fill="auto"/>
          <w:lang w:val="en-US"/>
        </w:rPr>
        <w:t xml:space="preserve"> </w:t>
      </w:r>
      <w:r w:rsidR="0061260A">
        <w:rPr>
          <w:rFonts w:ascii="Calibri" w:eastAsia="Times New Roman" w:hAnsi="Calibri"/>
          <w:sz w:val="22"/>
          <w:szCs w:val="24"/>
          <w:shd w:val="clear" w:color="auto" w:fill="auto"/>
          <w:lang w:val="en-US"/>
        </w:rPr>
        <w:t>shows an excerpt from an eCQM that maps the term “Diagnosis, Active: Pregnancy” to a QDM class of Diagnosis with the specified value set.</w:t>
      </w:r>
    </w:p>
    <w:p w:rsidR="000E3339" w:rsidRDefault="0061260A" w:rsidP="00B14528">
      <w:pPr>
        <w:pStyle w:val="Heading2"/>
        <w:rPr>
          <w:rFonts w:eastAsia="Times New Roman"/>
          <w:shd w:val="clear" w:color="auto" w:fill="auto"/>
          <w:lang w:val="en-US"/>
        </w:rPr>
      </w:pPr>
      <w:bookmarkStart w:id="8" w:name="_Toc398835639"/>
      <w:bookmarkStart w:id="9" w:name="_Toc398835760"/>
      <w:bookmarkStart w:id="10" w:name="_Toc398835881"/>
      <w:r>
        <w:rPr>
          <w:rFonts w:eastAsia="Times New Roman"/>
          <w:shd w:val="clear" w:color="auto" w:fill="auto"/>
          <w:lang w:val="en-US"/>
        </w:rPr>
        <w:t>P</w:t>
      </w:r>
      <w:bookmarkStart w:id="11" w:name="IG_Purpose"/>
      <w:bookmarkEnd w:id="11"/>
      <w:r>
        <w:rPr>
          <w:rFonts w:eastAsia="Times New Roman"/>
          <w:shd w:val="clear" w:color="auto" w:fill="auto"/>
          <w:lang w:val="en-US"/>
        </w:rPr>
        <w:t>urpose</w:t>
      </w:r>
      <w:bookmarkEnd w:id="8"/>
      <w:bookmarkEnd w:id="9"/>
      <w:bookmarkEnd w:id="10"/>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This specification, the Health Quality Improvement Domain Analysis Model (QIDAM), is a conceptual data model that can be used as the basis for a logical data model for the health quality improvement domain. The QIDAM identifies the requirements for the logical model and, in particular, the types of </w:t>
      </w:r>
      <w:r>
        <w:rPr>
          <w:rFonts w:eastAsia="Times New Roman" w:cs="Arial"/>
          <w:color w:val="000000"/>
          <w:szCs w:val="24"/>
          <w:lang w:val="en-US"/>
        </w:rPr>
        <w:lastRenderedPageBreak/>
        <w:t>elements needed in the model. More broadly, the primary purpose of the logical model derived from the QIDAM is to serve as a model of clinical data within data mapping expressions (such as those illustrated in the previous section), logical criteria, population criteria, formulae, and other expressions in health quality improvement artifacts. The QIDAM thus provides the foundation for consistency in format across eCQMs and CDS artifacts.</w:t>
      </w:r>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The QIDAM harmonizes the elements from the existing eCQM and CDS data models into a single, unified conceptual model. This model can be mapped onto existing logical models while defining the structure and domain concepts required by eCQMs and CDS artifacts.</w:t>
      </w:r>
    </w:p>
    <w:p w:rsidR="000E3339" w:rsidRDefault="0061260A" w:rsidP="00B14528">
      <w:pPr>
        <w:pStyle w:val="Heading2"/>
        <w:rPr>
          <w:rFonts w:eastAsia="Times New Roman"/>
          <w:shd w:val="clear" w:color="auto" w:fill="auto"/>
          <w:lang w:val="en-US"/>
        </w:rPr>
      </w:pPr>
      <w:bookmarkStart w:id="12" w:name="_Toc398835640"/>
      <w:bookmarkStart w:id="13" w:name="_Toc398835761"/>
      <w:bookmarkStart w:id="14" w:name="_Toc398835882"/>
      <w:r>
        <w:rPr>
          <w:rFonts w:eastAsia="Times New Roman"/>
          <w:shd w:val="clear" w:color="auto" w:fill="auto"/>
          <w:lang w:val="en-US"/>
        </w:rPr>
        <w:t>A</w:t>
      </w:r>
      <w:bookmarkStart w:id="15" w:name="IG_Audience"/>
      <w:bookmarkEnd w:id="15"/>
      <w:r>
        <w:rPr>
          <w:rFonts w:eastAsia="Times New Roman"/>
          <w:shd w:val="clear" w:color="auto" w:fill="auto"/>
          <w:lang w:val="en-US"/>
        </w:rPr>
        <w:t>udience</w:t>
      </w:r>
      <w:bookmarkEnd w:id="12"/>
      <w:bookmarkEnd w:id="13"/>
      <w:bookmarkEnd w:id="14"/>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The audience for this document is knowledge workers in the health quality domains of measurement, management, and reporting and include artifact authors and implementers, standards analysts and developers, tooling developers, and systems integrators. Readers must be familiar with object-oriented design principles and understand class diagrams in the Unified Modeling Language (UML). References to materials providing an introduction to UML class diagrams are provided in the section containing the class diagrams.</w:t>
      </w:r>
    </w:p>
    <w:p w:rsidR="000E3339" w:rsidRDefault="0061260A" w:rsidP="00B14528">
      <w:pPr>
        <w:pStyle w:val="Heading2"/>
        <w:rPr>
          <w:rFonts w:eastAsia="Times New Roman"/>
          <w:shd w:val="clear" w:color="auto" w:fill="auto"/>
          <w:lang w:val="en-US"/>
        </w:rPr>
      </w:pPr>
      <w:bookmarkStart w:id="16" w:name="_Toc398835641"/>
      <w:bookmarkStart w:id="17" w:name="_Toc398835762"/>
      <w:bookmarkStart w:id="18" w:name="_Toc398835883"/>
      <w:r>
        <w:rPr>
          <w:rFonts w:eastAsia="Times New Roman"/>
          <w:shd w:val="clear" w:color="auto" w:fill="auto"/>
          <w:lang w:val="en-US"/>
        </w:rPr>
        <w:t>Background</w:t>
      </w:r>
      <w:bookmarkEnd w:id="16"/>
      <w:bookmarkEnd w:id="17"/>
      <w:bookmarkEnd w:id="18"/>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Certification of electronic health record (EHR) systems to Meaningful Use Stage 2 (MU2) standards requires implementation of CDS artifacts that support improvement of approved eCQMs. The use of different data models for eCQM and CDS artifacts:</w:t>
      </w:r>
    </w:p>
    <w:p w:rsidR="000E3339" w:rsidRDefault="0061260A">
      <w:pPr>
        <w:pStyle w:val="BodyText"/>
        <w:widowControl/>
        <w:numPr>
          <w:ilvl w:val="0"/>
          <w:numId w:val="27"/>
        </w:numPr>
        <w:tabs>
          <w:tab w:val="left" w:pos="1080"/>
          <w:tab w:val="left" w:pos="1440"/>
        </w:tabs>
        <w:ind w:left="720" w:hanging="360"/>
        <w:rPr>
          <w:rFonts w:eastAsia="Times New Roman" w:cs="Arial"/>
          <w:color w:val="000000"/>
          <w:szCs w:val="24"/>
          <w:lang w:val="en-US"/>
        </w:rPr>
      </w:pPr>
      <w:r>
        <w:rPr>
          <w:rFonts w:eastAsia="Times New Roman" w:cs="Arial"/>
          <w:color w:val="000000"/>
          <w:szCs w:val="24"/>
          <w:lang w:val="en-US"/>
        </w:rPr>
        <w:t>Prevents sharing of patient data requirement specifications between eCQMs and CDS artifacts</w:t>
      </w:r>
    </w:p>
    <w:p w:rsidR="000E3339" w:rsidRDefault="0061260A">
      <w:pPr>
        <w:pStyle w:val="BodyText"/>
        <w:widowControl/>
        <w:numPr>
          <w:ilvl w:val="0"/>
          <w:numId w:val="27"/>
        </w:numPr>
        <w:tabs>
          <w:tab w:val="left" w:pos="1080"/>
          <w:tab w:val="left" w:pos="1440"/>
        </w:tabs>
        <w:ind w:left="720" w:hanging="360"/>
        <w:rPr>
          <w:rFonts w:eastAsia="Times New Roman" w:cs="Arial"/>
          <w:color w:val="000000"/>
          <w:szCs w:val="24"/>
          <w:lang w:val="en-US"/>
        </w:rPr>
      </w:pPr>
      <w:r>
        <w:rPr>
          <w:rFonts w:eastAsia="Times New Roman" w:cs="Arial"/>
          <w:color w:val="000000"/>
          <w:szCs w:val="24"/>
          <w:lang w:val="en-US"/>
        </w:rPr>
        <w:t>Requires EHR vendors to implement two different mappings from their source data</w:t>
      </w:r>
    </w:p>
    <w:p w:rsidR="000E3339" w:rsidRDefault="0061260A">
      <w:pPr>
        <w:pStyle w:val="BodyText"/>
        <w:widowControl/>
        <w:numPr>
          <w:ilvl w:val="0"/>
          <w:numId w:val="27"/>
        </w:numPr>
        <w:tabs>
          <w:tab w:val="left" w:pos="1080"/>
          <w:tab w:val="left" w:pos="1440"/>
        </w:tabs>
        <w:ind w:left="720" w:hanging="360"/>
        <w:rPr>
          <w:rFonts w:eastAsia="Times New Roman" w:cs="Arial"/>
          <w:color w:val="000000"/>
          <w:szCs w:val="24"/>
          <w:lang w:val="en-US"/>
        </w:rPr>
      </w:pPr>
      <w:r>
        <w:rPr>
          <w:rFonts w:eastAsia="Times New Roman" w:cs="Arial"/>
          <w:color w:val="000000"/>
          <w:szCs w:val="24"/>
          <w:lang w:val="en-US"/>
        </w:rPr>
        <w:t>Prevents development of shared modules that can be used for eCQM calculation and CDS artifact evaluation</w:t>
      </w:r>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Many current CDS standards in HL7 use the Virtual Medical Record (vMR) as the clinical data model, while eCQM standards currently use QDM as their clinical data model.</w:t>
      </w:r>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The vMR is an HL7 logical model; release 2 was published in early 2014. The logical model is defined in terms of UML class diagrams. The model draws concepts from the HL7 Clinical Statements model and uses a simplification of the HL7 version 3 datatypes, release 2. Similar to the latter model, at the core of the vMR is a class known as ClinicalStatement. Concrete classes such as ProcedureEvent are derived from this abstract class. vMR also includes classes that model proposals for actions. These “proposal” classes support the output from CDS systems such as recommendations from a rule or items in an order set.</w:t>
      </w:r>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QDM defines the model in terms of components and specifies how the components can be assembled into a data mapping expression. The components include:</w:t>
      </w:r>
    </w:p>
    <w:p w:rsidR="000E3339" w:rsidRDefault="0061260A">
      <w:pPr>
        <w:pStyle w:val="BulletListSingle"/>
        <w:widowControl/>
        <w:numPr>
          <w:ilvl w:val="0"/>
          <w:numId w:val="7"/>
        </w:numPr>
        <w:tabs>
          <w:tab w:val="left" w:pos="1080"/>
          <w:tab w:val="left" w:pos="1440"/>
        </w:tabs>
        <w:rPr>
          <w:rFonts w:eastAsia="Times New Roman" w:cs="Arial"/>
          <w:color w:val="000000"/>
          <w:szCs w:val="24"/>
          <w:lang w:val="en-US"/>
        </w:rPr>
      </w:pPr>
      <w:r>
        <w:rPr>
          <w:rFonts w:eastAsia="Times New Roman" w:cs="Arial"/>
          <w:color w:val="000000"/>
          <w:szCs w:val="24"/>
          <w:lang w:val="en-US"/>
        </w:rPr>
        <w:t>Category (e.g., Procedure, Medication, Communication)</w:t>
      </w:r>
    </w:p>
    <w:p w:rsidR="000E3339" w:rsidRDefault="0061260A">
      <w:pPr>
        <w:pStyle w:val="BulletListSingle"/>
        <w:widowControl/>
        <w:numPr>
          <w:ilvl w:val="0"/>
          <w:numId w:val="7"/>
        </w:numPr>
        <w:tabs>
          <w:tab w:val="left" w:pos="1080"/>
          <w:tab w:val="left" w:pos="1440"/>
        </w:tabs>
        <w:rPr>
          <w:rFonts w:eastAsia="Times New Roman" w:cs="Arial"/>
          <w:color w:val="000000"/>
          <w:szCs w:val="24"/>
          <w:lang w:val="en-US"/>
        </w:rPr>
      </w:pPr>
      <w:r>
        <w:rPr>
          <w:rFonts w:eastAsia="Times New Roman" w:cs="Arial"/>
          <w:color w:val="000000"/>
          <w:szCs w:val="24"/>
          <w:lang w:val="en-US"/>
        </w:rPr>
        <w:t>State (e.g., Active, Administered)</w:t>
      </w:r>
    </w:p>
    <w:p w:rsidR="000E3339" w:rsidRDefault="0061260A">
      <w:pPr>
        <w:pStyle w:val="BulletListSingle"/>
        <w:widowControl/>
        <w:numPr>
          <w:ilvl w:val="0"/>
          <w:numId w:val="7"/>
        </w:numPr>
        <w:tabs>
          <w:tab w:val="left" w:pos="1080"/>
          <w:tab w:val="left" w:pos="1440"/>
        </w:tabs>
        <w:rPr>
          <w:rFonts w:eastAsia="Times New Roman" w:cs="Arial"/>
          <w:color w:val="000000"/>
          <w:szCs w:val="24"/>
          <w:lang w:val="en-US"/>
        </w:rPr>
      </w:pPr>
      <w:r>
        <w:rPr>
          <w:rFonts w:eastAsia="Times New Roman" w:cs="Arial"/>
          <w:color w:val="000000"/>
          <w:szCs w:val="24"/>
          <w:lang w:val="en-US"/>
        </w:rPr>
        <w:t>Attribute (e.g., Dosage, Frequency, Admission Date Time)</w:t>
      </w:r>
    </w:p>
    <w:p w:rsidR="000E3339" w:rsidRDefault="0061260A">
      <w:pPr>
        <w:pStyle w:val="BulletListSingleLast"/>
        <w:widowControl/>
        <w:numPr>
          <w:ilvl w:val="0"/>
          <w:numId w:val="7"/>
        </w:numPr>
        <w:tabs>
          <w:tab w:val="left" w:pos="1080"/>
          <w:tab w:val="left" w:pos="1440"/>
        </w:tabs>
        <w:rPr>
          <w:rFonts w:eastAsia="Times New Roman" w:cs="Arial"/>
          <w:color w:val="000000"/>
          <w:szCs w:val="24"/>
          <w:lang w:val="en-US"/>
        </w:rPr>
      </w:pPr>
      <w:r>
        <w:rPr>
          <w:rFonts w:eastAsia="Times New Roman" w:cs="Arial"/>
          <w:color w:val="000000"/>
          <w:szCs w:val="24"/>
          <w:lang w:val="en-US"/>
        </w:rPr>
        <w:t>Timing Operators (e.g., Starts Before or During)</w:t>
      </w:r>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Thus, while the two models have significant overlap in the concepts they aim to represent, they take very different approaches. The QIDAM unifies the modeling approach and the concepts represented in these models, as described later.</w:t>
      </w:r>
    </w:p>
    <w:p w:rsidR="000E3339" w:rsidRDefault="0061260A" w:rsidP="00B14528">
      <w:pPr>
        <w:pStyle w:val="Heading2"/>
        <w:rPr>
          <w:rFonts w:eastAsia="Times New Roman"/>
          <w:shd w:val="clear" w:color="auto" w:fill="auto"/>
          <w:lang w:val="en-US"/>
        </w:rPr>
      </w:pPr>
      <w:bookmarkStart w:id="19" w:name="_Toc398835642"/>
      <w:bookmarkStart w:id="20" w:name="_Toc398835763"/>
      <w:bookmarkStart w:id="21" w:name="_Toc398835884"/>
      <w:r>
        <w:rPr>
          <w:rFonts w:eastAsia="Times New Roman"/>
          <w:shd w:val="clear" w:color="auto" w:fill="auto"/>
          <w:lang w:val="en-US"/>
        </w:rPr>
        <w:lastRenderedPageBreak/>
        <w:t>A</w:t>
      </w:r>
      <w:bookmarkStart w:id="22" w:name="IG_Approach"/>
      <w:bookmarkEnd w:id="22"/>
      <w:r>
        <w:rPr>
          <w:rFonts w:eastAsia="Times New Roman"/>
          <w:shd w:val="clear" w:color="auto" w:fill="auto"/>
          <w:lang w:val="en-US"/>
        </w:rPr>
        <w:t>pproach</w:t>
      </w:r>
      <w:bookmarkEnd w:id="19"/>
      <w:bookmarkEnd w:id="20"/>
      <w:bookmarkEnd w:id="21"/>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The QIDAM is a conceptual model that identifies data needs of the health quality improvement applications. A conceptual model for this domain does not exist, hence the need for a new one. This new model harmonizes the functional capabilities of vMR and QDM (and the QDM-based Health Quality Measures Framework (HQMF) Implementation Guide </w:t>
      </w:r>
      <w:r>
        <w:rPr>
          <w:rFonts w:eastAsia="Times New Roman" w:cs="Arial"/>
          <w:color w:val="000000"/>
          <w:szCs w:val="24"/>
          <w:lang w:val="en-US"/>
        </w:rPr>
        <w:fldChar w:fldCharType="begin" w:fldLock="1"/>
      </w:r>
      <w:r>
        <w:rPr>
          <w:rFonts w:eastAsia="Times New Roman" w:cs="Arial"/>
          <w:color w:val="000000"/>
          <w:szCs w:val="24"/>
          <w:lang w:val="en-US"/>
        </w:rPr>
        <w:instrText>MERGEFIELD CITATION HL7135 \l 1033</w:instrText>
      </w:r>
      <w:r>
        <w:rPr>
          <w:rFonts w:eastAsia="Times New Roman" w:cs="Arial"/>
          <w:color w:val="000000"/>
          <w:szCs w:val="24"/>
          <w:lang w:val="en-US"/>
        </w:rPr>
        <w:fldChar w:fldCharType="separate"/>
      </w:r>
      <w:r>
        <w:rPr>
          <w:rFonts w:eastAsia="Times New Roman" w:cs="Arial"/>
          <w:color w:val="000000"/>
          <w:szCs w:val="24"/>
          <w:lang w:val="en-US"/>
        </w:rPr>
        <w:t>[3]</w:t>
      </w:r>
      <w:r>
        <w:rPr>
          <w:rFonts w:eastAsia="Times New Roman" w:cs="Arial"/>
          <w:color w:val="000000"/>
          <w:szCs w:val="24"/>
          <w:lang w:val="en-US"/>
        </w:rPr>
        <w:fldChar w:fldCharType="end"/>
      </w:r>
      <w:r>
        <w:rPr>
          <w:rFonts w:eastAsia="Times New Roman" w:cs="Arial"/>
          <w:color w:val="000000"/>
          <w:szCs w:val="24"/>
          <w:lang w:val="en-US"/>
        </w:rPr>
        <w:t xml:space="preserve">). </w:t>
      </w:r>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As sources of input to the model, document templates used for healthcare quality applications were also reviewed. Specifically, templates contained in the following specifications were used to inform the QIDAM on the concepts to be modeled and their structure:</w:t>
      </w:r>
    </w:p>
    <w:p w:rsidR="000E3339" w:rsidRDefault="0061260A">
      <w:pPr>
        <w:pStyle w:val="BulletListSingle"/>
        <w:widowControl/>
        <w:numPr>
          <w:ilvl w:val="0"/>
          <w:numId w:val="7"/>
        </w:numPr>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Quality Reporting Document Architecture (QRDA) Category 1 Templates </w:t>
      </w:r>
      <w:r>
        <w:rPr>
          <w:rFonts w:eastAsia="Times New Roman" w:cs="Arial"/>
          <w:color w:val="000000"/>
          <w:szCs w:val="24"/>
          <w:lang w:val="en-US"/>
        </w:rPr>
        <w:fldChar w:fldCharType="begin" w:fldLock="1"/>
      </w:r>
      <w:r>
        <w:rPr>
          <w:rFonts w:eastAsia="Times New Roman" w:cs="Arial"/>
          <w:color w:val="000000"/>
          <w:szCs w:val="24"/>
          <w:lang w:val="en-US"/>
        </w:rPr>
        <w:instrText>MERGEFIELD CITATION HL7121 \l 1033</w:instrText>
      </w:r>
      <w:r>
        <w:rPr>
          <w:rFonts w:eastAsia="Times New Roman" w:cs="Arial"/>
          <w:color w:val="000000"/>
          <w:szCs w:val="24"/>
          <w:lang w:val="en-US"/>
        </w:rPr>
        <w:fldChar w:fldCharType="separate"/>
      </w:r>
      <w:r>
        <w:rPr>
          <w:rFonts w:eastAsia="Times New Roman" w:cs="Arial"/>
          <w:color w:val="000000"/>
          <w:szCs w:val="24"/>
          <w:lang w:val="en-US"/>
        </w:rPr>
        <w:t>[4]</w:t>
      </w:r>
      <w:r>
        <w:rPr>
          <w:rFonts w:eastAsia="Times New Roman" w:cs="Arial"/>
          <w:color w:val="000000"/>
          <w:szCs w:val="24"/>
          <w:lang w:val="en-US"/>
        </w:rPr>
        <w:fldChar w:fldCharType="end"/>
      </w:r>
    </w:p>
    <w:p w:rsidR="000E3339" w:rsidRDefault="0061260A">
      <w:pPr>
        <w:pStyle w:val="BulletListSingle"/>
        <w:widowControl/>
        <w:numPr>
          <w:ilvl w:val="0"/>
          <w:numId w:val="7"/>
        </w:numPr>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vMR Templates </w:t>
      </w:r>
      <w:r>
        <w:rPr>
          <w:rFonts w:eastAsia="Times New Roman" w:cs="Arial"/>
          <w:color w:val="000000"/>
          <w:szCs w:val="24"/>
          <w:lang w:val="en-US"/>
        </w:rPr>
        <w:fldChar w:fldCharType="begin" w:fldLock="1"/>
      </w:r>
      <w:r>
        <w:rPr>
          <w:rFonts w:eastAsia="Times New Roman" w:cs="Arial"/>
          <w:color w:val="000000"/>
          <w:szCs w:val="24"/>
          <w:lang w:val="en-US"/>
        </w:rPr>
        <w:instrText>MERGEFIELD CITATION HL713 \l 1033</w:instrText>
      </w:r>
      <w:r>
        <w:rPr>
          <w:rFonts w:eastAsia="Times New Roman" w:cs="Arial"/>
          <w:color w:val="000000"/>
          <w:szCs w:val="24"/>
          <w:lang w:val="en-US"/>
        </w:rPr>
        <w:fldChar w:fldCharType="separate"/>
      </w:r>
      <w:r>
        <w:rPr>
          <w:rFonts w:eastAsia="Times New Roman" w:cs="Arial"/>
          <w:color w:val="000000"/>
          <w:szCs w:val="24"/>
          <w:lang w:val="en-US"/>
        </w:rPr>
        <w:t>[5]</w:t>
      </w:r>
      <w:r>
        <w:rPr>
          <w:rFonts w:eastAsia="Times New Roman" w:cs="Arial"/>
          <w:color w:val="000000"/>
          <w:szCs w:val="24"/>
          <w:lang w:val="en-US"/>
        </w:rPr>
        <w:fldChar w:fldCharType="end"/>
      </w:r>
    </w:p>
    <w:p w:rsidR="000E3339" w:rsidRDefault="0061260A">
      <w:pPr>
        <w:pStyle w:val="BulletListSingleLast"/>
        <w:widowControl/>
        <w:numPr>
          <w:ilvl w:val="0"/>
          <w:numId w:val="7"/>
        </w:numPr>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Consolidated Clinical Document Architecture (CCDA) Templates </w:t>
      </w:r>
      <w:r>
        <w:rPr>
          <w:rFonts w:eastAsia="Times New Roman" w:cs="Arial"/>
          <w:color w:val="000000"/>
          <w:szCs w:val="24"/>
          <w:lang w:val="en-US"/>
        </w:rPr>
        <w:fldChar w:fldCharType="begin" w:fldLock="1"/>
      </w:r>
      <w:r>
        <w:rPr>
          <w:rFonts w:eastAsia="Times New Roman" w:cs="Arial"/>
          <w:color w:val="000000"/>
          <w:szCs w:val="24"/>
          <w:lang w:val="en-US"/>
        </w:rPr>
        <w:instrText>MERGEFIELD CITATION HL712 \l 1033</w:instrText>
      </w:r>
      <w:r>
        <w:rPr>
          <w:rFonts w:eastAsia="Times New Roman" w:cs="Arial"/>
          <w:color w:val="000000"/>
          <w:szCs w:val="24"/>
          <w:lang w:val="en-US"/>
        </w:rPr>
        <w:fldChar w:fldCharType="separate"/>
      </w:r>
      <w:r>
        <w:rPr>
          <w:rFonts w:eastAsia="Times New Roman" w:cs="Arial"/>
          <w:color w:val="000000"/>
          <w:szCs w:val="24"/>
          <w:lang w:val="en-US"/>
        </w:rPr>
        <w:t>[6]</w:t>
      </w:r>
      <w:r>
        <w:rPr>
          <w:rFonts w:eastAsia="Times New Roman" w:cs="Arial"/>
          <w:color w:val="000000"/>
          <w:szCs w:val="24"/>
          <w:lang w:val="en-US"/>
        </w:rPr>
        <w:fldChar w:fldCharType="end"/>
      </w:r>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Furthermore, the model was informed by and reuses elements from the other specifications when appropriate, including:</w:t>
      </w:r>
    </w:p>
    <w:p w:rsidR="000E3339" w:rsidRDefault="0061260A">
      <w:pPr>
        <w:pStyle w:val="BulletListSingle"/>
        <w:widowControl/>
        <w:numPr>
          <w:ilvl w:val="0"/>
          <w:numId w:val="7"/>
        </w:numPr>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HL7 Fast Healthcare Interoperability Resources (FHIR) Specification </w:t>
      </w:r>
      <w:r>
        <w:rPr>
          <w:rFonts w:eastAsia="Times New Roman" w:cs="Arial"/>
          <w:color w:val="000000"/>
          <w:szCs w:val="24"/>
          <w:lang w:val="en-US"/>
        </w:rPr>
        <w:fldChar w:fldCharType="begin" w:fldLock="1"/>
      </w:r>
      <w:r>
        <w:rPr>
          <w:rFonts w:eastAsia="Times New Roman" w:cs="Arial"/>
          <w:color w:val="000000"/>
          <w:szCs w:val="24"/>
          <w:lang w:val="en-US"/>
        </w:rPr>
        <w:instrText>MERGEFIELD CITATION FHI13 \l 1033</w:instrText>
      </w:r>
      <w:r>
        <w:rPr>
          <w:rFonts w:eastAsia="Times New Roman" w:cs="Arial"/>
          <w:color w:val="000000"/>
          <w:szCs w:val="24"/>
          <w:lang w:val="en-US"/>
        </w:rPr>
        <w:fldChar w:fldCharType="separate"/>
      </w:r>
      <w:r>
        <w:rPr>
          <w:rFonts w:eastAsia="Times New Roman" w:cs="Arial"/>
          <w:color w:val="000000"/>
          <w:szCs w:val="24"/>
          <w:lang w:val="en-US"/>
        </w:rPr>
        <w:t>[7]</w:t>
      </w:r>
      <w:r>
        <w:rPr>
          <w:rFonts w:eastAsia="Times New Roman" w:cs="Arial"/>
          <w:color w:val="000000"/>
          <w:szCs w:val="24"/>
          <w:lang w:val="en-US"/>
        </w:rPr>
        <w:fldChar w:fldCharType="end"/>
      </w:r>
    </w:p>
    <w:p w:rsidR="000E3339" w:rsidRDefault="0061260A">
      <w:pPr>
        <w:pStyle w:val="BulletListSingleLast"/>
        <w:widowControl/>
        <w:numPr>
          <w:ilvl w:val="0"/>
          <w:numId w:val="7"/>
        </w:numPr>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Federal Health Information Model (FHIM) Specification </w:t>
      </w:r>
      <w:r>
        <w:rPr>
          <w:rFonts w:eastAsia="Times New Roman" w:cs="Arial"/>
          <w:color w:val="000000"/>
          <w:szCs w:val="24"/>
          <w:lang w:val="en-US"/>
        </w:rPr>
        <w:fldChar w:fldCharType="begin" w:fldLock="1"/>
      </w:r>
      <w:r>
        <w:rPr>
          <w:rFonts w:eastAsia="Times New Roman" w:cs="Arial"/>
          <w:color w:val="000000"/>
          <w:szCs w:val="24"/>
          <w:lang w:val="en-US"/>
        </w:rPr>
        <w:instrText>MERGEFIELD CITATION The13 \l 1033</w:instrText>
      </w:r>
      <w:r>
        <w:rPr>
          <w:rFonts w:eastAsia="Times New Roman" w:cs="Arial"/>
          <w:color w:val="000000"/>
          <w:szCs w:val="24"/>
          <w:lang w:val="en-US"/>
        </w:rPr>
        <w:fldChar w:fldCharType="separate"/>
      </w:r>
      <w:r>
        <w:rPr>
          <w:rFonts w:eastAsia="Times New Roman" w:cs="Arial"/>
          <w:color w:val="000000"/>
          <w:szCs w:val="24"/>
          <w:lang w:val="en-US"/>
        </w:rPr>
        <w:t>[8]</w:t>
      </w:r>
      <w:r>
        <w:rPr>
          <w:rFonts w:eastAsia="Times New Roman" w:cs="Arial"/>
          <w:color w:val="000000"/>
          <w:szCs w:val="24"/>
          <w:lang w:val="en-US"/>
        </w:rPr>
        <w:fldChar w:fldCharType="end"/>
      </w:r>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The supplemental worksheet (QDM-vMR-cross-map.xlsx) maps the QIDAM, QDM </w:t>
      </w:r>
      <w:r>
        <w:rPr>
          <w:rFonts w:eastAsia="Times New Roman" w:cs="Arial"/>
          <w:color w:val="000000"/>
          <w:szCs w:val="24"/>
          <w:lang w:val="en-US"/>
        </w:rPr>
        <w:fldChar w:fldCharType="begin" w:fldLock="1"/>
      </w:r>
      <w:r>
        <w:rPr>
          <w:rFonts w:eastAsia="Times New Roman" w:cs="Arial"/>
          <w:color w:val="000000"/>
          <w:szCs w:val="24"/>
          <w:lang w:val="en-US"/>
        </w:rPr>
        <w:instrText>MERGEFIELD CITATION Qua12 \l 1033</w:instrText>
      </w:r>
      <w:r>
        <w:rPr>
          <w:rFonts w:eastAsia="Times New Roman" w:cs="Arial"/>
          <w:color w:val="000000"/>
          <w:szCs w:val="24"/>
          <w:lang w:val="en-US"/>
        </w:rPr>
        <w:fldChar w:fldCharType="separate"/>
      </w:r>
      <w:r>
        <w:rPr>
          <w:rFonts w:eastAsia="Times New Roman" w:cs="Arial"/>
          <w:color w:val="000000"/>
          <w:szCs w:val="24"/>
          <w:lang w:val="en-US"/>
        </w:rPr>
        <w:t>[1]</w:t>
      </w:r>
      <w:r>
        <w:rPr>
          <w:rFonts w:eastAsia="Times New Roman" w:cs="Arial"/>
          <w:color w:val="000000"/>
          <w:szCs w:val="24"/>
          <w:lang w:val="en-US"/>
        </w:rPr>
        <w:fldChar w:fldCharType="end"/>
      </w:r>
      <w:r>
        <w:rPr>
          <w:rFonts w:eastAsia="Times New Roman" w:cs="Arial"/>
          <w:color w:val="000000"/>
          <w:szCs w:val="24"/>
          <w:lang w:val="en-US"/>
        </w:rPr>
        <w:t xml:space="preserve">, and vMR </w:t>
      </w:r>
      <w:r>
        <w:rPr>
          <w:rFonts w:eastAsia="Times New Roman" w:cs="Arial"/>
          <w:color w:val="000000"/>
          <w:szCs w:val="24"/>
          <w:lang w:val="en-US"/>
        </w:rPr>
        <w:fldChar w:fldCharType="begin" w:fldLock="1"/>
      </w:r>
      <w:r>
        <w:rPr>
          <w:rFonts w:eastAsia="Times New Roman" w:cs="Arial"/>
          <w:color w:val="000000"/>
          <w:szCs w:val="24"/>
          <w:lang w:val="en-US"/>
        </w:rPr>
        <w:instrText>MERGEFIELD CITATION HL7133 \l 1033</w:instrText>
      </w:r>
      <w:r>
        <w:rPr>
          <w:rFonts w:eastAsia="Times New Roman" w:cs="Arial"/>
          <w:color w:val="000000"/>
          <w:szCs w:val="24"/>
          <w:lang w:val="en-US"/>
        </w:rPr>
        <w:fldChar w:fldCharType="separate"/>
      </w:r>
      <w:r>
        <w:rPr>
          <w:rFonts w:eastAsia="Times New Roman" w:cs="Arial"/>
          <w:color w:val="000000"/>
          <w:szCs w:val="24"/>
          <w:lang w:val="en-US"/>
        </w:rPr>
        <w:t>[2]</w:t>
      </w:r>
      <w:r>
        <w:rPr>
          <w:rFonts w:eastAsia="Times New Roman" w:cs="Arial"/>
          <w:color w:val="000000"/>
          <w:szCs w:val="24"/>
          <w:lang w:val="en-US"/>
        </w:rPr>
        <w:fldChar w:fldCharType="end"/>
      </w:r>
      <w:r>
        <w:rPr>
          <w:rFonts w:eastAsia="Times New Roman" w:cs="Arial"/>
          <w:color w:val="000000"/>
          <w:szCs w:val="24"/>
          <w:lang w:val="en-US"/>
        </w:rPr>
        <w:t xml:space="preserve"> classes. The worksheet shows the mappings of the QDM data types (with QRDA-I templates</w:t>
      </w:r>
      <w:r>
        <w:rPr>
          <w:rFonts w:eastAsia="Times New Roman" w:cs="Arial"/>
          <w:color w:val="000000"/>
          <w:szCs w:val="24"/>
          <w:lang w:val="en-US"/>
        </w:rPr>
        <w:fldChar w:fldCharType="begin" w:fldLock="1"/>
      </w:r>
      <w:r>
        <w:rPr>
          <w:rFonts w:eastAsia="Times New Roman" w:cs="Arial"/>
          <w:color w:val="000000"/>
          <w:szCs w:val="24"/>
          <w:lang w:val="en-US"/>
        </w:rPr>
        <w:instrText>MERGEFIELD CITATION HL7135 \l 1033</w:instrText>
      </w:r>
      <w:r>
        <w:rPr>
          <w:rFonts w:eastAsia="Times New Roman" w:cs="Arial"/>
          <w:color w:val="000000"/>
          <w:szCs w:val="24"/>
          <w:lang w:val="en-US"/>
        </w:rPr>
        <w:fldChar w:fldCharType="separate"/>
      </w:r>
      <w:r>
        <w:rPr>
          <w:rFonts w:eastAsia="Times New Roman" w:cs="Arial"/>
          <w:color w:val="000000"/>
          <w:szCs w:val="24"/>
          <w:lang w:val="en-US"/>
        </w:rPr>
        <w:t xml:space="preserve"> [3]</w:t>
      </w:r>
      <w:r>
        <w:rPr>
          <w:rFonts w:eastAsia="Times New Roman" w:cs="Arial"/>
          <w:color w:val="000000"/>
          <w:szCs w:val="24"/>
          <w:lang w:val="en-US"/>
        </w:rPr>
        <w:fldChar w:fldCharType="end"/>
      </w:r>
      <w:r>
        <w:rPr>
          <w:rFonts w:eastAsia="Times New Roman" w:cs="Arial"/>
          <w:color w:val="000000"/>
          <w:szCs w:val="24"/>
          <w:lang w:val="en-US"/>
        </w:rPr>
        <w:t>) and QIDAM and vMR classes with each top-level QDM category (e.g., Medication) followed by a specific state (e.g., Medication, Administered, which is mapped to the SubstanceAdministrationEvent vMR class). The other tabs in the worksheet are associated with the appropriate QDM category (e.g., Diagnosis, Encounter, Intervention, etc.), and each category lists the QDM attributes, which a</w:t>
      </w:r>
      <w:r w:rsidR="00902225">
        <w:rPr>
          <w:rFonts w:eastAsia="Times New Roman" w:cs="Arial"/>
          <w:color w:val="000000"/>
          <w:szCs w:val="24"/>
          <w:lang w:val="en-US"/>
        </w:rPr>
        <w:t>re mapped to the equivalent vMR</w:t>
      </w:r>
      <w:r>
        <w:rPr>
          <w:rFonts w:eastAsia="Times New Roman" w:cs="Arial"/>
          <w:color w:val="000000"/>
          <w:szCs w:val="24"/>
          <w:lang w:val="en-US"/>
        </w:rPr>
        <w:t xml:space="preserve"> classes and attributes. The Additional Notes column describes exceptions or limitations.</w:t>
      </w:r>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The purpose of these mappings in the supplemental worksheet is to assess the coverage of concepts from QDM and vMR in the QIDAM. The mappings are not intended to be specifications for computational transformations across these models. Data represented in other models will not need to be transformed to the QIDAM since the QIDAM is conceptual. However, mapping to the QIDAM may be used to determine whether a given logical or physical model can represent the data and concepts required for health quality improvement, as we have done with QDM and VMR mappings.</w:t>
      </w:r>
    </w:p>
    <w:p w:rsidR="000E3339" w:rsidRDefault="0061260A" w:rsidP="00B14528">
      <w:pPr>
        <w:pStyle w:val="Heading2"/>
        <w:rPr>
          <w:rFonts w:eastAsia="Times New Roman"/>
          <w:shd w:val="clear" w:color="auto" w:fill="auto"/>
          <w:lang w:val="en-US"/>
        </w:rPr>
      </w:pPr>
      <w:bookmarkStart w:id="23" w:name="_Toc398835643"/>
      <w:bookmarkStart w:id="24" w:name="_Toc398835764"/>
      <w:bookmarkStart w:id="25" w:name="_Toc398835885"/>
      <w:r>
        <w:rPr>
          <w:rFonts w:eastAsia="Times New Roman"/>
          <w:shd w:val="clear" w:color="auto" w:fill="auto"/>
          <w:lang w:val="en-US"/>
        </w:rPr>
        <w:t>Scope</w:t>
      </w:r>
      <w:bookmarkEnd w:id="23"/>
      <w:bookmarkEnd w:id="24"/>
      <w:bookmarkEnd w:id="25"/>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The primary scope of this model is limited to the clinical data elements that need to be represented in US Realm eCQMs and CDS artifacts. The working definition of the scope is the union of the existing clinical concepts represented in QDM </w:t>
      </w:r>
      <w:r>
        <w:rPr>
          <w:rFonts w:eastAsia="Times New Roman" w:cs="Arial"/>
          <w:color w:val="000000"/>
          <w:szCs w:val="24"/>
          <w:lang w:val="en-US"/>
        </w:rPr>
        <w:fldChar w:fldCharType="begin" w:fldLock="1"/>
      </w:r>
      <w:r>
        <w:rPr>
          <w:rFonts w:eastAsia="Times New Roman" w:cs="Arial"/>
          <w:color w:val="000000"/>
          <w:szCs w:val="24"/>
          <w:lang w:val="en-US"/>
        </w:rPr>
        <w:instrText>MERGEFIELD CITATION Qua12 \l 1033</w:instrText>
      </w:r>
      <w:r>
        <w:rPr>
          <w:rFonts w:eastAsia="Times New Roman" w:cs="Arial"/>
          <w:color w:val="000000"/>
          <w:szCs w:val="24"/>
          <w:lang w:val="en-US"/>
        </w:rPr>
        <w:fldChar w:fldCharType="separate"/>
      </w:r>
      <w:r>
        <w:rPr>
          <w:rFonts w:eastAsia="Times New Roman" w:cs="Arial"/>
          <w:color w:val="000000"/>
          <w:szCs w:val="24"/>
          <w:lang w:val="en-US"/>
        </w:rPr>
        <w:t>[1]</w:t>
      </w:r>
      <w:r>
        <w:rPr>
          <w:rFonts w:eastAsia="Times New Roman" w:cs="Arial"/>
          <w:color w:val="000000"/>
          <w:szCs w:val="24"/>
          <w:lang w:val="en-US"/>
        </w:rPr>
        <w:fldChar w:fldCharType="end"/>
      </w:r>
      <w:r>
        <w:rPr>
          <w:rFonts w:eastAsia="Times New Roman" w:cs="Arial"/>
          <w:color w:val="000000"/>
          <w:szCs w:val="24"/>
          <w:lang w:val="en-US"/>
        </w:rPr>
        <w:t xml:space="preserve"> (and, by derivation, the QDM-based HQMF Implementation Guide) and vMR </w:t>
      </w:r>
      <w:r>
        <w:rPr>
          <w:rFonts w:eastAsia="Times New Roman" w:cs="Arial"/>
          <w:color w:val="000000"/>
          <w:szCs w:val="24"/>
          <w:lang w:val="en-US"/>
        </w:rPr>
        <w:fldChar w:fldCharType="begin" w:fldLock="1"/>
      </w:r>
      <w:r>
        <w:rPr>
          <w:rFonts w:eastAsia="Times New Roman" w:cs="Arial"/>
          <w:color w:val="000000"/>
          <w:szCs w:val="24"/>
          <w:lang w:val="en-US"/>
        </w:rPr>
        <w:instrText>MERGEFIELD CITATION HL7133 \l 1033</w:instrText>
      </w:r>
      <w:r>
        <w:rPr>
          <w:rFonts w:eastAsia="Times New Roman" w:cs="Arial"/>
          <w:color w:val="000000"/>
          <w:szCs w:val="24"/>
          <w:lang w:val="en-US"/>
        </w:rPr>
        <w:fldChar w:fldCharType="separate"/>
      </w:r>
      <w:r>
        <w:rPr>
          <w:rFonts w:eastAsia="Times New Roman" w:cs="Arial"/>
          <w:color w:val="000000"/>
          <w:szCs w:val="24"/>
          <w:lang w:val="en-US"/>
        </w:rPr>
        <w:t>[2]</w:t>
      </w:r>
      <w:r>
        <w:rPr>
          <w:rFonts w:eastAsia="Times New Roman" w:cs="Arial"/>
          <w:color w:val="000000"/>
          <w:szCs w:val="24"/>
          <w:lang w:val="en-US"/>
        </w:rPr>
        <w:fldChar w:fldCharType="end"/>
      </w:r>
      <w:r>
        <w:rPr>
          <w:rFonts w:eastAsia="Times New Roman" w:cs="Arial"/>
          <w:color w:val="000000"/>
          <w:szCs w:val="24"/>
          <w:lang w:val="en-US"/>
        </w:rPr>
        <w:t xml:space="preserve"> that are further informed by the templates specifications previously listed.</w:t>
      </w:r>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The model currently addresses concepts related to:</w:t>
      </w:r>
    </w:p>
    <w:p w:rsidR="000E3339" w:rsidRDefault="0061260A">
      <w:pPr>
        <w:pStyle w:val="BulletListSingle"/>
        <w:widowControl/>
        <w:numPr>
          <w:ilvl w:val="0"/>
          <w:numId w:val="7"/>
        </w:numPr>
        <w:tabs>
          <w:tab w:val="left" w:pos="1080"/>
          <w:tab w:val="left" w:pos="1440"/>
        </w:tabs>
        <w:rPr>
          <w:rFonts w:eastAsia="Times New Roman" w:cs="Arial"/>
          <w:color w:val="000000"/>
          <w:szCs w:val="24"/>
          <w:lang w:val="en-US"/>
        </w:rPr>
      </w:pPr>
      <w:r>
        <w:rPr>
          <w:rFonts w:eastAsia="Times New Roman" w:cs="Arial"/>
          <w:color w:val="000000"/>
          <w:szCs w:val="24"/>
          <w:lang w:val="en-US"/>
        </w:rPr>
        <w:t>Communication</w:t>
      </w:r>
    </w:p>
    <w:p w:rsidR="000E3339" w:rsidRDefault="0061260A">
      <w:pPr>
        <w:pStyle w:val="BulletListSingle"/>
        <w:widowControl/>
        <w:numPr>
          <w:ilvl w:val="0"/>
          <w:numId w:val="7"/>
        </w:numPr>
        <w:tabs>
          <w:tab w:val="left" w:pos="1080"/>
          <w:tab w:val="left" w:pos="1440"/>
        </w:tabs>
        <w:rPr>
          <w:rFonts w:eastAsia="Times New Roman" w:cs="Arial"/>
          <w:color w:val="000000"/>
          <w:szCs w:val="24"/>
          <w:lang w:val="en-US"/>
        </w:rPr>
      </w:pPr>
      <w:r>
        <w:rPr>
          <w:rFonts w:eastAsia="Times New Roman" w:cs="Arial"/>
          <w:color w:val="000000"/>
          <w:szCs w:val="24"/>
          <w:lang w:val="en-US"/>
        </w:rPr>
        <w:t>Care goals</w:t>
      </w:r>
    </w:p>
    <w:p w:rsidR="000E3339" w:rsidRDefault="0061260A">
      <w:pPr>
        <w:pStyle w:val="BulletListSingle"/>
        <w:widowControl/>
        <w:numPr>
          <w:ilvl w:val="0"/>
          <w:numId w:val="7"/>
        </w:numPr>
        <w:tabs>
          <w:tab w:val="left" w:pos="1080"/>
          <w:tab w:val="left" w:pos="1440"/>
        </w:tabs>
        <w:rPr>
          <w:rFonts w:eastAsia="Times New Roman" w:cs="Arial"/>
          <w:color w:val="000000"/>
          <w:szCs w:val="24"/>
          <w:lang w:val="en-US"/>
        </w:rPr>
      </w:pPr>
      <w:r>
        <w:rPr>
          <w:rFonts w:eastAsia="Times New Roman" w:cs="Arial"/>
          <w:color w:val="000000"/>
          <w:szCs w:val="24"/>
          <w:lang w:val="en-US"/>
        </w:rPr>
        <w:t>Diet and nutrition</w:t>
      </w:r>
    </w:p>
    <w:p w:rsidR="000E3339" w:rsidRDefault="0061260A">
      <w:pPr>
        <w:pStyle w:val="BulletListSingle"/>
        <w:widowControl/>
        <w:numPr>
          <w:ilvl w:val="0"/>
          <w:numId w:val="7"/>
        </w:numPr>
        <w:tabs>
          <w:tab w:val="left" w:pos="1080"/>
          <w:tab w:val="left" w:pos="1440"/>
        </w:tabs>
        <w:rPr>
          <w:rFonts w:eastAsia="Times New Roman" w:cs="Arial"/>
          <w:color w:val="000000"/>
          <w:szCs w:val="24"/>
          <w:lang w:val="en-US"/>
        </w:rPr>
      </w:pPr>
      <w:r>
        <w:rPr>
          <w:rFonts w:eastAsia="Times New Roman" w:cs="Arial"/>
          <w:color w:val="000000"/>
          <w:szCs w:val="24"/>
          <w:lang w:val="en-US"/>
        </w:rPr>
        <w:t>Participation in care plans and protocols</w:t>
      </w:r>
    </w:p>
    <w:p w:rsidR="000E3339" w:rsidRDefault="0061260A">
      <w:pPr>
        <w:pStyle w:val="BulletListSingle"/>
        <w:widowControl/>
        <w:numPr>
          <w:ilvl w:val="0"/>
          <w:numId w:val="7"/>
        </w:numPr>
        <w:tabs>
          <w:tab w:val="left" w:pos="1080"/>
          <w:tab w:val="left" w:pos="1440"/>
        </w:tabs>
        <w:rPr>
          <w:rFonts w:eastAsia="Times New Roman" w:cs="Arial"/>
          <w:color w:val="000000"/>
          <w:szCs w:val="24"/>
          <w:lang w:val="en-US"/>
        </w:rPr>
      </w:pPr>
      <w:r>
        <w:rPr>
          <w:rFonts w:eastAsia="Times New Roman" w:cs="Arial"/>
          <w:color w:val="000000"/>
          <w:szCs w:val="24"/>
          <w:lang w:val="en-US"/>
        </w:rPr>
        <w:t>Use of devices</w:t>
      </w:r>
    </w:p>
    <w:p w:rsidR="000E3339" w:rsidRDefault="0061260A">
      <w:pPr>
        <w:pStyle w:val="BulletListSingle"/>
        <w:widowControl/>
        <w:numPr>
          <w:ilvl w:val="0"/>
          <w:numId w:val="7"/>
        </w:numPr>
        <w:tabs>
          <w:tab w:val="left" w:pos="1080"/>
          <w:tab w:val="left" w:pos="1440"/>
        </w:tabs>
        <w:rPr>
          <w:rFonts w:eastAsia="Times New Roman" w:cs="Arial"/>
          <w:color w:val="000000"/>
          <w:szCs w:val="24"/>
          <w:lang w:val="en-US"/>
        </w:rPr>
      </w:pPr>
      <w:r>
        <w:rPr>
          <w:rFonts w:eastAsia="Times New Roman" w:cs="Arial"/>
          <w:color w:val="000000"/>
          <w:szCs w:val="24"/>
          <w:lang w:val="en-US"/>
        </w:rPr>
        <w:lastRenderedPageBreak/>
        <w:t>Encounters</w:t>
      </w:r>
    </w:p>
    <w:p w:rsidR="000E3339" w:rsidRDefault="0061260A">
      <w:pPr>
        <w:pStyle w:val="BulletListSingle"/>
        <w:widowControl/>
        <w:numPr>
          <w:ilvl w:val="0"/>
          <w:numId w:val="7"/>
        </w:numPr>
        <w:tabs>
          <w:tab w:val="left" w:pos="1080"/>
          <w:tab w:val="left" w:pos="1440"/>
        </w:tabs>
        <w:rPr>
          <w:rFonts w:eastAsia="Times New Roman" w:cs="Arial"/>
          <w:color w:val="000000"/>
          <w:szCs w:val="24"/>
          <w:lang w:val="en-US"/>
        </w:rPr>
      </w:pPr>
      <w:r>
        <w:rPr>
          <w:rFonts w:eastAsia="Times New Roman" w:cs="Arial"/>
          <w:color w:val="000000"/>
          <w:szCs w:val="24"/>
          <w:lang w:val="en-US"/>
        </w:rPr>
        <w:t>Immunization</w:t>
      </w:r>
    </w:p>
    <w:p w:rsidR="000E3339" w:rsidRDefault="0061260A">
      <w:pPr>
        <w:pStyle w:val="BulletListSingle"/>
        <w:widowControl/>
        <w:numPr>
          <w:ilvl w:val="0"/>
          <w:numId w:val="7"/>
        </w:numPr>
        <w:tabs>
          <w:tab w:val="left" w:pos="1080"/>
          <w:tab w:val="left" w:pos="1440"/>
        </w:tabs>
        <w:rPr>
          <w:rFonts w:eastAsia="Times New Roman" w:cs="Arial"/>
          <w:color w:val="000000"/>
          <w:szCs w:val="24"/>
          <w:lang w:val="en-US"/>
        </w:rPr>
      </w:pPr>
      <w:r>
        <w:rPr>
          <w:rFonts w:eastAsia="Times New Roman" w:cs="Arial"/>
          <w:color w:val="000000"/>
          <w:szCs w:val="24"/>
          <w:lang w:val="en-US"/>
        </w:rPr>
        <w:t>Medication treatments</w:t>
      </w:r>
    </w:p>
    <w:p w:rsidR="000E3339" w:rsidRDefault="0061260A">
      <w:pPr>
        <w:pStyle w:val="BulletListSingle"/>
        <w:widowControl/>
        <w:numPr>
          <w:ilvl w:val="0"/>
          <w:numId w:val="7"/>
        </w:numPr>
        <w:tabs>
          <w:tab w:val="left" w:pos="1080"/>
          <w:tab w:val="left" w:pos="1440"/>
        </w:tabs>
        <w:rPr>
          <w:rFonts w:eastAsia="Times New Roman" w:cs="Arial"/>
          <w:color w:val="000000"/>
          <w:szCs w:val="24"/>
          <w:lang w:val="en-US"/>
        </w:rPr>
      </w:pPr>
      <w:r>
        <w:rPr>
          <w:rFonts w:eastAsia="Times New Roman" w:cs="Arial"/>
          <w:color w:val="000000"/>
          <w:szCs w:val="24"/>
          <w:lang w:val="en-US"/>
        </w:rPr>
        <w:t>Procedures</w:t>
      </w:r>
    </w:p>
    <w:p w:rsidR="000E3339" w:rsidRDefault="0061260A">
      <w:pPr>
        <w:pStyle w:val="BulletListSingle"/>
        <w:widowControl/>
        <w:numPr>
          <w:ilvl w:val="0"/>
          <w:numId w:val="7"/>
        </w:numPr>
        <w:tabs>
          <w:tab w:val="left" w:pos="1080"/>
          <w:tab w:val="left" w:pos="1440"/>
        </w:tabs>
        <w:rPr>
          <w:rFonts w:eastAsia="Times New Roman" w:cs="Arial"/>
          <w:color w:val="000000"/>
          <w:szCs w:val="24"/>
          <w:lang w:val="en-US"/>
        </w:rPr>
      </w:pPr>
      <w:r>
        <w:rPr>
          <w:rFonts w:eastAsia="Times New Roman" w:cs="Arial"/>
          <w:color w:val="000000"/>
          <w:szCs w:val="24"/>
          <w:lang w:val="en-US"/>
        </w:rPr>
        <w:t>Allergies, intolerances, and adverse reactions</w:t>
      </w:r>
    </w:p>
    <w:p w:rsidR="000E3339" w:rsidRDefault="0061260A">
      <w:pPr>
        <w:pStyle w:val="BulletListSingle"/>
        <w:widowControl/>
        <w:numPr>
          <w:ilvl w:val="0"/>
          <w:numId w:val="7"/>
        </w:numPr>
        <w:tabs>
          <w:tab w:val="left" w:pos="1080"/>
          <w:tab w:val="left" w:pos="1440"/>
        </w:tabs>
        <w:rPr>
          <w:rFonts w:eastAsia="Times New Roman" w:cs="Arial"/>
          <w:color w:val="000000"/>
          <w:szCs w:val="24"/>
          <w:lang w:val="en-US"/>
        </w:rPr>
      </w:pPr>
      <w:r>
        <w:rPr>
          <w:rFonts w:eastAsia="Times New Roman" w:cs="Arial"/>
          <w:color w:val="000000"/>
          <w:szCs w:val="24"/>
          <w:lang w:val="en-US"/>
        </w:rPr>
        <w:t>Conditions including findings, diagnoses, symptoms</w:t>
      </w:r>
    </w:p>
    <w:p w:rsidR="000E3339" w:rsidRDefault="0061260A">
      <w:pPr>
        <w:pStyle w:val="BulletListSingle"/>
        <w:widowControl/>
        <w:numPr>
          <w:ilvl w:val="0"/>
          <w:numId w:val="7"/>
        </w:numPr>
        <w:tabs>
          <w:tab w:val="left" w:pos="1080"/>
          <w:tab w:val="left" w:pos="1440"/>
        </w:tabs>
        <w:rPr>
          <w:rFonts w:eastAsia="Times New Roman" w:cs="Arial"/>
          <w:color w:val="000000"/>
          <w:szCs w:val="24"/>
          <w:lang w:val="en-US"/>
        </w:rPr>
      </w:pPr>
      <w:r>
        <w:rPr>
          <w:rFonts w:eastAsia="Times New Roman" w:cs="Arial"/>
          <w:color w:val="000000"/>
          <w:szCs w:val="24"/>
          <w:lang w:val="en-US"/>
        </w:rPr>
        <w:t>Contraindications</w:t>
      </w:r>
    </w:p>
    <w:p w:rsidR="000E3339" w:rsidRDefault="0061260A">
      <w:pPr>
        <w:pStyle w:val="BulletListSingle"/>
        <w:widowControl/>
        <w:numPr>
          <w:ilvl w:val="0"/>
          <w:numId w:val="7"/>
        </w:numPr>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Care experience </w:t>
      </w:r>
    </w:p>
    <w:p w:rsidR="000E3339" w:rsidRDefault="0061260A">
      <w:pPr>
        <w:pStyle w:val="BulletListSingle"/>
        <w:widowControl/>
        <w:numPr>
          <w:ilvl w:val="0"/>
          <w:numId w:val="7"/>
        </w:numPr>
        <w:tabs>
          <w:tab w:val="left" w:pos="1080"/>
          <w:tab w:val="left" w:pos="1440"/>
        </w:tabs>
        <w:rPr>
          <w:rFonts w:eastAsia="Times New Roman" w:cs="Arial"/>
          <w:color w:val="000000"/>
          <w:szCs w:val="24"/>
          <w:lang w:val="en-US"/>
        </w:rPr>
      </w:pPr>
      <w:r>
        <w:rPr>
          <w:rFonts w:eastAsia="Times New Roman" w:cs="Arial"/>
          <w:color w:val="000000"/>
          <w:szCs w:val="24"/>
          <w:lang w:val="en-US"/>
        </w:rPr>
        <w:t>Family history</w:t>
      </w:r>
    </w:p>
    <w:p w:rsidR="000E3339" w:rsidRDefault="0061260A">
      <w:pPr>
        <w:pStyle w:val="BulletListSingle"/>
        <w:widowControl/>
        <w:numPr>
          <w:ilvl w:val="0"/>
          <w:numId w:val="7"/>
        </w:numPr>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Observation results </w:t>
      </w:r>
    </w:p>
    <w:p w:rsidR="000E3339" w:rsidRDefault="0061260A">
      <w:pPr>
        <w:pStyle w:val="BulletListSingle"/>
        <w:widowControl/>
        <w:numPr>
          <w:ilvl w:val="0"/>
          <w:numId w:val="7"/>
        </w:numPr>
        <w:tabs>
          <w:tab w:val="left" w:pos="1080"/>
          <w:tab w:val="left" w:pos="1440"/>
        </w:tabs>
        <w:rPr>
          <w:rFonts w:eastAsia="Times New Roman" w:cs="Arial"/>
          <w:color w:val="000000"/>
          <w:szCs w:val="24"/>
          <w:lang w:val="en-US"/>
        </w:rPr>
      </w:pPr>
      <w:r>
        <w:rPr>
          <w:rFonts w:eastAsia="Times New Roman" w:cs="Arial"/>
          <w:color w:val="000000"/>
          <w:szCs w:val="24"/>
          <w:lang w:val="en-US"/>
        </w:rPr>
        <w:t>Predictions such as risks and prognoses</w:t>
      </w:r>
    </w:p>
    <w:p w:rsidR="000E3339" w:rsidRDefault="000E3339">
      <w:pPr>
        <w:pStyle w:val="BodyText"/>
        <w:widowControl/>
        <w:tabs>
          <w:tab w:val="left" w:pos="1080"/>
          <w:tab w:val="left" w:pos="1440"/>
        </w:tabs>
        <w:rPr>
          <w:rFonts w:eastAsia="Times New Roman" w:cs="Arial"/>
          <w:color w:val="000000"/>
          <w:szCs w:val="24"/>
          <w:lang w:val="en-US"/>
        </w:rPr>
      </w:pPr>
    </w:p>
    <w:p w:rsidR="000E3339" w:rsidRDefault="0061260A" w:rsidP="00B14528">
      <w:pPr>
        <w:pStyle w:val="Heading1"/>
        <w:rPr>
          <w:caps/>
        </w:rPr>
      </w:pPr>
      <w:bookmarkStart w:id="26" w:name="_Toc398835644"/>
      <w:bookmarkStart w:id="27" w:name="_Toc398835765"/>
      <w:bookmarkStart w:id="28" w:name="_Toc398835886"/>
      <w:r w:rsidRPr="00A94BD1">
        <w:lastRenderedPageBreak/>
        <w:t>Use</w:t>
      </w:r>
      <w:r>
        <w:rPr>
          <w:caps/>
        </w:rPr>
        <w:t xml:space="preserve"> </w:t>
      </w:r>
      <w:r w:rsidRPr="00A94BD1">
        <w:t>Cases</w:t>
      </w:r>
      <w:bookmarkEnd w:id="26"/>
      <w:bookmarkEnd w:id="27"/>
      <w:bookmarkEnd w:id="28"/>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This section describes three use cases for the QIDAM:</w:t>
      </w:r>
    </w:p>
    <w:p w:rsidR="000E3339" w:rsidRDefault="0061260A">
      <w:pPr>
        <w:pStyle w:val="BodyText"/>
        <w:widowControl/>
        <w:numPr>
          <w:ilvl w:val="0"/>
          <w:numId w:val="18"/>
        </w:numPr>
        <w:tabs>
          <w:tab w:val="left" w:pos="1080"/>
          <w:tab w:val="left" w:pos="1440"/>
        </w:tabs>
        <w:ind w:left="720" w:hanging="360"/>
        <w:rPr>
          <w:rFonts w:eastAsia="Times New Roman" w:cs="Arial"/>
          <w:color w:val="000000"/>
          <w:szCs w:val="24"/>
          <w:lang w:val="en-US"/>
        </w:rPr>
      </w:pPr>
      <w:r>
        <w:rPr>
          <w:rFonts w:eastAsia="Times New Roman" w:cs="Arial"/>
          <w:color w:val="000000"/>
          <w:szCs w:val="24"/>
          <w:lang w:val="en-US"/>
        </w:rPr>
        <w:t>Development of artifacts</w:t>
      </w:r>
    </w:p>
    <w:p w:rsidR="000E3339" w:rsidRDefault="0061260A">
      <w:pPr>
        <w:pStyle w:val="BodyText"/>
        <w:widowControl/>
        <w:numPr>
          <w:ilvl w:val="0"/>
          <w:numId w:val="18"/>
        </w:numPr>
        <w:tabs>
          <w:tab w:val="left" w:pos="1080"/>
          <w:tab w:val="left" w:pos="1440"/>
        </w:tabs>
        <w:ind w:left="720" w:hanging="360"/>
        <w:rPr>
          <w:rFonts w:eastAsia="Times New Roman" w:cs="Arial"/>
          <w:color w:val="000000"/>
          <w:szCs w:val="24"/>
          <w:lang w:val="en-US"/>
        </w:rPr>
      </w:pPr>
      <w:r>
        <w:rPr>
          <w:rFonts w:eastAsia="Times New Roman" w:cs="Arial"/>
          <w:color w:val="000000"/>
          <w:szCs w:val="24"/>
          <w:lang w:val="en-US"/>
        </w:rPr>
        <w:t>Implementation of artifacts</w:t>
      </w:r>
    </w:p>
    <w:p w:rsidR="000E3339" w:rsidRDefault="0061260A">
      <w:pPr>
        <w:pStyle w:val="BodyText"/>
        <w:widowControl/>
        <w:numPr>
          <w:ilvl w:val="0"/>
          <w:numId w:val="18"/>
        </w:numPr>
        <w:tabs>
          <w:tab w:val="left" w:pos="1080"/>
          <w:tab w:val="left" w:pos="1440"/>
        </w:tabs>
        <w:spacing w:after="240"/>
        <w:ind w:left="720" w:hanging="360"/>
        <w:rPr>
          <w:rFonts w:eastAsia="Times New Roman" w:cs="Arial"/>
          <w:color w:val="000000"/>
          <w:szCs w:val="24"/>
          <w:lang w:val="en-US"/>
        </w:rPr>
      </w:pPr>
      <w:r>
        <w:rPr>
          <w:rFonts w:eastAsia="Times New Roman" w:cs="Arial"/>
          <w:color w:val="000000"/>
          <w:szCs w:val="24"/>
          <w:lang w:val="en-US"/>
        </w:rPr>
        <w:t>Evaluation of artifacts</w:t>
      </w:r>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This list of use cases is not exhaustive; it describes the most common expected uses of the QIDAM. Additional uses are possible, including variations of the existing use cases—e.g., implementation of artifacts in a decision-support service.</w:t>
      </w:r>
      <w:r>
        <w:rPr>
          <w:rFonts w:eastAsia="Times New Roman" w:cs="Arial"/>
          <w:color w:val="000000"/>
          <w:szCs w:val="24"/>
          <w:lang w:val="en-US"/>
        </w:rPr>
        <w:tab/>
        <w:t>Please note that the use cases refer to using the QIDAM as the data model within artifacts; in practice, the logical model created from the QIDAM will be used for this purpose.</w:t>
      </w:r>
    </w:p>
    <w:p w:rsidR="000E3339" w:rsidRDefault="0061260A" w:rsidP="00B14528">
      <w:pPr>
        <w:pStyle w:val="Heading2"/>
        <w:rPr>
          <w:rFonts w:eastAsia="Times New Roman"/>
          <w:shd w:val="clear" w:color="auto" w:fill="auto"/>
          <w:lang w:val="en-US"/>
        </w:rPr>
      </w:pPr>
      <w:bookmarkStart w:id="29" w:name="_Toc398835645"/>
      <w:bookmarkStart w:id="30" w:name="_Toc398835766"/>
      <w:bookmarkStart w:id="31" w:name="_Toc398835887"/>
      <w:r>
        <w:rPr>
          <w:rFonts w:eastAsia="Times New Roman"/>
          <w:shd w:val="clear" w:color="auto" w:fill="auto"/>
          <w:lang w:val="en-US"/>
        </w:rPr>
        <w:t>eCQM and CDS Artifact Development</w:t>
      </w:r>
      <w:bookmarkEnd w:id="29"/>
      <w:bookmarkEnd w:id="30"/>
      <w:bookmarkEnd w:id="31"/>
    </w:p>
    <w:tbl>
      <w:tblPr>
        <w:tblW w:w="8865" w:type="dxa"/>
        <w:tblInd w:w="180" w:type="dxa"/>
        <w:tblLayout w:type="fixed"/>
        <w:tblCellMar>
          <w:left w:w="10" w:type="dxa"/>
          <w:right w:w="10" w:type="dxa"/>
        </w:tblCellMar>
        <w:tblLook w:val="0000" w:firstRow="0" w:lastRow="0" w:firstColumn="0" w:lastColumn="0" w:noHBand="0" w:noVBand="0"/>
      </w:tblPr>
      <w:tblGrid>
        <w:gridCol w:w="2145"/>
        <w:gridCol w:w="6720"/>
      </w:tblGrid>
      <w:tr w:rsidR="000E3339" w:rsidRPr="00B12C1D">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Pr="00B12C1D" w:rsidRDefault="0061260A">
            <w:pPr>
              <w:widowControl/>
              <w:shd w:val="clear" w:color="auto" w:fill="auto"/>
              <w:spacing w:after="120" w:line="260" w:lineRule="exact"/>
              <w:rPr>
                <w:rFonts w:ascii="Calibri" w:eastAsia="Times New Roman" w:hAnsi="Calibri"/>
                <w:b/>
                <w:sz w:val="22"/>
                <w:szCs w:val="22"/>
                <w:shd w:val="clear" w:color="auto" w:fill="auto"/>
                <w:lang w:val="en-US"/>
              </w:rPr>
            </w:pPr>
            <w:r w:rsidRPr="00B12C1D">
              <w:rPr>
                <w:rFonts w:ascii="Calibri" w:eastAsia="Times New Roman" w:hAnsi="Calibri"/>
                <w:b/>
                <w:sz w:val="22"/>
                <w:szCs w:val="22"/>
                <w:shd w:val="clear" w:color="auto" w:fill="auto"/>
                <w:lang w:val="en-US"/>
              </w:rPr>
              <w:t>Description</w:t>
            </w:r>
          </w:p>
        </w:tc>
        <w:tc>
          <w:tcPr>
            <w:tcW w:w="6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Pr="00B12C1D"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 w:val="22"/>
                <w:szCs w:val="22"/>
                <w:lang w:val="en-US"/>
              </w:rPr>
            </w:pPr>
            <w:r w:rsidRPr="00B12C1D">
              <w:rPr>
                <w:rFonts w:eastAsia="Times New Roman" w:cs="Arial"/>
                <w:color w:val="000000"/>
                <w:sz w:val="22"/>
                <w:szCs w:val="22"/>
                <w:lang w:val="en-US"/>
              </w:rPr>
              <w:t xml:space="preserve">eCQM or CDS artifact author creates data specifications or action specifications. </w:t>
            </w:r>
          </w:p>
        </w:tc>
      </w:tr>
      <w:tr w:rsidR="000E3339" w:rsidRPr="00B12C1D">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Pr="00B12C1D" w:rsidRDefault="0061260A">
            <w:pPr>
              <w:widowControl/>
              <w:shd w:val="clear" w:color="auto" w:fill="auto"/>
              <w:spacing w:after="120" w:line="260" w:lineRule="exact"/>
              <w:rPr>
                <w:rFonts w:ascii="Calibri" w:eastAsia="Times New Roman" w:hAnsi="Calibri"/>
                <w:b/>
                <w:sz w:val="22"/>
                <w:szCs w:val="22"/>
                <w:shd w:val="clear" w:color="auto" w:fill="auto"/>
                <w:lang w:val="en-US"/>
              </w:rPr>
            </w:pPr>
            <w:r w:rsidRPr="00B12C1D">
              <w:rPr>
                <w:rFonts w:ascii="Calibri" w:eastAsia="Times New Roman" w:hAnsi="Calibri"/>
                <w:b/>
                <w:sz w:val="22"/>
                <w:szCs w:val="22"/>
                <w:shd w:val="clear" w:color="auto" w:fill="auto"/>
                <w:lang w:val="en-US"/>
              </w:rPr>
              <w:t>Scenario identifier</w:t>
            </w:r>
          </w:p>
        </w:tc>
        <w:tc>
          <w:tcPr>
            <w:tcW w:w="6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Pr="00B12C1D"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 w:val="22"/>
                <w:szCs w:val="22"/>
                <w:lang w:val="en-US"/>
              </w:rPr>
            </w:pPr>
            <w:r w:rsidRPr="00B12C1D">
              <w:rPr>
                <w:rFonts w:eastAsia="Times New Roman" w:cs="Arial"/>
                <w:color w:val="000000"/>
                <w:sz w:val="22"/>
                <w:szCs w:val="22"/>
                <w:lang w:val="en-US"/>
              </w:rPr>
              <w:t>M1</w:t>
            </w:r>
          </w:p>
        </w:tc>
      </w:tr>
      <w:tr w:rsidR="000E3339" w:rsidRPr="00B12C1D">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Pr="00B12C1D" w:rsidRDefault="0061260A">
            <w:pPr>
              <w:widowControl/>
              <w:shd w:val="clear" w:color="auto" w:fill="auto"/>
              <w:spacing w:after="120" w:line="260" w:lineRule="exact"/>
              <w:rPr>
                <w:rFonts w:ascii="Calibri" w:eastAsia="Times New Roman" w:hAnsi="Calibri"/>
                <w:b/>
                <w:sz w:val="22"/>
                <w:szCs w:val="22"/>
                <w:shd w:val="clear" w:color="auto" w:fill="auto"/>
                <w:lang w:val="en-US"/>
              </w:rPr>
            </w:pPr>
            <w:r w:rsidRPr="00B12C1D">
              <w:rPr>
                <w:rFonts w:ascii="Calibri" w:eastAsia="Times New Roman" w:hAnsi="Calibri"/>
                <w:b/>
                <w:sz w:val="22"/>
                <w:szCs w:val="22"/>
                <w:shd w:val="clear" w:color="auto" w:fill="auto"/>
                <w:lang w:val="en-US"/>
              </w:rPr>
              <w:t>Actors</w:t>
            </w:r>
          </w:p>
        </w:tc>
        <w:tc>
          <w:tcPr>
            <w:tcW w:w="6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Pr="00B12C1D"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 w:val="22"/>
                <w:szCs w:val="22"/>
                <w:lang w:val="en-US"/>
              </w:rPr>
            </w:pPr>
            <w:r w:rsidRPr="00B12C1D">
              <w:rPr>
                <w:rFonts w:eastAsia="Times New Roman" w:cs="Arial"/>
                <w:color w:val="000000"/>
                <w:sz w:val="22"/>
                <w:szCs w:val="22"/>
                <w:lang w:val="en-US"/>
              </w:rPr>
              <w:t>eCQM author or CDS artifact author (called “author” henceforth)</w:t>
            </w:r>
          </w:p>
        </w:tc>
      </w:tr>
      <w:tr w:rsidR="000E3339" w:rsidRPr="00B12C1D">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Pr="00B12C1D" w:rsidRDefault="0061260A">
            <w:pPr>
              <w:widowControl/>
              <w:shd w:val="clear" w:color="auto" w:fill="auto"/>
              <w:spacing w:after="120" w:line="260" w:lineRule="exact"/>
              <w:rPr>
                <w:rFonts w:ascii="Calibri" w:eastAsia="Times New Roman" w:hAnsi="Calibri"/>
                <w:b/>
                <w:sz w:val="22"/>
                <w:szCs w:val="22"/>
                <w:shd w:val="clear" w:color="auto" w:fill="auto"/>
                <w:lang w:val="en-US"/>
              </w:rPr>
            </w:pPr>
            <w:r w:rsidRPr="00B12C1D">
              <w:rPr>
                <w:rFonts w:ascii="Calibri" w:eastAsia="Times New Roman" w:hAnsi="Calibri"/>
                <w:b/>
                <w:sz w:val="22"/>
                <w:szCs w:val="22"/>
                <w:shd w:val="clear" w:color="auto" w:fill="auto"/>
                <w:lang w:val="en-US"/>
              </w:rPr>
              <w:t>Pre-conditions</w:t>
            </w:r>
          </w:p>
        </w:tc>
        <w:tc>
          <w:tcPr>
            <w:tcW w:w="6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Pr="00B12C1D" w:rsidRDefault="0061260A">
            <w:pPr>
              <w:pStyle w:val="ListParagraph"/>
              <w:widowControl/>
              <w:numPr>
                <w:ilvl w:val="0"/>
                <w:numId w:val="13"/>
              </w:numPr>
              <w:spacing w:before="60" w:after="60" w:line="220" w:lineRule="exact"/>
              <w:ind w:left="360" w:hanging="275"/>
              <w:rPr>
                <w:rFonts w:eastAsia="Times New Roman" w:cs="Arial"/>
                <w:color w:val="000000"/>
                <w:lang w:val="en-US"/>
              </w:rPr>
            </w:pPr>
            <w:r w:rsidRPr="00B12C1D">
              <w:rPr>
                <w:rFonts w:eastAsia="Times New Roman" w:cs="Arial"/>
                <w:color w:val="000000"/>
                <w:lang w:val="en-US"/>
              </w:rPr>
              <w:t>A data specification exists in a descriptive (free text) form in a measure or guideline (e.g., discharge medication: aspirin with dose).</w:t>
            </w:r>
          </w:p>
          <w:p w:rsidR="000E3339" w:rsidRPr="00B12C1D" w:rsidRDefault="0061260A">
            <w:pPr>
              <w:pStyle w:val="ListParagraph"/>
              <w:widowControl/>
              <w:numPr>
                <w:ilvl w:val="0"/>
                <w:numId w:val="13"/>
              </w:numPr>
              <w:spacing w:before="60" w:after="60" w:line="220" w:lineRule="exact"/>
              <w:ind w:left="360" w:hanging="275"/>
              <w:rPr>
                <w:rFonts w:eastAsia="Times New Roman" w:cs="Arial"/>
                <w:color w:val="000000"/>
                <w:lang w:val="en-US"/>
              </w:rPr>
            </w:pPr>
            <w:r w:rsidRPr="00B12C1D">
              <w:rPr>
                <w:rFonts w:eastAsia="Times New Roman" w:cs="Arial"/>
                <w:color w:val="000000"/>
                <w:lang w:val="en-US"/>
              </w:rPr>
              <w:t>For CDS artifacts, a care recommendation or other an action specification exists in a descriptive (free text) form in a guideline (e.g., prescribe metformin, perform serum LDL test).</w:t>
            </w:r>
          </w:p>
        </w:tc>
      </w:tr>
      <w:tr w:rsidR="000E3339" w:rsidRPr="00B12C1D">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Pr="00B12C1D" w:rsidRDefault="0061260A">
            <w:pPr>
              <w:widowControl/>
              <w:shd w:val="clear" w:color="auto" w:fill="auto"/>
              <w:spacing w:after="120" w:line="260" w:lineRule="exact"/>
              <w:rPr>
                <w:rFonts w:ascii="Calibri" w:eastAsia="Times New Roman" w:hAnsi="Calibri"/>
                <w:b/>
                <w:sz w:val="22"/>
                <w:szCs w:val="22"/>
                <w:shd w:val="clear" w:color="auto" w:fill="auto"/>
                <w:lang w:val="en-US"/>
              </w:rPr>
            </w:pPr>
            <w:r w:rsidRPr="00B12C1D">
              <w:rPr>
                <w:rFonts w:ascii="Calibri" w:eastAsia="Times New Roman" w:hAnsi="Calibri"/>
                <w:b/>
                <w:sz w:val="22"/>
                <w:szCs w:val="22"/>
                <w:shd w:val="clear" w:color="auto" w:fill="auto"/>
                <w:lang w:val="en-US"/>
              </w:rPr>
              <w:t>Actions</w:t>
            </w:r>
          </w:p>
        </w:tc>
        <w:tc>
          <w:tcPr>
            <w:tcW w:w="6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Pr="00B12C1D" w:rsidRDefault="0061260A">
            <w:pPr>
              <w:pStyle w:val="ListParagraph"/>
              <w:widowControl/>
              <w:numPr>
                <w:ilvl w:val="0"/>
                <w:numId w:val="8"/>
              </w:numPr>
              <w:spacing w:before="60" w:after="60" w:line="220" w:lineRule="exact"/>
              <w:ind w:left="360" w:hanging="288"/>
              <w:rPr>
                <w:rFonts w:eastAsia="Times New Roman" w:cs="Arial"/>
                <w:color w:val="000000"/>
                <w:lang w:val="en-US"/>
              </w:rPr>
            </w:pPr>
            <w:r w:rsidRPr="00B12C1D">
              <w:rPr>
                <w:rFonts w:eastAsia="Times New Roman" w:cs="Arial"/>
                <w:color w:val="000000"/>
                <w:lang w:val="en-US"/>
              </w:rPr>
              <w:t>Author identifies the appropriate clinical concept type from the QIDAM to represent the data specification (e.g., medication) or the action.</w:t>
            </w:r>
          </w:p>
          <w:p w:rsidR="000E3339" w:rsidRPr="00B12C1D" w:rsidRDefault="0061260A">
            <w:pPr>
              <w:pStyle w:val="ListParagraph"/>
              <w:widowControl/>
              <w:numPr>
                <w:ilvl w:val="0"/>
                <w:numId w:val="8"/>
              </w:numPr>
              <w:spacing w:before="60" w:after="60" w:line="220" w:lineRule="exact"/>
              <w:ind w:left="360" w:hanging="288"/>
              <w:rPr>
                <w:rFonts w:eastAsia="Times New Roman" w:cs="Arial"/>
                <w:color w:val="000000"/>
                <w:lang w:val="en-US"/>
              </w:rPr>
            </w:pPr>
            <w:r w:rsidRPr="00B12C1D">
              <w:rPr>
                <w:rFonts w:eastAsia="Times New Roman" w:cs="Arial"/>
                <w:color w:val="000000"/>
                <w:lang w:val="en-US"/>
              </w:rPr>
              <w:t>Author identifies the context of the data specification (e.g., discharge) or the action and uses that to select the appropriate clinical concept class from the QIDAM.</w:t>
            </w:r>
          </w:p>
          <w:p w:rsidR="000E3339" w:rsidRPr="00B12C1D" w:rsidRDefault="0061260A">
            <w:pPr>
              <w:pStyle w:val="ListParagraph"/>
              <w:widowControl/>
              <w:numPr>
                <w:ilvl w:val="0"/>
                <w:numId w:val="8"/>
              </w:numPr>
              <w:spacing w:before="60" w:after="60" w:line="220" w:lineRule="exact"/>
              <w:ind w:left="360" w:hanging="288"/>
              <w:rPr>
                <w:rFonts w:eastAsia="Times New Roman" w:cs="Arial"/>
                <w:color w:val="000000"/>
                <w:lang w:val="en-US"/>
              </w:rPr>
            </w:pPr>
            <w:r w:rsidRPr="00B12C1D">
              <w:rPr>
                <w:rFonts w:eastAsia="Times New Roman" w:cs="Arial"/>
                <w:color w:val="000000"/>
                <w:lang w:val="en-US"/>
              </w:rPr>
              <w:t>Author identifies attributes of interest (e.g., medication dose) and uses the QIDAM attributes to complete the data or action specification.</w:t>
            </w:r>
          </w:p>
        </w:tc>
      </w:tr>
      <w:tr w:rsidR="000E3339" w:rsidRPr="00B12C1D">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Pr="00B12C1D" w:rsidRDefault="0061260A">
            <w:pPr>
              <w:widowControl/>
              <w:shd w:val="clear" w:color="auto" w:fill="auto"/>
              <w:spacing w:after="120" w:line="260" w:lineRule="exact"/>
              <w:rPr>
                <w:rFonts w:ascii="Calibri" w:eastAsia="Times New Roman" w:hAnsi="Calibri"/>
                <w:b/>
                <w:sz w:val="22"/>
                <w:szCs w:val="22"/>
                <w:shd w:val="clear" w:color="auto" w:fill="auto"/>
                <w:lang w:val="en-US"/>
              </w:rPr>
            </w:pPr>
            <w:r w:rsidRPr="00B12C1D">
              <w:rPr>
                <w:rFonts w:ascii="Calibri" w:eastAsia="Times New Roman" w:hAnsi="Calibri"/>
                <w:b/>
                <w:sz w:val="22"/>
                <w:szCs w:val="22"/>
                <w:shd w:val="clear" w:color="auto" w:fill="auto"/>
                <w:lang w:val="en-US"/>
              </w:rPr>
              <w:t>Post-conditions</w:t>
            </w:r>
          </w:p>
        </w:tc>
        <w:tc>
          <w:tcPr>
            <w:tcW w:w="6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Pr="00B12C1D"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 w:val="22"/>
                <w:szCs w:val="22"/>
                <w:lang w:val="en-US"/>
              </w:rPr>
            </w:pPr>
            <w:r w:rsidRPr="00B12C1D">
              <w:rPr>
                <w:rFonts w:eastAsia="Times New Roman" w:cs="Arial"/>
                <w:color w:val="000000"/>
                <w:sz w:val="22"/>
                <w:szCs w:val="22"/>
                <w:lang w:val="en-US"/>
              </w:rPr>
              <w:t>The QIDAM allows for an accurate and complete definition of the data specification (e.g., discharge medication dose) or the action. The specifications incorporate appropriate attributes such as dosage, timestamps, and attributes whose values are codes from controlled terminologies that indicate the data elements of interest (e.g., for diagnosis, medication, procedure).</w:t>
            </w:r>
          </w:p>
        </w:tc>
      </w:tr>
      <w:tr w:rsidR="000E3339" w:rsidRPr="00B12C1D">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Pr="00B12C1D" w:rsidRDefault="0061260A">
            <w:pPr>
              <w:widowControl/>
              <w:shd w:val="clear" w:color="auto" w:fill="auto"/>
              <w:spacing w:after="120" w:line="260" w:lineRule="exact"/>
              <w:rPr>
                <w:rFonts w:ascii="Calibri" w:eastAsia="Times New Roman" w:hAnsi="Calibri"/>
                <w:b/>
                <w:sz w:val="22"/>
                <w:szCs w:val="22"/>
                <w:shd w:val="clear" w:color="auto" w:fill="auto"/>
                <w:lang w:val="en-US"/>
              </w:rPr>
            </w:pPr>
            <w:r w:rsidRPr="00B12C1D">
              <w:rPr>
                <w:rFonts w:ascii="Calibri" w:eastAsia="Times New Roman" w:hAnsi="Calibri"/>
                <w:b/>
                <w:sz w:val="22"/>
                <w:szCs w:val="22"/>
                <w:shd w:val="clear" w:color="auto" w:fill="auto"/>
                <w:lang w:val="en-US"/>
              </w:rPr>
              <w:t>Comments</w:t>
            </w:r>
          </w:p>
        </w:tc>
        <w:tc>
          <w:tcPr>
            <w:tcW w:w="6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Pr="00B12C1D"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 w:val="22"/>
                <w:szCs w:val="22"/>
                <w:lang w:val="en-US"/>
              </w:rPr>
            </w:pPr>
            <w:r w:rsidRPr="00B12C1D">
              <w:rPr>
                <w:rFonts w:eastAsia="Times New Roman" w:cs="Arial"/>
                <w:color w:val="000000"/>
                <w:sz w:val="22"/>
                <w:szCs w:val="22"/>
                <w:lang w:val="en-US"/>
              </w:rPr>
              <w:t>While the QIDAM provides attributes whose values may be codes from controlled terminologies, constraints on the codes to be used (e.g., value sets, subsets, terminologies) are outside the scope of a conceptual model.</w:t>
            </w:r>
          </w:p>
        </w:tc>
      </w:tr>
    </w:tbl>
    <w:p w:rsidR="000E3339" w:rsidRDefault="000E3339">
      <w:pPr>
        <w:widowControl/>
        <w:shd w:val="clear" w:color="auto" w:fill="auto"/>
        <w:spacing w:after="120" w:line="260" w:lineRule="exact"/>
        <w:rPr>
          <w:rFonts w:ascii="Calibri" w:eastAsia="Times New Roman" w:hAnsi="Calibri"/>
          <w:sz w:val="22"/>
          <w:szCs w:val="24"/>
          <w:shd w:val="clear" w:color="auto" w:fill="auto"/>
          <w:lang w:val="en-US"/>
        </w:rPr>
      </w:pPr>
    </w:p>
    <w:p w:rsidR="000E3339" w:rsidRDefault="0061260A" w:rsidP="00B14528">
      <w:pPr>
        <w:pStyle w:val="Heading2"/>
        <w:rPr>
          <w:rFonts w:eastAsia="Times New Roman"/>
          <w:shd w:val="clear" w:color="auto" w:fill="auto"/>
          <w:lang w:val="en-US"/>
        </w:rPr>
      </w:pPr>
      <w:bookmarkStart w:id="32" w:name="_Ref382573594"/>
      <w:bookmarkStart w:id="33" w:name="_Toc398835646"/>
      <w:bookmarkStart w:id="34" w:name="_Toc398835767"/>
      <w:bookmarkStart w:id="35" w:name="_Toc398835888"/>
      <w:bookmarkEnd w:id="32"/>
      <w:r>
        <w:rPr>
          <w:rFonts w:eastAsia="Times New Roman"/>
          <w:shd w:val="clear" w:color="auto" w:fill="auto"/>
          <w:lang w:val="en-US"/>
        </w:rPr>
        <w:t>eCQM and CDS Artifact Implementation</w:t>
      </w:r>
      <w:bookmarkEnd w:id="33"/>
      <w:bookmarkEnd w:id="34"/>
      <w:bookmarkEnd w:id="35"/>
    </w:p>
    <w:tbl>
      <w:tblPr>
        <w:tblW w:w="8865" w:type="dxa"/>
        <w:tblInd w:w="180" w:type="dxa"/>
        <w:tblLayout w:type="fixed"/>
        <w:tblCellMar>
          <w:left w:w="10" w:type="dxa"/>
          <w:right w:w="10" w:type="dxa"/>
        </w:tblCellMar>
        <w:tblLook w:val="0000" w:firstRow="0" w:lastRow="0" w:firstColumn="0" w:lastColumn="0" w:noHBand="0" w:noVBand="0"/>
      </w:tblPr>
      <w:tblGrid>
        <w:gridCol w:w="2145"/>
        <w:gridCol w:w="6720"/>
      </w:tblGrid>
      <w:tr w:rsidR="000E3339" w:rsidRPr="00B12C1D">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Pr="00B12C1D" w:rsidRDefault="0061260A">
            <w:pPr>
              <w:widowControl/>
              <w:shd w:val="clear" w:color="auto" w:fill="auto"/>
              <w:spacing w:after="120" w:line="260" w:lineRule="exact"/>
              <w:rPr>
                <w:rFonts w:ascii="Calibri" w:eastAsia="Times New Roman" w:hAnsi="Calibri"/>
                <w:b/>
                <w:sz w:val="22"/>
                <w:szCs w:val="22"/>
                <w:shd w:val="clear" w:color="auto" w:fill="auto"/>
                <w:lang w:val="en-US"/>
              </w:rPr>
            </w:pPr>
            <w:r w:rsidRPr="00B12C1D">
              <w:rPr>
                <w:rFonts w:ascii="Calibri" w:eastAsia="Times New Roman" w:hAnsi="Calibri"/>
                <w:b/>
                <w:sz w:val="22"/>
                <w:szCs w:val="22"/>
                <w:shd w:val="clear" w:color="auto" w:fill="auto"/>
                <w:lang w:val="en-US"/>
              </w:rPr>
              <w:t>Description</w:t>
            </w:r>
          </w:p>
        </w:tc>
        <w:tc>
          <w:tcPr>
            <w:tcW w:w="6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Pr="00B12C1D"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 w:val="22"/>
                <w:szCs w:val="22"/>
                <w:lang w:val="en-US"/>
              </w:rPr>
            </w:pPr>
            <w:r w:rsidRPr="00B12C1D">
              <w:rPr>
                <w:rFonts w:eastAsia="Times New Roman" w:cs="Arial"/>
                <w:color w:val="000000"/>
                <w:sz w:val="22"/>
                <w:szCs w:val="22"/>
                <w:lang w:val="en-US"/>
              </w:rPr>
              <w:t xml:space="preserve">eCQM or CDS artifact implementer at a clinical site maps data specifications and action specifications defined using the QIDAM to entries in an electronic health record system, order entry system, or a clinical data repository. </w:t>
            </w:r>
          </w:p>
          <w:p w:rsidR="000E3339" w:rsidRPr="00B12C1D"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 w:val="22"/>
                <w:szCs w:val="22"/>
                <w:lang w:val="en-US"/>
              </w:rPr>
            </w:pPr>
            <w:r w:rsidRPr="00B12C1D">
              <w:rPr>
                <w:rFonts w:eastAsia="Times New Roman" w:cs="Arial"/>
                <w:color w:val="000000"/>
                <w:sz w:val="22"/>
                <w:szCs w:val="22"/>
                <w:lang w:val="en-US"/>
              </w:rPr>
              <w:t>This scenario applies equally to an implementer at a vendor of a complete EHR system or EHR module.</w:t>
            </w:r>
          </w:p>
        </w:tc>
      </w:tr>
      <w:tr w:rsidR="000E3339" w:rsidRPr="00B12C1D">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Pr="00B12C1D" w:rsidRDefault="0061260A">
            <w:pPr>
              <w:widowControl/>
              <w:shd w:val="clear" w:color="auto" w:fill="auto"/>
              <w:spacing w:after="120" w:line="260" w:lineRule="exact"/>
              <w:rPr>
                <w:rFonts w:ascii="Calibri" w:eastAsia="Times New Roman" w:hAnsi="Calibri"/>
                <w:b/>
                <w:sz w:val="22"/>
                <w:szCs w:val="22"/>
                <w:shd w:val="clear" w:color="auto" w:fill="auto"/>
                <w:lang w:val="en-US"/>
              </w:rPr>
            </w:pPr>
            <w:r w:rsidRPr="00B12C1D">
              <w:rPr>
                <w:rFonts w:ascii="Calibri" w:eastAsia="Times New Roman" w:hAnsi="Calibri"/>
                <w:b/>
                <w:sz w:val="22"/>
                <w:szCs w:val="22"/>
                <w:shd w:val="clear" w:color="auto" w:fill="auto"/>
                <w:lang w:val="en-US"/>
              </w:rPr>
              <w:t>Scenario identifier</w:t>
            </w:r>
          </w:p>
        </w:tc>
        <w:tc>
          <w:tcPr>
            <w:tcW w:w="6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Pr="00B12C1D"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 w:val="22"/>
                <w:szCs w:val="22"/>
                <w:lang w:val="en-US"/>
              </w:rPr>
            </w:pPr>
            <w:r w:rsidRPr="00B12C1D">
              <w:rPr>
                <w:rFonts w:eastAsia="Times New Roman" w:cs="Arial"/>
                <w:color w:val="000000"/>
                <w:sz w:val="22"/>
                <w:szCs w:val="22"/>
                <w:lang w:val="en-US"/>
              </w:rPr>
              <w:t>M2</w:t>
            </w:r>
          </w:p>
        </w:tc>
      </w:tr>
      <w:tr w:rsidR="000E3339" w:rsidRPr="00B12C1D">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Pr="00B12C1D" w:rsidRDefault="0061260A">
            <w:pPr>
              <w:widowControl/>
              <w:shd w:val="clear" w:color="auto" w:fill="auto"/>
              <w:spacing w:after="120" w:line="260" w:lineRule="exact"/>
              <w:rPr>
                <w:rFonts w:ascii="Calibri" w:eastAsia="Times New Roman" w:hAnsi="Calibri"/>
                <w:b/>
                <w:sz w:val="22"/>
                <w:szCs w:val="22"/>
                <w:shd w:val="clear" w:color="auto" w:fill="auto"/>
                <w:lang w:val="en-US"/>
              </w:rPr>
            </w:pPr>
            <w:r w:rsidRPr="00B12C1D">
              <w:rPr>
                <w:rFonts w:ascii="Calibri" w:eastAsia="Times New Roman" w:hAnsi="Calibri"/>
                <w:b/>
                <w:sz w:val="22"/>
                <w:szCs w:val="22"/>
                <w:shd w:val="clear" w:color="auto" w:fill="auto"/>
                <w:lang w:val="en-US"/>
              </w:rPr>
              <w:t>Actors</w:t>
            </w:r>
          </w:p>
        </w:tc>
        <w:tc>
          <w:tcPr>
            <w:tcW w:w="6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Pr="00B12C1D"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 w:val="22"/>
                <w:szCs w:val="22"/>
                <w:lang w:val="en-US"/>
              </w:rPr>
            </w:pPr>
            <w:r w:rsidRPr="00B12C1D">
              <w:rPr>
                <w:rFonts w:eastAsia="Times New Roman" w:cs="Arial"/>
                <w:color w:val="000000"/>
                <w:sz w:val="22"/>
                <w:szCs w:val="22"/>
                <w:lang w:val="en-US"/>
              </w:rPr>
              <w:t>eCQM implementer or CDS artifact implementer (called “implementer” henceforth)</w:t>
            </w:r>
          </w:p>
        </w:tc>
      </w:tr>
      <w:tr w:rsidR="000E3339" w:rsidRPr="00B12C1D">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Pr="00B12C1D" w:rsidRDefault="0061260A">
            <w:pPr>
              <w:widowControl/>
              <w:shd w:val="clear" w:color="auto" w:fill="auto"/>
              <w:spacing w:after="120" w:line="260" w:lineRule="exact"/>
              <w:rPr>
                <w:rFonts w:ascii="Calibri" w:eastAsia="Times New Roman" w:hAnsi="Calibri"/>
                <w:b/>
                <w:sz w:val="22"/>
                <w:szCs w:val="22"/>
                <w:shd w:val="clear" w:color="auto" w:fill="auto"/>
                <w:lang w:val="en-US"/>
              </w:rPr>
            </w:pPr>
            <w:r w:rsidRPr="00B12C1D">
              <w:rPr>
                <w:rFonts w:ascii="Calibri" w:eastAsia="Times New Roman" w:hAnsi="Calibri"/>
                <w:b/>
                <w:sz w:val="22"/>
                <w:szCs w:val="22"/>
                <w:shd w:val="clear" w:color="auto" w:fill="auto"/>
                <w:lang w:val="en-US"/>
              </w:rPr>
              <w:t>Pre-conditions</w:t>
            </w:r>
          </w:p>
        </w:tc>
        <w:tc>
          <w:tcPr>
            <w:tcW w:w="6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Pr="00B12C1D" w:rsidRDefault="0061260A">
            <w:pPr>
              <w:pStyle w:val="ListParagraph"/>
              <w:widowControl/>
              <w:numPr>
                <w:ilvl w:val="0"/>
                <w:numId w:val="14"/>
              </w:numPr>
              <w:spacing w:before="60" w:after="60" w:line="220" w:lineRule="exact"/>
              <w:ind w:left="360" w:hanging="275"/>
              <w:rPr>
                <w:rFonts w:eastAsia="Times New Roman" w:cs="Arial"/>
                <w:color w:val="000000"/>
                <w:lang w:val="en-US"/>
              </w:rPr>
            </w:pPr>
            <w:r w:rsidRPr="00B12C1D">
              <w:rPr>
                <w:rFonts w:eastAsia="Times New Roman" w:cs="Arial"/>
                <w:color w:val="000000"/>
                <w:lang w:val="en-US"/>
              </w:rPr>
              <w:t>A data specification exists in an eCQM or CDS artifact. The data specification maps a symbol or name (e.g., Last LDL result) used in the artifact to its definition in the QIDAM (e.g., an observation result with the specified LOINC codes and date selection criteria).</w:t>
            </w:r>
          </w:p>
          <w:p w:rsidR="000E3339" w:rsidRPr="00B12C1D" w:rsidRDefault="0061260A">
            <w:pPr>
              <w:pStyle w:val="ListParagraph"/>
              <w:widowControl/>
              <w:numPr>
                <w:ilvl w:val="0"/>
                <w:numId w:val="14"/>
              </w:numPr>
              <w:spacing w:before="60" w:after="60" w:line="220" w:lineRule="exact"/>
              <w:ind w:left="360" w:hanging="275"/>
              <w:rPr>
                <w:rFonts w:eastAsia="Times New Roman" w:cs="Arial"/>
                <w:color w:val="000000"/>
                <w:lang w:val="en-US"/>
              </w:rPr>
            </w:pPr>
            <w:r w:rsidRPr="00B12C1D">
              <w:rPr>
                <w:rFonts w:eastAsia="Times New Roman" w:cs="Arial"/>
                <w:color w:val="000000"/>
                <w:lang w:val="en-US"/>
              </w:rPr>
              <w:t>A CDS artifact contains a specification of an action (e.g., prescription of statins).</w:t>
            </w:r>
          </w:p>
        </w:tc>
      </w:tr>
      <w:tr w:rsidR="000E3339" w:rsidRPr="00B12C1D">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Pr="00B12C1D" w:rsidRDefault="0061260A">
            <w:pPr>
              <w:widowControl/>
              <w:shd w:val="clear" w:color="auto" w:fill="auto"/>
              <w:spacing w:after="120" w:line="260" w:lineRule="exact"/>
              <w:rPr>
                <w:rFonts w:ascii="Calibri" w:eastAsia="Times New Roman" w:hAnsi="Calibri"/>
                <w:b/>
                <w:sz w:val="22"/>
                <w:szCs w:val="22"/>
                <w:shd w:val="clear" w:color="auto" w:fill="auto"/>
                <w:lang w:val="en-US"/>
              </w:rPr>
            </w:pPr>
            <w:r w:rsidRPr="00B12C1D">
              <w:rPr>
                <w:rFonts w:ascii="Calibri" w:eastAsia="Times New Roman" w:hAnsi="Calibri"/>
                <w:b/>
                <w:sz w:val="22"/>
                <w:szCs w:val="22"/>
                <w:shd w:val="clear" w:color="auto" w:fill="auto"/>
                <w:lang w:val="en-US"/>
              </w:rPr>
              <w:t>Actions</w:t>
            </w:r>
          </w:p>
        </w:tc>
        <w:tc>
          <w:tcPr>
            <w:tcW w:w="6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Pr="00B12C1D" w:rsidRDefault="0061260A">
            <w:pPr>
              <w:pStyle w:val="ListParagraph"/>
              <w:widowControl/>
              <w:numPr>
                <w:ilvl w:val="0"/>
                <w:numId w:val="17"/>
              </w:numPr>
              <w:spacing w:before="60" w:after="60" w:line="220" w:lineRule="exact"/>
              <w:ind w:left="355" w:hanging="283"/>
              <w:rPr>
                <w:rFonts w:eastAsia="Times New Roman" w:cs="Arial"/>
                <w:color w:val="000000"/>
                <w:lang w:val="en-US"/>
              </w:rPr>
            </w:pPr>
            <w:r w:rsidRPr="00B12C1D">
              <w:rPr>
                <w:rFonts w:eastAsia="Times New Roman" w:cs="Arial"/>
                <w:color w:val="000000"/>
                <w:lang w:val="en-US"/>
              </w:rPr>
              <w:t xml:space="preserve">Implementer identifies the appropriate element (a table, a class) in the target system that is equivalent to the data specification or action specification in the QIDAM. </w:t>
            </w:r>
          </w:p>
          <w:p w:rsidR="000E3339" w:rsidRPr="00B12C1D" w:rsidRDefault="0061260A">
            <w:pPr>
              <w:pStyle w:val="ListParagraph"/>
              <w:widowControl/>
              <w:numPr>
                <w:ilvl w:val="0"/>
                <w:numId w:val="17"/>
              </w:numPr>
              <w:spacing w:before="60" w:after="60" w:line="220" w:lineRule="exact"/>
              <w:ind w:left="355" w:hanging="283"/>
              <w:rPr>
                <w:rFonts w:eastAsia="Times New Roman" w:cs="Arial"/>
                <w:color w:val="000000"/>
                <w:lang w:val="en-US"/>
              </w:rPr>
            </w:pPr>
            <w:r w:rsidRPr="00B12C1D">
              <w:rPr>
                <w:rFonts w:eastAsia="Times New Roman" w:cs="Arial"/>
                <w:color w:val="000000"/>
                <w:lang w:val="en-US"/>
              </w:rPr>
              <w:t>Implementer uses the definition (including attribute values) to construct the equivalent data or action definition in the target environment.</w:t>
            </w:r>
          </w:p>
          <w:p w:rsidR="000E3339" w:rsidRPr="00B12C1D" w:rsidRDefault="0061260A">
            <w:pPr>
              <w:pStyle w:val="ListParagraph"/>
              <w:widowControl/>
              <w:numPr>
                <w:ilvl w:val="0"/>
                <w:numId w:val="17"/>
              </w:numPr>
              <w:spacing w:before="60" w:after="60" w:line="220" w:lineRule="exact"/>
              <w:ind w:left="355" w:hanging="283"/>
              <w:rPr>
                <w:rFonts w:eastAsia="Times New Roman" w:cs="Arial"/>
                <w:color w:val="000000"/>
                <w:lang w:val="en-US"/>
              </w:rPr>
            </w:pPr>
            <w:r w:rsidRPr="00B12C1D">
              <w:rPr>
                <w:rFonts w:eastAsia="Times New Roman" w:cs="Arial"/>
                <w:color w:val="000000"/>
                <w:lang w:val="en-US"/>
              </w:rPr>
              <w:t>Implementer consults the model specifications document if the meaning or purpose of a QIDAM element or attribute is unclear.</w:t>
            </w:r>
          </w:p>
          <w:p w:rsidR="000E3339" w:rsidRPr="00B12C1D" w:rsidRDefault="0061260A">
            <w:pPr>
              <w:pStyle w:val="ListParagraph"/>
              <w:widowControl/>
              <w:numPr>
                <w:ilvl w:val="0"/>
                <w:numId w:val="17"/>
              </w:numPr>
              <w:spacing w:before="60" w:after="60" w:line="220" w:lineRule="exact"/>
              <w:ind w:left="355" w:hanging="283"/>
              <w:rPr>
                <w:rFonts w:eastAsia="Times New Roman" w:cs="Arial"/>
                <w:color w:val="000000"/>
                <w:lang w:val="en-US"/>
              </w:rPr>
            </w:pPr>
            <w:r w:rsidRPr="00B12C1D">
              <w:rPr>
                <w:rFonts w:eastAsia="Times New Roman" w:cs="Arial"/>
                <w:color w:val="000000"/>
                <w:lang w:val="en-US"/>
              </w:rPr>
              <w:t>Implementer repeats this task for all data specifications and action specifications.</w:t>
            </w:r>
          </w:p>
        </w:tc>
      </w:tr>
      <w:tr w:rsidR="000E3339" w:rsidRPr="00B12C1D">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Pr="00B12C1D" w:rsidRDefault="0061260A">
            <w:pPr>
              <w:widowControl/>
              <w:shd w:val="clear" w:color="auto" w:fill="auto"/>
              <w:spacing w:after="120" w:line="260" w:lineRule="exact"/>
              <w:rPr>
                <w:rFonts w:ascii="Calibri" w:eastAsia="Times New Roman" w:hAnsi="Calibri"/>
                <w:b/>
                <w:sz w:val="22"/>
                <w:szCs w:val="22"/>
                <w:shd w:val="clear" w:color="auto" w:fill="auto"/>
                <w:lang w:val="en-US"/>
              </w:rPr>
            </w:pPr>
            <w:r w:rsidRPr="00B12C1D">
              <w:rPr>
                <w:rFonts w:ascii="Calibri" w:eastAsia="Times New Roman" w:hAnsi="Calibri"/>
                <w:b/>
                <w:sz w:val="22"/>
                <w:szCs w:val="22"/>
                <w:shd w:val="clear" w:color="auto" w:fill="auto"/>
                <w:lang w:val="en-US"/>
              </w:rPr>
              <w:t>Post-conditions</w:t>
            </w:r>
          </w:p>
        </w:tc>
        <w:tc>
          <w:tcPr>
            <w:tcW w:w="6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Pr="00B12C1D"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 w:val="22"/>
                <w:szCs w:val="22"/>
                <w:lang w:val="en-US"/>
              </w:rPr>
            </w:pPr>
            <w:r w:rsidRPr="00B12C1D">
              <w:rPr>
                <w:rFonts w:eastAsia="Times New Roman" w:cs="Arial"/>
                <w:color w:val="000000"/>
                <w:sz w:val="22"/>
                <w:szCs w:val="22"/>
                <w:lang w:val="en-US"/>
              </w:rPr>
              <w:t>Implementer correctly maps all data specifications and action specifications from the eCQM or CDS artifact to the equivalent in the target environment.</w:t>
            </w:r>
          </w:p>
        </w:tc>
      </w:tr>
      <w:tr w:rsidR="000E3339" w:rsidRPr="00B12C1D">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Pr="00B12C1D" w:rsidRDefault="0061260A">
            <w:pPr>
              <w:widowControl/>
              <w:shd w:val="clear" w:color="auto" w:fill="auto"/>
              <w:spacing w:after="120" w:line="260" w:lineRule="exact"/>
              <w:rPr>
                <w:rFonts w:ascii="Calibri" w:eastAsia="Times New Roman" w:hAnsi="Calibri"/>
                <w:b/>
                <w:sz w:val="22"/>
                <w:szCs w:val="22"/>
                <w:shd w:val="clear" w:color="auto" w:fill="auto"/>
                <w:lang w:val="en-US"/>
              </w:rPr>
            </w:pPr>
            <w:r w:rsidRPr="00B12C1D">
              <w:rPr>
                <w:rFonts w:ascii="Calibri" w:eastAsia="Times New Roman" w:hAnsi="Calibri"/>
                <w:b/>
                <w:sz w:val="22"/>
                <w:szCs w:val="22"/>
                <w:shd w:val="clear" w:color="auto" w:fill="auto"/>
                <w:lang w:val="en-US"/>
              </w:rPr>
              <w:t>Comments</w:t>
            </w:r>
          </w:p>
        </w:tc>
        <w:tc>
          <w:tcPr>
            <w:tcW w:w="6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Pr="00B12C1D"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 w:val="22"/>
                <w:szCs w:val="22"/>
                <w:lang w:val="en-US"/>
              </w:rPr>
            </w:pPr>
            <w:r w:rsidRPr="00B12C1D">
              <w:rPr>
                <w:rFonts w:eastAsia="Times New Roman" w:cs="Arial"/>
                <w:color w:val="000000"/>
                <w:sz w:val="22"/>
                <w:szCs w:val="22"/>
                <w:lang w:val="en-US"/>
              </w:rPr>
              <w:t>Some data specifications and action specifications may not have equivalent elements in the target environment; those will not be mapped according to the above use case.</w:t>
            </w:r>
          </w:p>
        </w:tc>
      </w:tr>
    </w:tbl>
    <w:p w:rsidR="000E3339" w:rsidRDefault="0061260A" w:rsidP="00B14528">
      <w:pPr>
        <w:pStyle w:val="Heading2"/>
        <w:rPr>
          <w:rFonts w:eastAsia="Times New Roman"/>
          <w:shd w:val="clear" w:color="auto" w:fill="auto"/>
          <w:lang w:val="en-US"/>
        </w:rPr>
      </w:pPr>
      <w:bookmarkStart w:id="36" w:name="_Toc398835647"/>
      <w:bookmarkStart w:id="37" w:name="_Toc398835768"/>
      <w:bookmarkStart w:id="38" w:name="_Toc398835889"/>
      <w:r>
        <w:rPr>
          <w:rFonts w:eastAsia="Times New Roman"/>
          <w:shd w:val="clear" w:color="auto" w:fill="auto"/>
          <w:lang w:val="en-US"/>
        </w:rPr>
        <w:t>eCQM and CDS Artifact Evaluation</w:t>
      </w:r>
      <w:bookmarkEnd w:id="36"/>
      <w:bookmarkEnd w:id="37"/>
      <w:bookmarkEnd w:id="38"/>
    </w:p>
    <w:tbl>
      <w:tblPr>
        <w:tblW w:w="8865" w:type="dxa"/>
        <w:tblInd w:w="180" w:type="dxa"/>
        <w:tblLayout w:type="fixed"/>
        <w:tblCellMar>
          <w:left w:w="10" w:type="dxa"/>
          <w:right w:w="10" w:type="dxa"/>
        </w:tblCellMar>
        <w:tblLook w:val="0000" w:firstRow="0" w:lastRow="0" w:firstColumn="0" w:lastColumn="0" w:noHBand="0" w:noVBand="0"/>
      </w:tblPr>
      <w:tblGrid>
        <w:gridCol w:w="2145"/>
        <w:gridCol w:w="6720"/>
      </w:tblGrid>
      <w:tr w:rsidR="000E3339" w:rsidRPr="00B12C1D">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Pr="00B12C1D" w:rsidRDefault="0061260A">
            <w:pPr>
              <w:widowControl/>
              <w:shd w:val="clear" w:color="auto" w:fill="auto"/>
              <w:spacing w:after="120" w:line="260" w:lineRule="exact"/>
              <w:rPr>
                <w:rFonts w:ascii="Calibri" w:eastAsia="Times New Roman" w:hAnsi="Calibri"/>
                <w:b/>
                <w:sz w:val="22"/>
                <w:szCs w:val="22"/>
                <w:shd w:val="clear" w:color="auto" w:fill="auto"/>
                <w:lang w:val="en-US"/>
              </w:rPr>
            </w:pPr>
            <w:r w:rsidRPr="00B12C1D">
              <w:rPr>
                <w:rFonts w:ascii="Calibri" w:eastAsia="Times New Roman" w:hAnsi="Calibri"/>
                <w:b/>
                <w:sz w:val="22"/>
                <w:szCs w:val="22"/>
                <w:shd w:val="clear" w:color="auto" w:fill="auto"/>
                <w:lang w:val="en-US"/>
              </w:rPr>
              <w:t>Description</w:t>
            </w:r>
          </w:p>
        </w:tc>
        <w:tc>
          <w:tcPr>
            <w:tcW w:w="6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Pr="00B12C1D"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 w:val="22"/>
                <w:szCs w:val="22"/>
                <w:lang w:val="en-US"/>
              </w:rPr>
            </w:pPr>
            <w:r w:rsidRPr="00B12C1D">
              <w:rPr>
                <w:rFonts w:eastAsia="Times New Roman" w:cs="Arial"/>
                <w:color w:val="000000"/>
                <w:sz w:val="22"/>
                <w:szCs w:val="22"/>
                <w:lang w:val="en-US"/>
              </w:rPr>
              <w:t>A measure calculation system or a CDS system evaluates an eCQM or CDS artifact. The data specifications and action specifications are specified using QIDAM.</w:t>
            </w:r>
          </w:p>
        </w:tc>
      </w:tr>
      <w:tr w:rsidR="000E3339" w:rsidRPr="00B12C1D">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Pr="00B12C1D" w:rsidRDefault="0061260A">
            <w:pPr>
              <w:widowControl/>
              <w:shd w:val="clear" w:color="auto" w:fill="auto"/>
              <w:spacing w:after="120" w:line="260" w:lineRule="exact"/>
              <w:rPr>
                <w:rFonts w:ascii="Calibri" w:eastAsia="Times New Roman" w:hAnsi="Calibri"/>
                <w:b/>
                <w:sz w:val="22"/>
                <w:szCs w:val="22"/>
                <w:shd w:val="clear" w:color="auto" w:fill="auto"/>
                <w:lang w:val="en-US"/>
              </w:rPr>
            </w:pPr>
            <w:r w:rsidRPr="00B12C1D">
              <w:rPr>
                <w:rFonts w:ascii="Calibri" w:eastAsia="Times New Roman" w:hAnsi="Calibri"/>
                <w:b/>
                <w:sz w:val="22"/>
                <w:szCs w:val="22"/>
                <w:shd w:val="clear" w:color="auto" w:fill="auto"/>
                <w:lang w:val="en-US"/>
              </w:rPr>
              <w:t>Scenario identifier</w:t>
            </w:r>
          </w:p>
        </w:tc>
        <w:tc>
          <w:tcPr>
            <w:tcW w:w="6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Pr="00B12C1D"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 w:val="22"/>
                <w:szCs w:val="22"/>
                <w:lang w:val="en-US"/>
              </w:rPr>
            </w:pPr>
            <w:r w:rsidRPr="00B12C1D">
              <w:rPr>
                <w:rFonts w:eastAsia="Times New Roman" w:cs="Arial"/>
                <w:color w:val="000000"/>
                <w:sz w:val="22"/>
                <w:szCs w:val="22"/>
                <w:lang w:val="en-US"/>
              </w:rPr>
              <w:t>M3</w:t>
            </w:r>
          </w:p>
        </w:tc>
      </w:tr>
      <w:tr w:rsidR="000E3339" w:rsidRPr="00B12C1D">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Pr="00B12C1D" w:rsidRDefault="0061260A">
            <w:pPr>
              <w:widowControl/>
              <w:shd w:val="clear" w:color="auto" w:fill="auto"/>
              <w:spacing w:after="120" w:line="260" w:lineRule="exact"/>
              <w:rPr>
                <w:rFonts w:ascii="Calibri" w:eastAsia="Times New Roman" w:hAnsi="Calibri"/>
                <w:b/>
                <w:sz w:val="22"/>
                <w:szCs w:val="22"/>
                <w:shd w:val="clear" w:color="auto" w:fill="auto"/>
                <w:lang w:val="en-US"/>
              </w:rPr>
            </w:pPr>
            <w:r w:rsidRPr="00B12C1D">
              <w:rPr>
                <w:rFonts w:ascii="Calibri" w:eastAsia="Times New Roman" w:hAnsi="Calibri"/>
                <w:b/>
                <w:sz w:val="22"/>
                <w:szCs w:val="22"/>
                <w:shd w:val="clear" w:color="auto" w:fill="auto"/>
                <w:lang w:val="en-US"/>
              </w:rPr>
              <w:lastRenderedPageBreak/>
              <w:t>Actors</w:t>
            </w:r>
          </w:p>
        </w:tc>
        <w:tc>
          <w:tcPr>
            <w:tcW w:w="6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Pr="00B12C1D"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 w:val="22"/>
                <w:szCs w:val="22"/>
                <w:lang w:val="en-US"/>
              </w:rPr>
            </w:pPr>
            <w:r w:rsidRPr="00B12C1D">
              <w:rPr>
                <w:rFonts w:eastAsia="Times New Roman" w:cs="Arial"/>
                <w:color w:val="000000"/>
                <w:sz w:val="22"/>
                <w:szCs w:val="22"/>
                <w:lang w:val="en-US"/>
              </w:rPr>
              <w:t>A measure calculation system or a CDS system (referred to as “system” in this use case)</w:t>
            </w:r>
          </w:p>
        </w:tc>
      </w:tr>
      <w:tr w:rsidR="000E3339" w:rsidRPr="00B12C1D">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Pr="00B12C1D" w:rsidRDefault="0061260A">
            <w:pPr>
              <w:widowControl/>
              <w:shd w:val="clear" w:color="auto" w:fill="auto"/>
              <w:spacing w:after="120" w:line="260" w:lineRule="exact"/>
              <w:rPr>
                <w:rFonts w:ascii="Calibri" w:eastAsia="Times New Roman" w:hAnsi="Calibri"/>
                <w:b/>
                <w:sz w:val="22"/>
                <w:szCs w:val="22"/>
                <w:shd w:val="clear" w:color="auto" w:fill="auto"/>
                <w:lang w:val="en-US"/>
              </w:rPr>
            </w:pPr>
            <w:r w:rsidRPr="00B12C1D">
              <w:rPr>
                <w:rFonts w:ascii="Calibri" w:eastAsia="Times New Roman" w:hAnsi="Calibri"/>
                <w:b/>
                <w:sz w:val="22"/>
                <w:szCs w:val="22"/>
                <w:shd w:val="clear" w:color="auto" w:fill="auto"/>
                <w:lang w:val="en-US"/>
              </w:rPr>
              <w:t>Pre-conditions</w:t>
            </w:r>
          </w:p>
        </w:tc>
        <w:tc>
          <w:tcPr>
            <w:tcW w:w="6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Pr="00B12C1D" w:rsidRDefault="0061260A">
            <w:pPr>
              <w:pStyle w:val="ListParagraph"/>
              <w:widowControl/>
              <w:numPr>
                <w:ilvl w:val="0"/>
                <w:numId w:val="15"/>
              </w:numPr>
              <w:spacing w:before="60" w:after="60" w:line="220" w:lineRule="exact"/>
              <w:ind w:left="360" w:hanging="275"/>
              <w:rPr>
                <w:rFonts w:eastAsia="Times New Roman" w:cs="Arial"/>
                <w:color w:val="000000"/>
                <w:lang w:val="en-US"/>
              </w:rPr>
            </w:pPr>
            <w:r w:rsidRPr="00B12C1D">
              <w:rPr>
                <w:rFonts w:eastAsia="Times New Roman" w:cs="Arial"/>
                <w:color w:val="000000"/>
                <w:lang w:val="en-US"/>
              </w:rPr>
              <w:t>A data specification exists in an eCQM or CDS artifact. The data specification maps a symbol used in the artifact to its definition in the QIDAM.</w:t>
            </w:r>
          </w:p>
          <w:p w:rsidR="000E3339" w:rsidRPr="00B12C1D" w:rsidRDefault="0061260A">
            <w:pPr>
              <w:pStyle w:val="ListParagraph"/>
              <w:widowControl/>
              <w:numPr>
                <w:ilvl w:val="0"/>
                <w:numId w:val="15"/>
              </w:numPr>
              <w:spacing w:before="60" w:after="60" w:line="220" w:lineRule="exact"/>
              <w:ind w:left="360" w:hanging="275"/>
              <w:rPr>
                <w:rFonts w:eastAsia="Times New Roman" w:cs="Arial"/>
                <w:color w:val="000000"/>
                <w:lang w:val="en-US"/>
              </w:rPr>
            </w:pPr>
            <w:r w:rsidRPr="00B12C1D">
              <w:rPr>
                <w:rFonts w:eastAsia="Times New Roman" w:cs="Arial"/>
                <w:color w:val="000000"/>
                <w:lang w:val="en-US"/>
              </w:rPr>
              <w:t>A CDS artifact contains a specification of an action.</w:t>
            </w:r>
          </w:p>
          <w:p w:rsidR="000E3339" w:rsidRPr="00B12C1D" w:rsidRDefault="0061260A">
            <w:pPr>
              <w:pStyle w:val="ListParagraph"/>
              <w:widowControl/>
              <w:numPr>
                <w:ilvl w:val="0"/>
                <w:numId w:val="15"/>
              </w:numPr>
              <w:spacing w:before="60" w:after="60" w:line="220" w:lineRule="exact"/>
              <w:ind w:left="360" w:hanging="275"/>
              <w:rPr>
                <w:rFonts w:eastAsia="Times New Roman" w:cs="Arial"/>
                <w:color w:val="000000"/>
                <w:lang w:val="en-US"/>
              </w:rPr>
            </w:pPr>
            <w:r w:rsidRPr="00B12C1D">
              <w:rPr>
                <w:rFonts w:eastAsia="Times New Roman" w:cs="Arial"/>
                <w:color w:val="000000"/>
                <w:lang w:val="en-US"/>
              </w:rPr>
              <w:t xml:space="preserve">All the specifications in the artifacts have been mapped previously to the data schema in the system or to actions that can be executed by the system or the user of the system. See the previous use case (Section </w:t>
            </w:r>
            <w:r w:rsidRPr="00B12C1D">
              <w:rPr>
                <w:rFonts w:eastAsia="Times New Roman" w:cs="Arial"/>
                <w:color w:val="000000"/>
                <w:lang w:val="en-US"/>
              </w:rPr>
              <w:fldChar w:fldCharType="begin"/>
            </w:r>
            <w:r w:rsidRPr="00B12C1D">
              <w:rPr>
                <w:rFonts w:eastAsia="Times New Roman" w:cs="Arial"/>
                <w:color w:val="000000"/>
                <w:lang w:val="en-US"/>
              </w:rPr>
              <w:instrText>REF _Ref382573594 \r \h  \* MERGEFORMAT</w:instrText>
            </w:r>
            <w:r w:rsidRPr="00B12C1D">
              <w:rPr>
                <w:rFonts w:eastAsia="Times New Roman" w:cs="Arial"/>
                <w:color w:val="000000"/>
                <w:lang w:val="en-US"/>
              </w:rPr>
            </w:r>
            <w:r w:rsidRPr="00B12C1D">
              <w:rPr>
                <w:rFonts w:eastAsia="Times New Roman" w:cs="Arial"/>
                <w:color w:val="000000"/>
                <w:lang w:val="en-US"/>
              </w:rPr>
              <w:fldChar w:fldCharType="separate"/>
            </w:r>
            <w:r w:rsidRPr="00B12C1D">
              <w:rPr>
                <w:rFonts w:eastAsia="Times New Roman" w:cs="Arial"/>
                <w:color w:val="000000"/>
                <w:lang w:val="en-US"/>
              </w:rPr>
              <w:t>2.2</w:t>
            </w:r>
            <w:r w:rsidRPr="00B12C1D">
              <w:rPr>
                <w:rFonts w:eastAsia="Times New Roman" w:cs="Arial"/>
                <w:color w:val="000000"/>
                <w:lang w:val="en-US"/>
              </w:rPr>
              <w:fldChar w:fldCharType="end"/>
            </w:r>
            <w:r w:rsidRPr="00B12C1D">
              <w:rPr>
                <w:rFonts w:eastAsia="Times New Roman" w:cs="Arial"/>
                <w:color w:val="000000"/>
                <w:lang w:val="en-US"/>
              </w:rPr>
              <w:t>), for example.</w:t>
            </w:r>
          </w:p>
        </w:tc>
      </w:tr>
      <w:tr w:rsidR="000E3339" w:rsidRPr="00B12C1D">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Pr="00B12C1D" w:rsidRDefault="0061260A">
            <w:pPr>
              <w:widowControl/>
              <w:shd w:val="clear" w:color="auto" w:fill="auto"/>
              <w:spacing w:after="120" w:line="260" w:lineRule="exact"/>
              <w:rPr>
                <w:rFonts w:ascii="Calibri" w:eastAsia="Times New Roman" w:hAnsi="Calibri"/>
                <w:b/>
                <w:sz w:val="22"/>
                <w:szCs w:val="22"/>
                <w:shd w:val="clear" w:color="auto" w:fill="auto"/>
                <w:lang w:val="en-US"/>
              </w:rPr>
            </w:pPr>
            <w:r w:rsidRPr="00B12C1D">
              <w:rPr>
                <w:rFonts w:ascii="Calibri" w:eastAsia="Times New Roman" w:hAnsi="Calibri"/>
                <w:b/>
                <w:sz w:val="22"/>
                <w:szCs w:val="22"/>
                <w:shd w:val="clear" w:color="auto" w:fill="auto"/>
                <w:lang w:val="en-US"/>
              </w:rPr>
              <w:t>Actions</w:t>
            </w:r>
          </w:p>
        </w:tc>
        <w:tc>
          <w:tcPr>
            <w:tcW w:w="6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Pr="00B12C1D" w:rsidRDefault="0061260A">
            <w:pPr>
              <w:pStyle w:val="ListParagraph"/>
              <w:widowControl/>
              <w:numPr>
                <w:ilvl w:val="0"/>
                <w:numId w:val="16"/>
              </w:numPr>
              <w:spacing w:before="60" w:after="60" w:line="220" w:lineRule="exact"/>
              <w:ind w:left="355" w:hanging="283"/>
              <w:rPr>
                <w:rFonts w:eastAsia="Times New Roman" w:cs="Arial"/>
                <w:color w:val="000000"/>
                <w:lang w:val="en-US"/>
              </w:rPr>
            </w:pPr>
            <w:r w:rsidRPr="00B12C1D">
              <w:rPr>
                <w:rFonts w:eastAsia="Times New Roman" w:cs="Arial"/>
                <w:color w:val="000000"/>
                <w:lang w:val="en-US"/>
              </w:rPr>
              <w:t>The system evaluates the CDS artifact or the eCQM.</w:t>
            </w:r>
          </w:p>
          <w:p w:rsidR="000E3339" w:rsidRPr="00B12C1D" w:rsidRDefault="0061260A">
            <w:pPr>
              <w:pStyle w:val="ListParagraph"/>
              <w:widowControl/>
              <w:numPr>
                <w:ilvl w:val="0"/>
                <w:numId w:val="16"/>
              </w:numPr>
              <w:spacing w:before="60" w:after="60" w:line="220" w:lineRule="exact"/>
              <w:ind w:left="355" w:hanging="283"/>
              <w:rPr>
                <w:rFonts w:eastAsia="Times New Roman" w:cs="Arial"/>
                <w:color w:val="000000"/>
                <w:lang w:val="en-US"/>
              </w:rPr>
            </w:pPr>
            <w:r w:rsidRPr="00B12C1D">
              <w:rPr>
                <w:rFonts w:eastAsia="Times New Roman" w:cs="Arial"/>
                <w:color w:val="000000"/>
                <w:lang w:val="en-US"/>
              </w:rPr>
              <w:t xml:space="preserve">When the system encounters a data specification, it is able to translate the specification unambiguously into a request or query to retrieve the data. </w:t>
            </w:r>
          </w:p>
          <w:p w:rsidR="000E3339" w:rsidRPr="00B12C1D" w:rsidRDefault="0061260A">
            <w:pPr>
              <w:pStyle w:val="ListParagraph"/>
              <w:widowControl/>
              <w:numPr>
                <w:ilvl w:val="0"/>
                <w:numId w:val="16"/>
              </w:numPr>
              <w:spacing w:before="60" w:after="60" w:line="220" w:lineRule="exact"/>
              <w:ind w:left="355" w:hanging="283"/>
              <w:rPr>
                <w:rFonts w:eastAsia="Times New Roman" w:cs="Arial"/>
                <w:color w:val="000000"/>
                <w:lang w:val="en-US"/>
              </w:rPr>
            </w:pPr>
            <w:r w:rsidRPr="00B12C1D">
              <w:rPr>
                <w:rFonts w:eastAsia="Times New Roman" w:cs="Arial"/>
                <w:color w:val="000000"/>
                <w:lang w:val="en-US"/>
              </w:rPr>
              <w:t>The system uses the retrieved data to calculate a performance or evaluate CDS logic.</w:t>
            </w:r>
          </w:p>
          <w:p w:rsidR="000E3339" w:rsidRPr="00B12C1D" w:rsidRDefault="0061260A">
            <w:pPr>
              <w:pStyle w:val="ListParagraph"/>
              <w:widowControl/>
              <w:numPr>
                <w:ilvl w:val="0"/>
                <w:numId w:val="16"/>
              </w:numPr>
              <w:spacing w:before="60" w:after="60" w:line="220" w:lineRule="exact"/>
              <w:ind w:left="355" w:hanging="283"/>
              <w:rPr>
                <w:rFonts w:eastAsia="Times New Roman" w:cs="Arial"/>
                <w:color w:val="000000"/>
                <w:lang w:val="en-US"/>
              </w:rPr>
            </w:pPr>
            <w:r w:rsidRPr="00B12C1D">
              <w:rPr>
                <w:rFonts w:eastAsia="Times New Roman" w:cs="Arial"/>
                <w:color w:val="000000"/>
                <w:lang w:val="en-US"/>
              </w:rPr>
              <w:t>The CDS system may determine an action specification must be applied as a result of evaluating the logic. The system translates that specification to an executable action unambiguously.</w:t>
            </w:r>
          </w:p>
          <w:p w:rsidR="000E3339" w:rsidRPr="00B12C1D" w:rsidRDefault="0061260A">
            <w:pPr>
              <w:pStyle w:val="ListParagraph"/>
              <w:widowControl/>
              <w:numPr>
                <w:ilvl w:val="0"/>
                <w:numId w:val="16"/>
              </w:numPr>
              <w:spacing w:before="60" w:after="60" w:line="220" w:lineRule="exact"/>
              <w:ind w:left="355" w:hanging="283"/>
              <w:rPr>
                <w:rFonts w:eastAsia="Times New Roman" w:cs="Arial"/>
                <w:color w:val="000000"/>
                <w:lang w:val="en-US"/>
              </w:rPr>
            </w:pPr>
            <w:r w:rsidRPr="00B12C1D">
              <w:rPr>
                <w:rFonts w:eastAsia="Times New Roman" w:cs="Arial"/>
                <w:color w:val="000000"/>
                <w:lang w:val="en-US"/>
              </w:rPr>
              <w:t>The action is presented as a proposal to a user or is executed autonomously by the system.</w:t>
            </w:r>
          </w:p>
          <w:p w:rsidR="000E3339" w:rsidRPr="00B12C1D" w:rsidRDefault="0061260A">
            <w:pPr>
              <w:pStyle w:val="ListParagraph"/>
              <w:widowControl/>
              <w:numPr>
                <w:ilvl w:val="0"/>
                <w:numId w:val="16"/>
              </w:numPr>
              <w:spacing w:before="60" w:after="60" w:line="220" w:lineRule="exact"/>
              <w:ind w:left="355" w:hanging="283"/>
              <w:rPr>
                <w:rFonts w:eastAsia="Times New Roman" w:cs="Arial"/>
                <w:color w:val="000000"/>
                <w:lang w:val="en-US"/>
              </w:rPr>
            </w:pPr>
            <w:r w:rsidRPr="00B12C1D">
              <w:rPr>
                <w:rFonts w:eastAsia="Times New Roman" w:cs="Arial"/>
                <w:color w:val="000000"/>
                <w:lang w:val="en-US"/>
              </w:rPr>
              <w:t>The system translates all needed data specifications and action specifications.</w:t>
            </w:r>
          </w:p>
        </w:tc>
      </w:tr>
      <w:tr w:rsidR="000E3339" w:rsidRPr="00B12C1D">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Pr="00B12C1D" w:rsidRDefault="0061260A">
            <w:pPr>
              <w:widowControl/>
              <w:shd w:val="clear" w:color="auto" w:fill="auto"/>
              <w:spacing w:after="120" w:line="260" w:lineRule="exact"/>
              <w:rPr>
                <w:rFonts w:ascii="Calibri" w:eastAsia="Times New Roman" w:hAnsi="Calibri"/>
                <w:b/>
                <w:sz w:val="22"/>
                <w:szCs w:val="22"/>
                <w:shd w:val="clear" w:color="auto" w:fill="auto"/>
                <w:lang w:val="en-US"/>
              </w:rPr>
            </w:pPr>
            <w:r w:rsidRPr="00B12C1D">
              <w:rPr>
                <w:rFonts w:ascii="Calibri" w:eastAsia="Times New Roman" w:hAnsi="Calibri"/>
                <w:b/>
                <w:sz w:val="22"/>
                <w:szCs w:val="22"/>
                <w:shd w:val="clear" w:color="auto" w:fill="auto"/>
                <w:lang w:val="en-US"/>
              </w:rPr>
              <w:t>Post-conditions</w:t>
            </w:r>
          </w:p>
        </w:tc>
        <w:tc>
          <w:tcPr>
            <w:tcW w:w="6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Pr="00B12C1D"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 w:val="22"/>
                <w:szCs w:val="22"/>
                <w:lang w:val="en-US"/>
              </w:rPr>
            </w:pPr>
            <w:r w:rsidRPr="00B12C1D">
              <w:rPr>
                <w:rFonts w:eastAsia="Times New Roman" w:cs="Arial"/>
                <w:color w:val="000000"/>
                <w:sz w:val="22"/>
                <w:szCs w:val="22"/>
                <w:lang w:val="en-US"/>
              </w:rPr>
              <w:t>The eCQM evaluation results in a computed performance of the quality metric.</w:t>
            </w:r>
          </w:p>
          <w:p w:rsidR="000E3339" w:rsidRPr="00B12C1D"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 w:val="22"/>
                <w:szCs w:val="22"/>
                <w:lang w:val="en-US"/>
              </w:rPr>
            </w:pPr>
            <w:r w:rsidRPr="00B12C1D">
              <w:rPr>
                <w:rFonts w:eastAsia="Times New Roman" w:cs="Arial"/>
                <w:color w:val="000000"/>
                <w:sz w:val="22"/>
                <w:szCs w:val="22"/>
                <w:lang w:val="en-US"/>
              </w:rPr>
              <w:t>The CDS artifact evaluation results in the determination of whether a set of actions must be applied and the execution of those actions.</w:t>
            </w:r>
          </w:p>
        </w:tc>
      </w:tr>
      <w:tr w:rsidR="000E3339" w:rsidRPr="00B12C1D">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Pr="00B12C1D" w:rsidRDefault="0061260A">
            <w:pPr>
              <w:widowControl/>
              <w:shd w:val="clear" w:color="auto" w:fill="auto"/>
              <w:spacing w:after="120" w:line="260" w:lineRule="exact"/>
              <w:rPr>
                <w:rFonts w:ascii="Calibri" w:eastAsia="Times New Roman" w:hAnsi="Calibri"/>
                <w:b/>
                <w:sz w:val="22"/>
                <w:szCs w:val="22"/>
                <w:shd w:val="clear" w:color="auto" w:fill="auto"/>
                <w:lang w:val="en-US"/>
              </w:rPr>
            </w:pPr>
            <w:r w:rsidRPr="00B12C1D">
              <w:rPr>
                <w:rFonts w:ascii="Calibri" w:eastAsia="Times New Roman" w:hAnsi="Calibri"/>
                <w:b/>
                <w:sz w:val="22"/>
                <w:szCs w:val="22"/>
                <w:shd w:val="clear" w:color="auto" w:fill="auto"/>
                <w:lang w:val="en-US"/>
              </w:rPr>
              <w:t>Comments</w:t>
            </w:r>
          </w:p>
        </w:tc>
        <w:tc>
          <w:tcPr>
            <w:tcW w:w="6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Pr="00B12C1D" w:rsidRDefault="000E3339">
            <w:pPr>
              <w:widowControl/>
              <w:shd w:val="clear" w:color="auto" w:fill="auto"/>
              <w:spacing w:after="120" w:line="260" w:lineRule="exact"/>
              <w:rPr>
                <w:rFonts w:ascii="Calibri" w:eastAsia="Times New Roman" w:hAnsi="Calibri"/>
                <w:sz w:val="22"/>
                <w:szCs w:val="22"/>
                <w:shd w:val="clear" w:color="auto" w:fill="auto"/>
                <w:lang w:val="en-US"/>
              </w:rPr>
            </w:pPr>
          </w:p>
        </w:tc>
      </w:tr>
    </w:tbl>
    <w:p w:rsidR="000E3339" w:rsidRDefault="000E3339">
      <w:pPr>
        <w:widowControl/>
        <w:shd w:val="clear" w:color="auto" w:fill="auto"/>
        <w:spacing w:after="120" w:line="260" w:lineRule="exact"/>
        <w:rPr>
          <w:rFonts w:ascii="Calibri" w:eastAsia="Times New Roman" w:hAnsi="Calibri"/>
          <w:sz w:val="22"/>
          <w:szCs w:val="24"/>
          <w:shd w:val="clear" w:color="auto" w:fill="auto"/>
          <w:lang w:val="en-US"/>
        </w:rPr>
      </w:pPr>
    </w:p>
    <w:p w:rsidR="000E3339" w:rsidRDefault="000E3339">
      <w:pPr>
        <w:widowControl/>
        <w:shd w:val="clear" w:color="auto" w:fill="auto"/>
        <w:spacing w:after="120" w:line="260" w:lineRule="exact"/>
        <w:rPr>
          <w:rFonts w:ascii="Calibri" w:eastAsia="Times New Roman" w:hAnsi="Calibri"/>
          <w:sz w:val="22"/>
          <w:szCs w:val="24"/>
          <w:shd w:val="clear" w:color="auto" w:fill="auto"/>
          <w:lang w:val="en-US"/>
        </w:rPr>
      </w:pPr>
    </w:p>
    <w:p w:rsidR="000E3339" w:rsidRDefault="0061260A">
      <w:pPr>
        <w:widowControl/>
        <w:shd w:val="clear" w:color="auto" w:fill="auto"/>
        <w:tabs>
          <w:tab w:val="left" w:pos="1928"/>
        </w:tabs>
        <w:spacing w:after="120" w:line="26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ab/>
      </w:r>
    </w:p>
    <w:p w:rsidR="000E3339" w:rsidRDefault="0061260A" w:rsidP="00B14528">
      <w:pPr>
        <w:pStyle w:val="Heading1"/>
        <w:rPr>
          <w:caps/>
        </w:rPr>
      </w:pPr>
      <w:bookmarkStart w:id="39" w:name="_Ref374639242"/>
      <w:bookmarkStart w:id="40" w:name="_Toc398835648"/>
      <w:bookmarkStart w:id="41" w:name="_Toc398835769"/>
      <w:bookmarkStart w:id="42" w:name="_Toc398835890"/>
      <w:bookmarkEnd w:id="39"/>
      <w:r w:rsidRPr="00A94BD1">
        <w:lastRenderedPageBreak/>
        <w:t>Requirements</w:t>
      </w:r>
      <w:bookmarkEnd w:id="40"/>
      <w:bookmarkEnd w:id="41"/>
      <w:bookmarkEnd w:id="42"/>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This chapter describes the requirements of a domain analysis model for quality improvement. The first subsection describes the extent of the domain—i.e., the concepts to be described by the model. Subsequent subsections describe requirements related to the use of the model and the need to extend the data model beyond what is included in the standard specification. The last subsection lists items explicitly identified as being out of scope of this specification.</w:t>
      </w:r>
    </w:p>
    <w:p w:rsidR="000E3339" w:rsidRDefault="0061260A" w:rsidP="00B14528">
      <w:pPr>
        <w:pStyle w:val="Heading2"/>
        <w:rPr>
          <w:rFonts w:eastAsia="Times New Roman"/>
          <w:shd w:val="clear" w:color="auto" w:fill="auto"/>
          <w:lang w:val="en-US"/>
        </w:rPr>
      </w:pPr>
      <w:bookmarkStart w:id="43" w:name="_Toc398835649"/>
      <w:bookmarkStart w:id="44" w:name="_Toc398835770"/>
      <w:bookmarkStart w:id="45" w:name="_Toc398835891"/>
      <w:r>
        <w:rPr>
          <w:rFonts w:eastAsia="Times New Roman"/>
          <w:shd w:val="clear" w:color="auto" w:fill="auto"/>
          <w:lang w:val="en-US"/>
        </w:rPr>
        <w:t>Coverage</w:t>
      </w:r>
      <w:bookmarkEnd w:id="43"/>
      <w:bookmarkEnd w:id="44"/>
      <w:bookmarkEnd w:id="45"/>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The following requirements define the domain, focus, and content of the QIDAM:</w:t>
      </w:r>
    </w:p>
    <w:p w:rsidR="000E3339" w:rsidRDefault="0061260A">
      <w:pPr>
        <w:pStyle w:val="BodyText"/>
        <w:widowControl/>
        <w:numPr>
          <w:ilvl w:val="0"/>
          <w:numId w:val="10"/>
        </w:numPr>
        <w:tabs>
          <w:tab w:val="left" w:pos="1080"/>
          <w:tab w:val="left" w:pos="1440"/>
        </w:tabs>
        <w:ind w:left="720" w:hanging="360"/>
        <w:rPr>
          <w:rFonts w:eastAsia="Times New Roman" w:cs="Arial"/>
          <w:color w:val="000000"/>
          <w:szCs w:val="24"/>
          <w:lang w:val="en-US"/>
        </w:rPr>
      </w:pPr>
      <w:r>
        <w:rPr>
          <w:rFonts w:eastAsia="Times New Roman" w:cs="Arial"/>
          <w:color w:val="000000"/>
          <w:szCs w:val="24"/>
          <w:lang w:val="en-US"/>
        </w:rPr>
        <w:t>Represents data typically found in an electronic health record of a patient and that are pertinent to health quality.</w:t>
      </w:r>
    </w:p>
    <w:p w:rsidR="000E3339" w:rsidRDefault="0061260A">
      <w:pPr>
        <w:pStyle w:val="BodyText"/>
        <w:widowControl/>
        <w:numPr>
          <w:ilvl w:val="0"/>
          <w:numId w:val="10"/>
        </w:numPr>
        <w:tabs>
          <w:tab w:val="left" w:pos="1080"/>
          <w:tab w:val="left" w:pos="1440"/>
        </w:tabs>
        <w:ind w:left="720" w:hanging="360"/>
        <w:rPr>
          <w:rFonts w:eastAsia="Times New Roman" w:cs="Arial"/>
          <w:color w:val="000000"/>
          <w:szCs w:val="24"/>
          <w:lang w:val="en-US"/>
        </w:rPr>
      </w:pPr>
      <w:r>
        <w:rPr>
          <w:rFonts w:eastAsia="Times New Roman" w:cs="Arial"/>
          <w:color w:val="000000"/>
          <w:szCs w:val="24"/>
          <w:lang w:val="en-US"/>
        </w:rPr>
        <w:t>Only includes data elements used in eCQMs and CDS artifacts; omits data elements that are not used in these domains. For example:</w:t>
      </w:r>
    </w:p>
    <w:p w:rsidR="000E3339" w:rsidRDefault="0061260A">
      <w:pPr>
        <w:pStyle w:val="BodyText"/>
        <w:widowControl/>
        <w:numPr>
          <w:ilvl w:val="1"/>
          <w:numId w:val="10"/>
        </w:numPr>
        <w:tabs>
          <w:tab w:val="left" w:pos="1080"/>
          <w:tab w:val="left" w:pos="1440"/>
        </w:tabs>
        <w:ind w:left="1440" w:hanging="360"/>
        <w:rPr>
          <w:rFonts w:eastAsia="Times New Roman" w:cs="Arial"/>
          <w:color w:val="000000"/>
          <w:szCs w:val="24"/>
          <w:lang w:val="en-US"/>
        </w:rPr>
      </w:pPr>
      <w:r>
        <w:rPr>
          <w:rFonts w:eastAsia="Times New Roman" w:cs="Arial"/>
          <w:color w:val="000000"/>
          <w:szCs w:val="24"/>
          <w:lang w:val="en-US"/>
        </w:rPr>
        <w:t>Omit details of an order transmittal data flow between an EHR and ancillary systems or within an EHR itself but captures that an order was placed, when, and its status.</w:t>
      </w:r>
    </w:p>
    <w:p w:rsidR="000E3339" w:rsidRDefault="0061260A">
      <w:pPr>
        <w:pStyle w:val="BodyText"/>
        <w:widowControl/>
        <w:numPr>
          <w:ilvl w:val="0"/>
          <w:numId w:val="10"/>
        </w:numPr>
        <w:tabs>
          <w:tab w:val="left" w:pos="1080"/>
          <w:tab w:val="left" w:pos="1440"/>
        </w:tabs>
        <w:ind w:left="720" w:hanging="360"/>
        <w:rPr>
          <w:rFonts w:eastAsia="Times New Roman" w:cs="Arial"/>
          <w:color w:val="000000"/>
          <w:szCs w:val="24"/>
          <w:lang w:val="en-US"/>
        </w:rPr>
      </w:pPr>
      <w:r>
        <w:rPr>
          <w:rFonts w:eastAsia="Times New Roman" w:cs="Arial"/>
          <w:color w:val="000000"/>
          <w:szCs w:val="24"/>
          <w:lang w:val="en-US"/>
        </w:rPr>
        <w:t>Includes clinical data concepts in vMR and QDM. The model also will include relevant concepts from templates defined in the vMR, QRDA, and CCDA specifications.</w:t>
      </w:r>
    </w:p>
    <w:p w:rsidR="000E3339" w:rsidRDefault="0061260A">
      <w:pPr>
        <w:pStyle w:val="BodyText"/>
        <w:widowControl/>
        <w:numPr>
          <w:ilvl w:val="0"/>
          <w:numId w:val="10"/>
        </w:numPr>
        <w:tabs>
          <w:tab w:val="left" w:pos="1080"/>
          <w:tab w:val="left" w:pos="1440"/>
        </w:tabs>
        <w:ind w:left="720" w:hanging="360"/>
        <w:rPr>
          <w:rFonts w:eastAsia="Times New Roman" w:cs="Arial"/>
          <w:color w:val="000000"/>
          <w:szCs w:val="24"/>
          <w:lang w:val="en-US"/>
        </w:rPr>
      </w:pPr>
      <w:r>
        <w:rPr>
          <w:rFonts w:eastAsia="Times New Roman" w:cs="Arial"/>
          <w:color w:val="000000"/>
          <w:szCs w:val="24"/>
          <w:lang w:val="en-US"/>
        </w:rPr>
        <w:t>Represents the canonical basis of clinical concepts.</w:t>
      </w:r>
    </w:p>
    <w:p w:rsidR="000E3339" w:rsidRDefault="0061260A">
      <w:pPr>
        <w:pStyle w:val="BodyText"/>
        <w:widowControl/>
        <w:numPr>
          <w:ilvl w:val="1"/>
          <w:numId w:val="10"/>
        </w:numPr>
        <w:tabs>
          <w:tab w:val="left" w:pos="1080"/>
          <w:tab w:val="left" w:pos="1440"/>
        </w:tabs>
        <w:ind w:left="1440" w:hanging="360"/>
        <w:rPr>
          <w:rFonts w:eastAsia="Times New Roman" w:cs="Arial"/>
          <w:color w:val="000000"/>
          <w:szCs w:val="24"/>
          <w:lang w:val="en-US"/>
        </w:rPr>
      </w:pPr>
      <w:r>
        <w:rPr>
          <w:rFonts w:eastAsia="Times New Roman" w:cs="Arial"/>
          <w:color w:val="000000"/>
          <w:szCs w:val="24"/>
          <w:lang w:val="en-US"/>
        </w:rPr>
        <w:t>Concepts within the model should, if at all, minimally overlap with each other.</w:t>
      </w:r>
      <w:bookmarkStart w:id="46" w:name="h.i6oav28ob7c6"/>
      <w:bookmarkEnd w:id="46"/>
    </w:p>
    <w:p w:rsidR="000E3339" w:rsidRDefault="0061260A">
      <w:pPr>
        <w:pStyle w:val="BodyText"/>
        <w:widowControl/>
        <w:numPr>
          <w:ilvl w:val="1"/>
          <w:numId w:val="10"/>
        </w:numPr>
        <w:tabs>
          <w:tab w:val="left" w:pos="1080"/>
          <w:tab w:val="left" w:pos="1440"/>
        </w:tabs>
        <w:ind w:left="1440" w:hanging="360"/>
        <w:rPr>
          <w:rFonts w:eastAsia="Times New Roman" w:cs="Arial"/>
          <w:color w:val="000000"/>
          <w:szCs w:val="24"/>
          <w:lang w:val="en-US"/>
        </w:rPr>
      </w:pPr>
      <w:r>
        <w:rPr>
          <w:rFonts w:eastAsia="Times New Roman" w:cs="Arial"/>
          <w:color w:val="000000"/>
          <w:szCs w:val="24"/>
          <w:lang w:val="en-US"/>
        </w:rPr>
        <w:t xml:space="preserve">The QIDAM will be suitable for extension/refinement to create specialized concepts (e.g., SurgicalProcedure extends Procedure with data about anesthesia). </w:t>
      </w:r>
    </w:p>
    <w:p w:rsidR="000E3339" w:rsidRDefault="0061260A" w:rsidP="00B14528">
      <w:pPr>
        <w:pStyle w:val="Heading2"/>
        <w:rPr>
          <w:rFonts w:eastAsia="Times New Roman"/>
          <w:shd w:val="clear" w:color="auto" w:fill="auto"/>
          <w:lang w:val="en-US"/>
        </w:rPr>
      </w:pPr>
      <w:bookmarkStart w:id="47" w:name="_Toc398835650"/>
      <w:bookmarkStart w:id="48" w:name="_Toc398835771"/>
      <w:bookmarkStart w:id="49" w:name="_Toc398835892"/>
      <w:r>
        <w:rPr>
          <w:rFonts w:eastAsia="Times New Roman"/>
          <w:shd w:val="clear" w:color="auto" w:fill="auto"/>
          <w:lang w:val="en-US"/>
        </w:rPr>
        <w:t>Format</w:t>
      </w:r>
      <w:bookmarkEnd w:id="47"/>
      <w:bookmarkEnd w:id="48"/>
      <w:bookmarkEnd w:id="49"/>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The QIDAM will be a UML class diagram that is thoroughly and clearly documented. The purpose, scope, and constraints of each element in the model are described within the specification. </w:t>
      </w:r>
    </w:p>
    <w:p w:rsidR="000E3339" w:rsidRDefault="0061260A" w:rsidP="00B14528">
      <w:pPr>
        <w:pStyle w:val="Heading2"/>
        <w:rPr>
          <w:rFonts w:eastAsia="Times New Roman"/>
          <w:shd w:val="clear" w:color="auto" w:fill="auto"/>
          <w:lang w:val="en-US"/>
        </w:rPr>
      </w:pPr>
      <w:bookmarkStart w:id="50" w:name="_Toc398835651"/>
      <w:bookmarkStart w:id="51" w:name="_Toc398835772"/>
      <w:bookmarkStart w:id="52" w:name="_Toc398835893"/>
      <w:r>
        <w:rPr>
          <w:rFonts w:eastAsia="Times New Roman"/>
          <w:shd w:val="clear" w:color="auto" w:fill="auto"/>
          <w:lang w:val="en-US"/>
        </w:rPr>
        <w:t>Usability</w:t>
      </w:r>
      <w:bookmarkEnd w:id="50"/>
      <w:bookmarkEnd w:id="51"/>
      <w:bookmarkEnd w:id="52"/>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The QIDAM will provide a bridge between clinical and technical users by using intuitive or clinical names for classes and attributes. Technical jargon for names will be avoided. Classes should be unambiguous, well defined, and non-overlapping so that users can distinguish when to use different model elements. </w:t>
      </w:r>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Data elements in the QIDAM need to relate in a way that is intuitive to authors of eCQMs and CDS artifacts, and to users of them. Categories or classes and the states associated with them will be clearly defined.</w:t>
      </w:r>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Specifically, these are the established principles of usability to be met by the QIDAM:</w:t>
      </w:r>
    </w:p>
    <w:p w:rsidR="000E3339" w:rsidRDefault="0061260A">
      <w:pPr>
        <w:pStyle w:val="BodyText"/>
        <w:widowControl/>
        <w:numPr>
          <w:ilvl w:val="0"/>
          <w:numId w:val="9"/>
        </w:numPr>
        <w:tabs>
          <w:tab w:val="left" w:pos="1080"/>
          <w:tab w:val="left" w:pos="1440"/>
        </w:tabs>
        <w:ind w:left="720" w:hanging="360"/>
        <w:rPr>
          <w:rFonts w:eastAsia="Times New Roman" w:cs="Arial"/>
          <w:color w:val="000000"/>
          <w:szCs w:val="24"/>
          <w:lang w:val="en-US"/>
        </w:rPr>
      </w:pPr>
      <w:r>
        <w:rPr>
          <w:rFonts w:eastAsia="Times New Roman" w:cs="Arial"/>
          <w:b/>
          <w:color w:val="000000"/>
          <w:szCs w:val="24"/>
          <w:lang w:val="en-US"/>
        </w:rPr>
        <w:t>Effectiveness</w:t>
      </w:r>
      <w:r>
        <w:rPr>
          <w:rFonts w:eastAsia="Times New Roman" w:cs="Arial"/>
          <w:color w:val="000000"/>
          <w:szCs w:val="24"/>
          <w:lang w:val="en-US"/>
        </w:rPr>
        <w:t xml:space="preserve"> – Ensure that the model allows all users to achieve their goals accurately by building the QIDAM based on how it will be used. </w:t>
      </w:r>
    </w:p>
    <w:p w:rsidR="000E3339" w:rsidRDefault="0061260A">
      <w:pPr>
        <w:pStyle w:val="BodyText"/>
        <w:widowControl/>
        <w:numPr>
          <w:ilvl w:val="0"/>
          <w:numId w:val="9"/>
        </w:numPr>
        <w:tabs>
          <w:tab w:val="left" w:pos="1080"/>
          <w:tab w:val="left" w:pos="1440"/>
        </w:tabs>
        <w:ind w:left="720" w:hanging="360"/>
        <w:rPr>
          <w:rFonts w:eastAsia="Times New Roman" w:cs="Arial"/>
          <w:color w:val="000000"/>
          <w:szCs w:val="24"/>
          <w:lang w:val="en-US"/>
        </w:rPr>
      </w:pPr>
      <w:r>
        <w:rPr>
          <w:rFonts w:eastAsia="Times New Roman" w:cs="Arial"/>
          <w:b/>
          <w:color w:val="000000"/>
          <w:szCs w:val="24"/>
          <w:lang w:val="en-US"/>
        </w:rPr>
        <w:t>Efficiency</w:t>
      </w:r>
      <w:r>
        <w:rPr>
          <w:rFonts w:eastAsia="Times New Roman" w:cs="Arial"/>
          <w:color w:val="000000"/>
          <w:szCs w:val="24"/>
          <w:lang w:val="en-US"/>
        </w:rPr>
        <w:t xml:space="preserve"> – Ensure that all users will be able to use the model to achieve their goals for their context of use in an efficient manner. Having unambiguous, non-overlapping concepts aids in this efficiency. Extensibility will also aid in efficiency.</w:t>
      </w:r>
    </w:p>
    <w:p w:rsidR="000E3339" w:rsidRDefault="0061260A">
      <w:pPr>
        <w:pStyle w:val="BodyText"/>
        <w:widowControl/>
        <w:numPr>
          <w:ilvl w:val="0"/>
          <w:numId w:val="9"/>
        </w:numPr>
        <w:tabs>
          <w:tab w:val="left" w:pos="1080"/>
          <w:tab w:val="left" w:pos="1440"/>
        </w:tabs>
        <w:ind w:left="720" w:hanging="360"/>
        <w:rPr>
          <w:rFonts w:eastAsia="Times New Roman" w:cs="Arial"/>
          <w:color w:val="000000"/>
          <w:szCs w:val="24"/>
          <w:lang w:val="en-US"/>
        </w:rPr>
      </w:pPr>
      <w:r>
        <w:rPr>
          <w:rFonts w:eastAsia="Times New Roman" w:cs="Arial"/>
          <w:b/>
          <w:color w:val="000000"/>
          <w:szCs w:val="24"/>
          <w:lang w:val="en-US"/>
        </w:rPr>
        <w:t>Familiarity</w:t>
      </w:r>
      <w:r>
        <w:rPr>
          <w:rFonts w:eastAsia="Times New Roman" w:cs="Arial"/>
          <w:color w:val="000000"/>
          <w:szCs w:val="24"/>
          <w:lang w:val="en-US"/>
        </w:rPr>
        <w:t xml:space="preserve"> – Name QIDAM concepts in a manner familiar to users. Avoid unfamiliar technical terms.</w:t>
      </w:r>
    </w:p>
    <w:p w:rsidR="000E3339" w:rsidRDefault="0061260A" w:rsidP="00B14528">
      <w:pPr>
        <w:pStyle w:val="Heading2"/>
        <w:rPr>
          <w:rFonts w:eastAsia="Times New Roman"/>
          <w:shd w:val="clear" w:color="auto" w:fill="auto"/>
          <w:lang w:val="en-US"/>
        </w:rPr>
      </w:pPr>
      <w:bookmarkStart w:id="53" w:name="_Toc398835652"/>
      <w:bookmarkStart w:id="54" w:name="_Toc398835773"/>
      <w:bookmarkStart w:id="55" w:name="_Toc398835894"/>
      <w:r>
        <w:rPr>
          <w:rFonts w:eastAsia="Times New Roman"/>
          <w:shd w:val="clear" w:color="auto" w:fill="auto"/>
          <w:lang w:val="en-US"/>
        </w:rPr>
        <w:lastRenderedPageBreak/>
        <w:t>Computability</w:t>
      </w:r>
      <w:bookmarkEnd w:id="53"/>
      <w:bookmarkEnd w:id="54"/>
      <w:bookmarkEnd w:id="55"/>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The QIDAM will balance the needs for understandability by humans and computability. For instance, the use of more specific attribute names will be favored over abstract but general representations, except in cases where computability requirements favor more general attribute names to support consistent and correct inferencing. The following are key areas that the QIDAM needs to address:</w:t>
      </w:r>
    </w:p>
    <w:p w:rsidR="000E3339" w:rsidRDefault="0061260A">
      <w:pPr>
        <w:pStyle w:val="BodyText"/>
        <w:widowControl/>
        <w:numPr>
          <w:ilvl w:val="0"/>
          <w:numId w:val="11"/>
        </w:numPr>
        <w:tabs>
          <w:tab w:val="left" w:pos="1080"/>
          <w:tab w:val="left" w:pos="1440"/>
        </w:tabs>
        <w:ind w:left="720" w:hanging="360"/>
        <w:rPr>
          <w:rFonts w:eastAsia="Times New Roman" w:cs="Arial"/>
          <w:color w:val="000000"/>
          <w:szCs w:val="24"/>
          <w:lang w:val="en-US"/>
        </w:rPr>
      </w:pPr>
      <w:r>
        <w:rPr>
          <w:rFonts w:eastAsia="Times New Roman" w:cs="Arial"/>
          <w:b/>
          <w:color w:val="000000"/>
          <w:szCs w:val="24"/>
          <w:lang w:val="en-US"/>
        </w:rPr>
        <w:t>Semantic clarity</w:t>
      </w:r>
      <w:r>
        <w:rPr>
          <w:rFonts w:eastAsia="Times New Roman" w:cs="Arial"/>
          <w:color w:val="000000"/>
          <w:szCs w:val="24"/>
          <w:lang w:val="en-US"/>
        </w:rPr>
        <w:t xml:space="preserve"> – The QIDAM must represent clinical concepts and attributes in an unambiguous manner. In cases where semantic clarity and understandability by humans compete (e.g., terms familiar to clinicians but with multiple meanings), semantic clarity will trump.</w:t>
      </w:r>
    </w:p>
    <w:p w:rsidR="000E3339" w:rsidRDefault="0061260A">
      <w:pPr>
        <w:pStyle w:val="BodyText"/>
        <w:widowControl/>
        <w:numPr>
          <w:ilvl w:val="0"/>
          <w:numId w:val="11"/>
        </w:numPr>
        <w:tabs>
          <w:tab w:val="left" w:pos="1080"/>
          <w:tab w:val="left" w:pos="1440"/>
        </w:tabs>
        <w:ind w:left="720" w:hanging="360"/>
        <w:rPr>
          <w:rFonts w:eastAsia="Times New Roman" w:cs="Arial"/>
          <w:color w:val="000000"/>
          <w:szCs w:val="24"/>
          <w:lang w:val="en-US"/>
        </w:rPr>
      </w:pPr>
      <w:r>
        <w:rPr>
          <w:rFonts w:eastAsia="Times New Roman" w:cs="Arial"/>
          <w:b/>
          <w:color w:val="000000"/>
          <w:szCs w:val="24"/>
          <w:lang w:val="en-US"/>
        </w:rPr>
        <w:t>“Just enough” concept granularity</w:t>
      </w:r>
      <w:r>
        <w:rPr>
          <w:rFonts w:eastAsia="Times New Roman" w:cs="Arial"/>
          <w:color w:val="000000"/>
          <w:szCs w:val="24"/>
          <w:lang w:val="en-US"/>
        </w:rPr>
        <w:t xml:space="preserve"> – The model will define concepts at a level of granularity that meet the needs of the clinical community and our use cases. Granularity must also be consistent across concepts (e.g., frequency or criticality should not be specified differently from one concept to another) unless there is a reason for such differences (e.g., frequency for chemotherapy regimen is much more complex than frequency for daily aspirin).</w:t>
      </w:r>
    </w:p>
    <w:p w:rsidR="000E3339" w:rsidRDefault="0061260A">
      <w:pPr>
        <w:pStyle w:val="BodyText"/>
        <w:widowControl/>
        <w:numPr>
          <w:ilvl w:val="0"/>
          <w:numId w:val="11"/>
        </w:numPr>
        <w:tabs>
          <w:tab w:val="left" w:pos="1080"/>
          <w:tab w:val="left" w:pos="1440"/>
        </w:tabs>
        <w:ind w:left="720" w:hanging="360"/>
        <w:rPr>
          <w:rFonts w:eastAsia="Times New Roman" w:cs="Arial"/>
          <w:color w:val="000000"/>
          <w:szCs w:val="24"/>
          <w:lang w:val="en-US"/>
        </w:rPr>
      </w:pPr>
      <w:r>
        <w:rPr>
          <w:rFonts w:eastAsia="Times New Roman" w:cs="Arial"/>
          <w:b/>
          <w:color w:val="000000"/>
          <w:szCs w:val="24"/>
          <w:lang w:val="en-US"/>
        </w:rPr>
        <w:t>Inferencing</w:t>
      </w:r>
      <w:r>
        <w:rPr>
          <w:rFonts w:eastAsia="Times New Roman" w:cs="Arial"/>
          <w:b/>
          <w:i/>
          <w:color w:val="000000"/>
          <w:szCs w:val="24"/>
          <w:lang w:val="en-US"/>
        </w:rPr>
        <w:t xml:space="preserve"> </w:t>
      </w:r>
      <w:r>
        <w:rPr>
          <w:rFonts w:eastAsia="Times New Roman" w:cs="Arial"/>
          <w:color w:val="000000"/>
          <w:szCs w:val="24"/>
          <w:lang w:val="en-US"/>
        </w:rPr>
        <w:t>– The QIDAM will define concept relationships (e.g., IS-A and PART-OF relationships) that support the inferencing needs of CDS systems. This includes the definition of general (broader) concepts at higher or more abstract levels (e.g., an act) in a concept hierarchy that may then be composed together to represent lower-level and more concrete concepts (e.g., an order for a diagnostic test) more familiar to clinicians. CDS systems may operate on these broader concepts, while eCQM or CDS artifact authors may operate on the concrete concepts.</w:t>
      </w:r>
    </w:p>
    <w:p w:rsidR="000E3339" w:rsidRDefault="0061260A" w:rsidP="00B14528">
      <w:pPr>
        <w:pStyle w:val="Heading2"/>
        <w:rPr>
          <w:rFonts w:eastAsia="Times New Roman"/>
          <w:shd w:val="clear" w:color="auto" w:fill="auto"/>
          <w:lang w:val="en-US"/>
        </w:rPr>
      </w:pPr>
      <w:bookmarkStart w:id="56" w:name="_Toc398835653"/>
      <w:bookmarkStart w:id="57" w:name="_Toc398835774"/>
      <w:bookmarkStart w:id="58" w:name="_Toc398835895"/>
      <w:r>
        <w:rPr>
          <w:rFonts w:eastAsia="Times New Roman"/>
          <w:shd w:val="clear" w:color="auto" w:fill="auto"/>
          <w:lang w:val="en-US"/>
        </w:rPr>
        <w:t>Interoperability</w:t>
      </w:r>
      <w:bookmarkEnd w:id="56"/>
      <w:bookmarkEnd w:id="57"/>
      <w:bookmarkEnd w:id="58"/>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Each concept and attribute of vMR and QDM must have an unambiguous mapping to a QIDAM equivalent unless there is a justification for not doing so. Such justifications may include ambiguity in the source model, inconsistency across models, and interoperability with other models (e.g., FHIR).</w:t>
      </w:r>
    </w:p>
    <w:p w:rsidR="000E3339" w:rsidRDefault="0061260A" w:rsidP="00B14528">
      <w:pPr>
        <w:pStyle w:val="Heading2"/>
        <w:rPr>
          <w:rFonts w:eastAsia="Times New Roman"/>
          <w:shd w:val="clear" w:color="auto" w:fill="auto"/>
          <w:lang w:val="en-US"/>
        </w:rPr>
      </w:pPr>
      <w:bookmarkStart w:id="59" w:name="_Toc398835654"/>
      <w:bookmarkStart w:id="60" w:name="_Toc398835775"/>
      <w:bookmarkStart w:id="61" w:name="_Toc398835896"/>
      <w:r>
        <w:rPr>
          <w:rFonts w:eastAsia="Times New Roman"/>
          <w:shd w:val="clear" w:color="auto" w:fill="auto"/>
          <w:lang w:val="en-US"/>
        </w:rPr>
        <w:t>Extensibility</w:t>
      </w:r>
      <w:bookmarkEnd w:id="59"/>
      <w:bookmarkEnd w:id="60"/>
      <w:bookmarkEnd w:id="61"/>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The QIDAM, initially, will only address existing concepts from vMR and QDM, and will therefore not include a representation for all types of clinical data. For example, the QIDAM may include a class for </w:t>
      </w:r>
      <w:r w:rsidR="00533523">
        <w:rPr>
          <w:rFonts w:eastAsia="Times New Roman" w:cs="Arial"/>
          <w:color w:val="000000"/>
          <w:szCs w:val="24"/>
          <w:lang w:val="en-US"/>
        </w:rPr>
        <w:t>ObservationResult</w:t>
      </w:r>
      <w:r>
        <w:rPr>
          <w:rFonts w:eastAsia="Times New Roman" w:cs="Arial"/>
          <w:color w:val="000000"/>
          <w:szCs w:val="24"/>
          <w:lang w:val="en-US"/>
        </w:rPr>
        <w:t xml:space="preserve"> but not for GeneticTestResult that would require specific attributes for representing genes and their variations. The QIDAM (and logical or physical models derived from it) should have a flexible design. The design should allow incorporation of new classes and attributes in the future with little to no impact on existing classes.</w:t>
      </w:r>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It is expected that gaps in the models will be addressed through the standardization process—i.e., by proposing requirements and highlighting limitations of the model in appropriate working groups in HL7, collaboratively creating solutions by modifying the standard, and getting those solutions approved through ballots and other change management procedures at HL7. However, there often is a need to incorporate additional classes and attributes into a model even before the standardization is completed. Furthermore, such additions may be needed for local or regional business requirements, even though such requirements may not warrant modifications to the national or international standard. These needs for extension may arise during use of the logical models and physical models derived from the QIDAM. Those models must be extensible by the users and implementers of the specification. For example, the vMR provides relatedClinicalStatement, relatedEntity, and an attribute named “attribute” in the base ClinicalStatement and Entity classes for purposes of extension—i.e., for implementers to specify attributes that do not exist in the standard vMR model. Similar approaches are used in the FHIR and Clinical Statement specifications.</w:t>
      </w:r>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lastRenderedPageBreak/>
        <w:t>It is expected that the logical and physical model specifications will elucidate the mechanisms for users to extend the respective models. It is advisable for those extension mechanisms to be designed for graceful degradation—i.e., classes will degrade gracefully to the core model class that they extend. For example, a GeneticTestResult extension of a</w:t>
      </w:r>
      <w:r w:rsidR="00D55A54">
        <w:rPr>
          <w:rFonts w:eastAsia="Times New Roman" w:cs="Arial"/>
          <w:color w:val="000000"/>
          <w:szCs w:val="24"/>
          <w:lang w:val="en-US"/>
        </w:rPr>
        <w:t>n</w:t>
      </w:r>
      <w:r>
        <w:rPr>
          <w:rFonts w:eastAsia="Times New Roman" w:cs="Arial"/>
          <w:color w:val="000000"/>
          <w:szCs w:val="24"/>
          <w:lang w:val="en-US"/>
        </w:rPr>
        <w:t xml:space="preserve"> </w:t>
      </w:r>
      <w:r w:rsidR="00533523">
        <w:rPr>
          <w:rFonts w:eastAsia="Times New Roman" w:cs="Arial"/>
          <w:color w:val="000000"/>
          <w:szCs w:val="24"/>
          <w:lang w:val="en-US"/>
        </w:rPr>
        <w:t xml:space="preserve">ObservationResult </w:t>
      </w:r>
      <w:r>
        <w:rPr>
          <w:rFonts w:eastAsia="Times New Roman" w:cs="Arial"/>
          <w:color w:val="000000"/>
          <w:szCs w:val="24"/>
          <w:lang w:val="en-US"/>
        </w:rPr>
        <w:t>will still be processable by a system as a</w:t>
      </w:r>
      <w:r w:rsidR="00D55A54">
        <w:rPr>
          <w:rFonts w:eastAsia="Times New Roman" w:cs="Arial"/>
          <w:color w:val="000000"/>
          <w:szCs w:val="24"/>
          <w:lang w:val="en-US"/>
        </w:rPr>
        <w:t>n</w:t>
      </w:r>
      <w:r>
        <w:rPr>
          <w:rFonts w:eastAsia="Times New Roman" w:cs="Arial"/>
          <w:color w:val="000000"/>
          <w:szCs w:val="24"/>
          <w:lang w:val="en-US"/>
        </w:rPr>
        <w:t xml:space="preserve"> </w:t>
      </w:r>
      <w:r w:rsidR="00533523">
        <w:rPr>
          <w:rFonts w:eastAsia="Times New Roman" w:cs="Arial"/>
          <w:color w:val="000000"/>
          <w:szCs w:val="24"/>
          <w:lang w:val="en-US"/>
        </w:rPr>
        <w:t>ObservationResult</w:t>
      </w:r>
      <w:r>
        <w:rPr>
          <w:rFonts w:eastAsia="Times New Roman" w:cs="Arial"/>
          <w:color w:val="000000"/>
          <w:szCs w:val="24"/>
          <w:lang w:val="en-US"/>
        </w:rPr>
        <w:t>.</w:t>
      </w:r>
    </w:p>
    <w:p w:rsidR="000E3339" w:rsidRDefault="0061260A" w:rsidP="00B14528">
      <w:pPr>
        <w:pStyle w:val="Heading2"/>
        <w:rPr>
          <w:rFonts w:eastAsia="Times New Roman"/>
          <w:shd w:val="clear" w:color="auto" w:fill="auto"/>
          <w:lang w:val="en-US"/>
        </w:rPr>
      </w:pPr>
      <w:bookmarkStart w:id="62" w:name="_Toc398835655"/>
      <w:bookmarkStart w:id="63" w:name="_Toc398835776"/>
      <w:bookmarkStart w:id="64" w:name="_Toc398835897"/>
      <w:r>
        <w:rPr>
          <w:rFonts w:eastAsia="Times New Roman"/>
          <w:shd w:val="clear" w:color="auto" w:fill="auto"/>
          <w:lang w:val="en-US"/>
        </w:rPr>
        <w:t>Out of Scope</w:t>
      </w:r>
      <w:bookmarkEnd w:id="62"/>
      <w:bookmarkEnd w:id="63"/>
      <w:bookmarkEnd w:id="64"/>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The following items are considered out of scope for the QIDAM specification:</w:t>
      </w:r>
    </w:p>
    <w:p w:rsidR="000E3339" w:rsidRDefault="0061260A">
      <w:pPr>
        <w:pStyle w:val="ListParagraph"/>
        <w:widowControl/>
        <w:numPr>
          <w:ilvl w:val="0"/>
          <w:numId w:val="19"/>
        </w:numPr>
        <w:ind w:hanging="360"/>
        <w:rPr>
          <w:rFonts w:eastAsia="Times New Roman" w:cs="Arial"/>
          <w:color w:val="000000"/>
          <w:szCs w:val="24"/>
          <w:lang w:val="en-US"/>
        </w:rPr>
      </w:pPr>
      <w:r>
        <w:rPr>
          <w:rFonts w:eastAsia="Times New Roman" w:cs="Arial"/>
          <w:color w:val="000000"/>
          <w:szCs w:val="24"/>
          <w:lang w:val="en-US"/>
        </w:rPr>
        <w:t xml:space="preserve">The language used to specify data mapping expressions or other expressions </w:t>
      </w:r>
    </w:p>
    <w:p w:rsidR="000E3339" w:rsidRDefault="0061260A">
      <w:pPr>
        <w:pStyle w:val="ListParagraph"/>
        <w:widowControl/>
        <w:numPr>
          <w:ilvl w:val="0"/>
          <w:numId w:val="19"/>
        </w:numPr>
        <w:ind w:hanging="360"/>
        <w:rPr>
          <w:rFonts w:eastAsia="Times New Roman" w:cs="Arial"/>
          <w:color w:val="000000"/>
          <w:szCs w:val="24"/>
          <w:lang w:val="en-US"/>
        </w:rPr>
      </w:pPr>
      <w:r>
        <w:rPr>
          <w:rFonts w:eastAsia="Times New Roman" w:cs="Arial"/>
          <w:color w:val="000000"/>
          <w:szCs w:val="24"/>
          <w:lang w:val="en-US"/>
        </w:rPr>
        <w:t>The approach to extending the derivative models of the QIDAM (i.e., the logical and physical models) is not part of the conceptual model. Therefore, this document does not specify an extension mechanism.</w:t>
      </w:r>
    </w:p>
    <w:p w:rsidR="000E3339" w:rsidRDefault="000E3339">
      <w:pPr>
        <w:widowControl/>
        <w:shd w:val="clear" w:color="auto" w:fill="auto"/>
        <w:spacing w:after="120" w:line="260" w:lineRule="exact"/>
        <w:rPr>
          <w:rFonts w:ascii="Calibri" w:eastAsia="Times New Roman" w:hAnsi="Calibri"/>
          <w:sz w:val="22"/>
          <w:szCs w:val="24"/>
          <w:shd w:val="clear" w:color="auto" w:fill="auto"/>
          <w:lang w:val="en-US"/>
        </w:rPr>
      </w:pPr>
    </w:p>
    <w:p w:rsidR="000E3339" w:rsidRDefault="000E3339">
      <w:pPr>
        <w:widowControl/>
        <w:shd w:val="clear" w:color="auto" w:fill="auto"/>
        <w:spacing w:after="120" w:line="260" w:lineRule="exact"/>
        <w:rPr>
          <w:rFonts w:ascii="Calibri" w:eastAsia="Times New Roman" w:hAnsi="Calibri"/>
          <w:sz w:val="22"/>
          <w:szCs w:val="24"/>
          <w:shd w:val="clear" w:color="auto" w:fill="auto"/>
          <w:lang w:val="en-US"/>
        </w:rPr>
      </w:pPr>
    </w:p>
    <w:p w:rsidR="000E3339" w:rsidRPr="00A94BD1" w:rsidRDefault="0061260A" w:rsidP="00B14528">
      <w:pPr>
        <w:pStyle w:val="Heading1"/>
      </w:pPr>
      <w:bookmarkStart w:id="65" w:name="_Toc398835656"/>
      <w:bookmarkStart w:id="66" w:name="_Toc398835777"/>
      <w:bookmarkStart w:id="67" w:name="_Toc398835898"/>
      <w:r w:rsidRPr="00A94BD1">
        <w:lastRenderedPageBreak/>
        <w:t>Model Overview</w:t>
      </w:r>
      <w:bookmarkEnd w:id="65"/>
      <w:bookmarkEnd w:id="66"/>
      <w:bookmarkEnd w:id="67"/>
    </w:p>
    <w:p w:rsidR="000E3339" w:rsidRDefault="0061260A" w:rsidP="00B14528">
      <w:pPr>
        <w:pStyle w:val="Heading2"/>
        <w:rPr>
          <w:rFonts w:eastAsia="Times New Roman"/>
          <w:shd w:val="clear" w:color="auto" w:fill="auto"/>
          <w:lang w:val="en-US"/>
        </w:rPr>
      </w:pPr>
      <w:bookmarkStart w:id="68" w:name="_Toc398835657"/>
      <w:bookmarkStart w:id="69" w:name="_Toc398835778"/>
      <w:bookmarkStart w:id="70" w:name="_Toc398835899"/>
      <w:r>
        <w:rPr>
          <w:rFonts w:eastAsia="Times New Roman"/>
          <w:shd w:val="clear" w:color="auto" w:fill="auto"/>
          <w:lang w:val="en-US"/>
        </w:rPr>
        <w:t>Design</w:t>
      </w:r>
      <w:bookmarkEnd w:id="68"/>
      <w:bookmarkEnd w:id="69"/>
      <w:bookmarkEnd w:id="70"/>
    </w:p>
    <w:p w:rsidR="000E3339" w:rsidRDefault="0061260A">
      <w:pPr>
        <w:pStyle w:val="Heading3"/>
        <w:keepNext/>
        <w:widowControl/>
        <w:shd w:val="clear" w:color="auto" w:fill="auto"/>
        <w:tabs>
          <w:tab w:val="left" w:pos="720"/>
          <w:tab w:val="left" w:pos="936"/>
        </w:tabs>
        <w:spacing w:after="120"/>
        <w:rPr>
          <w:rFonts w:ascii="Gill Sans MT" w:eastAsia="Times New Roman" w:hAnsi="Gill Sans MT"/>
          <w:b w:val="0"/>
          <w:bCs w:val="0"/>
          <w:color w:val="000000"/>
          <w:sz w:val="28"/>
          <w:szCs w:val="24"/>
          <w:shd w:val="clear" w:color="auto" w:fill="auto"/>
          <w:lang w:val="en-US"/>
        </w:rPr>
      </w:pPr>
      <w:bookmarkStart w:id="71" w:name="_Toc398835658"/>
      <w:bookmarkStart w:id="72" w:name="_Toc398835779"/>
      <w:bookmarkStart w:id="73" w:name="_Toc398835900"/>
      <w:r>
        <w:rPr>
          <w:rFonts w:ascii="Gill Sans MT" w:eastAsia="Times New Roman" w:hAnsi="Gill Sans MT"/>
          <w:b w:val="0"/>
          <w:bCs w:val="0"/>
          <w:color w:val="000000"/>
          <w:sz w:val="28"/>
          <w:szCs w:val="24"/>
          <w:shd w:val="clear" w:color="auto" w:fill="auto"/>
          <w:lang w:val="en-US"/>
        </w:rPr>
        <w:t>Approach</w:t>
      </w:r>
      <w:bookmarkEnd w:id="71"/>
      <w:bookmarkEnd w:id="72"/>
      <w:bookmarkEnd w:id="73"/>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The core concept for representing patient data in the QIDAM is a class called ClinicalStatement. The model divides clinical statements into three broad types:</w:t>
      </w:r>
    </w:p>
    <w:p w:rsidR="000E3339" w:rsidRDefault="0061260A">
      <w:pPr>
        <w:pStyle w:val="BodyText"/>
        <w:widowControl/>
        <w:numPr>
          <w:ilvl w:val="0"/>
          <w:numId w:val="20"/>
        </w:numPr>
        <w:tabs>
          <w:tab w:val="left" w:pos="1080"/>
          <w:tab w:val="left" w:pos="1440"/>
        </w:tabs>
        <w:ind w:left="720" w:hanging="360"/>
        <w:rPr>
          <w:rFonts w:eastAsia="Times New Roman" w:cs="Arial"/>
          <w:color w:val="000000"/>
          <w:szCs w:val="24"/>
          <w:lang w:val="en-US"/>
        </w:rPr>
      </w:pPr>
      <w:r>
        <w:rPr>
          <w:rFonts w:eastAsia="Times New Roman" w:cs="Arial"/>
          <w:b/>
          <w:color w:val="000000"/>
          <w:szCs w:val="24"/>
          <w:lang w:val="en-US"/>
        </w:rPr>
        <w:t>StatementOfOccurrence</w:t>
      </w:r>
      <w:r>
        <w:rPr>
          <w:rFonts w:eastAsia="Times New Roman" w:cs="Arial"/>
          <w:color w:val="000000"/>
          <w:szCs w:val="24"/>
          <w:lang w:val="en-US"/>
        </w:rPr>
        <w:t>: This statement indicates the occurrence of an event (e.g., pneumonia) or an action (e.g., administration of digoxin) related to the patient’s health.</w:t>
      </w:r>
    </w:p>
    <w:p w:rsidR="000E3339" w:rsidRDefault="0061260A">
      <w:pPr>
        <w:pStyle w:val="BodyText"/>
        <w:widowControl/>
        <w:numPr>
          <w:ilvl w:val="0"/>
          <w:numId w:val="20"/>
        </w:numPr>
        <w:tabs>
          <w:tab w:val="left" w:pos="1080"/>
          <w:tab w:val="left" w:pos="1440"/>
        </w:tabs>
        <w:ind w:left="720" w:hanging="360"/>
        <w:rPr>
          <w:rFonts w:eastAsia="Times New Roman" w:cs="Arial"/>
          <w:color w:val="000000"/>
          <w:szCs w:val="24"/>
          <w:lang w:val="en-US"/>
        </w:rPr>
      </w:pPr>
      <w:r>
        <w:rPr>
          <w:rFonts w:eastAsia="Times New Roman" w:cs="Arial"/>
          <w:b/>
          <w:color w:val="000000"/>
          <w:szCs w:val="24"/>
          <w:lang w:val="en-US"/>
        </w:rPr>
        <w:t>StatementOfNonOccurrence</w:t>
      </w:r>
      <w:r>
        <w:rPr>
          <w:rFonts w:eastAsia="Times New Roman" w:cs="Arial"/>
          <w:color w:val="000000"/>
          <w:szCs w:val="24"/>
          <w:lang w:val="en-US"/>
        </w:rPr>
        <w:t>: This statement indicates that a specified type of event or an action did not occur.</w:t>
      </w:r>
    </w:p>
    <w:p w:rsidR="000E3339" w:rsidRDefault="0061260A">
      <w:pPr>
        <w:pStyle w:val="BodyText"/>
        <w:widowControl/>
        <w:numPr>
          <w:ilvl w:val="0"/>
          <w:numId w:val="20"/>
        </w:numPr>
        <w:tabs>
          <w:tab w:val="left" w:pos="1080"/>
          <w:tab w:val="left" w:pos="1440"/>
        </w:tabs>
        <w:ind w:left="720" w:hanging="360"/>
        <w:rPr>
          <w:rFonts w:eastAsia="Times New Roman" w:cs="Arial"/>
          <w:color w:val="000000"/>
          <w:szCs w:val="24"/>
          <w:lang w:val="en-US"/>
        </w:rPr>
      </w:pPr>
      <w:r>
        <w:rPr>
          <w:rFonts w:eastAsia="Times New Roman" w:cs="Arial"/>
          <w:b/>
          <w:color w:val="000000"/>
          <w:szCs w:val="24"/>
          <w:lang w:val="en-US"/>
        </w:rPr>
        <w:t>StatementOfUnknownOccurrence</w:t>
      </w:r>
      <w:r>
        <w:rPr>
          <w:rFonts w:eastAsia="Times New Roman" w:cs="Arial"/>
          <w:color w:val="000000"/>
          <w:szCs w:val="24"/>
          <w:lang w:val="en-US"/>
        </w:rPr>
        <w:t>: This statement indicates that it is unknown if a specified type of an event or action occurred.</w:t>
      </w:r>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Each of these types of clinical statements, besides containing metadata about the statement, includes a topic and a modality (</w:t>
      </w:r>
      <w:r w:rsidR="00C26B7C">
        <w:rPr>
          <w:rFonts w:eastAsia="Times New Roman" w:cs="Arial"/>
          <w:color w:val="000000"/>
          <w:szCs w:val="24"/>
          <w:lang w:val="en-US"/>
        </w:rPr>
        <w:fldChar w:fldCharType="begin"/>
      </w:r>
      <w:r w:rsidR="00C26B7C">
        <w:rPr>
          <w:rFonts w:eastAsia="Times New Roman" w:cs="Arial"/>
          <w:color w:val="000000"/>
          <w:szCs w:val="24"/>
          <w:lang w:val="en-US"/>
        </w:rPr>
        <w:instrText xml:space="preserve"> REF _Ref398836476 </w:instrText>
      </w:r>
      <w:r w:rsidR="00C26B7C">
        <w:rPr>
          <w:rFonts w:eastAsia="Times New Roman" w:cs="Arial"/>
          <w:color w:val="000000"/>
          <w:szCs w:val="24"/>
          <w:lang w:val="en-US"/>
        </w:rPr>
        <w:fldChar w:fldCharType="separate"/>
      </w:r>
      <w:r w:rsidR="00C26B7C">
        <w:t xml:space="preserve">Figure </w:t>
      </w:r>
      <w:r w:rsidR="00C26B7C">
        <w:rPr>
          <w:noProof/>
        </w:rPr>
        <w:t>3</w:t>
      </w:r>
      <w:r w:rsidR="00C26B7C">
        <w:rPr>
          <w:rFonts w:eastAsia="Times New Roman" w:cs="Arial"/>
          <w:color w:val="000000"/>
          <w:szCs w:val="24"/>
          <w:lang w:val="en-US"/>
        </w:rPr>
        <w:fldChar w:fldCharType="end"/>
      </w:r>
      <w:r>
        <w:rPr>
          <w:rFonts w:eastAsia="Times New Roman" w:cs="Arial"/>
          <w:color w:val="000000"/>
          <w:szCs w:val="24"/>
          <w:lang w:val="en-US"/>
        </w:rPr>
        <w:t xml:space="preserve">). The topic is the subject matter of the statement such as a symptom, a test result, a procedure, or an immunization. The modality describes the way the topic exists, happens, or is experienced—e.g., an observation, an order, a plan. Thus, a patient’s diagnosis would be constructed as a statement of occurrence having a condition as topic and an observation as modality. Similarly, a history of a procedure would be a statement of occurrence having a procedure as the topic and performance as the modality, as shown in </w:t>
      </w:r>
      <w:r w:rsidR="00C26B7C">
        <w:rPr>
          <w:rFonts w:eastAsia="Times New Roman" w:cs="Arial"/>
          <w:color w:val="000000"/>
          <w:szCs w:val="24"/>
          <w:lang w:val="en-US"/>
        </w:rPr>
        <w:fldChar w:fldCharType="begin"/>
      </w:r>
      <w:r w:rsidR="00C26B7C">
        <w:rPr>
          <w:rFonts w:eastAsia="Times New Roman" w:cs="Arial"/>
          <w:color w:val="000000"/>
          <w:szCs w:val="24"/>
          <w:lang w:val="en-US"/>
        </w:rPr>
        <w:instrText xml:space="preserve"> REF _Ref398836476 </w:instrText>
      </w:r>
      <w:r w:rsidR="00C26B7C">
        <w:rPr>
          <w:rFonts w:eastAsia="Times New Roman" w:cs="Arial"/>
          <w:color w:val="000000"/>
          <w:szCs w:val="24"/>
          <w:lang w:val="en-US"/>
        </w:rPr>
        <w:fldChar w:fldCharType="separate"/>
      </w:r>
      <w:r w:rsidR="00C26B7C">
        <w:t xml:space="preserve">Figure </w:t>
      </w:r>
      <w:r w:rsidR="00C26B7C">
        <w:rPr>
          <w:noProof/>
        </w:rPr>
        <w:t>3</w:t>
      </w:r>
      <w:r w:rsidR="00C26B7C">
        <w:rPr>
          <w:rFonts w:eastAsia="Times New Roman" w:cs="Arial"/>
          <w:color w:val="000000"/>
          <w:szCs w:val="24"/>
          <w:lang w:val="en-US"/>
        </w:rPr>
        <w:fldChar w:fldCharType="end"/>
      </w:r>
      <w:r>
        <w:rPr>
          <w:rFonts w:eastAsia="Times New Roman" w:cs="Arial"/>
          <w:color w:val="000000"/>
          <w:szCs w:val="24"/>
          <w:lang w:val="en-US"/>
        </w:rPr>
        <w:t>. The modalities and topics are defined as classes which can then have attributes specific to the type of modality or topic (e.g., the immunization topic has a vaccine attribute).</w:t>
      </w:r>
    </w:p>
    <w:p w:rsidR="00C26B7C" w:rsidRDefault="00C26B7C" w:rsidP="00C26B7C">
      <w:pPr>
        <w:pStyle w:val="BodyText"/>
        <w:widowControl/>
        <w:tabs>
          <w:tab w:val="left" w:pos="1080"/>
          <w:tab w:val="left" w:pos="1440"/>
        </w:tabs>
        <w:spacing w:after="0" w:line="160" w:lineRule="exact"/>
        <w:rPr>
          <w:rFonts w:eastAsia="Times New Roman" w:cs="Arial"/>
          <w:color w:val="000000"/>
          <w:szCs w:val="24"/>
          <w:lang w:val="en-US"/>
        </w:rPr>
      </w:pPr>
      <w:r>
        <w:rPr>
          <w:noProof/>
          <w:lang w:val="en-US"/>
        </w:rPr>
        <w:drawing>
          <wp:anchor distT="0" distB="0" distL="114300" distR="114300" simplePos="0" relativeHeight="251669504" behindDoc="0" locked="0" layoutInCell="1" allowOverlap="1" wp14:anchorId="3A930895" wp14:editId="35BD1F09">
            <wp:simplePos x="0" y="0"/>
            <wp:positionH relativeFrom="column">
              <wp:align>center</wp:align>
            </wp:positionH>
            <wp:positionV relativeFrom="paragraph">
              <wp:posOffset>91440</wp:posOffset>
            </wp:positionV>
            <wp:extent cx="3236976" cy="1051560"/>
            <wp:effectExtent l="0" t="0" r="0" b="0"/>
            <wp:wrapTopAndBottom/>
            <wp:docPr id="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36976" cy="10515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24363" w:rsidRPr="00524363" w:rsidRDefault="00524363" w:rsidP="00C26B7C">
      <w:pPr>
        <w:pStyle w:val="Caption"/>
        <w:ind w:left="0"/>
        <w:rPr>
          <w:noProof/>
        </w:rPr>
      </w:pPr>
      <w:bookmarkStart w:id="74" w:name="_Ref398836476"/>
      <w:bookmarkStart w:id="75" w:name="_Toc398836961"/>
      <w:r>
        <w:t xml:space="preserve">Figure </w:t>
      </w:r>
      <w:r>
        <w:fldChar w:fldCharType="begin"/>
      </w:r>
      <w:r>
        <w:instrText xml:space="preserve"> SEQ Figure \* ARABIC </w:instrText>
      </w:r>
      <w:r>
        <w:fldChar w:fldCharType="separate"/>
      </w:r>
      <w:r w:rsidR="004B5B3C">
        <w:rPr>
          <w:noProof/>
        </w:rPr>
        <w:t>3</w:t>
      </w:r>
      <w:r>
        <w:fldChar w:fldCharType="end"/>
      </w:r>
      <w:bookmarkEnd w:id="74"/>
      <w:r>
        <w:t xml:space="preserve">. </w:t>
      </w:r>
      <w:r>
        <w:rPr>
          <w:rFonts w:eastAsia="Times New Roman" w:cs="Arial"/>
          <w:bCs w:val="0"/>
          <w:szCs w:val="24"/>
          <w:lang w:val="en-US"/>
        </w:rPr>
        <w:t>High-level Clinical Statement Structure</w:t>
      </w:r>
      <w:bookmarkEnd w:id="75"/>
    </w:p>
    <w:p w:rsidR="00524363" w:rsidRDefault="00524363">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In </w:t>
      </w:r>
      <w:r w:rsidR="00C26B7C">
        <w:rPr>
          <w:rFonts w:eastAsia="Times New Roman" w:cs="Arial"/>
          <w:color w:val="000000"/>
          <w:szCs w:val="24"/>
          <w:lang w:val="en-US"/>
        </w:rPr>
        <w:fldChar w:fldCharType="begin"/>
      </w:r>
      <w:r w:rsidR="00C26B7C">
        <w:rPr>
          <w:rFonts w:eastAsia="Times New Roman" w:cs="Arial"/>
          <w:color w:val="000000"/>
          <w:szCs w:val="24"/>
          <w:lang w:val="en-US"/>
        </w:rPr>
        <w:instrText xml:space="preserve"> REF _Ref398836476 </w:instrText>
      </w:r>
      <w:r w:rsidR="00C26B7C">
        <w:rPr>
          <w:rFonts w:eastAsia="Times New Roman" w:cs="Arial"/>
          <w:color w:val="000000"/>
          <w:szCs w:val="24"/>
          <w:lang w:val="en-US"/>
        </w:rPr>
        <w:fldChar w:fldCharType="separate"/>
      </w:r>
      <w:r w:rsidR="00C26B7C">
        <w:t xml:space="preserve">Figure </w:t>
      </w:r>
      <w:r w:rsidR="00C26B7C">
        <w:rPr>
          <w:noProof/>
        </w:rPr>
        <w:t>3</w:t>
      </w:r>
      <w:r w:rsidR="00C26B7C">
        <w:rPr>
          <w:rFonts w:eastAsia="Times New Roman" w:cs="Arial"/>
          <w:color w:val="000000"/>
          <w:szCs w:val="24"/>
          <w:lang w:val="en-US"/>
        </w:rPr>
        <w:fldChar w:fldCharType="end"/>
      </w:r>
      <w:r>
        <w:rPr>
          <w:rFonts w:eastAsia="Times New Roman" w:cs="Arial"/>
          <w:color w:val="000000"/>
          <w:szCs w:val="24"/>
          <w:lang w:val="en-US"/>
        </w:rPr>
        <w:t>, the boxes in the left and right illustrate examples respectively of a statement about a procedure that was performed and a statement about a condition that was observed.</w:t>
      </w:r>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The QIDAM currently defines two types of topics (</w:t>
      </w:r>
      <w:r w:rsidR="004B5B3C">
        <w:rPr>
          <w:rFonts w:eastAsia="Times New Roman" w:cs="Arial"/>
          <w:color w:val="000000"/>
          <w:szCs w:val="24"/>
          <w:lang w:val="en-US"/>
        </w:rPr>
        <w:fldChar w:fldCharType="begin"/>
      </w:r>
      <w:r w:rsidR="004B5B3C">
        <w:rPr>
          <w:rFonts w:eastAsia="Times New Roman" w:cs="Arial"/>
          <w:color w:val="000000"/>
          <w:szCs w:val="24"/>
          <w:lang w:val="en-US"/>
        </w:rPr>
        <w:instrText xml:space="preserve"> REF _Ref398836646 </w:instrText>
      </w:r>
      <w:r w:rsidR="004B5B3C">
        <w:rPr>
          <w:rFonts w:eastAsia="Times New Roman" w:cs="Arial"/>
          <w:color w:val="000000"/>
          <w:szCs w:val="24"/>
          <w:lang w:val="en-US"/>
        </w:rPr>
        <w:fldChar w:fldCharType="separate"/>
      </w:r>
      <w:r w:rsidR="004B5B3C">
        <w:t xml:space="preserve">Figure </w:t>
      </w:r>
      <w:r w:rsidR="004B5B3C">
        <w:rPr>
          <w:noProof/>
        </w:rPr>
        <w:t>4</w:t>
      </w:r>
      <w:r w:rsidR="004B5B3C">
        <w:rPr>
          <w:rFonts w:eastAsia="Times New Roman" w:cs="Arial"/>
          <w:color w:val="000000"/>
          <w:szCs w:val="24"/>
          <w:lang w:val="en-US"/>
        </w:rPr>
        <w:fldChar w:fldCharType="end"/>
      </w:r>
      <w:r>
        <w:rPr>
          <w:rFonts w:eastAsia="Times New Roman" w:cs="Arial"/>
          <w:color w:val="000000"/>
          <w:szCs w:val="24"/>
          <w:lang w:val="en-US"/>
        </w:rPr>
        <w:t>):</w:t>
      </w:r>
    </w:p>
    <w:p w:rsidR="000E3339" w:rsidRDefault="0061260A">
      <w:pPr>
        <w:pStyle w:val="BodyText"/>
        <w:widowControl/>
        <w:numPr>
          <w:ilvl w:val="0"/>
          <w:numId w:val="21"/>
        </w:numPr>
        <w:tabs>
          <w:tab w:val="left" w:pos="1080"/>
          <w:tab w:val="left" w:pos="1440"/>
        </w:tabs>
        <w:ind w:left="720" w:hanging="360"/>
        <w:rPr>
          <w:rFonts w:eastAsia="Times New Roman" w:cs="Arial"/>
          <w:color w:val="000000"/>
          <w:szCs w:val="24"/>
          <w:lang w:val="en-US"/>
        </w:rPr>
      </w:pPr>
      <w:r>
        <w:rPr>
          <w:rFonts w:eastAsia="Times New Roman" w:cs="Arial"/>
          <w:b/>
          <w:color w:val="000000"/>
          <w:szCs w:val="24"/>
          <w:lang w:val="en-US"/>
        </w:rPr>
        <w:t>Acts</w:t>
      </w:r>
      <w:r>
        <w:rPr>
          <w:rFonts w:eastAsia="Times New Roman" w:cs="Arial"/>
          <w:color w:val="000000"/>
          <w:szCs w:val="24"/>
          <w:lang w:val="en-US"/>
        </w:rPr>
        <w:t>: Things done to a patient to assess or alter their health—for example, treatment with a medication, measuring the blood pressure, performing a chest x-ray.</w:t>
      </w:r>
    </w:p>
    <w:p w:rsidR="000E3339" w:rsidRDefault="0061260A">
      <w:pPr>
        <w:pStyle w:val="BodyText"/>
        <w:widowControl/>
        <w:numPr>
          <w:ilvl w:val="0"/>
          <w:numId w:val="21"/>
        </w:numPr>
        <w:tabs>
          <w:tab w:val="left" w:pos="1080"/>
          <w:tab w:val="left" w:pos="1440"/>
        </w:tabs>
        <w:ind w:left="720" w:hanging="360"/>
        <w:rPr>
          <w:rFonts w:eastAsia="Times New Roman" w:cs="Arial"/>
          <w:color w:val="000000"/>
          <w:szCs w:val="24"/>
          <w:lang w:val="en-US"/>
        </w:rPr>
      </w:pPr>
      <w:r>
        <w:rPr>
          <w:rFonts w:eastAsia="Times New Roman" w:cs="Arial"/>
          <w:b/>
          <w:color w:val="000000"/>
          <w:szCs w:val="24"/>
          <w:lang w:val="en-US"/>
        </w:rPr>
        <w:t>Observables</w:t>
      </w:r>
      <w:r>
        <w:rPr>
          <w:rFonts w:eastAsia="Times New Roman" w:cs="Arial"/>
          <w:color w:val="000000"/>
          <w:szCs w:val="24"/>
          <w:lang w:val="en-US"/>
        </w:rPr>
        <w:t>: Elements that comprise the patient’s state of health. They typically are the result of medical examinations, investigations, or diagnostics—for example, past and present conditions (diagnoses, symptoms, findings), test results, vital sign results, allergies, prognoses.</w:t>
      </w:r>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Corresponding to the two types of topics, the QIDAM also defines two types of modalities:</w:t>
      </w:r>
    </w:p>
    <w:p w:rsidR="000E3339" w:rsidRDefault="0061260A">
      <w:pPr>
        <w:pStyle w:val="BodyText"/>
        <w:widowControl/>
        <w:numPr>
          <w:ilvl w:val="0"/>
          <w:numId w:val="22"/>
        </w:numPr>
        <w:tabs>
          <w:tab w:val="left" w:pos="1080"/>
          <w:tab w:val="left" w:pos="1440"/>
        </w:tabs>
        <w:ind w:left="720" w:hanging="360"/>
        <w:rPr>
          <w:rFonts w:eastAsia="Times New Roman" w:cs="Arial"/>
          <w:color w:val="000000"/>
          <w:szCs w:val="24"/>
          <w:lang w:val="en-US"/>
        </w:rPr>
      </w:pPr>
      <w:r>
        <w:rPr>
          <w:rFonts w:eastAsia="Times New Roman" w:cs="Arial"/>
          <w:b/>
          <w:color w:val="000000"/>
          <w:szCs w:val="24"/>
          <w:lang w:val="en-US"/>
        </w:rPr>
        <w:t>Action</w:t>
      </w:r>
      <w:r>
        <w:rPr>
          <w:rFonts w:eastAsia="Times New Roman" w:cs="Arial"/>
          <w:color w:val="000000"/>
          <w:szCs w:val="24"/>
          <w:lang w:val="en-US"/>
        </w:rPr>
        <w:t xml:space="preserve">: Describes the mode in which the act exists within a clinical statement. It further defines subtypes, including order and performance. Thus, a statement of occurrence with a procedure act and a mode of order indicates this statement is an order for a procedure (to be performed). </w:t>
      </w:r>
      <w:r>
        <w:rPr>
          <w:rFonts w:eastAsia="Times New Roman" w:cs="Arial"/>
          <w:color w:val="000000"/>
          <w:szCs w:val="24"/>
          <w:lang w:val="en-US"/>
        </w:rPr>
        <w:lastRenderedPageBreak/>
        <w:t>A statement of occurrence with a procedure act and a mode of peformance indicates the procedure has been or is being performed.</w:t>
      </w:r>
    </w:p>
    <w:p w:rsidR="000E3339" w:rsidRDefault="00DB0646">
      <w:pPr>
        <w:pStyle w:val="BodyText"/>
        <w:widowControl/>
        <w:numPr>
          <w:ilvl w:val="0"/>
          <w:numId w:val="22"/>
        </w:numPr>
        <w:tabs>
          <w:tab w:val="left" w:pos="1080"/>
          <w:tab w:val="left" w:pos="1440"/>
        </w:tabs>
        <w:ind w:left="720" w:hanging="360"/>
        <w:rPr>
          <w:rFonts w:eastAsia="Times New Roman" w:cs="Arial"/>
          <w:color w:val="000000"/>
          <w:szCs w:val="24"/>
          <w:lang w:val="en-US"/>
        </w:rPr>
      </w:pPr>
      <w:r>
        <w:rPr>
          <w:noProof/>
          <w:lang w:val="en-US"/>
        </w:rPr>
        <w:drawing>
          <wp:anchor distT="0" distB="0" distL="114300" distR="114300" simplePos="0" relativeHeight="251662336" behindDoc="0" locked="0" layoutInCell="1" allowOverlap="1" wp14:anchorId="64850073" wp14:editId="5D6F2161">
            <wp:simplePos x="0" y="0"/>
            <wp:positionH relativeFrom="column">
              <wp:align>center</wp:align>
            </wp:positionH>
            <wp:positionV relativeFrom="paragraph">
              <wp:posOffset>457200</wp:posOffset>
            </wp:positionV>
            <wp:extent cx="4959350" cy="2306320"/>
            <wp:effectExtent l="0" t="0" r="0" b="0"/>
            <wp:wrapTopAndBottom/>
            <wp:docPr id="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59350" cy="2306320"/>
                    </a:xfrm>
                    <a:prstGeom prst="rect">
                      <a:avLst/>
                    </a:prstGeom>
                    <a:noFill/>
                    <a:ln>
                      <a:noFill/>
                    </a:ln>
                  </pic:spPr>
                </pic:pic>
              </a:graphicData>
            </a:graphic>
            <wp14:sizeRelH relativeFrom="page">
              <wp14:pctWidth>0</wp14:pctWidth>
            </wp14:sizeRelH>
            <wp14:sizeRelV relativeFrom="page">
              <wp14:pctHeight>0</wp14:pctHeight>
            </wp14:sizeRelV>
          </wp:anchor>
        </w:drawing>
      </w:r>
      <w:r w:rsidR="0061260A">
        <w:rPr>
          <w:rFonts w:eastAsia="Times New Roman" w:cs="Arial"/>
          <w:b/>
          <w:color w:val="000000"/>
          <w:szCs w:val="24"/>
          <w:lang w:val="en-US"/>
        </w:rPr>
        <w:t>Observation</w:t>
      </w:r>
      <w:r w:rsidR="0061260A">
        <w:rPr>
          <w:rFonts w:eastAsia="Times New Roman" w:cs="Arial"/>
          <w:color w:val="000000"/>
          <w:szCs w:val="24"/>
          <w:lang w:val="en-US"/>
        </w:rPr>
        <w:t>: Describes the mode in which an observable exists within a clinical statement. No subtypes of observation are defined—i.e., observables only exist as observations.</w:t>
      </w:r>
    </w:p>
    <w:p w:rsidR="00C26B7C" w:rsidRPr="00C26B7C" w:rsidRDefault="00C26B7C" w:rsidP="00C26B7C">
      <w:pPr>
        <w:pStyle w:val="Caption"/>
        <w:widowControl/>
        <w:spacing w:before="120"/>
        <w:ind w:left="0"/>
        <w:rPr>
          <w:rFonts w:eastAsia="Times New Roman" w:cs="Arial"/>
          <w:bCs w:val="0"/>
          <w:szCs w:val="24"/>
          <w:lang w:val="en-US"/>
        </w:rPr>
      </w:pPr>
      <w:bookmarkStart w:id="76" w:name="_Ref398836646"/>
      <w:bookmarkStart w:id="77" w:name="_Toc398836962"/>
      <w:r>
        <w:t xml:space="preserve">Figure </w:t>
      </w:r>
      <w:r>
        <w:fldChar w:fldCharType="begin"/>
      </w:r>
      <w:r>
        <w:instrText xml:space="preserve"> SEQ Figure \* ARABIC </w:instrText>
      </w:r>
      <w:r>
        <w:fldChar w:fldCharType="separate"/>
      </w:r>
      <w:r w:rsidR="004B5B3C">
        <w:rPr>
          <w:noProof/>
        </w:rPr>
        <w:t>4</w:t>
      </w:r>
      <w:r>
        <w:fldChar w:fldCharType="end"/>
      </w:r>
      <w:bookmarkEnd w:id="76"/>
      <w:r>
        <w:t xml:space="preserve">. </w:t>
      </w:r>
      <w:r>
        <w:rPr>
          <w:rFonts w:eastAsia="Times New Roman" w:cs="Arial"/>
          <w:bCs w:val="0"/>
          <w:szCs w:val="24"/>
          <w:lang w:val="en-US"/>
        </w:rPr>
        <w:t>Relationship among Clinical Statement, Topic, and Modality</w:t>
      </w:r>
      <w:bookmarkEnd w:id="77"/>
    </w:p>
    <w:p w:rsidR="000E3339" w:rsidRDefault="0061260A" w:rsidP="004B5B3C">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A clinical statement necessarily must match the topic to the corresponding type of modality. Thus, a statement with an observable must have an observation as a modality (</w:t>
      </w:r>
      <w:r w:rsidR="00383C79">
        <w:rPr>
          <w:rFonts w:eastAsia="Times New Roman" w:cs="Arial"/>
          <w:color w:val="000000"/>
          <w:szCs w:val="24"/>
          <w:lang w:val="en-US"/>
        </w:rPr>
        <w:fldChar w:fldCharType="begin"/>
      </w:r>
      <w:r w:rsidR="00383C79">
        <w:rPr>
          <w:rFonts w:eastAsia="Times New Roman" w:cs="Arial"/>
          <w:color w:val="000000"/>
          <w:szCs w:val="24"/>
          <w:lang w:val="en-US"/>
        </w:rPr>
        <w:instrText xml:space="preserve"> REF _Ref398836753 </w:instrText>
      </w:r>
      <w:r w:rsidR="00383C79">
        <w:rPr>
          <w:rFonts w:eastAsia="Times New Roman" w:cs="Arial"/>
          <w:color w:val="000000"/>
          <w:szCs w:val="24"/>
          <w:lang w:val="en-US"/>
        </w:rPr>
        <w:fldChar w:fldCharType="separate"/>
      </w:r>
      <w:r w:rsidR="00383C79">
        <w:t xml:space="preserve">Figure </w:t>
      </w:r>
      <w:r w:rsidR="00383C79">
        <w:rPr>
          <w:noProof/>
        </w:rPr>
        <w:t>5</w:t>
      </w:r>
      <w:r w:rsidR="00383C79">
        <w:rPr>
          <w:rFonts w:eastAsia="Times New Roman" w:cs="Arial"/>
          <w:color w:val="000000"/>
          <w:szCs w:val="24"/>
          <w:lang w:val="en-US"/>
        </w:rPr>
        <w:fldChar w:fldCharType="end"/>
      </w:r>
      <w:r w:rsidR="00C26B7C">
        <w:rPr>
          <w:rFonts w:eastAsia="Times New Roman" w:cs="Arial"/>
          <w:color w:val="000000"/>
          <w:szCs w:val="24"/>
          <w:lang w:val="en-US"/>
        </w:rPr>
        <w:t>), and a statement with</w:t>
      </w:r>
      <w:r>
        <w:rPr>
          <w:rFonts w:eastAsia="Times New Roman" w:cs="Arial"/>
          <w:color w:val="000000"/>
          <w:szCs w:val="24"/>
          <w:lang w:val="en-US"/>
        </w:rPr>
        <w:t xml:space="preserve"> an act must have a subtype of an action as the modality (</w:t>
      </w:r>
      <w:r w:rsidR="00383C79">
        <w:rPr>
          <w:rFonts w:eastAsia="Times New Roman" w:cs="Arial"/>
          <w:color w:val="000000"/>
          <w:szCs w:val="24"/>
          <w:lang w:val="en-US"/>
        </w:rPr>
        <w:fldChar w:fldCharType="begin"/>
      </w:r>
      <w:r w:rsidR="00383C79">
        <w:rPr>
          <w:rFonts w:eastAsia="Times New Roman" w:cs="Arial"/>
          <w:color w:val="000000"/>
          <w:szCs w:val="24"/>
          <w:lang w:val="en-US"/>
        </w:rPr>
        <w:instrText xml:space="preserve"> REF _Ref398836765 </w:instrText>
      </w:r>
      <w:r w:rsidR="00383C79">
        <w:rPr>
          <w:rFonts w:eastAsia="Times New Roman" w:cs="Arial"/>
          <w:color w:val="000000"/>
          <w:szCs w:val="24"/>
          <w:lang w:val="en-US"/>
        </w:rPr>
        <w:fldChar w:fldCharType="separate"/>
      </w:r>
      <w:r w:rsidR="00383C79">
        <w:t xml:space="preserve">Figure </w:t>
      </w:r>
      <w:r w:rsidR="00383C79">
        <w:rPr>
          <w:noProof/>
        </w:rPr>
        <w:t>6</w:t>
      </w:r>
      <w:r w:rsidR="00383C79">
        <w:rPr>
          <w:rFonts w:eastAsia="Times New Roman" w:cs="Arial"/>
          <w:color w:val="000000"/>
          <w:szCs w:val="24"/>
          <w:lang w:val="en-US"/>
        </w:rPr>
        <w:fldChar w:fldCharType="end"/>
      </w:r>
      <w:r w:rsidR="004B5B3C">
        <w:rPr>
          <w:rFonts w:eastAsia="Times New Roman" w:cs="Arial"/>
          <w:color w:val="000000"/>
          <w:szCs w:val="24"/>
          <w:lang w:val="en-US"/>
        </w:rPr>
        <w:t xml:space="preserve">). </w:t>
      </w:r>
      <w:r>
        <w:rPr>
          <w:rFonts w:eastAsia="Times New Roman" w:cs="Arial"/>
          <w:color w:val="000000"/>
          <w:szCs w:val="24"/>
          <w:lang w:val="en-US"/>
        </w:rPr>
        <w:t xml:space="preserve">In </w:t>
      </w:r>
      <w:r w:rsidR="00383C79">
        <w:rPr>
          <w:rFonts w:eastAsia="Times New Roman" w:cs="Arial"/>
          <w:color w:val="000000"/>
          <w:szCs w:val="24"/>
          <w:lang w:val="en-US"/>
        </w:rPr>
        <w:fldChar w:fldCharType="begin"/>
      </w:r>
      <w:r w:rsidR="00383C79">
        <w:rPr>
          <w:rFonts w:eastAsia="Times New Roman" w:cs="Arial"/>
          <w:color w:val="000000"/>
          <w:szCs w:val="24"/>
          <w:lang w:val="en-US"/>
        </w:rPr>
        <w:instrText xml:space="preserve"> REF _Ref398836753 </w:instrText>
      </w:r>
      <w:r w:rsidR="00383C79">
        <w:rPr>
          <w:rFonts w:eastAsia="Times New Roman" w:cs="Arial"/>
          <w:color w:val="000000"/>
          <w:szCs w:val="24"/>
          <w:lang w:val="en-US"/>
        </w:rPr>
        <w:fldChar w:fldCharType="separate"/>
      </w:r>
      <w:r w:rsidR="00383C79">
        <w:t xml:space="preserve">Figure </w:t>
      </w:r>
      <w:r w:rsidR="00383C79">
        <w:rPr>
          <w:noProof/>
        </w:rPr>
        <w:t>5</w:t>
      </w:r>
      <w:r w:rsidR="00383C79">
        <w:rPr>
          <w:rFonts w:eastAsia="Times New Roman" w:cs="Arial"/>
          <w:color w:val="000000"/>
          <w:szCs w:val="24"/>
          <w:lang w:val="en-US"/>
        </w:rPr>
        <w:fldChar w:fldCharType="end"/>
      </w:r>
      <w:r w:rsidR="00383C79">
        <w:rPr>
          <w:rFonts w:eastAsia="Times New Roman" w:cs="Arial"/>
          <w:color w:val="000000"/>
          <w:szCs w:val="24"/>
          <w:lang w:val="en-US"/>
        </w:rPr>
        <w:t xml:space="preserve"> </w:t>
      </w:r>
      <w:r>
        <w:rPr>
          <w:rFonts w:eastAsia="Times New Roman" w:cs="Arial"/>
          <w:color w:val="000000"/>
          <w:szCs w:val="24"/>
          <w:lang w:val="en-US"/>
        </w:rPr>
        <w:t>an</w:t>
      </w:r>
      <w:r w:rsidR="00383C79">
        <w:rPr>
          <w:rFonts w:eastAsia="Times New Roman" w:cs="Arial"/>
          <w:color w:val="000000"/>
          <w:szCs w:val="24"/>
          <w:lang w:val="en-US"/>
        </w:rPr>
        <w:t xml:space="preserve">d </w:t>
      </w:r>
      <w:r w:rsidR="00383C79">
        <w:rPr>
          <w:rFonts w:eastAsia="Times New Roman" w:cs="Arial"/>
          <w:color w:val="000000"/>
          <w:szCs w:val="24"/>
          <w:lang w:val="en-US"/>
        </w:rPr>
        <w:fldChar w:fldCharType="begin"/>
      </w:r>
      <w:r w:rsidR="00383C79">
        <w:rPr>
          <w:rFonts w:eastAsia="Times New Roman" w:cs="Arial"/>
          <w:color w:val="000000"/>
          <w:szCs w:val="24"/>
          <w:lang w:val="en-US"/>
        </w:rPr>
        <w:instrText xml:space="preserve"> REF _Ref398836765 </w:instrText>
      </w:r>
      <w:r w:rsidR="00383C79">
        <w:rPr>
          <w:rFonts w:eastAsia="Times New Roman" w:cs="Arial"/>
          <w:color w:val="000000"/>
          <w:szCs w:val="24"/>
          <w:lang w:val="en-US"/>
        </w:rPr>
        <w:fldChar w:fldCharType="separate"/>
      </w:r>
      <w:r w:rsidR="00383C79">
        <w:t xml:space="preserve">Figure </w:t>
      </w:r>
      <w:r w:rsidR="00383C79">
        <w:rPr>
          <w:noProof/>
        </w:rPr>
        <w:t>6</w:t>
      </w:r>
      <w:r w:rsidR="00383C79">
        <w:rPr>
          <w:rFonts w:eastAsia="Times New Roman" w:cs="Arial"/>
          <w:color w:val="000000"/>
          <w:szCs w:val="24"/>
          <w:lang w:val="en-US"/>
        </w:rPr>
        <w:fldChar w:fldCharType="end"/>
      </w:r>
      <w:r>
        <w:rPr>
          <w:rFonts w:eastAsia="Times New Roman" w:cs="Arial"/>
          <w:color w:val="000000"/>
          <w:szCs w:val="24"/>
          <w:lang w:val="en-US"/>
        </w:rPr>
        <w:t>, only elements shown in the lighter boxes with non-italic fonts can be used in actual clinical statements. The elements in boxes with italic fonts are abstract and define the hierarchical structure of the model. The diagrams shows a partial list of the topic classes.</w:t>
      </w:r>
    </w:p>
    <w:p w:rsidR="000E3339" w:rsidRDefault="00DB0646">
      <w:pPr>
        <w:pStyle w:val="BodyText"/>
        <w:widowControl/>
        <w:tabs>
          <w:tab w:val="left" w:pos="1080"/>
          <w:tab w:val="left" w:pos="1440"/>
        </w:tabs>
        <w:rPr>
          <w:rFonts w:eastAsia="Times New Roman" w:cs="Arial"/>
          <w:color w:val="000000"/>
          <w:szCs w:val="24"/>
          <w:lang w:val="en-US"/>
        </w:rPr>
      </w:pPr>
      <w:r>
        <w:rPr>
          <w:noProof/>
          <w:lang w:val="en-US"/>
        </w:rPr>
        <w:drawing>
          <wp:anchor distT="0" distB="0" distL="114300" distR="114300" simplePos="0" relativeHeight="251664384" behindDoc="1" locked="0" layoutInCell="1" allowOverlap="1" wp14:anchorId="1311144F" wp14:editId="1144CC28">
            <wp:simplePos x="0" y="0"/>
            <wp:positionH relativeFrom="margin">
              <wp:align>center</wp:align>
            </wp:positionH>
            <wp:positionV relativeFrom="paragraph">
              <wp:posOffset>91440</wp:posOffset>
            </wp:positionV>
            <wp:extent cx="4113530" cy="2555240"/>
            <wp:effectExtent l="0" t="0" r="1270" b="0"/>
            <wp:wrapSquare wrapText="bothSides"/>
            <wp:docPr id="2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13530" cy="25552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E3339" w:rsidRDefault="000E3339">
      <w:pPr>
        <w:pStyle w:val="BodyText"/>
        <w:widowControl/>
        <w:tabs>
          <w:tab w:val="left" w:pos="1080"/>
          <w:tab w:val="left" w:pos="1440"/>
        </w:tabs>
        <w:rPr>
          <w:rFonts w:eastAsia="Times New Roman" w:cs="Arial"/>
          <w:color w:val="000000"/>
          <w:szCs w:val="24"/>
          <w:lang w:val="en-US"/>
        </w:rPr>
      </w:pPr>
    </w:p>
    <w:p w:rsidR="000E3339" w:rsidRDefault="000E3339">
      <w:pPr>
        <w:pStyle w:val="BodyText"/>
        <w:widowControl/>
        <w:tabs>
          <w:tab w:val="left" w:pos="1080"/>
          <w:tab w:val="left" w:pos="1440"/>
        </w:tabs>
        <w:rPr>
          <w:rFonts w:eastAsia="Times New Roman" w:cs="Arial"/>
          <w:color w:val="000000"/>
          <w:szCs w:val="24"/>
          <w:lang w:val="en-US"/>
        </w:rPr>
      </w:pPr>
    </w:p>
    <w:p w:rsidR="000E3339" w:rsidRDefault="000E3339">
      <w:pPr>
        <w:pStyle w:val="BodyText"/>
        <w:widowControl/>
        <w:tabs>
          <w:tab w:val="left" w:pos="1080"/>
          <w:tab w:val="left" w:pos="1440"/>
        </w:tabs>
        <w:rPr>
          <w:rFonts w:eastAsia="Times New Roman" w:cs="Arial"/>
          <w:color w:val="000000"/>
          <w:szCs w:val="24"/>
          <w:lang w:val="en-US"/>
        </w:rPr>
      </w:pPr>
    </w:p>
    <w:p w:rsidR="000E3339" w:rsidRDefault="000E3339">
      <w:pPr>
        <w:pStyle w:val="BodyText"/>
        <w:widowControl/>
        <w:tabs>
          <w:tab w:val="left" w:pos="1080"/>
          <w:tab w:val="left" w:pos="1440"/>
        </w:tabs>
        <w:rPr>
          <w:rFonts w:eastAsia="Times New Roman" w:cs="Arial"/>
          <w:color w:val="000000"/>
          <w:szCs w:val="24"/>
          <w:lang w:val="en-US"/>
        </w:rPr>
      </w:pPr>
    </w:p>
    <w:p w:rsidR="000E3339" w:rsidRDefault="000E3339">
      <w:pPr>
        <w:pStyle w:val="BodyText"/>
        <w:widowControl/>
        <w:tabs>
          <w:tab w:val="left" w:pos="1080"/>
          <w:tab w:val="left" w:pos="1440"/>
        </w:tabs>
        <w:rPr>
          <w:rFonts w:eastAsia="Times New Roman" w:cs="Arial"/>
          <w:color w:val="000000"/>
          <w:szCs w:val="24"/>
          <w:lang w:val="en-US"/>
        </w:rPr>
      </w:pPr>
    </w:p>
    <w:p w:rsidR="000E3339" w:rsidRDefault="000E3339">
      <w:pPr>
        <w:pStyle w:val="BodyText"/>
        <w:widowControl/>
        <w:tabs>
          <w:tab w:val="left" w:pos="1080"/>
          <w:tab w:val="left" w:pos="1440"/>
        </w:tabs>
        <w:rPr>
          <w:rFonts w:eastAsia="Times New Roman" w:cs="Arial"/>
          <w:color w:val="000000"/>
          <w:szCs w:val="24"/>
          <w:lang w:val="en-US"/>
        </w:rPr>
      </w:pPr>
    </w:p>
    <w:p w:rsidR="000E3339" w:rsidRDefault="000E3339">
      <w:pPr>
        <w:pStyle w:val="BodyText"/>
        <w:widowControl/>
        <w:tabs>
          <w:tab w:val="left" w:pos="1080"/>
          <w:tab w:val="left" w:pos="1440"/>
        </w:tabs>
        <w:rPr>
          <w:rFonts w:eastAsia="Times New Roman" w:cs="Arial"/>
          <w:color w:val="000000"/>
          <w:szCs w:val="24"/>
          <w:lang w:val="en-US"/>
        </w:rPr>
      </w:pPr>
    </w:p>
    <w:p w:rsidR="000E3339" w:rsidRDefault="000E3339">
      <w:pPr>
        <w:pStyle w:val="BodyText"/>
        <w:widowControl/>
        <w:tabs>
          <w:tab w:val="left" w:pos="1080"/>
          <w:tab w:val="left" w:pos="1440"/>
        </w:tabs>
        <w:rPr>
          <w:rFonts w:eastAsia="Times New Roman" w:cs="Arial"/>
          <w:color w:val="000000"/>
          <w:szCs w:val="24"/>
          <w:lang w:val="en-US"/>
        </w:rPr>
      </w:pPr>
    </w:p>
    <w:p w:rsidR="000E3339" w:rsidRDefault="000E3339">
      <w:pPr>
        <w:pStyle w:val="BodyText"/>
        <w:widowControl/>
        <w:tabs>
          <w:tab w:val="left" w:pos="1080"/>
          <w:tab w:val="left" w:pos="1440"/>
        </w:tabs>
        <w:rPr>
          <w:rFonts w:eastAsia="Times New Roman" w:cs="Arial"/>
          <w:color w:val="000000"/>
          <w:szCs w:val="24"/>
          <w:lang w:val="en-US"/>
        </w:rPr>
      </w:pPr>
    </w:p>
    <w:p w:rsidR="000E3339" w:rsidRDefault="000E3339">
      <w:pPr>
        <w:pStyle w:val="BodyText"/>
        <w:widowControl/>
        <w:tabs>
          <w:tab w:val="left" w:pos="1080"/>
          <w:tab w:val="left" w:pos="1440"/>
        </w:tabs>
        <w:rPr>
          <w:rFonts w:eastAsia="Times New Roman" w:cs="Arial"/>
          <w:color w:val="000000"/>
          <w:szCs w:val="24"/>
          <w:lang w:val="en-US"/>
        </w:rPr>
      </w:pPr>
    </w:p>
    <w:p w:rsidR="004B5B3C" w:rsidRPr="00360F1C" w:rsidRDefault="004B5B3C" w:rsidP="00383C79">
      <w:pPr>
        <w:pStyle w:val="Caption"/>
        <w:ind w:left="0"/>
        <w:rPr>
          <w:noProof/>
        </w:rPr>
      </w:pPr>
      <w:bookmarkStart w:id="78" w:name="_Ref398836753"/>
      <w:bookmarkStart w:id="79" w:name="_Toc398836963"/>
      <w:r>
        <w:t xml:space="preserve">Figure </w:t>
      </w:r>
      <w:r>
        <w:fldChar w:fldCharType="begin"/>
      </w:r>
      <w:r>
        <w:instrText xml:space="preserve"> SEQ Figure \* ARABIC </w:instrText>
      </w:r>
      <w:r>
        <w:fldChar w:fldCharType="separate"/>
      </w:r>
      <w:r>
        <w:rPr>
          <w:noProof/>
        </w:rPr>
        <w:t>5</w:t>
      </w:r>
      <w:r>
        <w:fldChar w:fldCharType="end"/>
      </w:r>
      <w:bookmarkEnd w:id="78"/>
      <w:r>
        <w:t xml:space="preserve">. </w:t>
      </w:r>
      <w:r>
        <w:rPr>
          <w:rFonts w:eastAsia="Times New Roman" w:cs="Arial"/>
          <w:bCs w:val="0"/>
          <w:szCs w:val="24"/>
          <w:lang w:val="en-US"/>
        </w:rPr>
        <w:t>Components that Comprise a Clinical Statement about an Observable</w:t>
      </w:r>
      <w:bookmarkEnd w:id="79"/>
    </w:p>
    <w:p w:rsidR="000E3339" w:rsidRDefault="000E3339">
      <w:pPr>
        <w:pStyle w:val="BodyText"/>
        <w:widowControl/>
        <w:tabs>
          <w:tab w:val="left" w:pos="1080"/>
          <w:tab w:val="left" w:pos="1440"/>
        </w:tabs>
        <w:rPr>
          <w:rFonts w:eastAsia="Times New Roman" w:cs="Arial"/>
          <w:color w:val="000000"/>
          <w:szCs w:val="24"/>
          <w:lang w:val="en-US"/>
        </w:rPr>
      </w:pPr>
    </w:p>
    <w:p w:rsidR="004B5B3C" w:rsidRDefault="004B5B3C">
      <w:pPr>
        <w:pStyle w:val="BodyText"/>
        <w:widowControl/>
        <w:tabs>
          <w:tab w:val="left" w:pos="1080"/>
          <w:tab w:val="left" w:pos="1440"/>
        </w:tabs>
        <w:rPr>
          <w:rFonts w:eastAsia="Times New Roman" w:cs="Arial"/>
          <w:color w:val="000000"/>
          <w:szCs w:val="24"/>
          <w:lang w:val="en-US"/>
        </w:rPr>
      </w:pPr>
    </w:p>
    <w:p w:rsidR="004B5B3C" w:rsidRPr="004B5B3C" w:rsidRDefault="004B5B3C" w:rsidP="00383C79">
      <w:pPr>
        <w:pStyle w:val="Caption"/>
        <w:ind w:left="0"/>
        <w:rPr>
          <w:noProof/>
        </w:rPr>
      </w:pPr>
      <w:bookmarkStart w:id="80" w:name="_Ref398836765"/>
      <w:bookmarkStart w:id="81" w:name="_Toc398836964"/>
      <w:r>
        <w:lastRenderedPageBreak/>
        <w:t xml:space="preserve">Figure </w:t>
      </w:r>
      <w:r>
        <w:fldChar w:fldCharType="begin"/>
      </w:r>
      <w:r>
        <w:instrText xml:space="preserve"> SEQ Figure \* ARABIC </w:instrText>
      </w:r>
      <w:r>
        <w:fldChar w:fldCharType="separate"/>
      </w:r>
      <w:r>
        <w:rPr>
          <w:noProof/>
        </w:rPr>
        <w:t>6</w:t>
      </w:r>
      <w:r>
        <w:fldChar w:fldCharType="end"/>
      </w:r>
      <w:bookmarkEnd w:id="80"/>
      <w:r>
        <w:t xml:space="preserve">. </w:t>
      </w:r>
      <w:r>
        <w:rPr>
          <w:rFonts w:eastAsia="Times New Roman" w:cs="Arial"/>
          <w:bCs w:val="0"/>
          <w:szCs w:val="24"/>
          <w:lang w:val="en-US"/>
        </w:rPr>
        <w:t>Components that Comprise a Clinical Statement about an Act</w:t>
      </w:r>
      <w:bookmarkEnd w:id="81"/>
    </w:p>
    <w:p w:rsidR="000E3339" w:rsidRDefault="00DB0646">
      <w:pPr>
        <w:pStyle w:val="BodyText"/>
        <w:widowControl/>
        <w:tabs>
          <w:tab w:val="left" w:pos="1080"/>
          <w:tab w:val="left" w:pos="1440"/>
        </w:tabs>
        <w:rPr>
          <w:rFonts w:eastAsia="Times New Roman" w:cs="Arial"/>
          <w:color w:val="000000"/>
          <w:szCs w:val="24"/>
          <w:lang w:val="en-US"/>
        </w:rPr>
      </w:pPr>
      <w:r>
        <w:rPr>
          <w:noProof/>
          <w:lang w:val="en-US"/>
        </w:rPr>
        <w:drawing>
          <wp:anchor distT="0" distB="0" distL="114300" distR="114300" simplePos="0" relativeHeight="251667456" behindDoc="1" locked="0" layoutInCell="1" allowOverlap="1" wp14:anchorId="4E44D231" wp14:editId="41407678">
            <wp:simplePos x="0" y="0"/>
            <wp:positionH relativeFrom="column">
              <wp:align>center</wp:align>
            </wp:positionH>
            <wp:positionV relativeFrom="paragraph">
              <wp:posOffset>-525780</wp:posOffset>
            </wp:positionV>
            <wp:extent cx="4397375" cy="3156585"/>
            <wp:effectExtent l="0" t="0" r="3175" b="5715"/>
            <wp:wrapTopAndBottom/>
            <wp:docPr id="1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97375" cy="3156585"/>
                    </a:xfrm>
                    <a:prstGeom prst="rect">
                      <a:avLst/>
                    </a:prstGeom>
                    <a:noFill/>
                    <a:ln>
                      <a:noFill/>
                    </a:ln>
                  </pic:spPr>
                </pic:pic>
              </a:graphicData>
            </a:graphic>
            <wp14:sizeRelH relativeFrom="page">
              <wp14:pctWidth>0</wp14:pctWidth>
            </wp14:sizeRelH>
            <wp14:sizeRelV relativeFrom="page">
              <wp14:pctHeight>0</wp14:pctHeight>
            </wp14:sizeRelV>
          </wp:anchor>
        </w:drawing>
      </w:r>
      <w:r w:rsidR="0061260A">
        <w:rPr>
          <w:rFonts w:eastAsia="Times New Roman" w:cs="Arial"/>
          <w:color w:val="000000"/>
          <w:szCs w:val="24"/>
          <w:lang w:val="en-US"/>
        </w:rPr>
        <w:t xml:space="preserve">As previously mentioned, the QIDAM uses a compositional design approach. That is, a clinical statement is composed or built by assembling a clinical statement with a topic and a modality (i.e., picking one item from each column in </w:t>
      </w:r>
      <w:r w:rsidR="00383C79">
        <w:rPr>
          <w:rFonts w:eastAsia="Times New Roman" w:cs="Arial"/>
          <w:color w:val="000000"/>
          <w:szCs w:val="24"/>
          <w:lang w:val="en-US"/>
        </w:rPr>
        <w:fldChar w:fldCharType="begin"/>
      </w:r>
      <w:r w:rsidR="00383C79">
        <w:rPr>
          <w:rFonts w:eastAsia="Times New Roman" w:cs="Arial"/>
          <w:color w:val="000000"/>
          <w:szCs w:val="24"/>
          <w:lang w:val="en-US"/>
        </w:rPr>
        <w:instrText xml:space="preserve"> REF _Ref398836753 </w:instrText>
      </w:r>
      <w:r w:rsidR="00383C79">
        <w:rPr>
          <w:rFonts w:eastAsia="Times New Roman" w:cs="Arial"/>
          <w:color w:val="000000"/>
          <w:szCs w:val="24"/>
          <w:lang w:val="en-US"/>
        </w:rPr>
        <w:fldChar w:fldCharType="separate"/>
      </w:r>
      <w:r w:rsidR="00383C79">
        <w:t xml:space="preserve">Figure </w:t>
      </w:r>
      <w:r w:rsidR="00383C79">
        <w:rPr>
          <w:noProof/>
        </w:rPr>
        <w:t>5</w:t>
      </w:r>
      <w:r w:rsidR="00383C79">
        <w:rPr>
          <w:rFonts w:eastAsia="Times New Roman" w:cs="Arial"/>
          <w:color w:val="000000"/>
          <w:szCs w:val="24"/>
          <w:lang w:val="en-US"/>
        </w:rPr>
        <w:fldChar w:fldCharType="end"/>
      </w:r>
      <w:r w:rsidR="00383C79">
        <w:rPr>
          <w:rFonts w:eastAsia="Times New Roman" w:cs="Arial"/>
          <w:color w:val="000000"/>
          <w:szCs w:val="24"/>
          <w:lang w:val="en-US"/>
        </w:rPr>
        <w:t xml:space="preserve"> </w:t>
      </w:r>
      <w:r w:rsidR="0061260A">
        <w:rPr>
          <w:rFonts w:eastAsia="Times New Roman" w:cs="Arial"/>
          <w:color w:val="000000"/>
          <w:szCs w:val="24"/>
          <w:lang w:val="en-US"/>
        </w:rPr>
        <w:t>and</w:t>
      </w:r>
      <w:r w:rsidR="00383C79">
        <w:rPr>
          <w:rFonts w:eastAsia="Times New Roman" w:cs="Arial"/>
          <w:color w:val="000000"/>
          <w:szCs w:val="24"/>
          <w:lang w:val="en-US"/>
        </w:rPr>
        <w:t xml:space="preserve"> </w:t>
      </w:r>
      <w:r w:rsidR="00383C79">
        <w:rPr>
          <w:rFonts w:eastAsia="Times New Roman" w:cs="Arial"/>
          <w:color w:val="000000"/>
          <w:szCs w:val="24"/>
          <w:lang w:val="en-US"/>
        </w:rPr>
        <w:fldChar w:fldCharType="begin"/>
      </w:r>
      <w:r w:rsidR="00383C79">
        <w:rPr>
          <w:rFonts w:eastAsia="Times New Roman" w:cs="Arial"/>
          <w:color w:val="000000"/>
          <w:szCs w:val="24"/>
          <w:lang w:val="en-US"/>
        </w:rPr>
        <w:instrText xml:space="preserve"> REF _Ref398836765 </w:instrText>
      </w:r>
      <w:r w:rsidR="00383C79">
        <w:rPr>
          <w:rFonts w:eastAsia="Times New Roman" w:cs="Arial"/>
          <w:color w:val="000000"/>
          <w:szCs w:val="24"/>
          <w:lang w:val="en-US"/>
        </w:rPr>
        <w:fldChar w:fldCharType="separate"/>
      </w:r>
      <w:r w:rsidR="00383C79">
        <w:t xml:space="preserve">Figure </w:t>
      </w:r>
      <w:r w:rsidR="00383C79">
        <w:rPr>
          <w:noProof/>
        </w:rPr>
        <w:t>6</w:t>
      </w:r>
      <w:r w:rsidR="00383C79">
        <w:rPr>
          <w:rFonts w:eastAsia="Times New Roman" w:cs="Arial"/>
          <w:color w:val="000000"/>
          <w:szCs w:val="24"/>
          <w:lang w:val="en-US"/>
        </w:rPr>
        <w:fldChar w:fldCharType="end"/>
      </w:r>
      <w:r w:rsidR="0061260A">
        <w:rPr>
          <w:rFonts w:eastAsia="Times New Roman" w:cs="Arial"/>
          <w:color w:val="000000"/>
          <w:szCs w:val="24"/>
          <w:lang w:val="en-US"/>
        </w:rPr>
        <w:t>. The next two sections provide more details on the components of the statements about actions and observations and how they are assembled together.</w:t>
      </w:r>
    </w:p>
    <w:p w:rsidR="000E3339" w:rsidRDefault="0061260A">
      <w:pPr>
        <w:pStyle w:val="Heading3"/>
        <w:keepNext/>
        <w:widowControl/>
        <w:shd w:val="clear" w:color="auto" w:fill="auto"/>
        <w:tabs>
          <w:tab w:val="left" w:pos="720"/>
          <w:tab w:val="left" w:pos="936"/>
        </w:tabs>
        <w:spacing w:after="120"/>
        <w:rPr>
          <w:rFonts w:ascii="Gill Sans MT" w:eastAsia="Times New Roman" w:hAnsi="Gill Sans MT"/>
          <w:b w:val="0"/>
          <w:bCs w:val="0"/>
          <w:color w:val="000000"/>
          <w:sz w:val="28"/>
          <w:szCs w:val="24"/>
          <w:shd w:val="clear" w:color="auto" w:fill="auto"/>
          <w:lang w:val="en-US"/>
        </w:rPr>
      </w:pPr>
      <w:bookmarkStart w:id="82" w:name="_Toc398835659"/>
      <w:bookmarkStart w:id="83" w:name="_Toc398835780"/>
      <w:bookmarkStart w:id="84" w:name="_Toc398835901"/>
      <w:r>
        <w:rPr>
          <w:rFonts w:ascii="Gill Sans MT" w:eastAsia="Times New Roman" w:hAnsi="Gill Sans MT"/>
          <w:b w:val="0"/>
          <w:bCs w:val="0"/>
          <w:color w:val="000000"/>
          <w:sz w:val="28"/>
          <w:szCs w:val="24"/>
          <w:shd w:val="clear" w:color="auto" w:fill="auto"/>
          <w:lang w:val="en-US"/>
        </w:rPr>
        <w:t>Statements about Actions</w:t>
      </w:r>
      <w:bookmarkEnd w:id="82"/>
      <w:bookmarkEnd w:id="83"/>
      <w:bookmarkEnd w:id="84"/>
    </w:p>
    <w:p w:rsidR="000E3339" w:rsidRDefault="0061260A">
      <w:pPr>
        <w:widowControl/>
        <w:shd w:val="clear" w:color="auto" w:fill="auto"/>
        <w:spacing w:after="120" w:line="26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Clinical statements about actions are composed using a topic that is of type Act and a modality of type Action. These are the types of Acts within the QIDAM:</w:t>
      </w:r>
    </w:p>
    <w:p w:rsidR="000E3339" w:rsidRDefault="0061260A">
      <w:pPr>
        <w:pStyle w:val="ListParagraph"/>
        <w:widowControl/>
        <w:numPr>
          <w:ilvl w:val="0"/>
          <w:numId w:val="23"/>
        </w:numPr>
        <w:ind w:hanging="360"/>
        <w:rPr>
          <w:rFonts w:eastAsia="Times New Roman" w:cs="Arial"/>
          <w:color w:val="000000"/>
          <w:szCs w:val="24"/>
          <w:lang w:val="en-US"/>
        </w:rPr>
      </w:pPr>
      <w:r>
        <w:rPr>
          <w:rFonts w:eastAsia="Times New Roman" w:cs="Arial"/>
          <w:b/>
          <w:color w:val="000000"/>
          <w:szCs w:val="24"/>
          <w:lang w:val="en-US"/>
        </w:rPr>
        <w:t>CareProgramParticipation</w:t>
      </w:r>
      <w:r>
        <w:rPr>
          <w:rFonts w:eastAsia="Times New Roman" w:cs="Arial"/>
          <w:color w:val="000000"/>
          <w:szCs w:val="24"/>
          <w:lang w:val="en-US"/>
        </w:rPr>
        <w:t>: Participation of a patient in a recognized program of care such as a care plan, a chemotherapy protocol, or a clinical trial.</w:t>
      </w:r>
    </w:p>
    <w:p w:rsidR="000E3339" w:rsidRDefault="0061260A">
      <w:pPr>
        <w:pStyle w:val="ListParagraph"/>
        <w:widowControl/>
        <w:numPr>
          <w:ilvl w:val="0"/>
          <w:numId w:val="23"/>
        </w:numPr>
        <w:ind w:hanging="360"/>
        <w:rPr>
          <w:rFonts w:eastAsia="Times New Roman" w:cs="Arial"/>
          <w:color w:val="000000"/>
          <w:szCs w:val="24"/>
          <w:lang w:val="en-US"/>
        </w:rPr>
      </w:pPr>
      <w:r>
        <w:rPr>
          <w:rFonts w:eastAsia="Times New Roman" w:cs="Arial"/>
          <w:b/>
          <w:color w:val="000000"/>
          <w:szCs w:val="24"/>
          <w:lang w:val="en-US"/>
        </w:rPr>
        <w:t>Communication</w:t>
      </w:r>
      <w:r>
        <w:rPr>
          <w:rFonts w:eastAsia="Times New Roman" w:cs="Arial"/>
          <w:color w:val="000000"/>
          <w:szCs w:val="24"/>
          <w:lang w:val="en-US"/>
        </w:rPr>
        <w:t>: A message transmitted from a sender to a recipient. The sender and recipients can be any entity, including persons and devices. Examples are an alert from a CDS system to a provider about a critical lab result, a notification to a public health authority about a patient presenting with a communicable disease, or an automated reminder to a patient to fill their prescription.</w:t>
      </w:r>
    </w:p>
    <w:p w:rsidR="000E3339" w:rsidRDefault="0061260A">
      <w:pPr>
        <w:pStyle w:val="ListParagraph"/>
        <w:widowControl/>
        <w:numPr>
          <w:ilvl w:val="0"/>
          <w:numId w:val="23"/>
        </w:numPr>
        <w:ind w:hanging="360"/>
        <w:rPr>
          <w:rFonts w:eastAsia="Times New Roman" w:cs="Arial"/>
          <w:color w:val="000000"/>
          <w:szCs w:val="24"/>
          <w:lang w:val="en-US"/>
        </w:rPr>
      </w:pPr>
      <w:r>
        <w:rPr>
          <w:rFonts w:eastAsia="Times New Roman" w:cs="Arial"/>
          <w:b/>
          <w:color w:val="000000"/>
          <w:szCs w:val="24"/>
          <w:lang w:val="en-US"/>
        </w:rPr>
        <w:t>DeviceUse</w:t>
      </w:r>
      <w:r>
        <w:rPr>
          <w:rFonts w:eastAsia="Times New Roman" w:cs="Arial"/>
          <w:color w:val="000000"/>
          <w:szCs w:val="24"/>
          <w:lang w:val="en-US"/>
        </w:rPr>
        <w:t>: Use of equipment or device for or by the patient. Examples are use of a wheelchair, a Holter monitor, a pacemaker, or an intra-uterine contraceptive device. The act of implanting the device itself is modeled as a Procedure, described below.</w:t>
      </w:r>
    </w:p>
    <w:p w:rsidR="000E3339" w:rsidRDefault="0061260A">
      <w:pPr>
        <w:pStyle w:val="ListParagraph"/>
        <w:widowControl/>
        <w:numPr>
          <w:ilvl w:val="0"/>
          <w:numId w:val="23"/>
        </w:numPr>
        <w:ind w:hanging="360"/>
        <w:rPr>
          <w:rFonts w:eastAsia="Times New Roman" w:cs="Arial"/>
          <w:color w:val="000000"/>
          <w:szCs w:val="24"/>
          <w:lang w:val="en-US"/>
        </w:rPr>
      </w:pPr>
      <w:r>
        <w:rPr>
          <w:rFonts w:eastAsia="Times New Roman" w:cs="Arial"/>
          <w:b/>
          <w:color w:val="000000"/>
          <w:szCs w:val="24"/>
          <w:lang w:val="en-US"/>
        </w:rPr>
        <w:t>Diet</w:t>
      </w:r>
      <w:r>
        <w:rPr>
          <w:rFonts w:eastAsia="Times New Roman" w:cs="Arial"/>
          <w:color w:val="000000"/>
          <w:szCs w:val="24"/>
          <w:lang w:val="en-US"/>
        </w:rPr>
        <w:t>: Constraints to and components of the nutrition to be administered to a patient. Examples are low-carbohydrate diet and enteral feeding.</w:t>
      </w:r>
    </w:p>
    <w:p w:rsidR="000E3339" w:rsidRDefault="0061260A">
      <w:pPr>
        <w:pStyle w:val="ListParagraph"/>
        <w:widowControl/>
        <w:numPr>
          <w:ilvl w:val="0"/>
          <w:numId w:val="23"/>
        </w:numPr>
        <w:ind w:hanging="360"/>
        <w:rPr>
          <w:rFonts w:eastAsia="Times New Roman" w:cs="Arial"/>
          <w:color w:val="000000"/>
          <w:szCs w:val="24"/>
          <w:lang w:val="en-US"/>
        </w:rPr>
      </w:pPr>
      <w:r>
        <w:rPr>
          <w:rFonts w:eastAsia="Times New Roman" w:cs="Arial"/>
          <w:b/>
          <w:color w:val="000000"/>
          <w:szCs w:val="24"/>
          <w:lang w:val="en-US"/>
        </w:rPr>
        <w:t>Encounter</w:t>
      </w:r>
      <w:r>
        <w:rPr>
          <w:rFonts w:eastAsia="Times New Roman" w:cs="Arial"/>
          <w:color w:val="000000"/>
          <w:szCs w:val="24"/>
          <w:lang w:val="en-US"/>
        </w:rPr>
        <w:t>: An interaction between a patient and healthcare provider(s) or other healthcare professionals to provide healthcare service(s) or assess the health status of a patient. Examples are inpatient admission or visit to an anti-coagulation clinic.</w:t>
      </w:r>
    </w:p>
    <w:p w:rsidR="000E3339" w:rsidRDefault="0061260A">
      <w:pPr>
        <w:pStyle w:val="ListParagraph"/>
        <w:widowControl/>
        <w:numPr>
          <w:ilvl w:val="0"/>
          <w:numId w:val="23"/>
        </w:numPr>
        <w:ind w:hanging="360"/>
        <w:rPr>
          <w:rFonts w:eastAsia="Times New Roman" w:cs="Arial"/>
          <w:color w:val="000000"/>
          <w:szCs w:val="24"/>
          <w:lang w:val="en-US"/>
        </w:rPr>
      </w:pPr>
      <w:r>
        <w:rPr>
          <w:rFonts w:eastAsia="Times New Roman" w:cs="Arial"/>
          <w:b/>
          <w:color w:val="000000"/>
          <w:szCs w:val="24"/>
          <w:lang w:val="en-US"/>
        </w:rPr>
        <w:t>Goal</w:t>
      </w:r>
      <w:r>
        <w:rPr>
          <w:rFonts w:eastAsia="Times New Roman" w:cs="Arial"/>
          <w:color w:val="000000"/>
          <w:szCs w:val="24"/>
          <w:lang w:val="en-US"/>
        </w:rPr>
        <w:t xml:space="preserve">: A defined target or measure to be achieved in the process of patient care; an expected outcome. A typical goal is expressed as a change in status expected at a defined future time. </w:t>
      </w:r>
      <w:r>
        <w:rPr>
          <w:rFonts w:eastAsia="Times New Roman" w:cs="Arial"/>
          <w:color w:val="000000"/>
          <w:szCs w:val="24"/>
          <w:lang w:val="en-US"/>
        </w:rPr>
        <w:lastRenderedPageBreak/>
        <w:t>Examples are an LDL cholesterol goal of less than 100 mg/dL or a blood pressure of less than 140/90 mm Hg.</w:t>
      </w:r>
    </w:p>
    <w:p w:rsidR="000E3339" w:rsidRDefault="0061260A">
      <w:pPr>
        <w:pStyle w:val="ListParagraph"/>
        <w:widowControl/>
        <w:numPr>
          <w:ilvl w:val="0"/>
          <w:numId w:val="23"/>
        </w:numPr>
        <w:ind w:hanging="360"/>
        <w:rPr>
          <w:rFonts w:eastAsia="Times New Roman" w:cs="Arial"/>
          <w:color w:val="000000"/>
          <w:szCs w:val="24"/>
          <w:lang w:val="en-US"/>
        </w:rPr>
      </w:pPr>
      <w:r>
        <w:rPr>
          <w:rFonts w:eastAsia="Times New Roman" w:cs="Arial"/>
          <w:b/>
          <w:color w:val="000000"/>
          <w:szCs w:val="24"/>
          <w:lang w:val="en-US"/>
        </w:rPr>
        <w:t>Immunization</w:t>
      </w:r>
      <w:r>
        <w:rPr>
          <w:rFonts w:eastAsia="Times New Roman" w:cs="Arial"/>
          <w:color w:val="000000"/>
          <w:szCs w:val="24"/>
          <w:lang w:val="en-US"/>
        </w:rPr>
        <w:t xml:space="preserve">: Administration of a vaccine to a patient. Examples are administration of influenza vaccine and polio vaccine. This does not include the administration of non-vaccine agents, even those that may have or claim immunological effects. </w:t>
      </w:r>
    </w:p>
    <w:p w:rsidR="000E3339" w:rsidRDefault="0061260A">
      <w:pPr>
        <w:pStyle w:val="ListParagraph"/>
        <w:widowControl/>
        <w:numPr>
          <w:ilvl w:val="0"/>
          <w:numId w:val="23"/>
        </w:numPr>
        <w:ind w:hanging="360"/>
        <w:rPr>
          <w:rFonts w:eastAsia="Times New Roman" w:cs="Arial"/>
          <w:color w:val="000000"/>
          <w:szCs w:val="24"/>
          <w:lang w:val="en-US"/>
        </w:rPr>
      </w:pPr>
      <w:r>
        <w:rPr>
          <w:rFonts w:eastAsia="Times New Roman" w:cs="Arial"/>
          <w:b/>
          <w:color w:val="000000"/>
          <w:szCs w:val="24"/>
          <w:lang w:val="en-US"/>
        </w:rPr>
        <w:t>MedicationTreatment</w:t>
      </w:r>
      <w:r>
        <w:rPr>
          <w:rFonts w:eastAsia="Times New Roman" w:cs="Arial"/>
          <w:color w:val="000000"/>
          <w:szCs w:val="24"/>
          <w:lang w:val="en-US"/>
        </w:rPr>
        <w:t>: Administration of medication to a patient. Examples are prescribing lovastatin 10 mg oral and administering Interferon beta-1a intramuscularly. The model defines two additional specialized types of MedicationTreatment:</w:t>
      </w:r>
    </w:p>
    <w:p w:rsidR="000E3339" w:rsidRDefault="0061260A">
      <w:pPr>
        <w:pStyle w:val="ListParagraph"/>
        <w:widowControl/>
        <w:numPr>
          <w:ilvl w:val="1"/>
          <w:numId w:val="23"/>
        </w:numPr>
        <w:ind w:left="1440" w:hanging="360"/>
        <w:rPr>
          <w:rFonts w:eastAsia="Times New Roman" w:cs="Arial"/>
          <w:color w:val="000000"/>
          <w:szCs w:val="24"/>
          <w:lang w:val="en-US"/>
        </w:rPr>
      </w:pPr>
      <w:r>
        <w:rPr>
          <w:rFonts w:eastAsia="Times New Roman" w:cs="Arial"/>
          <w:b/>
          <w:color w:val="000000"/>
          <w:szCs w:val="24"/>
          <w:lang w:val="en-US"/>
        </w:rPr>
        <w:t>CompositeIntravenousMedicationAdministration</w:t>
      </w:r>
      <w:r>
        <w:rPr>
          <w:rFonts w:eastAsia="Times New Roman" w:cs="Arial"/>
          <w:color w:val="000000"/>
          <w:szCs w:val="24"/>
          <w:lang w:val="en-US"/>
        </w:rPr>
        <w:t>: Parameters for intravenous fluid administration that may consist of one or more additives mixed into a diluent. Example is administration of a dopamine drip.</w:t>
      </w:r>
    </w:p>
    <w:p w:rsidR="000E3339" w:rsidRDefault="0061260A">
      <w:pPr>
        <w:pStyle w:val="ListParagraph"/>
        <w:widowControl/>
        <w:numPr>
          <w:ilvl w:val="1"/>
          <w:numId w:val="23"/>
        </w:numPr>
        <w:ind w:left="1440" w:hanging="360"/>
        <w:rPr>
          <w:rFonts w:eastAsia="Times New Roman" w:cs="Arial"/>
          <w:color w:val="000000"/>
          <w:szCs w:val="24"/>
          <w:lang w:val="en-US"/>
        </w:rPr>
      </w:pPr>
      <w:r>
        <w:rPr>
          <w:rFonts w:eastAsia="Times New Roman" w:cs="Arial"/>
          <w:b/>
          <w:color w:val="000000"/>
          <w:szCs w:val="24"/>
          <w:lang w:val="en-US"/>
        </w:rPr>
        <w:t>PatientControlledAnalgesia</w:t>
      </w:r>
      <w:r>
        <w:rPr>
          <w:rFonts w:eastAsia="Times New Roman" w:cs="Arial"/>
          <w:color w:val="000000"/>
          <w:szCs w:val="24"/>
          <w:lang w:val="en-US"/>
        </w:rPr>
        <w:t>: Analgesics administered to the patient using a delivery system with which patients self-administer predetermined doses. Examples are order for or administration of morphine.</w:t>
      </w:r>
    </w:p>
    <w:p w:rsidR="000E3339" w:rsidRDefault="0061260A">
      <w:pPr>
        <w:pStyle w:val="ListParagraph"/>
        <w:widowControl/>
        <w:numPr>
          <w:ilvl w:val="0"/>
          <w:numId w:val="23"/>
        </w:numPr>
        <w:ind w:hanging="360"/>
        <w:rPr>
          <w:rFonts w:eastAsia="Times New Roman" w:cs="Arial"/>
          <w:color w:val="000000"/>
          <w:szCs w:val="24"/>
          <w:lang w:val="en-US"/>
        </w:rPr>
      </w:pPr>
      <w:r>
        <w:rPr>
          <w:rFonts w:eastAsia="Times New Roman" w:cs="Arial"/>
          <w:b/>
          <w:color w:val="000000"/>
          <w:szCs w:val="24"/>
          <w:lang w:val="en-US"/>
        </w:rPr>
        <w:t>Procedure</w:t>
      </w:r>
      <w:r>
        <w:rPr>
          <w:rFonts w:eastAsia="Times New Roman" w:cs="Arial"/>
          <w:color w:val="000000"/>
          <w:szCs w:val="24"/>
          <w:lang w:val="en-US"/>
        </w:rPr>
        <w:t>: An activity performed with or on a patient as part of the provision of care. A procedure can be physical like an operation, or less invasive like counseling or hypnotherapy. Examples include surgical procedures, diagnostic procedures, endoscopic procedures, biopsies. Procedures exclude activities for which there are specific types of acts defined, such as those for immunizations, medication administrations, diet, and use of devices. The model includes additional specialized types of Procedures listed below. These subtypes are intended to illustrate how topics can be specialized. We expect that the logical model will incorporate additional subtypes (such as for respiratory therapy).</w:t>
      </w:r>
    </w:p>
    <w:p w:rsidR="000E3339" w:rsidRDefault="0061260A">
      <w:pPr>
        <w:pStyle w:val="ListParagraph"/>
        <w:widowControl/>
        <w:numPr>
          <w:ilvl w:val="1"/>
          <w:numId w:val="23"/>
        </w:numPr>
        <w:ind w:left="1440" w:hanging="360"/>
        <w:rPr>
          <w:rFonts w:eastAsia="Times New Roman" w:cs="Arial"/>
          <w:color w:val="000000"/>
          <w:szCs w:val="24"/>
          <w:lang w:val="en-US"/>
        </w:rPr>
      </w:pPr>
      <w:r>
        <w:rPr>
          <w:rFonts w:eastAsia="Times New Roman" w:cs="Arial"/>
          <w:b/>
          <w:color w:val="000000"/>
          <w:szCs w:val="24"/>
          <w:lang w:val="en-US"/>
        </w:rPr>
        <w:t>Imaging</w:t>
      </w:r>
      <w:r>
        <w:rPr>
          <w:rFonts w:eastAsia="Times New Roman" w:cs="Arial"/>
          <w:color w:val="000000"/>
          <w:szCs w:val="24"/>
          <w:lang w:val="en-US"/>
        </w:rPr>
        <w:t>: An examination of a person using an imaging procedure. Examples are Chest Radiograph – PA and Lateral and Head MRI.</w:t>
      </w:r>
    </w:p>
    <w:p w:rsidR="000E3339" w:rsidRDefault="0061260A">
      <w:pPr>
        <w:pStyle w:val="ListParagraph"/>
        <w:widowControl/>
        <w:numPr>
          <w:ilvl w:val="1"/>
          <w:numId w:val="23"/>
        </w:numPr>
        <w:spacing w:after="240"/>
        <w:ind w:left="1440" w:hanging="360"/>
        <w:rPr>
          <w:rFonts w:eastAsia="Times New Roman" w:cs="Arial"/>
          <w:color w:val="000000"/>
          <w:szCs w:val="24"/>
          <w:lang w:val="en-US"/>
        </w:rPr>
      </w:pPr>
      <w:r>
        <w:rPr>
          <w:rFonts w:eastAsia="Times New Roman" w:cs="Arial"/>
          <w:b/>
          <w:color w:val="000000"/>
          <w:szCs w:val="24"/>
          <w:lang w:val="en-US"/>
        </w:rPr>
        <w:t>LaboratoryTest</w:t>
      </w:r>
      <w:r>
        <w:rPr>
          <w:rFonts w:eastAsia="Times New Roman" w:cs="Arial"/>
          <w:color w:val="000000"/>
          <w:szCs w:val="24"/>
          <w:lang w:val="en-US"/>
        </w:rPr>
        <w:t>: A procedure to test a tissue or fluid specimen from a patient. Examples are complete blood count and blood culture.</w:t>
      </w:r>
    </w:p>
    <w:p w:rsidR="000E3339" w:rsidRDefault="0061260A">
      <w:pPr>
        <w:widowControl/>
        <w:shd w:val="clear" w:color="auto" w:fill="auto"/>
        <w:spacing w:after="120" w:line="26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The QIDAM defines the following types of modalities of actions:</w:t>
      </w:r>
    </w:p>
    <w:p w:rsidR="000E3339" w:rsidRDefault="0061260A">
      <w:pPr>
        <w:pStyle w:val="ListParagraph"/>
        <w:widowControl/>
        <w:numPr>
          <w:ilvl w:val="0"/>
          <w:numId w:val="24"/>
        </w:numPr>
        <w:ind w:hanging="360"/>
        <w:rPr>
          <w:rFonts w:eastAsia="Times New Roman" w:cs="Arial"/>
          <w:color w:val="000000"/>
          <w:szCs w:val="24"/>
          <w:lang w:val="en-US"/>
        </w:rPr>
      </w:pPr>
      <w:r>
        <w:rPr>
          <w:rFonts w:eastAsia="Times New Roman" w:cs="Arial"/>
          <w:b/>
          <w:color w:val="000000"/>
          <w:szCs w:val="24"/>
          <w:lang w:val="en-US"/>
        </w:rPr>
        <w:t>Order</w:t>
      </w:r>
      <w:r>
        <w:rPr>
          <w:rFonts w:eastAsia="Times New Roman" w:cs="Arial"/>
          <w:color w:val="000000"/>
          <w:szCs w:val="24"/>
          <w:lang w:val="en-US"/>
        </w:rPr>
        <w:t>: An instruction by a healthcare provider to another healthcare provider to perform some action. Examples are an order for a laboratory test procedure or for a medication treatment.</w:t>
      </w:r>
    </w:p>
    <w:p w:rsidR="000E3339" w:rsidRDefault="0061260A">
      <w:pPr>
        <w:pStyle w:val="ListParagraph"/>
        <w:widowControl/>
        <w:numPr>
          <w:ilvl w:val="0"/>
          <w:numId w:val="24"/>
        </w:numPr>
        <w:ind w:hanging="360"/>
        <w:rPr>
          <w:rFonts w:eastAsia="Times New Roman" w:cs="Arial"/>
          <w:color w:val="000000"/>
          <w:szCs w:val="24"/>
          <w:lang w:val="en-US"/>
        </w:rPr>
      </w:pPr>
      <w:r>
        <w:rPr>
          <w:rFonts w:eastAsia="Times New Roman" w:cs="Arial"/>
          <w:b/>
          <w:color w:val="000000"/>
          <w:szCs w:val="24"/>
          <w:lang w:val="en-US"/>
        </w:rPr>
        <w:t>Performance</w:t>
      </w:r>
      <w:r>
        <w:rPr>
          <w:rFonts w:eastAsia="Times New Roman" w:cs="Arial"/>
          <w:color w:val="000000"/>
          <w:szCs w:val="24"/>
          <w:lang w:val="en-US"/>
        </w:rPr>
        <w:t>: The actual performance or execution of a healthcare-related action. Examples are 3rd dose of Hepatitis B vaccine administered on Dec 4th 2012 or appendectomy performed today.</w:t>
      </w:r>
    </w:p>
    <w:p w:rsidR="000E3339" w:rsidRDefault="0061260A">
      <w:pPr>
        <w:pStyle w:val="ListParagraph"/>
        <w:widowControl/>
        <w:numPr>
          <w:ilvl w:val="0"/>
          <w:numId w:val="24"/>
        </w:numPr>
        <w:ind w:hanging="360"/>
        <w:rPr>
          <w:rFonts w:eastAsia="Times New Roman" w:cs="Arial"/>
          <w:color w:val="000000"/>
          <w:szCs w:val="24"/>
          <w:lang w:val="en-US"/>
        </w:rPr>
      </w:pPr>
      <w:r>
        <w:rPr>
          <w:rFonts w:eastAsia="Times New Roman" w:cs="Arial"/>
          <w:b/>
          <w:color w:val="000000"/>
          <w:szCs w:val="24"/>
          <w:lang w:val="en-US"/>
        </w:rPr>
        <w:t>Plan</w:t>
      </w:r>
      <w:r>
        <w:rPr>
          <w:rFonts w:eastAsia="Times New Roman" w:cs="Arial"/>
          <w:color w:val="000000"/>
          <w:szCs w:val="24"/>
          <w:lang w:val="en-US"/>
        </w:rPr>
        <w:t>: An action that is planned to be performed. Typically, this would include a time at which the action is scheduled to be performed. Examples are an appointment (which is a planned encounter) or a scheduled surgery.</w:t>
      </w:r>
    </w:p>
    <w:p w:rsidR="000E3339" w:rsidRDefault="0061260A">
      <w:pPr>
        <w:pStyle w:val="ListParagraph"/>
        <w:widowControl/>
        <w:numPr>
          <w:ilvl w:val="0"/>
          <w:numId w:val="24"/>
        </w:numPr>
        <w:ind w:hanging="360"/>
        <w:rPr>
          <w:rFonts w:eastAsia="Times New Roman" w:cs="Arial"/>
          <w:color w:val="000000"/>
          <w:szCs w:val="24"/>
          <w:lang w:val="en-US"/>
        </w:rPr>
      </w:pPr>
      <w:r>
        <w:rPr>
          <w:rFonts w:eastAsia="Times New Roman" w:cs="Arial"/>
          <w:b/>
          <w:color w:val="000000"/>
          <w:szCs w:val="24"/>
          <w:lang w:val="en-US"/>
        </w:rPr>
        <w:t>Proposal</w:t>
      </w:r>
      <w:r>
        <w:rPr>
          <w:rFonts w:eastAsia="Times New Roman" w:cs="Arial"/>
          <w:color w:val="000000"/>
          <w:szCs w:val="24"/>
          <w:lang w:val="en-US"/>
        </w:rPr>
        <w:t>: An offer or a suggestion to perform a healthcare act. A recommendation to a provider is an example of a proposal made by a CDS system. A proposal must be accepted by an entity in order for it to be performed.</w:t>
      </w:r>
    </w:p>
    <w:p w:rsidR="000E3339" w:rsidRDefault="0061260A">
      <w:pPr>
        <w:pStyle w:val="ListParagraph"/>
        <w:widowControl/>
        <w:numPr>
          <w:ilvl w:val="0"/>
          <w:numId w:val="24"/>
        </w:numPr>
        <w:ind w:hanging="360"/>
        <w:rPr>
          <w:rFonts w:eastAsia="Times New Roman" w:cs="Arial"/>
          <w:color w:val="000000"/>
          <w:szCs w:val="24"/>
          <w:lang w:val="en-US"/>
        </w:rPr>
      </w:pPr>
      <w:r>
        <w:rPr>
          <w:rFonts w:eastAsia="Times New Roman" w:cs="Arial"/>
          <w:b/>
          <w:color w:val="000000"/>
          <w:szCs w:val="24"/>
          <w:lang w:val="en-US"/>
        </w:rPr>
        <w:t>ProposalAgainst</w:t>
      </w:r>
      <w:r>
        <w:rPr>
          <w:rFonts w:eastAsia="Times New Roman" w:cs="Arial"/>
          <w:color w:val="000000"/>
          <w:szCs w:val="24"/>
          <w:lang w:val="en-US"/>
        </w:rPr>
        <w:t>: A suggestion to not perform a healthcare act. An example may be a recommendation against prescribing a medication because the patient has a contraindication. Note that ProposalAgainst and Contraindication (a type of Observable) are very different concepts. The latter is one reason for proposing against an act. Other reasons can be cost-effectiveness and patient’s preferences.</w:t>
      </w:r>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lastRenderedPageBreak/>
        <w:t>The modalities have a (non-strict) lifecycle. For example, a CDS system offers a proposal for an MRI exam; the acceptance of the proposal leads to an order for the exam; an appointment is scheduled; and finally the exam is performed at the scheduled time. However, this sequence does not necessarily have to get followed. In fact, providers write orders without a prompt by a CDS system, many orders are fulfilled without an explicit plan being created, and many acts do not require orders if it is within the scope of the responsibility of the person carrying out the action (e.g., a physician counseling the patient on smoking cessation will not write an order, even though a CDS system may propose doing so and a quality measurement system expects a statement reflecting that such counseling was performed).</w:t>
      </w:r>
    </w:p>
    <w:p w:rsidR="000E3339" w:rsidRPr="00144B96" w:rsidRDefault="0061260A" w:rsidP="00144B96">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Clinical statements about actions are composed, as mentioned previously, by selecting the act topic and the action modality with a subtyp</w:t>
      </w:r>
      <w:r w:rsidR="00D877A3">
        <w:rPr>
          <w:rFonts w:eastAsia="Times New Roman" w:cs="Arial"/>
          <w:color w:val="000000"/>
          <w:szCs w:val="24"/>
          <w:lang w:val="en-US"/>
        </w:rPr>
        <w:t xml:space="preserve">e of clinical statement. </w:t>
      </w:r>
      <w:r w:rsidR="00D877A3">
        <w:rPr>
          <w:rFonts w:eastAsia="Times New Roman" w:cs="Arial"/>
          <w:color w:val="000000"/>
          <w:szCs w:val="24"/>
          <w:lang w:val="en-US"/>
        </w:rPr>
        <w:fldChar w:fldCharType="begin"/>
      </w:r>
      <w:r w:rsidR="00D877A3">
        <w:rPr>
          <w:rFonts w:eastAsia="Times New Roman" w:cs="Arial"/>
          <w:color w:val="000000"/>
          <w:szCs w:val="24"/>
          <w:lang w:val="en-US"/>
        </w:rPr>
        <w:instrText xml:space="preserve"> REF _Ref398837106 </w:instrText>
      </w:r>
      <w:r w:rsidR="00D877A3">
        <w:rPr>
          <w:rFonts w:eastAsia="Times New Roman" w:cs="Arial"/>
          <w:color w:val="000000"/>
          <w:szCs w:val="24"/>
          <w:lang w:val="en-US"/>
        </w:rPr>
        <w:fldChar w:fldCharType="separate"/>
      </w:r>
      <w:r w:rsidR="00D877A3">
        <w:t xml:space="preserve">Table </w:t>
      </w:r>
      <w:r w:rsidR="00D877A3">
        <w:rPr>
          <w:noProof/>
        </w:rPr>
        <w:t>1</w:t>
      </w:r>
      <w:r w:rsidR="00D877A3">
        <w:rPr>
          <w:rFonts w:eastAsia="Times New Roman" w:cs="Arial"/>
          <w:color w:val="000000"/>
          <w:szCs w:val="24"/>
          <w:lang w:val="en-US"/>
        </w:rPr>
        <w:fldChar w:fldCharType="end"/>
      </w:r>
      <w:r>
        <w:rPr>
          <w:rFonts w:eastAsia="Times New Roman" w:cs="Arial"/>
          <w:color w:val="000000"/>
          <w:szCs w:val="24"/>
          <w:lang w:val="en-US"/>
        </w:rPr>
        <w:t xml:space="preserve"> illustrates the combination of modality and topic. The top row shows the modalities, the left column shows the different topics, and the other cells show their possible combinations. A third dimension of this table, not shown here, is the three subtypes of ClinicalStatement. Not all combinations of clinical statement subtypes, modality, and topic will be realized for practical reasons, as explained in the text. Due to layout constraints, the table does not show ProposalAgainst modality or the subtopics of MedicationTreatment and Procedure. Some combinations of statements, action modalities, and act topics either do not make sense clinically, are encountered rarely, or are usually not found in a structured format in an electronic health record. Thus, not all combinations may be realized in the logical model. Determining the allowable combinations and how those will be formally specified will be part of the scope of a subsequent project for a logical model for quality improvement.</w:t>
      </w:r>
      <w:bookmarkStart w:id="85" w:name="_Ref395630863"/>
      <w:bookmarkEnd w:id="85"/>
    </w:p>
    <w:p w:rsidR="00144B96" w:rsidRDefault="00144B96" w:rsidP="00144B96">
      <w:pPr>
        <w:pStyle w:val="Caption"/>
        <w:ind w:left="0"/>
      </w:pPr>
      <w:bookmarkStart w:id="86" w:name="_Ref398837106"/>
      <w:bookmarkStart w:id="87" w:name="_Toc398837183"/>
      <w:r>
        <w:t xml:space="preserve">Table </w:t>
      </w:r>
      <w:r>
        <w:fldChar w:fldCharType="begin"/>
      </w:r>
      <w:r>
        <w:instrText xml:space="preserve"> SEQ Table \* ARABIC </w:instrText>
      </w:r>
      <w:r>
        <w:fldChar w:fldCharType="separate"/>
      </w:r>
      <w:r w:rsidR="00D877A3">
        <w:rPr>
          <w:noProof/>
        </w:rPr>
        <w:t>1</w:t>
      </w:r>
      <w:r>
        <w:fldChar w:fldCharType="end"/>
      </w:r>
      <w:bookmarkEnd w:id="86"/>
      <w:r>
        <w:t xml:space="preserve">. </w:t>
      </w:r>
      <w:r>
        <w:rPr>
          <w:rFonts w:eastAsia="Times New Roman" w:cs="Arial"/>
          <w:bCs w:val="0"/>
          <w:szCs w:val="24"/>
          <w:lang w:val="en-US"/>
        </w:rPr>
        <w:t>Possible Combinations of Topic and Modality for Clinical Statements about Actions</w:t>
      </w:r>
      <w:bookmarkEnd w:id="87"/>
    </w:p>
    <w:tbl>
      <w:tblPr>
        <w:tblW w:w="9530" w:type="dxa"/>
        <w:tblInd w:w="108" w:type="dxa"/>
        <w:tblLayout w:type="fixed"/>
        <w:tblCellMar>
          <w:left w:w="0" w:type="dxa"/>
          <w:right w:w="0" w:type="dxa"/>
        </w:tblCellMar>
        <w:tblLook w:val="0000" w:firstRow="0" w:lastRow="0" w:firstColumn="0" w:lastColumn="0" w:noHBand="0" w:noVBand="0"/>
      </w:tblPr>
      <w:tblGrid>
        <w:gridCol w:w="1970"/>
        <w:gridCol w:w="1980"/>
        <w:gridCol w:w="1890"/>
        <w:gridCol w:w="1842"/>
        <w:gridCol w:w="1848"/>
      </w:tblGrid>
      <w:tr w:rsidR="000E3339">
        <w:trPr>
          <w:trHeight w:val="790"/>
          <w:tblHeader/>
        </w:trPr>
        <w:tc>
          <w:tcPr>
            <w:tcW w:w="1970" w:type="dxa"/>
            <w:tcBorders>
              <w:top w:val="single" w:sz="4" w:space="0" w:color="808080"/>
              <w:left w:val="single" w:sz="4" w:space="0" w:color="808080"/>
              <w:bottom w:val="single" w:sz="4" w:space="0" w:color="808080"/>
              <w:right w:val="single" w:sz="4" w:space="0" w:color="808080"/>
            </w:tcBorders>
            <w:shd w:val="clear" w:color="auto" w:fill="DBE5F1"/>
            <w:tcMar>
              <w:top w:w="15" w:type="dxa"/>
              <w:left w:w="108" w:type="dxa"/>
              <w:bottom w:w="0" w:type="dxa"/>
              <w:right w:w="108" w:type="dxa"/>
            </w:tcMar>
            <w:vAlign w:val="center"/>
          </w:tcPr>
          <w:p w:rsidR="000E3339" w:rsidRDefault="0061260A">
            <w:pPr>
              <w:widowControl/>
              <w:shd w:val="clear" w:color="auto" w:fill="auto"/>
              <w:spacing w:after="120" w:line="260" w:lineRule="exact"/>
              <w:jc w:val="right"/>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Modality →</w:t>
            </w:r>
          </w:p>
          <w:p w:rsidR="000E3339" w:rsidRDefault="0061260A">
            <w:pPr>
              <w:widowControl/>
              <w:shd w:val="clear" w:color="auto" w:fill="auto"/>
              <w:spacing w:after="120" w:line="260" w:lineRule="exact"/>
              <w:rPr>
                <w:rFonts w:ascii="Calibri" w:eastAsia="Times New Roman" w:hAnsi="Calibri"/>
                <w:sz w:val="22"/>
                <w:szCs w:val="24"/>
                <w:shd w:val="clear" w:color="auto" w:fill="auto"/>
                <w:lang w:val="en-US"/>
              </w:rPr>
            </w:pPr>
            <w:r>
              <w:rPr>
                <w:rFonts w:ascii="Calibri" w:eastAsia="Times New Roman" w:hAnsi="Calibri"/>
                <w:b/>
                <w:sz w:val="22"/>
                <w:szCs w:val="24"/>
                <w:shd w:val="clear" w:color="auto" w:fill="auto"/>
                <w:lang w:val="en-US"/>
              </w:rPr>
              <w:t>Topic ↓</w:t>
            </w:r>
          </w:p>
        </w:tc>
        <w:tc>
          <w:tcPr>
            <w:tcW w:w="1980" w:type="dxa"/>
            <w:tcBorders>
              <w:top w:val="single" w:sz="4" w:space="0" w:color="808080"/>
              <w:left w:val="single" w:sz="4" w:space="0" w:color="808080"/>
              <w:bottom w:val="single" w:sz="4" w:space="0" w:color="808080"/>
              <w:right w:val="single" w:sz="4" w:space="0" w:color="808080"/>
            </w:tcBorders>
            <w:shd w:val="clear" w:color="auto" w:fill="DBE5F1"/>
            <w:tcMar>
              <w:top w:w="15" w:type="dxa"/>
              <w:left w:w="108" w:type="dxa"/>
              <w:bottom w:w="0" w:type="dxa"/>
              <w:right w:w="108" w:type="dxa"/>
            </w:tcMar>
            <w:vAlign w:val="center"/>
          </w:tcPr>
          <w:p w:rsidR="000E3339" w:rsidRDefault="0061260A">
            <w:pPr>
              <w:widowControl/>
              <w:shd w:val="clear" w:color="auto" w:fill="auto"/>
              <w:spacing w:after="120" w:line="260" w:lineRule="exact"/>
              <w:rPr>
                <w:rFonts w:ascii="Calibri" w:eastAsia="Times New Roman" w:hAnsi="Calibri"/>
                <w:sz w:val="22"/>
                <w:szCs w:val="24"/>
                <w:shd w:val="clear" w:color="auto" w:fill="auto"/>
                <w:lang w:val="en-US"/>
              </w:rPr>
            </w:pPr>
            <w:r>
              <w:rPr>
                <w:rFonts w:ascii="Calibri" w:eastAsia="Times New Roman" w:hAnsi="Calibri"/>
                <w:b/>
                <w:sz w:val="22"/>
                <w:szCs w:val="24"/>
                <w:shd w:val="clear" w:color="auto" w:fill="auto"/>
                <w:lang w:val="en-US"/>
              </w:rPr>
              <w:t>Performance</w:t>
            </w:r>
          </w:p>
        </w:tc>
        <w:tc>
          <w:tcPr>
            <w:tcW w:w="1890" w:type="dxa"/>
            <w:tcBorders>
              <w:top w:val="single" w:sz="4" w:space="0" w:color="808080"/>
              <w:left w:val="single" w:sz="4" w:space="0" w:color="808080"/>
              <w:bottom w:val="single" w:sz="4" w:space="0" w:color="808080"/>
              <w:right w:val="single" w:sz="4" w:space="0" w:color="808080"/>
            </w:tcBorders>
            <w:shd w:val="clear" w:color="auto" w:fill="DBE5F1"/>
            <w:tcMar>
              <w:top w:w="15" w:type="dxa"/>
              <w:left w:w="108" w:type="dxa"/>
              <w:bottom w:w="0" w:type="dxa"/>
              <w:right w:w="108" w:type="dxa"/>
            </w:tcMar>
            <w:vAlign w:val="center"/>
          </w:tcPr>
          <w:p w:rsidR="000E3339" w:rsidRDefault="0061260A">
            <w:pPr>
              <w:widowControl/>
              <w:shd w:val="clear" w:color="auto" w:fill="auto"/>
              <w:spacing w:after="120" w:line="260" w:lineRule="exact"/>
              <w:rPr>
                <w:rFonts w:ascii="Calibri" w:eastAsia="Times New Roman" w:hAnsi="Calibri"/>
                <w:sz w:val="22"/>
                <w:szCs w:val="24"/>
                <w:shd w:val="clear" w:color="auto" w:fill="auto"/>
                <w:lang w:val="en-US"/>
              </w:rPr>
            </w:pPr>
            <w:r>
              <w:rPr>
                <w:rFonts w:ascii="Calibri" w:eastAsia="Times New Roman" w:hAnsi="Calibri"/>
                <w:b/>
                <w:sz w:val="22"/>
                <w:szCs w:val="24"/>
                <w:shd w:val="clear" w:color="auto" w:fill="auto"/>
                <w:lang w:val="en-US"/>
              </w:rPr>
              <w:t>Order</w:t>
            </w:r>
          </w:p>
        </w:tc>
        <w:tc>
          <w:tcPr>
            <w:tcW w:w="1842" w:type="dxa"/>
            <w:tcBorders>
              <w:top w:val="single" w:sz="4" w:space="0" w:color="808080"/>
              <w:left w:val="single" w:sz="4" w:space="0" w:color="808080"/>
              <w:bottom w:val="single" w:sz="4" w:space="0" w:color="808080"/>
              <w:right w:val="single" w:sz="4" w:space="0" w:color="808080"/>
            </w:tcBorders>
            <w:shd w:val="clear" w:color="auto" w:fill="DBE5F1"/>
            <w:tcMar>
              <w:top w:w="15" w:type="dxa"/>
              <w:left w:w="108" w:type="dxa"/>
              <w:bottom w:w="0" w:type="dxa"/>
              <w:right w:w="108" w:type="dxa"/>
            </w:tcMar>
            <w:vAlign w:val="center"/>
          </w:tcPr>
          <w:p w:rsidR="000E3339" w:rsidRDefault="0061260A">
            <w:pPr>
              <w:widowControl/>
              <w:shd w:val="clear" w:color="auto" w:fill="auto"/>
              <w:spacing w:after="120" w:line="260" w:lineRule="exact"/>
              <w:rPr>
                <w:rFonts w:ascii="Calibri" w:eastAsia="Times New Roman" w:hAnsi="Calibri"/>
                <w:sz w:val="22"/>
                <w:szCs w:val="24"/>
                <w:shd w:val="clear" w:color="auto" w:fill="auto"/>
                <w:lang w:val="en-US"/>
              </w:rPr>
            </w:pPr>
            <w:r>
              <w:rPr>
                <w:rFonts w:ascii="Calibri" w:eastAsia="Times New Roman" w:hAnsi="Calibri"/>
                <w:b/>
                <w:sz w:val="22"/>
                <w:szCs w:val="24"/>
                <w:shd w:val="clear" w:color="auto" w:fill="auto"/>
                <w:lang w:val="en-US"/>
              </w:rPr>
              <w:t>Proposal</w:t>
            </w:r>
          </w:p>
        </w:tc>
        <w:tc>
          <w:tcPr>
            <w:tcW w:w="1848" w:type="dxa"/>
            <w:tcBorders>
              <w:top w:val="single" w:sz="4" w:space="0" w:color="808080"/>
              <w:left w:val="single" w:sz="4" w:space="0" w:color="808080"/>
              <w:bottom w:val="single" w:sz="4" w:space="0" w:color="808080"/>
              <w:right w:val="single" w:sz="4" w:space="0" w:color="808080"/>
            </w:tcBorders>
            <w:shd w:val="clear" w:color="auto" w:fill="DBE5F1"/>
            <w:tcMar>
              <w:top w:w="15" w:type="dxa"/>
              <w:left w:w="108" w:type="dxa"/>
              <w:bottom w:w="0" w:type="dxa"/>
              <w:right w:w="108" w:type="dxa"/>
            </w:tcMar>
            <w:vAlign w:val="center"/>
          </w:tcPr>
          <w:p w:rsidR="000E3339" w:rsidRDefault="0061260A">
            <w:pPr>
              <w:widowControl/>
              <w:shd w:val="clear" w:color="auto" w:fill="auto"/>
              <w:spacing w:after="120" w:line="260" w:lineRule="exact"/>
              <w:rPr>
                <w:rFonts w:ascii="Calibri" w:eastAsia="Times New Roman" w:hAnsi="Calibri"/>
                <w:sz w:val="22"/>
                <w:szCs w:val="24"/>
                <w:shd w:val="clear" w:color="auto" w:fill="auto"/>
                <w:lang w:val="en-US"/>
              </w:rPr>
            </w:pPr>
            <w:r>
              <w:rPr>
                <w:rFonts w:ascii="Calibri" w:eastAsia="Times New Roman" w:hAnsi="Calibri"/>
                <w:b/>
                <w:sz w:val="22"/>
                <w:szCs w:val="24"/>
                <w:shd w:val="clear" w:color="auto" w:fill="auto"/>
                <w:lang w:val="en-US"/>
              </w:rPr>
              <w:t>Plan</w:t>
            </w:r>
          </w:p>
        </w:tc>
      </w:tr>
      <w:tr w:rsidR="000E3339">
        <w:trPr>
          <w:trHeight w:val="711"/>
        </w:trPr>
        <w:tc>
          <w:tcPr>
            <w:tcW w:w="1970" w:type="dxa"/>
            <w:tcBorders>
              <w:top w:val="single" w:sz="4" w:space="0" w:color="808080"/>
              <w:left w:val="single" w:sz="4" w:space="0" w:color="808080"/>
              <w:bottom w:val="single" w:sz="4" w:space="0" w:color="808080"/>
              <w:right w:val="single" w:sz="4" w:space="0" w:color="808080"/>
            </w:tcBorders>
            <w:shd w:val="clear" w:color="auto" w:fill="DBE5F1"/>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b/>
                <w:sz w:val="22"/>
                <w:szCs w:val="24"/>
                <w:shd w:val="clear" w:color="auto" w:fill="auto"/>
                <w:lang w:val="en-US"/>
              </w:rPr>
              <w:t>CareProgram Participation</w:t>
            </w:r>
          </w:p>
        </w:tc>
        <w:tc>
          <w:tcPr>
            <w:tcW w:w="1980" w:type="dxa"/>
            <w:tcBorders>
              <w:top w:val="single" w:sz="4" w:space="0" w:color="808080"/>
              <w:left w:val="single" w:sz="4" w:space="0" w:color="808080"/>
              <w:bottom w:val="single" w:sz="4" w:space="0" w:color="808080"/>
              <w:right w:val="single" w:sz="4" w:space="0" w:color="808080"/>
            </w:tcBorders>
            <w:shd w:val="clear" w:color="auto" w:fill="CBE5F2"/>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CareProgram Participation Performance</w:t>
            </w:r>
          </w:p>
        </w:tc>
        <w:tc>
          <w:tcPr>
            <w:tcW w:w="1890" w:type="dxa"/>
            <w:tcBorders>
              <w:top w:val="single" w:sz="4" w:space="0" w:color="808080"/>
              <w:left w:val="single" w:sz="4" w:space="0" w:color="808080"/>
              <w:bottom w:val="single" w:sz="4" w:space="0" w:color="808080"/>
              <w:right w:val="single" w:sz="4" w:space="0" w:color="808080"/>
            </w:tcBorders>
            <w:shd w:val="clear" w:color="auto" w:fill="CBE5F2"/>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CareProgram Participation Order</w:t>
            </w:r>
          </w:p>
        </w:tc>
        <w:tc>
          <w:tcPr>
            <w:tcW w:w="1842" w:type="dxa"/>
            <w:tcBorders>
              <w:top w:val="single" w:sz="4" w:space="0" w:color="808080"/>
              <w:left w:val="single" w:sz="4" w:space="0" w:color="808080"/>
              <w:bottom w:val="single" w:sz="4" w:space="0" w:color="808080"/>
              <w:right w:val="single" w:sz="4" w:space="0" w:color="808080"/>
            </w:tcBorders>
            <w:shd w:val="clear" w:color="auto" w:fill="CBE5F2"/>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CareProgram  Participation Proposal</w:t>
            </w:r>
          </w:p>
        </w:tc>
        <w:tc>
          <w:tcPr>
            <w:tcW w:w="1848" w:type="dxa"/>
            <w:tcBorders>
              <w:top w:val="single" w:sz="4" w:space="0" w:color="808080"/>
              <w:left w:val="single" w:sz="4" w:space="0" w:color="808080"/>
              <w:bottom w:val="single" w:sz="4" w:space="0" w:color="808080"/>
              <w:right w:val="single" w:sz="4" w:space="0" w:color="808080"/>
            </w:tcBorders>
            <w:shd w:val="clear" w:color="auto" w:fill="CBE5F2"/>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CareProgram Participation Planned</w:t>
            </w:r>
          </w:p>
        </w:tc>
      </w:tr>
      <w:tr w:rsidR="000E3339">
        <w:trPr>
          <w:trHeight w:val="711"/>
        </w:trPr>
        <w:tc>
          <w:tcPr>
            <w:tcW w:w="1970" w:type="dxa"/>
            <w:tcBorders>
              <w:top w:val="single" w:sz="4" w:space="0" w:color="808080"/>
              <w:left w:val="single" w:sz="4" w:space="0" w:color="808080"/>
              <w:bottom w:val="single" w:sz="4" w:space="0" w:color="808080"/>
              <w:right w:val="single" w:sz="4" w:space="0" w:color="808080"/>
            </w:tcBorders>
            <w:shd w:val="clear" w:color="auto" w:fill="DBE5F1"/>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b/>
                <w:sz w:val="22"/>
                <w:szCs w:val="24"/>
                <w:shd w:val="clear" w:color="auto" w:fill="auto"/>
                <w:lang w:val="en-US"/>
              </w:rPr>
              <w:t>Communication</w:t>
            </w:r>
          </w:p>
        </w:tc>
        <w:tc>
          <w:tcPr>
            <w:tcW w:w="1980" w:type="dxa"/>
            <w:tcBorders>
              <w:top w:val="single" w:sz="4" w:space="0" w:color="808080"/>
              <w:left w:val="single" w:sz="4" w:space="0" w:color="808080"/>
              <w:bottom w:val="single" w:sz="4" w:space="0" w:color="808080"/>
              <w:right w:val="single" w:sz="4" w:space="0" w:color="808080"/>
            </w:tcBorders>
            <w:shd w:val="clear" w:color="auto" w:fill="E7F2F9"/>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Communication Performance</w:t>
            </w:r>
          </w:p>
        </w:tc>
        <w:tc>
          <w:tcPr>
            <w:tcW w:w="1890" w:type="dxa"/>
            <w:tcBorders>
              <w:top w:val="single" w:sz="4" w:space="0" w:color="808080"/>
              <w:left w:val="single" w:sz="4" w:space="0" w:color="808080"/>
              <w:bottom w:val="single" w:sz="4" w:space="0" w:color="808080"/>
              <w:right w:val="single" w:sz="4" w:space="0" w:color="808080"/>
            </w:tcBorders>
            <w:shd w:val="clear" w:color="auto" w:fill="E7F2F9"/>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Communication Order</w:t>
            </w:r>
          </w:p>
        </w:tc>
        <w:tc>
          <w:tcPr>
            <w:tcW w:w="1842" w:type="dxa"/>
            <w:tcBorders>
              <w:top w:val="single" w:sz="4" w:space="0" w:color="808080"/>
              <w:left w:val="single" w:sz="4" w:space="0" w:color="808080"/>
              <w:bottom w:val="single" w:sz="4" w:space="0" w:color="808080"/>
              <w:right w:val="single" w:sz="4" w:space="0" w:color="808080"/>
            </w:tcBorders>
            <w:shd w:val="clear" w:color="auto" w:fill="E7F2F9"/>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Communication Proposal</w:t>
            </w:r>
          </w:p>
        </w:tc>
        <w:tc>
          <w:tcPr>
            <w:tcW w:w="1848" w:type="dxa"/>
            <w:tcBorders>
              <w:top w:val="single" w:sz="4" w:space="0" w:color="808080"/>
              <w:left w:val="single" w:sz="4" w:space="0" w:color="808080"/>
              <w:bottom w:val="single" w:sz="4" w:space="0" w:color="808080"/>
              <w:right w:val="single" w:sz="4" w:space="0" w:color="808080"/>
            </w:tcBorders>
            <w:shd w:val="clear" w:color="auto" w:fill="E7F2F9"/>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Communication Planned</w:t>
            </w:r>
          </w:p>
        </w:tc>
      </w:tr>
      <w:tr w:rsidR="000E3339">
        <w:trPr>
          <w:trHeight w:val="711"/>
        </w:trPr>
        <w:tc>
          <w:tcPr>
            <w:tcW w:w="1970" w:type="dxa"/>
            <w:tcBorders>
              <w:top w:val="single" w:sz="4" w:space="0" w:color="808080"/>
              <w:left w:val="single" w:sz="4" w:space="0" w:color="808080"/>
              <w:bottom w:val="single" w:sz="4" w:space="0" w:color="808080"/>
              <w:right w:val="single" w:sz="4" w:space="0" w:color="808080"/>
            </w:tcBorders>
            <w:shd w:val="clear" w:color="auto" w:fill="DBE5F1"/>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b/>
                <w:sz w:val="22"/>
                <w:szCs w:val="24"/>
                <w:shd w:val="clear" w:color="auto" w:fill="auto"/>
                <w:lang w:val="en-US"/>
              </w:rPr>
              <w:t>Diet</w:t>
            </w:r>
          </w:p>
        </w:tc>
        <w:tc>
          <w:tcPr>
            <w:tcW w:w="1980" w:type="dxa"/>
            <w:tcBorders>
              <w:top w:val="single" w:sz="4" w:space="0" w:color="808080"/>
              <w:left w:val="single" w:sz="4" w:space="0" w:color="808080"/>
              <w:bottom w:val="single" w:sz="4" w:space="0" w:color="808080"/>
              <w:right w:val="single" w:sz="4" w:space="0" w:color="808080"/>
            </w:tcBorders>
            <w:shd w:val="clear" w:color="auto" w:fill="CBE5F2"/>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Diet Performance</w:t>
            </w:r>
          </w:p>
        </w:tc>
        <w:tc>
          <w:tcPr>
            <w:tcW w:w="1890" w:type="dxa"/>
            <w:tcBorders>
              <w:top w:val="single" w:sz="4" w:space="0" w:color="808080"/>
              <w:left w:val="single" w:sz="4" w:space="0" w:color="808080"/>
              <w:bottom w:val="single" w:sz="4" w:space="0" w:color="808080"/>
              <w:right w:val="single" w:sz="4" w:space="0" w:color="808080"/>
            </w:tcBorders>
            <w:shd w:val="clear" w:color="auto" w:fill="CBE5F2"/>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Diet Order</w:t>
            </w:r>
          </w:p>
        </w:tc>
        <w:tc>
          <w:tcPr>
            <w:tcW w:w="1842" w:type="dxa"/>
            <w:tcBorders>
              <w:top w:val="single" w:sz="4" w:space="0" w:color="808080"/>
              <w:left w:val="single" w:sz="4" w:space="0" w:color="808080"/>
              <w:bottom w:val="single" w:sz="4" w:space="0" w:color="808080"/>
              <w:right w:val="single" w:sz="4" w:space="0" w:color="808080"/>
            </w:tcBorders>
            <w:shd w:val="clear" w:color="auto" w:fill="CBE5F2"/>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Diet Proposal</w:t>
            </w:r>
          </w:p>
        </w:tc>
        <w:tc>
          <w:tcPr>
            <w:tcW w:w="1848" w:type="dxa"/>
            <w:tcBorders>
              <w:top w:val="single" w:sz="4" w:space="0" w:color="808080"/>
              <w:left w:val="single" w:sz="4" w:space="0" w:color="808080"/>
              <w:bottom w:val="single" w:sz="4" w:space="0" w:color="808080"/>
              <w:right w:val="single" w:sz="4" w:space="0" w:color="808080"/>
            </w:tcBorders>
            <w:shd w:val="clear" w:color="auto" w:fill="CBE5F2"/>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Diet Planned</w:t>
            </w:r>
          </w:p>
        </w:tc>
      </w:tr>
      <w:tr w:rsidR="000E3339">
        <w:trPr>
          <w:trHeight w:val="711"/>
        </w:trPr>
        <w:tc>
          <w:tcPr>
            <w:tcW w:w="1970" w:type="dxa"/>
            <w:tcBorders>
              <w:top w:val="single" w:sz="4" w:space="0" w:color="808080"/>
              <w:left w:val="single" w:sz="4" w:space="0" w:color="808080"/>
              <w:bottom w:val="single" w:sz="4" w:space="0" w:color="808080"/>
              <w:right w:val="single" w:sz="4" w:space="0" w:color="808080"/>
            </w:tcBorders>
            <w:shd w:val="clear" w:color="auto" w:fill="DBE5F1"/>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b/>
                <w:sz w:val="22"/>
                <w:szCs w:val="24"/>
                <w:shd w:val="clear" w:color="auto" w:fill="auto"/>
                <w:lang w:val="en-US"/>
              </w:rPr>
              <w:t>DeviceUse</w:t>
            </w:r>
          </w:p>
        </w:tc>
        <w:tc>
          <w:tcPr>
            <w:tcW w:w="1980" w:type="dxa"/>
            <w:tcBorders>
              <w:top w:val="single" w:sz="4" w:space="0" w:color="808080"/>
              <w:left w:val="single" w:sz="4" w:space="0" w:color="808080"/>
              <w:bottom w:val="single" w:sz="4" w:space="0" w:color="808080"/>
              <w:right w:val="single" w:sz="4" w:space="0" w:color="808080"/>
            </w:tcBorders>
            <w:shd w:val="clear" w:color="auto" w:fill="E7F2F9"/>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DeviceUse Performance</w:t>
            </w:r>
          </w:p>
        </w:tc>
        <w:tc>
          <w:tcPr>
            <w:tcW w:w="1890" w:type="dxa"/>
            <w:tcBorders>
              <w:top w:val="single" w:sz="4" w:space="0" w:color="808080"/>
              <w:left w:val="single" w:sz="4" w:space="0" w:color="808080"/>
              <w:bottom w:val="single" w:sz="4" w:space="0" w:color="808080"/>
              <w:right w:val="single" w:sz="4" w:space="0" w:color="808080"/>
            </w:tcBorders>
            <w:shd w:val="clear" w:color="auto" w:fill="E7F2F9"/>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DeviceUse Order</w:t>
            </w:r>
          </w:p>
        </w:tc>
        <w:tc>
          <w:tcPr>
            <w:tcW w:w="1842" w:type="dxa"/>
            <w:tcBorders>
              <w:top w:val="single" w:sz="4" w:space="0" w:color="808080"/>
              <w:left w:val="single" w:sz="4" w:space="0" w:color="808080"/>
              <w:bottom w:val="single" w:sz="4" w:space="0" w:color="808080"/>
              <w:right w:val="single" w:sz="4" w:space="0" w:color="808080"/>
            </w:tcBorders>
            <w:shd w:val="clear" w:color="auto" w:fill="E7F2F9"/>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DeviceUse Proposal</w:t>
            </w:r>
          </w:p>
        </w:tc>
        <w:tc>
          <w:tcPr>
            <w:tcW w:w="1848" w:type="dxa"/>
            <w:tcBorders>
              <w:top w:val="single" w:sz="4" w:space="0" w:color="808080"/>
              <w:left w:val="single" w:sz="4" w:space="0" w:color="808080"/>
              <w:bottom w:val="single" w:sz="4" w:space="0" w:color="808080"/>
              <w:right w:val="single" w:sz="4" w:space="0" w:color="808080"/>
            </w:tcBorders>
            <w:shd w:val="clear" w:color="auto" w:fill="E7F2F9"/>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DeviceUse Planned</w:t>
            </w:r>
          </w:p>
        </w:tc>
      </w:tr>
      <w:tr w:rsidR="000E3339">
        <w:trPr>
          <w:trHeight w:val="755"/>
        </w:trPr>
        <w:tc>
          <w:tcPr>
            <w:tcW w:w="1970" w:type="dxa"/>
            <w:tcBorders>
              <w:top w:val="single" w:sz="4" w:space="0" w:color="808080"/>
              <w:left w:val="single" w:sz="4" w:space="0" w:color="808080"/>
              <w:bottom w:val="single" w:sz="4" w:space="0" w:color="808080"/>
              <w:right w:val="single" w:sz="4" w:space="0" w:color="808080"/>
            </w:tcBorders>
            <w:shd w:val="clear" w:color="auto" w:fill="DBE5F1"/>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b/>
                <w:sz w:val="22"/>
                <w:szCs w:val="24"/>
                <w:shd w:val="clear" w:color="auto" w:fill="auto"/>
                <w:lang w:val="en-US"/>
              </w:rPr>
              <w:t>Encounter</w:t>
            </w:r>
          </w:p>
        </w:tc>
        <w:tc>
          <w:tcPr>
            <w:tcW w:w="1980" w:type="dxa"/>
            <w:tcBorders>
              <w:top w:val="single" w:sz="4" w:space="0" w:color="808080"/>
              <w:left w:val="single" w:sz="4" w:space="0" w:color="808080"/>
              <w:bottom w:val="single" w:sz="4" w:space="0" w:color="808080"/>
              <w:right w:val="single" w:sz="4" w:space="0" w:color="808080"/>
            </w:tcBorders>
            <w:shd w:val="clear" w:color="auto" w:fill="CBE5F2"/>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Encounter Performance</w:t>
            </w:r>
          </w:p>
        </w:tc>
        <w:tc>
          <w:tcPr>
            <w:tcW w:w="1890" w:type="dxa"/>
            <w:tcBorders>
              <w:top w:val="single" w:sz="4" w:space="0" w:color="808080"/>
              <w:left w:val="single" w:sz="4" w:space="0" w:color="808080"/>
              <w:bottom w:val="single" w:sz="4" w:space="0" w:color="808080"/>
              <w:right w:val="single" w:sz="4" w:space="0" w:color="808080"/>
            </w:tcBorders>
            <w:shd w:val="clear" w:color="auto" w:fill="CBE5F2"/>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Encounter Order</w:t>
            </w:r>
          </w:p>
        </w:tc>
        <w:tc>
          <w:tcPr>
            <w:tcW w:w="1842" w:type="dxa"/>
            <w:tcBorders>
              <w:top w:val="single" w:sz="4" w:space="0" w:color="808080"/>
              <w:left w:val="single" w:sz="4" w:space="0" w:color="808080"/>
              <w:bottom w:val="single" w:sz="4" w:space="0" w:color="808080"/>
              <w:right w:val="single" w:sz="4" w:space="0" w:color="808080"/>
            </w:tcBorders>
            <w:shd w:val="clear" w:color="auto" w:fill="CBE5F2"/>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Encounter Proposal</w:t>
            </w:r>
          </w:p>
        </w:tc>
        <w:tc>
          <w:tcPr>
            <w:tcW w:w="1848" w:type="dxa"/>
            <w:tcBorders>
              <w:top w:val="single" w:sz="4" w:space="0" w:color="808080"/>
              <w:left w:val="single" w:sz="4" w:space="0" w:color="808080"/>
              <w:bottom w:val="single" w:sz="4" w:space="0" w:color="808080"/>
              <w:right w:val="single" w:sz="4" w:space="0" w:color="808080"/>
            </w:tcBorders>
            <w:shd w:val="clear" w:color="auto" w:fill="CBE5F2"/>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Encounter Planned</w:t>
            </w:r>
          </w:p>
        </w:tc>
      </w:tr>
      <w:tr w:rsidR="000E3339">
        <w:trPr>
          <w:trHeight w:val="711"/>
        </w:trPr>
        <w:tc>
          <w:tcPr>
            <w:tcW w:w="1970" w:type="dxa"/>
            <w:tcBorders>
              <w:top w:val="single" w:sz="4" w:space="0" w:color="808080"/>
              <w:left w:val="single" w:sz="4" w:space="0" w:color="808080"/>
              <w:bottom w:val="single" w:sz="4" w:space="0" w:color="808080"/>
              <w:right w:val="single" w:sz="4" w:space="0" w:color="808080"/>
            </w:tcBorders>
            <w:shd w:val="clear" w:color="auto" w:fill="DBE5F1"/>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b/>
                <w:sz w:val="22"/>
                <w:szCs w:val="24"/>
                <w:shd w:val="clear" w:color="auto" w:fill="auto"/>
                <w:lang w:val="en-US"/>
              </w:rPr>
              <w:t>Goal</w:t>
            </w:r>
          </w:p>
        </w:tc>
        <w:tc>
          <w:tcPr>
            <w:tcW w:w="1980" w:type="dxa"/>
            <w:tcBorders>
              <w:top w:val="single" w:sz="4" w:space="0" w:color="808080"/>
              <w:left w:val="single" w:sz="4" w:space="0" w:color="808080"/>
              <w:bottom w:val="single" w:sz="4" w:space="0" w:color="808080"/>
              <w:right w:val="single" w:sz="4" w:space="0" w:color="808080"/>
            </w:tcBorders>
            <w:shd w:val="clear" w:color="auto" w:fill="E7F2F9"/>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Goal Performance</w:t>
            </w:r>
          </w:p>
        </w:tc>
        <w:tc>
          <w:tcPr>
            <w:tcW w:w="1890" w:type="dxa"/>
            <w:tcBorders>
              <w:top w:val="single" w:sz="4" w:space="0" w:color="808080"/>
              <w:left w:val="single" w:sz="4" w:space="0" w:color="808080"/>
              <w:bottom w:val="single" w:sz="4" w:space="0" w:color="808080"/>
              <w:right w:val="single" w:sz="4" w:space="0" w:color="808080"/>
            </w:tcBorders>
            <w:shd w:val="clear" w:color="auto" w:fill="E7F2F9"/>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Goal Order</w:t>
            </w:r>
          </w:p>
        </w:tc>
        <w:tc>
          <w:tcPr>
            <w:tcW w:w="1842" w:type="dxa"/>
            <w:tcBorders>
              <w:top w:val="single" w:sz="4" w:space="0" w:color="808080"/>
              <w:left w:val="single" w:sz="4" w:space="0" w:color="808080"/>
              <w:bottom w:val="single" w:sz="4" w:space="0" w:color="808080"/>
              <w:right w:val="single" w:sz="4" w:space="0" w:color="808080"/>
            </w:tcBorders>
            <w:shd w:val="clear" w:color="auto" w:fill="E7F2F9"/>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Goal Proposal</w:t>
            </w:r>
          </w:p>
        </w:tc>
        <w:tc>
          <w:tcPr>
            <w:tcW w:w="1848" w:type="dxa"/>
            <w:tcBorders>
              <w:top w:val="single" w:sz="4" w:space="0" w:color="808080"/>
              <w:left w:val="single" w:sz="4" w:space="0" w:color="808080"/>
              <w:bottom w:val="single" w:sz="4" w:space="0" w:color="808080"/>
              <w:right w:val="single" w:sz="4" w:space="0" w:color="808080"/>
            </w:tcBorders>
            <w:shd w:val="clear" w:color="auto" w:fill="E7F2F9"/>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Goal Planned</w:t>
            </w:r>
          </w:p>
        </w:tc>
      </w:tr>
      <w:tr w:rsidR="000E3339">
        <w:trPr>
          <w:trHeight w:val="711"/>
        </w:trPr>
        <w:tc>
          <w:tcPr>
            <w:tcW w:w="1970" w:type="dxa"/>
            <w:tcBorders>
              <w:top w:val="single" w:sz="4" w:space="0" w:color="808080"/>
              <w:left w:val="single" w:sz="4" w:space="0" w:color="808080"/>
              <w:bottom w:val="single" w:sz="4" w:space="0" w:color="808080"/>
              <w:right w:val="single" w:sz="4" w:space="0" w:color="808080"/>
            </w:tcBorders>
            <w:shd w:val="clear" w:color="auto" w:fill="DBE5F1"/>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b/>
                <w:sz w:val="22"/>
                <w:szCs w:val="24"/>
                <w:shd w:val="clear" w:color="auto" w:fill="auto"/>
                <w:lang w:val="en-US"/>
              </w:rPr>
              <w:t>Immunization</w:t>
            </w:r>
          </w:p>
        </w:tc>
        <w:tc>
          <w:tcPr>
            <w:tcW w:w="1980" w:type="dxa"/>
            <w:tcBorders>
              <w:top w:val="single" w:sz="4" w:space="0" w:color="808080"/>
              <w:left w:val="single" w:sz="4" w:space="0" w:color="808080"/>
              <w:bottom w:val="single" w:sz="4" w:space="0" w:color="808080"/>
              <w:right w:val="single" w:sz="4" w:space="0" w:color="808080"/>
            </w:tcBorders>
            <w:shd w:val="clear" w:color="auto" w:fill="CBE5F2"/>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Immunization Performance</w:t>
            </w:r>
          </w:p>
        </w:tc>
        <w:tc>
          <w:tcPr>
            <w:tcW w:w="1890" w:type="dxa"/>
            <w:tcBorders>
              <w:top w:val="single" w:sz="4" w:space="0" w:color="808080"/>
              <w:left w:val="single" w:sz="4" w:space="0" w:color="808080"/>
              <w:bottom w:val="single" w:sz="4" w:space="0" w:color="808080"/>
              <w:right w:val="single" w:sz="4" w:space="0" w:color="808080"/>
            </w:tcBorders>
            <w:shd w:val="clear" w:color="auto" w:fill="CBE5F2"/>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Immunization Order</w:t>
            </w:r>
          </w:p>
        </w:tc>
        <w:tc>
          <w:tcPr>
            <w:tcW w:w="1842" w:type="dxa"/>
            <w:tcBorders>
              <w:top w:val="single" w:sz="4" w:space="0" w:color="808080"/>
              <w:left w:val="single" w:sz="4" w:space="0" w:color="808080"/>
              <w:bottom w:val="single" w:sz="4" w:space="0" w:color="808080"/>
              <w:right w:val="single" w:sz="4" w:space="0" w:color="808080"/>
            </w:tcBorders>
            <w:shd w:val="clear" w:color="auto" w:fill="CBE5F2"/>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Immunization Proposal</w:t>
            </w:r>
          </w:p>
        </w:tc>
        <w:tc>
          <w:tcPr>
            <w:tcW w:w="1848" w:type="dxa"/>
            <w:tcBorders>
              <w:top w:val="single" w:sz="4" w:space="0" w:color="808080"/>
              <w:left w:val="single" w:sz="4" w:space="0" w:color="808080"/>
              <w:bottom w:val="single" w:sz="4" w:space="0" w:color="808080"/>
              <w:right w:val="single" w:sz="4" w:space="0" w:color="808080"/>
            </w:tcBorders>
            <w:shd w:val="clear" w:color="auto" w:fill="CBE5F2"/>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Immunization Planned</w:t>
            </w:r>
          </w:p>
        </w:tc>
      </w:tr>
      <w:tr w:rsidR="000E3339">
        <w:trPr>
          <w:trHeight w:val="848"/>
        </w:trPr>
        <w:tc>
          <w:tcPr>
            <w:tcW w:w="1970" w:type="dxa"/>
            <w:tcBorders>
              <w:top w:val="single" w:sz="4" w:space="0" w:color="808080"/>
              <w:left w:val="single" w:sz="4" w:space="0" w:color="808080"/>
              <w:bottom w:val="single" w:sz="4" w:space="0" w:color="808080"/>
              <w:right w:val="single" w:sz="4" w:space="0" w:color="808080"/>
            </w:tcBorders>
            <w:shd w:val="clear" w:color="auto" w:fill="DBE5F1"/>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b/>
                <w:sz w:val="22"/>
                <w:szCs w:val="24"/>
                <w:shd w:val="clear" w:color="auto" w:fill="auto"/>
                <w:lang w:val="en-US"/>
              </w:rPr>
              <w:t>Medication Treatment</w:t>
            </w:r>
          </w:p>
        </w:tc>
        <w:tc>
          <w:tcPr>
            <w:tcW w:w="1980" w:type="dxa"/>
            <w:tcBorders>
              <w:top w:val="single" w:sz="4" w:space="0" w:color="808080"/>
              <w:left w:val="single" w:sz="4" w:space="0" w:color="808080"/>
              <w:bottom w:val="single" w:sz="4" w:space="0" w:color="808080"/>
              <w:right w:val="single" w:sz="4" w:space="0" w:color="808080"/>
            </w:tcBorders>
            <w:shd w:val="clear" w:color="auto" w:fill="E7F2F9"/>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Medication</w:t>
            </w:r>
          </w:p>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Treatment Performance</w:t>
            </w:r>
          </w:p>
        </w:tc>
        <w:tc>
          <w:tcPr>
            <w:tcW w:w="1890" w:type="dxa"/>
            <w:tcBorders>
              <w:top w:val="single" w:sz="4" w:space="0" w:color="808080"/>
              <w:left w:val="single" w:sz="4" w:space="0" w:color="808080"/>
              <w:bottom w:val="single" w:sz="4" w:space="0" w:color="808080"/>
              <w:right w:val="single" w:sz="4" w:space="0" w:color="808080"/>
            </w:tcBorders>
            <w:shd w:val="clear" w:color="auto" w:fill="E7F2F9"/>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Medication</w:t>
            </w:r>
          </w:p>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Treatment Order</w:t>
            </w:r>
          </w:p>
        </w:tc>
        <w:tc>
          <w:tcPr>
            <w:tcW w:w="1842" w:type="dxa"/>
            <w:tcBorders>
              <w:top w:val="single" w:sz="4" w:space="0" w:color="808080"/>
              <w:left w:val="single" w:sz="4" w:space="0" w:color="808080"/>
              <w:bottom w:val="single" w:sz="4" w:space="0" w:color="808080"/>
              <w:right w:val="single" w:sz="4" w:space="0" w:color="808080"/>
            </w:tcBorders>
            <w:shd w:val="clear" w:color="auto" w:fill="E7F2F9"/>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Medication</w:t>
            </w:r>
          </w:p>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Treatment Proposal</w:t>
            </w:r>
          </w:p>
        </w:tc>
        <w:tc>
          <w:tcPr>
            <w:tcW w:w="1848" w:type="dxa"/>
            <w:tcBorders>
              <w:top w:val="single" w:sz="4" w:space="0" w:color="808080"/>
              <w:left w:val="single" w:sz="4" w:space="0" w:color="808080"/>
              <w:bottom w:val="single" w:sz="4" w:space="0" w:color="808080"/>
              <w:right w:val="single" w:sz="4" w:space="0" w:color="808080"/>
            </w:tcBorders>
            <w:shd w:val="clear" w:color="auto" w:fill="E7F2F9"/>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Medication</w:t>
            </w:r>
          </w:p>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Treatment Planned</w:t>
            </w:r>
          </w:p>
        </w:tc>
      </w:tr>
      <w:tr w:rsidR="000E3339">
        <w:trPr>
          <w:trHeight w:val="711"/>
        </w:trPr>
        <w:tc>
          <w:tcPr>
            <w:tcW w:w="1970" w:type="dxa"/>
            <w:tcBorders>
              <w:top w:val="single" w:sz="4" w:space="0" w:color="808080"/>
              <w:left w:val="single" w:sz="4" w:space="0" w:color="808080"/>
              <w:bottom w:val="single" w:sz="4" w:space="0" w:color="808080"/>
              <w:right w:val="single" w:sz="4" w:space="0" w:color="808080"/>
            </w:tcBorders>
            <w:shd w:val="clear" w:color="auto" w:fill="DBE5F1"/>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b/>
                <w:sz w:val="22"/>
                <w:szCs w:val="24"/>
                <w:shd w:val="clear" w:color="auto" w:fill="auto"/>
                <w:lang w:val="en-US"/>
              </w:rPr>
              <w:lastRenderedPageBreak/>
              <w:t>Procedure</w:t>
            </w:r>
          </w:p>
        </w:tc>
        <w:tc>
          <w:tcPr>
            <w:tcW w:w="1980" w:type="dxa"/>
            <w:tcBorders>
              <w:top w:val="single" w:sz="4" w:space="0" w:color="808080"/>
              <w:left w:val="single" w:sz="4" w:space="0" w:color="808080"/>
              <w:bottom w:val="single" w:sz="4" w:space="0" w:color="808080"/>
              <w:right w:val="single" w:sz="4" w:space="0" w:color="808080"/>
            </w:tcBorders>
            <w:shd w:val="clear" w:color="auto" w:fill="CBE5F2"/>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Procedure Performance</w:t>
            </w:r>
          </w:p>
        </w:tc>
        <w:tc>
          <w:tcPr>
            <w:tcW w:w="1890" w:type="dxa"/>
            <w:tcBorders>
              <w:top w:val="single" w:sz="4" w:space="0" w:color="808080"/>
              <w:left w:val="single" w:sz="4" w:space="0" w:color="808080"/>
              <w:bottom w:val="single" w:sz="4" w:space="0" w:color="808080"/>
              <w:right w:val="single" w:sz="4" w:space="0" w:color="808080"/>
            </w:tcBorders>
            <w:shd w:val="clear" w:color="auto" w:fill="CBE5F2"/>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Procedure Order</w:t>
            </w:r>
          </w:p>
        </w:tc>
        <w:tc>
          <w:tcPr>
            <w:tcW w:w="1842" w:type="dxa"/>
            <w:tcBorders>
              <w:top w:val="single" w:sz="4" w:space="0" w:color="808080"/>
              <w:left w:val="single" w:sz="4" w:space="0" w:color="808080"/>
              <w:bottom w:val="single" w:sz="4" w:space="0" w:color="808080"/>
              <w:right w:val="single" w:sz="4" w:space="0" w:color="808080"/>
            </w:tcBorders>
            <w:shd w:val="clear" w:color="auto" w:fill="CBE5F2"/>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Procedure Proposal</w:t>
            </w:r>
          </w:p>
        </w:tc>
        <w:tc>
          <w:tcPr>
            <w:tcW w:w="1848" w:type="dxa"/>
            <w:tcBorders>
              <w:top w:val="single" w:sz="4" w:space="0" w:color="808080"/>
              <w:left w:val="single" w:sz="4" w:space="0" w:color="808080"/>
              <w:bottom w:val="single" w:sz="4" w:space="0" w:color="808080"/>
              <w:right w:val="single" w:sz="4" w:space="0" w:color="808080"/>
            </w:tcBorders>
            <w:shd w:val="clear" w:color="auto" w:fill="CBE5F2"/>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Procedure Planned</w:t>
            </w:r>
          </w:p>
        </w:tc>
      </w:tr>
    </w:tbl>
    <w:p w:rsidR="000E3339" w:rsidRDefault="000E3339">
      <w:pPr>
        <w:widowControl/>
        <w:shd w:val="clear" w:color="auto" w:fill="auto"/>
        <w:spacing w:after="120" w:line="260" w:lineRule="exact"/>
        <w:rPr>
          <w:rFonts w:ascii="Calibri" w:eastAsia="Times New Roman" w:hAnsi="Calibri"/>
          <w:sz w:val="22"/>
          <w:szCs w:val="24"/>
          <w:shd w:val="clear" w:color="auto" w:fill="auto"/>
          <w:lang w:val="en-US"/>
        </w:rPr>
      </w:pPr>
    </w:p>
    <w:p w:rsidR="000E3339" w:rsidRDefault="0061260A">
      <w:pPr>
        <w:pStyle w:val="Heading3"/>
        <w:keepNext/>
        <w:widowControl/>
        <w:shd w:val="clear" w:color="auto" w:fill="auto"/>
        <w:tabs>
          <w:tab w:val="left" w:pos="720"/>
          <w:tab w:val="left" w:pos="936"/>
        </w:tabs>
        <w:spacing w:after="120"/>
        <w:rPr>
          <w:rFonts w:ascii="Gill Sans MT" w:eastAsia="Times New Roman" w:hAnsi="Gill Sans MT"/>
          <w:b w:val="0"/>
          <w:bCs w:val="0"/>
          <w:color w:val="000000"/>
          <w:sz w:val="28"/>
          <w:szCs w:val="24"/>
          <w:shd w:val="clear" w:color="auto" w:fill="auto"/>
          <w:lang w:val="en-US"/>
        </w:rPr>
      </w:pPr>
      <w:bookmarkStart w:id="88" w:name="_Toc398835660"/>
      <w:bookmarkStart w:id="89" w:name="_Toc398835781"/>
      <w:bookmarkStart w:id="90" w:name="_Toc398835902"/>
      <w:r>
        <w:rPr>
          <w:rFonts w:ascii="Gill Sans MT" w:eastAsia="Times New Roman" w:hAnsi="Gill Sans MT"/>
          <w:b w:val="0"/>
          <w:bCs w:val="0"/>
          <w:color w:val="000000"/>
          <w:sz w:val="28"/>
          <w:szCs w:val="24"/>
          <w:shd w:val="clear" w:color="auto" w:fill="auto"/>
          <w:lang w:val="en-US"/>
        </w:rPr>
        <w:t>Statements about Observations</w:t>
      </w:r>
      <w:bookmarkEnd w:id="88"/>
      <w:bookmarkEnd w:id="89"/>
      <w:bookmarkEnd w:id="90"/>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Clinical statements about observations are composed using a topic of type Observable and modality of type Observation. The QIDAM contains these Observables:</w:t>
      </w:r>
    </w:p>
    <w:p w:rsidR="000E3339" w:rsidRDefault="0061260A">
      <w:pPr>
        <w:pStyle w:val="ListParagraph"/>
        <w:widowControl/>
        <w:numPr>
          <w:ilvl w:val="0"/>
          <w:numId w:val="25"/>
        </w:numPr>
        <w:ind w:hanging="360"/>
        <w:rPr>
          <w:rFonts w:eastAsia="Times New Roman" w:cs="Arial"/>
          <w:color w:val="000000"/>
          <w:szCs w:val="24"/>
          <w:lang w:val="en-US"/>
        </w:rPr>
      </w:pPr>
      <w:r>
        <w:rPr>
          <w:rFonts w:eastAsia="Times New Roman" w:cs="Arial"/>
          <w:b/>
          <w:color w:val="000000"/>
          <w:szCs w:val="24"/>
          <w:lang w:val="en-US"/>
        </w:rPr>
        <w:t>AdverseReaction</w:t>
      </w:r>
      <w:r>
        <w:rPr>
          <w:rFonts w:eastAsia="Times New Roman" w:cs="Arial"/>
          <w:color w:val="000000"/>
          <w:szCs w:val="24"/>
          <w:lang w:val="en-US"/>
        </w:rPr>
        <w:t>: An unexpected reaction suspected to be related to the exposure of the patient to a substance. The substance may be a medication, immunization, food, or environmental agent. An adverse reaction can range from a mild reaction, such as a harmless rash, to a severe and life-threatening condition. Reactions can occur immediately or develop over time. For example, a patient may develop a rash after taking a sulpha medication. AdverseReaction models an actual instance of a reaction (i.e., an event), whereas AllergyIntolerance models a known susceptibility.</w:t>
      </w:r>
    </w:p>
    <w:p w:rsidR="000E3339" w:rsidRDefault="0061260A">
      <w:pPr>
        <w:pStyle w:val="ListParagraph"/>
        <w:widowControl/>
        <w:numPr>
          <w:ilvl w:val="0"/>
          <w:numId w:val="25"/>
        </w:numPr>
        <w:ind w:hanging="360"/>
        <w:rPr>
          <w:rFonts w:eastAsia="Times New Roman" w:cs="Arial"/>
          <w:color w:val="000000"/>
          <w:szCs w:val="24"/>
          <w:lang w:val="en-US"/>
        </w:rPr>
      </w:pPr>
      <w:r>
        <w:rPr>
          <w:rFonts w:eastAsia="Times New Roman" w:cs="Arial"/>
          <w:b/>
          <w:color w:val="000000"/>
          <w:szCs w:val="24"/>
          <w:lang w:val="en-US"/>
        </w:rPr>
        <w:t>AllergyIntolerance</w:t>
      </w:r>
      <w:r>
        <w:rPr>
          <w:rFonts w:eastAsia="Times New Roman" w:cs="Arial"/>
          <w:color w:val="000000"/>
          <w:szCs w:val="24"/>
          <w:lang w:val="en-US"/>
        </w:rPr>
        <w:t>: Indicates that the patient has a susceptibility to an undesirable physiologic or other reaction upon exposure to a specified stimulus. This stimulus may be a substance or an activity. The reaction is not seen in most individuals who are exposed to the type and magnitude of the stimulus (e.g., the quantity of substance). Examples of AllergyIntolerance are a known allergy to penicillin or intolerance to MRI.</w:t>
      </w:r>
    </w:p>
    <w:p w:rsidR="000E3339" w:rsidRDefault="0061260A">
      <w:pPr>
        <w:pStyle w:val="ListParagraph"/>
        <w:widowControl/>
        <w:numPr>
          <w:ilvl w:val="0"/>
          <w:numId w:val="25"/>
        </w:numPr>
        <w:ind w:hanging="360"/>
        <w:rPr>
          <w:rFonts w:eastAsia="Times New Roman" w:cs="Arial"/>
          <w:color w:val="000000"/>
          <w:szCs w:val="24"/>
          <w:lang w:val="en-US"/>
        </w:rPr>
      </w:pPr>
      <w:r>
        <w:rPr>
          <w:rFonts w:eastAsia="Times New Roman" w:cs="Arial"/>
          <w:b/>
          <w:color w:val="000000"/>
          <w:szCs w:val="24"/>
          <w:lang w:val="en-US"/>
        </w:rPr>
        <w:t>CareExperience</w:t>
      </w:r>
      <w:r>
        <w:rPr>
          <w:rFonts w:eastAsia="Times New Roman" w:cs="Arial"/>
          <w:color w:val="000000"/>
          <w:szCs w:val="24"/>
          <w:lang w:val="en-US"/>
        </w:rPr>
        <w:t>: Information collected from a consumer, patient, or family member about their perception of the care they received or from a caregiver about the care provided. Information collected includes the elements of care coordination, communication, whole-person approach to care, access to care, timeliness of care, and information sharing. Experience also encompasses the patient’s outcomes from care provided in the past. For example, a patient receiving chemotherapy who has not responded to first-line medication treatment or who no longer responds to such therapy may require second-tier treatment. Such a patient’s experience of care is an important factor in defining subsequent treatment, which can be driven by patient preference.</w:t>
      </w:r>
    </w:p>
    <w:p w:rsidR="000E3339" w:rsidRDefault="0061260A">
      <w:pPr>
        <w:pStyle w:val="ListParagraph"/>
        <w:widowControl/>
        <w:numPr>
          <w:ilvl w:val="0"/>
          <w:numId w:val="25"/>
        </w:numPr>
        <w:ind w:hanging="360"/>
        <w:rPr>
          <w:rFonts w:eastAsia="Times New Roman" w:cs="Arial"/>
          <w:color w:val="000000"/>
          <w:szCs w:val="24"/>
          <w:lang w:val="en-US"/>
        </w:rPr>
      </w:pPr>
      <w:r>
        <w:rPr>
          <w:rFonts w:eastAsia="Times New Roman" w:cs="Arial"/>
          <w:b/>
          <w:color w:val="000000"/>
          <w:szCs w:val="24"/>
          <w:lang w:val="en-US"/>
        </w:rPr>
        <w:t>Condition</w:t>
      </w:r>
      <w:r>
        <w:rPr>
          <w:rFonts w:eastAsia="Times New Roman" w:cs="Arial"/>
          <w:color w:val="000000"/>
          <w:szCs w:val="24"/>
          <w:lang w:val="en-US"/>
        </w:rPr>
        <w:t>: Health conditions, problems, or diagnoses recognized by a clinician as relevant for tracking and reporting purposes. The Condition class specifically excludes AdverseReactions and AllergyIntolerances as those are modeled in their own classes. The Condition class has many uses, including recording a concern or a diagnosis during an encounter or populating a problem list or a summary statement, such as a discharge summary.</w:t>
      </w:r>
    </w:p>
    <w:p w:rsidR="000E3339" w:rsidRDefault="0061260A">
      <w:pPr>
        <w:pStyle w:val="ListParagraph"/>
        <w:widowControl/>
        <w:numPr>
          <w:ilvl w:val="0"/>
          <w:numId w:val="25"/>
        </w:numPr>
        <w:ind w:hanging="360"/>
        <w:rPr>
          <w:rFonts w:eastAsia="Times New Roman" w:cs="Arial"/>
          <w:color w:val="000000"/>
          <w:szCs w:val="24"/>
          <w:lang w:val="en-US"/>
        </w:rPr>
      </w:pPr>
      <w:r>
        <w:rPr>
          <w:rFonts w:eastAsia="Times New Roman" w:cs="Arial"/>
          <w:b/>
          <w:color w:val="000000"/>
          <w:szCs w:val="24"/>
          <w:lang w:val="en-US"/>
        </w:rPr>
        <w:t>Contraindication</w:t>
      </w:r>
      <w:r>
        <w:rPr>
          <w:rFonts w:eastAsia="Times New Roman" w:cs="Arial"/>
          <w:color w:val="000000"/>
          <w:szCs w:val="24"/>
          <w:lang w:val="en-US"/>
        </w:rPr>
        <w:t xml:space="preserve">: A concern about the performance of an action (proposed, ongoing, or past)— e.g., medication intake, due to a health reason. A contraindication is a specific situation in which a drug, procedure, or surgery should not be used because it may be harmful to the patient. Contraindications do not represent concerns that are administrative—e.g., lack of consent, insurance coverage. Contraindications are different from the action modality ProposalAgainst (though a contraindication may be the basis for proposing against an action). Contraindications also are different than conditions, such as pregnancy or a bleeding ulcer, which may be the basis for contraindications. An example of a contraindication is for a category X medication (medications deemed unsafe in pregnancy). The rationale is that the patient is pregnant (a </w:t>
      </w:r>
      <w:r>
        <w:rPr>
          <w:rFonts w:eastAsia="Times New Roman" w:cs="Arial"/>
          <w:color w:val="000000"/>
          <w:szCs w:val="24"/>
          <w:lang w:val="en-US"/>
        </w:rPr>
        <w:lastRenderedPageBreak/>
        <w:t>condition). The contraindication might lead to a proposal against prescribing a statin, a category X medication.</w:t>
      </w:r>
    </w:p>
    <w:p w:rsidR="000E3339" w:rsidRDefault="0061260A">
      <w:pPr>
        <w:pStyle w:val="ListParagraph"/>
        <w:widowControl/>
        <w:numPr>
          <w:ilvl w:val="0"/>
          <w:numId w:val="25"/>
        </w:numPr>
        <w:ind w:hanging="360"/>
        <w:rPr>
          <w:rFonts w:eastAsia="Times New Roman" w:cs="Arial"/>
          <w:color w:val="000000"/>
          <w:szCs w:val="24"/>
          <w:lang w:val="en-US"/>
        </w:rPr>
      </w:pPr>
      <w:r>
        <w:rPr>
          <w:rFonts w:eastAsia="Times New Roman" w:cs="Arial"/>
          <w:b/>
          <w:color w:val="000000"/>
          <w:szCs w:val="24"/>
          <w:lang w:val="en-US"/>
        </w:rPr>
        <w:t>FamilyHistory</w:t>
      </w:r>
      <w:r>
        <w:rPr>
          <w:rFonts w:eastAsia="Times New Roman" w:cs="Arial"/>
          <w:color w:val="000000"/>
          <w:szCs w:val="24"/>
          <w:lang w:val="en-US"/>
        </w:rPr>
        <w:t>: Significant health event or condition in people related to the patient and relevant in the context of care for the patient. This information can be known to different levels of accuracy. Sometimes the person can be identified (“my aunt Agatha”) and sometimes all that is known is that the person was an uncle. Examples of family history are “father has heart disease”, “maternal aunt had breast cancer with onset at the age of 38 years”.</w:t>
      </w:r>
    </w:p>
    <w:p w:rsidR="000E3339" w:rsidRDefault="0061260A">
      <w:pPr>
        <w:pStyle w:val="ListParagraph"/>
        <w:widowControl/>
        <w:numPr>
          <w:ilvl w:val="0"/>
          <w:numId w:val="25"/>
        </w:numPr>
        <w:ind w:hanging="360"/>
        <w:rPr>
          <w:rFonts w:eastAsia="Times New Roman" w:cs="Arial"/>
          <w:color w:val="000000"/>
          <w:szCs w:val="24"/>
          <w:lang w:val="en-US"/>
        </w:rPr>
      </w:pPr>
      <w:r>
        <w:rPr>
          <w:rFonts w:eastAsia="Times New Roman" w:cs="Arial"/>
          <w:b/>
          <w:color w:val="000000"/>
          <w:szCs w:val="24"/>
          <w:lang w:val="en-US"/>
        </w:rPr>
        <w:t>ObservationResult</w:t>
      </w:r>
      <w:r>
        <w:rPr>
          <w:rFonts w:eastAsia="Times New Roman" w:cs="Arial"/>
          <w:color w:val="000000"/>
          <w:szCs w:val="24"/>
          <w:lang w:val="en-US"/>
        </w:rPr>
        <w:t>: Assertions and measurements made about a patient. ObservationResults are a central element in healthcare, used to support diagnosis, monitor progress, determine baselines and patterns, and even capture demographic characteristics. Fundamentally, observations are name/value pair assertions. ObservationResult is an abstract class. In clinical statements, one of the following subtypes must be used:</w:t>
      </w:r>
    </w:p>
    <w:p w:rsidR="000E3339" w:rsidRDefault="0061260A">
      <w:pPr>
        <w:pStyle w:val="ListParagraph"/>
        <w:widowControl/>
        <w:numPr>
          <w:ilvl w:val="1"/>
          <w:numId w:val="25"/>
        </w:numPr>
        <w:ind w:left="1440" w:hanging="360"/>
        <w:rPr>
          <w:rFonts w:eastAsia="Times New Roman" w:cs="Arial"/>
          <w:color w:val="000000"/>
          <w:szCs w:val="24"/>
          <w:lang w:val="en-US"/>
        </w:rPr>
      </w:pPr>
      <w:r>
        <w:rPr>
          <w:rFonts w:eastAsia="Times New Roman" w:cs="Arial"/>
          <w:b/>
          <w:color w:val="000000"/>
          <w:szCs w:val="24"/>
          <w:lang w:val="en-US"/>
        </w:rPr>
        <w:t>SimpleObservationResult</w:t>
      </w:r>
      <w:r>
        <w:rPr>
          <w:rFonts w:eastAsia="Times New Roman" w:cs="Arial"/>
          <w:color w:val="000000"/>
          <w:szCs w:val="24"/>
          <w:lang w:val="en-US"/>
        </w:rPr>
        <w:t>: Measurements and simple assertions having a single value. Examples of simple observation results are:</w:t>
      </w:r>
    </w:p>
    <w:p w:rsidR="000E3339" w:rsidRDefault="0061260A">
      <w:pPr>
        <w:pStyle w:val="ListParagraph"/>
        <w:widowControl/>
        <w:numPr>
          <w:ilvl w:val="2"/>
          <w:numId w:val="25"/>
        </w:numPr>
        <w:ind w:left="2160" w:hanging="360"/>
        <w:rPr>
          <w:rFonts w:eastAsia="Times New Roman" w:cs="Arial"/>
          <w:color w:val="000000"/>
          <w:szCs w:val="24"/>
          <w:lang w:val="en-US"/>
        </w:rPr>
      </w:pPr>
      <w:r>
        <w:rPr>
          <w:rFonts w:eastAsia="Times New Roman" w:cs="Arial"/>
          <w:color w:val="000000"/>
          <w:szCs w:val="24"/>
          <w:lang w:val="en-US"/>
        </w:rPr>
        <w:t>Vital signs: temperature, blood pressure, respiration rate</w:t>
      </w:r>
    </w:p>
    <w:p w:rsidR="000E3339" w:rsidRDefault="0061260A">
      <w:pPr>
        <w:pStyle w:val="ListParagraph"/>
        <w:widowControl/>
        <w:numPr>
          <w:ilvl w:val="2"/>
          <w:numId w:val="25"/>
        </w:numPr>
        <w:ind w:left="2160" w:hanging="360"/>
        <w:rPr>
          <w:rFonts w:eastAsia="Times New Roman" w:cs="Arial"/>
          <w:color w:val="000000"/>
          <w:szCs w:val="24"/>
          <w:lang w:val="en-US"/>
        </w:rPr>
      </w:pPr>
      <w:r>
        <w:rPr>
          <w:rFonts w:eastAsia="Times New Roman" w:cs="Arial"/>
          <w:color w:val="000000"/>
          <w:szCs w:val="24"/>
          <w:lang w:val="en-US"/>
        </w:rPr>
        <w:t>Measurements emitted by devices</w:t>
      </w:r>
    </w:p>
    <w:p w:rsidR="000E3339" w:rsidRDefault="0061260A">
      <w:pPr>
        <w:pStyle w:val="ListParagraph"/>
        <w:widowControl/>
        <w:numPr>
          <w:ilvl w:val="2"/>
          <w:numId w:val="25"/>
        </w:numPr>
        <w:ind w:left="2160" w:hanging="360"/>
        <w:rPr>
          <w:rFonts w:eastAsia="Times New Roman" w:cs="Arial"/>
          <w:color w:val="000000"/>
          <w:szCs w:val="24"/>
          <w:lang w:val="en-US"/>
        </w:rPr>
      </w:pPr>
      <w:r>
        <w:rPr>
          <w:rFonts w:eastAsia="Times New Roman" w:cs="Arial"/>
          <w:color w:val="000000"/>
          <w:szCs w:val="24"/>
          <w:lang w:val="en-US"/>
        </w:rPr>
        <w:t>Personal characteristics: height, weight, eye color</w:t>
      </w:r>
    </w:p>
    <w:p w:rsidR="000E3339" w:rsidRDefault="0061260A">
      <w:pPr>
        <w:pStyle w:val="ListParagraph"/>
        <w:widowControl/>
        <w:numPr>
          <w:ilvl w:val="2"/>
          <w:numId w:val="25"/>
        </w:numPr>
        <w:ind w:left="2160" w:hanging="360"/>
        <w:rPr>
          <w:rFonts w:eastAsia="Times New Roman" w:cs="Arial"/>
          <w:color w:val="000000"/>
          <w:szCs w:val="24"/>
          <w:lang w:val="en-US"/>
        </w:rPr>
      </w:pPr>
      <w:r>
        <w:rPr>
          <w:rFonts w:eastAsia="Times New Roman" w:cs="Arial"/>
          <w:color w:val="000000"/>
          <w:szCs w:val="24"/>
          <w:lang w:val="en-US"/>
        </w:rPr>
        <w:t>Social history: tobacco use, family supports, cognitive status</w:t>
      </w:r>
    </w:p>
    <w:p w:rsidR="000E3339" w:rsidRDefault="0061260A">
      <w:pPr>
        <w:pStyle w:val="ListParagraph"/>
        <w:widowControl/>
        <w:numPr>
          <w:ilvl w:val="2"/>
          <w:numId w:val="25"/>
        </w:numPr>
        <w:ind w:left="2160" w:hanging="360"/>
        <w:rPr>
          <w:rFonts w:eastAsia="Times New Roman" w:cs="Arial"/>
          <w:color w:val="000000"/>
          <w:szCs w:val="24"/>
          <w:lang w:val="en-US"/>
        </w:rPr>
      </w:pPr>
      <w:r>
        <w:rPr>
          <w:rFonts w:eastAsia="Times New Roman" w:cs="Arial"/>
          <w:color w:val="000000"/>
          <w:szCs w:val="24"/>
          <w:lang w:val="en-US"/>
        </w:rPr>
        <w:t>Core characteristics: blood type</w:t>
      </w:r>
    </w:p>
    <w:p w:rsidR="000E3339" w:rsidRDefault="0061260A">
      <w:pPr>
        <w:pStyle w:val="ListParagraph"/>
        <w:widowControl/>
        <w:numPr>
          <w:ilvl w:val="2"/>
          <w:numId w:val="25"/>
        </w:numPr>
        <w:ind w:left="2160" w:hanging="360"/>
        <w:rPr>
          <w:rFonts w:eastAsia="Times New Roman" w:cs="Arial"/>
          <w:color w:val="000000"/>
          <w:szCs w:val="24"/>
          <w:lang w:val="en-US"/>
        </w:rPr>
      </w:pPr>
      <w:r>
        <w:rPr>
          <w:rFonts w:eastAsia="Times New Roman" w:cs="Arial"/>
          <w:color w:val="000000"/>
          <w:szCs w:val="24"/>
          <w:lang w:val="en-US"/>
        </w:rPr>
        <w:t>Computed scores: Glasgow coma scale</w:t>
      </w:r>
    </w:p>
    <w:p w:rsidR="000E3339" w:rsidRDefault="0061260A">
      <w:pPr>
        <w:pStyle w:val="ListParagraph"/>
        <w:widowControl/>
        <w:numPr>
          <w:ilvl w:val="1"/>
          <w:numId w:val="25"/>
        </w:numPr>
        <w:ind w:left="1440" w:hanging="360"/>
        <w:rPr>
          <w:rFonts w:eastAsia="Times New Roman" w:cs="Arial"/>
          <w:color w:val="000000"/>
          <w:szCs w:val="24"/>
          <w:lang w:val="en-US"/>
        </w:rPr>
      </w:pPr>
      <w:r>
        <w:rPr>
          <w:rFonts w:eastAsia="Times New Roman" w:cs="Arial"/>
          <w:b/>
          <w:color w:val="000000"/>
          <w:szCs w:val="24"/>
          <w:lang w:val="en-US"/>
        </w:rPr>
        <w:t>ResultGroup</w:t>
      </w:r>
      <w:r>
        <w:rPr>
          <w:rFonts w:eastAsia="Times New Roman" w:cs="Arial"/>
          <w:color w:val="000000"/>
          <w:szCs w:val="24"/>
          <w:lang w:val="en-US"/>
        </w:rPr>
        <w:t>: A group of related observation values bound together due to the observations being performed on the same specimen in the same time period, or in the same test. Examples are a laboratory result panel (e.g., complete blood count) and blood pressure with its systolic and diastolic values.</w:t>
      </w:r>
    </w:p>
    <w:p w:rsidR="000E3339" w:rsidRDefault="0061260A">
      <w:pPr>
        <w:pStyle w:val="ListParagraph"/>
        <w:widowControl/>
        <w:numPr>
          <w:ilvl w:val="1"/>
          <w:numId w:val="25"/>
        </w:numPr>
        <w:ind w:left="1440" w:hanging="360"/>
        <w:rPr>
          <w:rFonts w:eastAsia="Times New Roman" w:cs="Arial"/>
          <w:color w:val="000000"/>
          <w:szCs w:val="24"/>
          <w:lang w:val="en-US"/>
        </w:rPr>
      </w:pPr>
      <w:r>
        <w:rPr>
          <w:rFonts w:eastAsia="Times New Roman" w:cs="Arial"/>
          <w:b/>
          <w:color w:val="000000"/>
          <w:szCs w:val="24"/>
          <w:lang w:val="en-US"/>
        </w:rPr>
        <w:t>MicrobiologySensitivityResult</w:t>
      </w:r>
      <w:r>
        <w:rPr>
          <w:rFonts w:eastAsia="Times New Roman" w:cs="Arial"/>
          <w:color w:val="000000"/>
          <w:szCs w:val="24"/>
          <w:lang w:val="en-US"/>
        </w:rPr>
        <w:t>: Findings of the microbiology sensitivity test. This class is used to specify traditional, culture-isolate-run susceptibilities. It is not used to specify genetic methods for organism sensitivity.</w:t>
      </w:r>
    </w:p>
    <w:p w:rsidR="000E3339" w:rsidRDefault="0061260A">
      <w:pPr>
        <w:pStyle w:val="ListParagraph"/>
        <w:widowControl/>
        <w:numPr>
          <w:ilvl w:val="0"/>
          <w:numId w:val="25"/>
        </w:numPr>
        <w:ind w:hanging="360"/>
        <w:rPr>
          <w:rFonts w:eastAsia="Times New Roman" w:cs="Arial"/>
          <w:color w:val="000000"/>
          <w:szCs w:val="24"/>
          <w:lang w:val="en-US"/>
        </w:rPr>
      </w:pPr>
      <w:r>
        <w:rPr>
          <w:rFonts w:eastAsia="Times New Roman" w:cs="Arial"/>
          <w:b/>
          <w:color w:val="000000"/>
          <w:szCs w:val="24"/>
          <w:lang w:val="en-US"/>
        </w:rPr>
        <w:t>Prediction</w:t>
      </w:r>
      <w:r>
        <w:rPr>
          <w:rFonts w:eastAsia="Times New Roman" w:cs="Arial"/>
          <w:color w:val="000000"/>
          <w:szCs w:val="24"/>
          <w:lang w:val="en-US"/>
        </w:rPr>
        <w:t>: The likely course of an existing disease or condition or the likelihood for that disease or condition to occur within a specified time frame. Examples are 5-year survival for a patient having small-cell lung cancer, 10-year risk of heart disease (Framingham score), and probability of motor function recovery one year after spinal cord injury. Such estimates may be arrived at by using different algorithms.</w:t>
      </w:r>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Each of these Observables must be used with the Observation modality. The latter has no subtypes. As with statements about actions, the determination of the allowable combinations of ClinicalStatements and Observables (the modality is fixed to Observation since it has no subtypes) and how those will be formally specified will be part of the scope of the logical model.</w:t>
      </w:r>
    </w:p>
    <w:p w:rsidR="000E3339" w:rsidRDefault="0061260A">
      <w:pPr>
        <w:pStyle w:val="Heading3"/>
        <w:keepNext/>
        <w:widowControl/>
        <w:shd w:val="clear" w:color="auto" w:fill="auto"/>
        <w:tabs>
          <w:tab w:val="left" w:pos="720"/>
          <w:tab w:val="left" w:pos="936"/>
        </w:tabs>
        <w:spacing w:after="120"/>
        <w:rPr>
          <w:rFonts w:ascii="Gill Sans MT" w:eastAsia="Times New Roman" w:hAnsi="Gill Sans MT"/>
          <w:b w:val="0"/>
          <w:bCs w:val="0"/>
          <w:color w:val="000000"/>
          <w:sz w:val="28"/>
          <w:szCs w:val="24"/>
          <w:shd w:val="clear" w:color="auto" w:fill="auto"/>
          <w:lang w:val="en-US"/>
        </w:rPr>
      </w:pPr>
      <w:bookmarkStart w:id="91" w:name="_Toc398835661"/>
      <w:bookmarkStart w:id="92" w:name="_Toc398835782"/>
      <w:bookmarkStart w:id="93" w:name="_Toc398835903"/>
      <w:r>
        <w:rPr>
          <w:rFonts w:ascii="Gill Sans MT" w:eastAsia="Times New Roman" w:hAnsi="Gill Sans MT"/>
          <w:b w:val="0"/>
          <w:bCs w:val="0"/>
          <w:color w:val="000000"/>
          <w:sz w:val="28"/>
          <w:szCs w:val="24"/>
          <w:shd w:val="clear" w:color="auto" w:fill="auto"/>
          <w:lang w:val="en-US"/>
        </w:rPr>
        <w:t>Rationale for Design</w:t>
      </w:r>
      <w:bookmarkEnd w:id="91"/>
      <w:bookmarkEnd w:id="92"/>
      <w:bookmarkEnd w:id="93"/>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The QIDAM uses a combination of inheritance and composition to construct the model elements. This approach is well-suited to creating a structure that is easy to use in writing and evaluating expressions, enables extensibility of the model, and results in an internally consistent model. </w:t>
      </w:r>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lastRenderedPageBreak/>
        <w:t>Data about a patient are modeled as concrete subclasses of ClinicalStatement. While the ClinicalStatement directly provides the attributes about a statement (e.g., the author, the subject, the time of the statement), the modality and topic address the concern about the “clinical content” (e.g., the procedure to be performed, the body site). Thus, a concrete statement is composed by “plugging in” the appropriate modality and topic. By reusing the modalities and topics, we achieve consistency in the model. For example, all statements about orders have the same attributes for an order because they use the same Order modality class. This approach also allows programs to reason about Orders (for any type of act) in a uniform manner.</w:t>
      </w:r>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Different subtypes of Action or Observable classes are specified as subclasses of the respective parent. For example, different types of procedures, such as diagnostic imaging and laboratory tests, each have their own sets of attributes. Thus, the Procedure act has the respective specializations Imaging and LaboratoryTest. This object-oriented design enables one to reason about these types of actions collectively as a Procedure (e.g., procedures with sedation might include general procedures and certain diagnostic imaging procedures) and as the specialized type when needed (e.g., imaging tests using contrast).</w:t>
      </w:r>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The QIDAM separates into distinct classes statements about actions and observations that occurred, those that did not occur, or those whose occurrence is unknown. An alternative approach used in other models is to use an attribute to make these distinctions—e.g., a negation indicator attribute is used in the HL7 Reference Information Model. For decision support and quality measurement applications, such a modeling approach is predisposed to errors in logic. For example, consider a data criterion like “Diagnosis with a code value from the Stroke value set”. Since the value of the negation indicator is not specified in the criterion, the result set would include diagnoses where the diagnosis of stroke was refuted. This could lead to erroneous decision support recommendations and create a safety hazard for the patient. By separating out into distinct classes events that occurred from those that did not occur, the QIDAM design approach circumvents such errors in the logic specification. Furthermore, the design approach is interoperable with other models so that data could be stored and transported in a different model, then transformed and reasoned about using the QIDAM.</w:t>
      </w:r>
    </w:p>
    <w:p w:rsidR="000E3339" w:rsidRDefault="0061260A" w:rsidP="00B14528">
      <w:pPr>
        <w:pStyle w:val="Heading2"/>
        <w:rPr>
          <w:rFonts w:eastAsia="Times New Roman"/>
          <w:shd w:val="clear" w:color="auto" w:fill="auto"/>
          <w:lang w:val="en-US"/>
        </w:rPr>
      </w:pPr>
      <w:bookmarkStart w:id="94" w:name="_Toc398835662"/>
      <w:bookmarkStart w:id="95" w:name="_Toc398835783"/>
      <w:bookmarkStart w:id="96" w:name="_Toc398835904"/>
      <w:r>
        <w:rPr>
          <w:rFonts w:eastAsia="Times New Roman"/>
          <w:shd w:val="clear" w:color="auto" w:fill="auto"/>
          <w:lang w:val="en-US"/>
        </w:rPr>
        <w:t>Datatypes, Entities, and Extended Types</w:t>
      </w:r>
      <w:bookmarkEnd w:id="94"/>
      <w:bookmarkEnd w:id="95"/>
      <w:bookmarkEnd w:id="96"/>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Since the QIDAM is a conceptual data model, it provides very high-level datatypes. These datatypes will be further subtyped and have detailed attributes specified in a logical mo</w:t>
      </w:r>
      <w:r w:rsidR="00D877A3">
        <w:rPr>
          <w:rFonts w:eastAsia="Times New Roman" w:cs="Arial"/>
          <w:color w:val="000000"/>
          <w:szCs w:val="24"/>
          <w:lang w:val="en-US"/>
        </w:rPr>
        <w:t xml:space="preserve">del realized from QIDAM. </w:t>
      </w:r>
      <w:r w:rsidR="00D877A3">
        <w:rPr>
          <w:rFonts w:eastAsia="Times New Roman" w:cs="Arial"/>
          <w:color w:val="000000"/>
          <w:szCs w:val="24"/>
          <w:lang w:val="en-US"/>
        </w:rPr>
        <w:fldChar w:fldCharType="begin"/>
      </w:r>
      <w:r w:rsidR="00D877A3">
        <w:rPr>
          <w:rFonts w:eastAsia="Times New Roman" w:cs="Arial"/>
          <w:color w:val="000000"/>
          <w:szCs w:val="24"/>
          <w:lang w:val="en-US"/>
        </w:rPr>
        <w:instrText xml:space="preserve"> REF _Ref398837079 </w:instrText>
      </w:r>
      <w:r w:rsidR="00D877A3">
        <w:rPr>
          <w:rFonts w:eastAsia="Times New Roman" w:cs="Arial"/>
          <w:color w:val="000000"/>
          <w:szCs w:val="24"/>
          <w:lang w:val="en-US"/>
        </w:rPr>
        <w:fldChar w:fldCharType="separate"/>
      </w:r>
      <w:r w:rsidR="00D877A3">
        <w:t xml:space="preserve">Table </w:t>
      </w:r>
      <w:r w:rsidR="00D877A3">
        <w:rPr>
          <w:noProof/>
        </w:rPr>
        <w:t>2</w:t>
      </w:r>
      <w:r w:rsidR="00D877A3">
        <w:rPr>
          <w:rFonts w:eastAsia="Times New Roman" w:cs="Arial"/>
          <w:color w:val="000000"/>
          <w:szCs w:val="24"/>
          <w:lang w:val="en-US"/>
        </w:rPr>
        <w:fldChar w:fldCharType="end"/>
      </w:r>
      <w:r>
        <w:rPr>
          <w:rFonts w:eastAsia="Times New Roman" w:cs="Arial"/>
          <w:color w:val="000000"/>
          <w:szCs w:val="24"/>
          <w:lang w:val="en-US"/>
        </w:rPr>
        <w:t xml:space="preserve"> lists the datatypes currently used within QIDAM classes and interfaces.</w:t>
      </w:r>
    </w:p>
    <w:p w:rsidR="000E3339" w:rsidRDefault="00A57960" w:rsidP="00D877A3">
      <w:pPr>
        <w:pStyle w:val="Caption"/>
        <w:ind w:left="0"/>
        <w:rPr>
          <w:rFonts w:eastAsia="Times New Roman" w:cs="Arial"/>
          <w:bCs w:val="0"/>
          <w:szCs w:val="24"/>
          <w:lang w:val="en-US"/>
        </w:rPr>
      </w:pPr>
      <w:bookmarkStart w:id="97" w:name="_Ref398837079"/>
      <w:bookmarkStart w:id="98" w:name="_Toc398837184"/>
      <w:r>
        <w:t xml:space="preserve">Table </w:t>
      </w:r>
      <w:r>
        <w:fldChar w:fldCharType="begin"/>
      </w:r>
      <w:r>
        <w:instrText xml:space="preserve"> SEQ Table \* ARABIC </w:instrText>
      </w:r>
      <w:r>
        <w:fldChar w:fldCharType="separate"/>
      </w:r>
      <w:r w:rsidR="00D877A3">
        <w:rPr>
          <w:noProof/>
        </w:rPr>
        <w:t>2</w:t>
      </w:r>
      <w:r>
        <w:fldChar w:fldCharType="end"/>
      </w:r>
      <w:bookmarkEnd w:id="97"/>
      <w:r>
        <w:rPr>
          <w:rFonts w:eastAsia="Times New Roman" w:cs="Arial"/>
          <w:bCs w:val="0"/>
          <w:szCs w:val="24"/>
          <w:lang w:val="en-US"/>
        </w:rPr>
        <w:t xml:space="preserve">. </w:t>
      </w:r>
      <w:r w:rsidR="0061260A">
        <w:rPr>
          <w:rFonts w:eastAsia="Times New Roman" w:cs="Arial"/>
          <w:bCs w:val="0"/>
          <w:szCs w:val="24"/>
          <w:lang w:val="en-US"/>
        </w:rPr>
        <w:t>Datatypes in QIDAM</w:t>
      </w:r>
      <w:bookmarkEnd w:id="98"/>
    </w:p>
    <w:tbl>
      <w:tblPr>
        <w:tblW w:w="0" w:type="auto"/>
        <w:tblInd w:w="108" w:type="dxa"/>
        <w:tblLayout w:type="fixed"/>
        <w:tblLook w:val="0000" w:firstRow="0" w:lastRow="0" w:firstColumn="0" w:lastColumn="0" w:noHBand="0" w:noVBand="0"/>
      </w:tblPr>
      <w:tblGrid>
        <w:gridCol w:w="1687"/>
        <w:gridCol w:w="6971"/>
      </w:tblGrid>
      <w:tr w:rsidR="000E3339">
        <w:tc>
          <w:tcPr>
            <w:tcW w:w="1687" w:type="dxa"/>
            <w:tcBorders>
              <w:top w:val="single" w:sz="4" w:space="0" w:color="auto"/>
              <w:left w:val="single" w:sz="4" w:space="0" w:color="auto"/>
              <w:bottom w:val="single" w:sz="4" w:space="0" w:color="auto"/>
              <w:right w:val="single" w:sz="4" w:space="0" w:color="auto"/>
            </w:tcBorders>
            <w:shd w:val="clear" w:color="auto" w:fill="D9D9D9"/>
            <w:tcMar>
              <w:top w:w="108" w:type="dxa"/>
              <w:left w:w="108" w:type="dxa"/>
              <w:bottom w:w="0" w:type="dxa"/>
              <w:right w:w="108" w:type="dxa"/>
            </w:tcMar>
            <w:vAlign w:val="center"/>
          </w:tcPr>
          <w:p w:rsidR="000E3339" w:rsidRDefault="0061260A">
            <w:pPr>
              <w:pStyle w:val="TableHead"/>
              <w:widowControl/>
              <w:rPr>
                <w:rFonts w:eastAsia="Times New Roman" w:cs="Arial"/>
                <w:bCs w:val="0"/>
                <w:szCs w:val="24"/>
                <w:lang w:val="en-US"/>
              </w:rPr>
            </w:pPr>
            <w:r>
              <w:rPr>
                <w:rFonts w:eastAsia="Times New Roman" w:cs="Arial"/>
                <w:bCs w:val="0"/>
                <w:szCs w:val="24"/>
                <w:lang w:val="en-US"/>
              </w:rPr>
              <w:t>QIDAM Datatype</w:t>
            </w:r>
          </w:p>
        </w:tc>
        <w:tc>
          <w:tcPr>
            <w:tcW w:w="6971" w:type="dxa"/>
            <w:tcBorders>
              <w:top w:val="single" w:sz="4" w:space="0" w:color="auto"/>
              <w:left w:val="single" w:sz="4" w:space="0" w:color="auto"/>
              <w:bottom w:val="single" w:sz="4" w:space="0" w:color="auto"/>
              <w:right w:val="single" w:sz="4" w:space="0" w:color="auto"/>
            </w:tcBorders>
            <w:shd w:val="clear" w:color="auto" w:fill="D9D9D9"/>
            <w:tcMar>
              <w:top w:w="108" w:type="dxa"/>
              <w:left w:w="108" w:type="dxa"/>
              <w:bottom w:w="0" w:type="dxa"/>
              <w:right w:w="108" w:type="dxa"/>
            </w:tcMar>
            <w:vAlign w:val="center"/>
          </w:tcPr>
          <w:p w:rsidR="000E3339" w:rsidRDefault="0061260A">
            <w:pPr>
              <w:pStyle w:val="TableHead"/>
              <w:widowControl/>
              <w:rPr>
                <w:rFonts w:eastAsia="Times New Roman" w:cs="Arial"/>
                <w:bCs w:val="0"/>
                <w:szCs w:val="24"/>
                <w:lang w:val="en-US"/>
              </w:rPr>
            </w:pPr>
            <w:r>
              <w:rPr>
                <w:rFonts w:eastAsia="Times New Roman" w:cs="Arial"/>
                <w:bCs w:val="0"/>
                <w:szCs w:val="24"/>
                <w:lang w:val="en-US"/>
              </w:rPr>
              <w:t>Description</w:t>
            </w:r>
          </w:p>
        </w:tc>
      </w:tr>
      <w:tr w:rsidR="000E3339">
        <w:tc>
          <w:tcPr>
            <w:tcW w:w="1687"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Address</w:t>
            </w:r>
          </w:p>
        </w:tc>
        <w:tc>
          <w:tcPr>
            <w:tcW w:w="6971"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A geographic location</w:t>
            </w:r>
          </w:p>
        </w:tc>
      </w:tr>
      <w:tr w:rsidR="000E3339">
        <w:tc>
          <w:tcPr>
            <w:tcW w:w="1687"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Code</w:t>
            </w:r>
          </w:p>
        </w:tc>
        <w:tc>
          <w:tcPr>
            <w:tcW w:w="6971"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A concept taken from a controlled terminology, such as a code from LOINC</w:t>
            </w:r>
          </w:p>
        </w:tc>
      </w:tr>
      <w:tr w:rsidR="000E3339">
        <w:tc>
          <w:tcPr>
            <w:tcW w:w="1687"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Range</w:t>
            </w:r>
          </w:p>
        </w:tc>
        <w:tc>
          <w:tcPr>
            <w:tcW w:w="6971"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A range expressed over a quantity (i.e., has low and high values)</w:t>
            </w:r>
          </w:p>
        </w:tc>
      </w:tr>
      <w:tr w:rsidR="000E3339">
        <w:tc>
          <w:tcPr>
            <w:tcW w:w="1687"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Ratio</w:t>
            </w:r>
          </w:p>
        </w:tc>
        <w:tc>
          <w:tcPr>
            <w:tcW w:w="6971"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A relationship between two quantity values expressed as a numerator and a denominator</w:t>
            </w:r>
          </w:p>
        </w:tc>
      </w:tr>
      <w:tr w:rsidR="000E3339">
        <w:tc>
          <w:tcPr>
            <w:tcW w:w="1687"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Quantity</w:t>
            </w:r>
          </w:p>
        </w:tc>
        <w:tc>
          <w:tcPr>
            <w:tcW w:w="6971"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A numeric value expressing an amount, with or without units</w:t>
            </w:r>
          </w:p>
        </w:tc>
      </w:tr>
      <w:tr w:rsidR="000E3339">
        <w:tc>
          <w:tcPr>
            <w:tcW w:w="1687"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TelecomAddress</w:t>
            </w:r>
          </w:p>
        </w:tc>
        <w:tc>
          <w:tcPr>
            <w:tcW w:w="6971"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Telecommunication end-point addresses such as telephone numbers, email addresses, or web addresses</w:t>
            </w:r>
          </w:p>
        </w:tc>
      </w:tr>
      <w:tr w:rsidR="000E3339">
        <w:tc>
          <w:tcPr>
            <w:tcW w:w="1687"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lastRenderedPageBreak/>
              <w:t>Text</w:t>
            </w:r>
          </w:p>
        </w:tc>
        <w:tc>
          <w:tcPr>
            <w:tcW w:w="6971"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A string of characters, formatted or unformatted for presentation</w:t>
            </w:r>
          </w:p>
        </w:tc>
      </w:tr>
      <w:tr w:rsidR="000E3339">
        <w:tc>
          <w:tcPr>
            <w:tcW w:w="1687"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TimePoint</w:t>
            </w:r>
          </w:p>
        </w:tc>
        <w:tc>
          <w:tcPr>
            <w:tcW w:w="6971"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A particular time point that may be expressed at different levels of granularity such as date or date+time (e.g., Nov 15 2013, or Nov 15  2013 11:42:07 a.m. EST)</w:t>
            </w:r>
          </w:p>
        </w:tc>
      </w:tr>
      <w:tr w:rsidR="000E3339">
        <w:tc>
          <w:tcPr>
            <w:tcW w:w="1687"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TimePeriod</w:t>
            </w:r>
          </w:p>
        </w:tc>
        <w:tc>
          <w:tcPr>
            <w:tcW w:w="6971"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An interval of time bounded by TimePoint values indicating the beginning and the ending of the period</w:t>
            </w:r>
          </w:p>
        </w:tc>
      </w:tr>
      <w:tr w:rsidR="000E3339">
        <w:tc>
          <w:tcPr>
            <w:tcW w:w="1687"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Value</w:t>
            </w:r>
          </w:p>
        </w:tc>
        <w:tc>
          <w:tcPr>
            <w:tcW w:w="6971"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Any of the above types</w:t>
            </w:r>
          </w:p>
        </w:tc>
      </w:tr>
    </w:tbl>
    <w:p w:rsidR="000E3339" w:rsidRDefault="000E3339">
      <w:pPr>
        <w:pStyle w:val="BodyText"/>
        <w:widowControl/>
        <w:tabs>
          <w:tab w:val="left" w:pos="1080"/>
          <w:tab w:val="left" w:pos="1440"/>
        </w:tabs>
        <w:rPr>
          <w:rFonts w:eastAsia="Times New Roman" w:cs="Arial"/>
          <w:color w:val="000000"/>
          <w:szCs w:val="24"/>
          <w:lang w:val="en-US"/>
        </w:rPr>
      </w:pPr>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The QIDAM also specifies certain entities and complex datatypes. These entities and types are described in Chapter </w:t>
      </w:r>
      <w:r>
        <w:rPr>
          <w:rFonts w:eastAsia="Times New Roman" w:cs="Arial"/>
          <w:color w:val="000000"/>
          <w:szCs w:val="24"/>
          <w:lang w:val="en-US"/>
        </w:rPr>
        <w:fldChar w:fldCharType="begin"/>
      </w:r>
      <w:r>
        <w:rPr>
          <w:rFonts w:eastAsia="Times New Roman" w:cs="Arial"/>
          <w:color w:val="000000"/>
          <w:szCs w:val="24"/>
          <w:lang w:val="en-US"/>
        </w:rPr>
        <w:instrText>REF _Ref382485196 \r</w:instrText>
      </w:r>
      <w:r>
        <w:rPr>
          <w:rFonts w:eastAsia="Times New Roman" w:cs="Arial"/>
          <w:color w:val="000000"/>
          <w:szCs w:val="24"/>
          <w:lang w:val="en-US"/>
        </w:rPr>
        <w:fldChar w:fldCharType="separate"/>
      </w:r>
      <w:r>
        <w:rPr>
          <w:rFonts w:eastAsia="Times New Roman" w:cs="Arial"/>
          <w:color w:val="000000"/>
          <w:szCs w:val="24"/>
          <w:lang w:val="en-US"/>
        </w:rPr>
        <w:t>5</w:t>
      </w:r>
      <w:r>
        <w:rPr>
          <w:rFonts w:eastAsia="Times New Roman" w:cs="Arial"/>
          <w:color w:val="000000"/>
          <w:szCs w:val="24"/>
          <w:lang w:val="en-US"/>
        </w:rPr>
        <w:fldChar w:fldCharType="end"/>
      </w:r>
      <w:r>
        <w:rPr>
          <w:rFonts w:eastAsia="Times New Roman" w:cs="Arial"/>
          <w:color w:val="000000"/>
          <w:szCs w:val="24"/>
          <w:lang w:val="en-US"/>
        </w:rPr>
        <w:t>.</w:t>
      </w:r>
    </w:p>
    <w:p w:rsidR="000E3339" w:rsidRDefault="0061260A" w:rsidP="00B14528">
      <w:pPr>
        <w:pStyle w:val="Heading2"/>
        <w:rPr>
          <w:rFonts w:eastAsia="Times New Roman"/>
          <w:shd w:val="clear" w:color="auto" w:fill="auto"/>
          <w:lang w:val="en-US"/>
        </w:rPr>
      </w:pPr>
      <w:bookmarkStart w:id="99" w:name="_Toc398835663"/>
      <w:bookmarkStart w:id="100" w:name="_Toc398835784"/>
      <w:bookmarkStart w:id="101" w:name="_Toc398835905"/>
      <w:r>
        <w:rPr>
          <w:rFonts w:eastAsia="Times New Roman"/>
          <w:shd w:val="clear" w:color="auto" w:fill="auto"/>
          <w:lang w:val="en-US"/>
        </w:rPr>
        <w:t>Cardinality and Optionality</w:t>
      </w:r>
      <w:bookmarkEnd w:id="99"/>
      <w:bookmarkEnd w:id="100"/>
      <w:bookmarkEnd w:id="101"/>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The QIDAM specifies the cardinality of attributes and connections but not the optionality. The convention used in the class diagram is as follows:</w:t>
      </w:r>
    </w:p>
    <w:p w:rsidR="000E3339" w:rsidRDefault="0061260A">
      <w:pPr>
        <w:pStyle w:val="BodyText"/>
        <w:widowControl/>
        <w:numPr>
          <w:ilvl w:val="0"/>
          <w:numId w:val="12"/>
        </w:numPr>
        <w:tabs>
          <w:tab w:val="left" w:pos="1080"/>
          <w:tab w:val="left" w:pos="1440"/>
        </w:tabs>
        <w:ind w:left="720" w:hanging="360"/>
        <w:rPr>
          <w:rFonts w:eastAsia="Times New Roman" w:cs="Arial"/>
          <w:color w:val="000000"/>
          <w:szCs w:val="24"/>
          <w:lang w:val="en-US"/>
        </w:rPr>
      </w:pPr>
      <w:r>
        <w:rPr>
          <w:rFonts w:eastAsia="Times New Roman" w:cs="Arial"/>
          <w:color w:val="000000"/>
          <w:szCs w:val="24"/>
          <w:lang w:val="en-US"/>
        </w:rPr>
        <w:t>When the cardinality is intended to be single, cardinality is not indicated in the class diagram.</w:t>
      </w:r>
    </w:p>
    <w:p w:rsidR="000E3339" w:rsidRDefault="0061260A">
      <w:pPr>
        <w:pStyle w:val="BodyText"/>
        <w:widowControl/>
        <w:numPr>
          <w:ilvl w:val="0"/>
          <w:numId w:val="12"/>
        </w:numPr>
        <w:tabs>
          <w:tab w:val="left" w:pos="1080"/>
          <w:tab w:val="left" w:pos="1440"/>
        </w:tabs>
        <w:ind w:left="720" w:hanging="360"/>
        <w:rPr>
          <w:rFonts w:eastAsia="Times New Roman" w:cs="Arial"/>
          <w:color w:val="000000"/>
          <w:szCs w:val="24"/>
          <w:lang w:val="en-US"/>
        </w:rPr>
      </w:pPr>
      <w:r>
        <w:rPr>
          <w:rFonts w:eastAsia="Times New Roman" w:cs="Arial"/>
          <w:color w:val="000000"/>
          <w:szCs w:val="24"/>
          <w:lang w:val="en-US"/>
        </w:rPr>
        <w:t xml:space="preserve">When the cardinality is intended to be multiple, the cardinality is indicated as “0..*” </w:t>
      </w:r>
      <w:r>
        <w:rPr>
          <w:rFonts w:eastAsia="Times New Roman" w:cs="Arial"/>
          <w:color w:val="000000"/>
          <w:szCs w:val="24"/>
          <w:lang w:val="en-US"/>
        </w:rPr>
        <w:br/>
        <w:t xml:space="preserve">(i.e., zero to many). The zero should not be interpreted as an indication of the optionality of the attribute or connection. This constraint is more appropriately specified in a logical model. </w:t>
      </w:r>
    </w:p>
    <w:p w:rsidR="000E3339" w:rsidRDefault="0061260A" w:rsidP="00B14528">
      <w:pPr>
        <w:pStyle w:val="Heading2"/>
        <w:rPr>
          <w:rFonts w:eastAsia="Times New Roman"/>
          <w:shd w:val="clear" w:color="auto" w:fill="auto"/>
          <w:lang w:val="en-US"/>
        </w:rPr>
      </w:pPr>
      <w:bookmarkStart w:id="102" w:name="_Toc398835664"/>
      <w:bookmarkStart w:id="103" w:name="_Toc398835785"/>
      <w:bookmarkStart w:id="104" w:name="_Toc398835906"/>
      <w:r>
        <w:rPr>
          <w:rFonts w:eastAsia="Times New Roman"/>
          <w:shd w:val="clear" w:color="auto" w:fill="auto"/>
          <w:lang w:val="en-US"/>
        </w:rPr>
        <w:t>Logical Model for Quality Improvement</w:t>
      </w:r>
      <w:bookmarkEnd w:id="102"/>
      <w:bookmarkEnd w:id="103"/>
      <w:bookmarkEnd w:id="104"/>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The key objective of the QIDAM is to provide the requirements for developing a logical clinical information model for quality improvement. That logical model will be used within criteria and other expressions in quality improvement artifacts (such as measures, rules, and order sets) to reference clinical data. The logical model will use the conceptual structures specified here and will enhance them in the following ways:</w:t>
      </w:r>
    </w:p>
    <w:p w:rsidR="000E3339" w:rsidRDefault="0061260A">
      <w:pPr>
        <w:pStyle w:val="ListParagraph"/>
        <w:widowControl/>
        <w:numPr>
          <w:ilvl w:val="0"/>
          <w:numId w:val="26"/>
        </w:numPr>
        <w:ind w:hanging="360"/>
        <w:rPr>
          <w:rFonts w:eastAsia="Times New Roman" w:cs="Arial"/>
          <w:color w:val="000000"/>
          <w:szCs w:val="24"/>
          <w:lang w:val="en-US"/>
        </w:rPr>
      </w:pPr>
      <w:r>
        <w:rPr>
          <w:rFonts w:eastAsia="Times New Roman" w:cs="Arial"/>
          <w:color w:val="000000"/>
          <w:szCs w:val="24"/>
          <w:lang w:val="en-US"/>
        </w:rPr>
        <w:t xml:space="preserve">Specify in greater detail how particular clinical statements (see </w:t>
      </w:r>
      <w:r>
        <w:rPr>
          <w:rFonts w:eastAsia="Times New Roman" w:cs="Arial"/>
          <w:color w:val="000000"/>
          <w:szCs w:val="24"/>
          <w:lang w:val="en-US"/>
        </w:rPr>
        <w:fldChar w:fldCharType="begin"/>
      </w:r>
      <w:r>
        <w:rPr>
          <w:rFonts w:eastAsia="Times New Roman" w:cs="Arial"/>
          <w:color w:val="000000"/>
          <w:szCs w:val="24"/>
          <w:lang w:val="en-US"/>
        </w:rPr>
        <w:instrText>REF _Ref395630863</w:instrText>
      </w:r>
      <w:r>
        <w:rPr>
          <w:rFonts w:eastAsia="Times New Roman" w:cs="Arial"/>
          <w:color w:val="000000"/>
          <w:szCs w:val="24"/>
          <w:lang w:val="en-US"/>
        </w:rPr>
        <w:fldChar w:fldCharType="separate"/>
      </w:r>
      <w:r>
        <w:rPr>
          <w:rFonts w:eastAsia="Times New Roman" w:cs="Arial"/>
          <w:color w:val="000000"/>
          <w:szCs w:val="24"/>
          <w:lang w:val="en-US"/>
        </w:rPr>
        <w:t>Table 1</w:t>
      </w:r>
      <w:r>
        <w:rPr>
          <w:rFonts w:eastAsia="Times New Roman" w:cs="Arial"/>
          <w:color w:val="000000"/>
          <w:szCs w:val="24"/>
          <w:lang w:val="en-US"/>
        </w:rPr>
        <w:fldChar w:fldCharType="end"/>
      </w:r>
      <w:r>
        <w:rPr>
          <w:rFonts w:eastAsia="Times New Roman" w:cs="Arial"/>
          <w:color w:val="000000"/>
          <w:szCs w:val="24"/>
          <w:lang w:val="en-US"/>
        </w:rPr>
        <w:t xml:space="preserve"> for example) will be composed and how the statements and their attributes might be accessed from within expressions.</w:t>
      </w:r>
    </w:p>
    <w:p w:rsidR="000E3339" w:rsidRDefault="0061260A">
      <w:pPr>
        <w:pStyle w:val="ListParagraph"/>
        <w:widowControl/>
        <w:numPr>
          <w:ilvl w:val="0"/>
          <w:numId w:val="26"/>
        </w:numPr>
        <w:ind w:hanging="360"/>
        <w:rPr>
          <w:rFonts w:eastAsia="Times New Roman" w:cs="Arial"/>
          <w:color w:val="000000"/>
          <w:szCs w:val="24"/>
          <w:lang w:val="en-US"/>
        </w:rPr>
      </w:pPr>
      <w:r>
        <w:rPr>
          <w:rFonts w:eastAsia="Times New Roman" w:cs="Arial"/>
          <w:color w:val="000000"/>
          <w:szCs w:val="24"/>
          <w:lang w:val="en-US"/>
        </w:rPr>
        <w:t>Add attributes and refactor existing attributes to make the classes computable. For example, attributes for identifiers may be added.</w:t>
      </w:r>
    </w:p>
    <w:p w:rsidR="000E3339" w:rsidRDefault="0061260A">
      <w:pPr>
        <w:pStyle w:val="ListParagraph"/>
        <w:widowControl/>
        <w:numPr>
          <w:ilvl w:val="0"/>
          <w:numId w:val="26"/>
        </w:numPr>
        <w:ind w:hanging="360"/>
        <w:rPr>
          <w:rFonts w:eastAsia="Times New Roman" w:cs="Arial"/>
          <w:color w:val="000000"/>
          <w:szCs w:val="24"/>
          <w:lang w:val="en-US"/>
        </w:rPr>
      </w:pPr>
      <w:r>
        <w:rPr>
          <w:rFonts w:eastAsia="Times New Roman" w:cs="Arial"/>
          <w:color w:val="000000"/>
          <w:szCs w:val="24"/>
          <w:lang w:val="en-US"/>
        </w:rPr>
        <w:t>Specify the datatypes, entities, and other extended types in more detail to allow computation operations to then be specified.</w:t>
      </w:r>
    </w:p>
    <w:p w:rsidR="000E3339" w:rsidRDefault="0061260A">
      <w:pPr>
        <w:pStyle w:val="ListParagraph"/>
        <w:widowControl/>
        <w:numPr>
          <w:ilvl w:val="0"/>
          <w:numId w:val="26"/>
        </w:numPr>
        <w:ind w:hanging="360"/>
        <w:rPr>
          <w:rFonts w:eastAsia="Times New Roman" w:cs="Arial"/>
          <w:color w:val="000000"/>
          <w:szCs w:val="24"/>
          <w:lang w:val="en-US"/>
        </w:rPr>
      </w:pPr>
      <w:r>
        <w:rPr>
          <w:rFonts w:eastAsia="Times New Roman" w:cs="Arial"/>
          <w:color w:val="000000"/>
          <w:szCs w:val="24"/>
          <w:lang w:val="en-US"/>
        </w:rPr>
        <w:t>Specify cardinality and optionality of attributes.</w:t>
      </w:r>
    </w:p>
    <w:p w:rsidR="000E3339" w:rsidRDefault="0061260A">
      <w:pPr>
        <w:pStyle w:val="ListParagraph"/>
        <w:widowControl/>
        <w:numPr>
          <w:ilvl w:val="0"/>
          <w:numId w:val="26"/>
        </w:numPr>
        <w:ind w:hanging="360"/>
        <w:rPr>
          <w:rFonts w:eastAsia="Times New Roman" w:cs="Arial"/>
          <w:color w:val="000000"/>
          <w:szCs w:val="24"/>
          <w:lang w:val="en-US"/>
        </w:rPr>
      </w:pPr>
      <w:r>
        <w:rPr>
          <w:rFonts w:eastAsia="Times New Roman" w:cs="Arial"/>
          <w:color w:val="000000"/>
          <w:szCs w:val="24"/>
          <w:lang w:val="en-US"/>
        </w:rPr>
        <w:t>Specify mechanisms for extension of the logical model.</w:t>
      </w:r>
    </w:p>
    <w:p w:rsidR="000E3339" w:rsidRDefault="0061260A">
      <w:pPr>
        <w:pStyle w:val="ListParagraph"/>
        <w:widowControl/>
        <w:numPr>
          <w:ilvl w:val="0"/>
          <w:numId w:val="26"/>
        </w:numPr>
        <w:ind w:hanging="360"/>
        <w:rPr>
          <w:rFonts w:eastAsia="Times New Roman" w:cs="Arial"/>
          <w:color w:val="000000"/>
          <w:szCs w:val="24"/>
          <w:lang w:val="en-US"/>
        </w:rPr>
      </w:pPr>
      <w:r>
        <w:rPr>
          <w:rFonts w:eastAsia="Times New Roman" w:cs="Arial"/>
          <w:color w:val="000000"/>
          <w:szCs w:val="24"/>
          <w:lang w:val="en-US"/>
        </w:rPr>
        <w:t>Reorganize classes and attributes as needed to map to other models in order to support interoperability. In particular, it is expected that the logical model will interoperate with HL7’s FHIR model</w:t>
      </w:r>
      <w:r>
        <w:rPr>
          <w:rFonts w:eastAsia="Times New Roman" w:cs="Arial"/>
          <w:color w:val="000000"/>
          <w:szCs w:val="24"/>
          <w:lang w:val="en-US"/>
        </w:rPr>
        <w:fldChar w:fldCharType="begin" w:fldLock="1"/>
      </w:r>
      <w:r>
        <w:rPr>
          <w:rFonts w:eastAsia="Times New Roman" w:cs="Arial"/>
          <w:color w:val="000000"/>
          <w:szCs w:val="24"/>
          <w:lang w:val="en-US"/>
        </w:rPr>
        <w:instrText>MERGEFIELD CITATION FHI13 \l 1033</w:instrText>
      </w:r>
      <w:r>
        <w:rPr>
          <w:rFonts w:eastAsia="Times New Roman" w:cs="Arial"/>
          <w:color w:val="000000"/>
          <w:szCs w:val="24"/>
          <w:lang w:val="en-US"/>
        </w:rPr>
        <w:fldChar w:fldCharType="separate"/>
      </w:r>
      <w:r>
        <w:rPr>
          <w:rFonts w:eastAsia="Times New Roman" w:cs="Arial"/>
          <w:color w:val="000000"/>
          <w:szCs w:val="24"/>
          <w:lang w:val="en-US"/>
        </w:rPr>
        <w:t xml:space="preserve"> [7]</w:t>
      </w:r>
      <w:r>
        <w:rPr>
          <w:rFonts w:eastAsia="Times New Roman" w:cs="Arial"/>
          <w:color w:val="000000"/>
          <w:szCs w:val="24"/>
          <w:lang w:val="en-US"/>
        </w:rPr>
        <w:fldChar w:fldCharType="end"/>
      </w:r>
      <w:r>
        <w:rPr>
          <w:rFonts w:eastAsia="Times New Roman" w:cs="Arial"/>
          <w:color w:val="000000"/>
          <w:szCs w:val="24"/>
          <w:lang w:val="en-US"/>
        </w:rPr>
        <w:t>.</w:t>
      </w:r>
    </w:p>
    <w:p w:rsidR="000E3339" w:rsidRDefault="000E3339">
      <w:pPr>
        <w:widowControl/>
        <w:shd w:val="clear" w:color="auto" w:fill="auto"/>
        <w:spacing w:after="120" w:line="260" w:lineRule="exact"/>
        <w:rPr>
          <w:rFonts w:ascii="Calibri" w:eastAsia="Times New Roman" w:hAnsi="Calibri"/>
          <w:sz w:val="22"/>
          <w:szCs w:val="24"/>
          <w:shd w:val="clear" w:color="auto" w:fill="auto"/>
          <w:lang w:val="en-US"/>
        </w:rPr>
      </w:pPr>
    </w:p>
    <w:p w:rsidR="000E3339" w:rsidRDefault="0061260A" w:rsidP="00B14528">
      <w:pPr>
        <w:pStyle w:val="Heading1"/>
        <w:rPr>
          <w:caps/>
        </w:rPr>
      </w:pPr>
      <w:bookmarkStart w:id="105" w:name="_Ref382485196"/>
      <w:bookmarkStart w:id="106" w:name="_Toc398835665"/>
      <w:bookmarkStart w:id="107" w:name="_Toc398835786"/>
      <w:bookmarkStart w:id="108" w:name="_Toc398835907"/>
      <w:bookmarkEnd w:id="105"/>
      <w:r w:rsidRPr="00F3155B">
        <w:lastRenderedPageBreak/>
        <w:t>Model</w:t>
      </w:r>
      <w:r>
        <w:rPr>
          <w:caps/>
        </w:rPr>
        <w:t xml:space="preserve"> </w:t>
      </w:r>
      <w:r w:rsidRPr="00F3155B">
        <w:t>Specification</w:t>
      </w:r>
      <w:bookmarkEnd w:id="106"/>
      <w:bookmarkEnd w:id="107"/>
      <w:bookmarkEnd w:id="108"/>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This chapter provides a complete specification of the model. It lists all classes and interfaces and their attributes and connections. While the previous chapter provide an overview of the QIDAM and an explanation of the design, the objective of the material in this section is to provide a comprehensive reference to the elements in the domain analysis model. The content is organized in alphabetical order of package names and then class names, with names as the section headings. The heading hierarchy also is the package hierarchy.</w:t>
      </w:r>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The model is specified in the form of a UML class diagram. The website </w:t>
      </w:r>
      <w:hyperlink r:id="rId24" w:history="1">
        <w:r>
          <w:rPr>
            <w:rStyle w:val="Hyperlink"/>
            <w:rFonts w:eastAsia="Times New Roman" w:cs="Arial"/>
            <w:szCs w:val="24"/>
            <w:lang w:val="en-US"/>
          </w:rPr>
          <w:t>http://www.sparxsystems.com/resources/uml2_tutorial/uml2_classdiagram.html</w:t>
        </w:r>
      </w:hyperlink>
      <w:r>
        <w:rPr>
          <w:rFonts w:eastAsia="Times New Roman" w:cs="Arial"/>
          <w:color w:val="000000"/>
          <w:szCs w:val="24"/>
          <w:lang w:val="en-US"/>
        </w:rPr>
        <w:t xml:space="preserve"> provides an introduction to class diagrams in UML and also describes the notation used in diagrams in this chapter. In addition to the reference format in this chapter, the supplementary material of this specification includes (1) the UML diagrams in the standard XMI format, and (2) reference documentation in HTML format that might be more convenient to browse.</w:t>
      </w:r>
    </w:p>
    <w:p w:rsidR="000E3339" w:rsidRDefault="000E3339">
      <w:pPr>
        <w:shd w:val="clear" w:color="auto" w:fill="auto"/>
        <w:rPr>
          <w:rFonts w:ascii="Calibri" w:eastAsia="Times New Roman" w:hAnsi="Calibri"/>
          <w:szCs w:val="24"/>
          <w:u w:color="000000"/>
          <w:shd w:val="clear" w:color="auto" w:fill="auto"/>
          <w:lang w:val="en-US"/>
        </w:rPr>
      </w:pPr>
      <w:bookmarkStart w:id="109" w:name="QIDAM_CLASS_MODEL"/>
      <w:bookmarkStart w:id="110" w:name="BKM_2663152C_4446_4C85_B11F_A256116CC577"/>
    </w:p>
    <w:p w:rsidR="000E3339" w:rsidRDefault="0061260A" w:rsidP="00B14528">
      <w:pPr>
        <w:pStyle w:val="Heading2"/>
        <w:rPr>
          <w:rFonts w:eastAsia="Times New Roman"/>
          <w:shd w:val="clear" w:color="auto" w:fill="auto"/>
          <w:lang w:val="en-US"/>
        </w:rPr>
      </w:pPr>
      <w:bookmarkStart w:id="111" w:name="_Toc398835666"/>
      <w:bookmarkStart w:id="112" w:name="_Toc398835787"/>
      <w:bookmarkStart w:id="113" w:name="_Toc398835908"/>
      <w:bookmarkStart w:id="114" w:name="ACTION"/>
      <w:bookmarkStart w:id="115" w:name="BKM_9920A293_4250_4281_9829_981965BBBD53"/>
      <w:r>
        <w:rPr>
          <w:rFonts w:eastAsia="Times New Roman"/>
          <w:shd w:val="clear" w:color="auto" w:fill="auto"/>
          <w:lang w:val="en-US"/>
        </w:rPr>
        <w:t>action</w:t>
      </w:r>
      <w:bookmarkEnd w:id="111"/>
      <w:bookmarkEnd w:id="112"/>
      <w:bookmarkEnd w:id="113"/>
    </w:p>
    <w:p w:rsidR="000E3339" w:rsidRDefault="00DB0646">
      <w:pPr>
        <w:shd w:val="clear" w:color="auto" w:fill="auto"/>
        <w:rPr>
          <w:rFonts w:ascii="Calibri" w:eastAsia="Times New Roman" w:hAnsi="Calibri"/>
          <w:szCs w:val="24"/>
          <w:u w:color="000000"/>
          <w:shd w:val="clear" w:color="auto" w:fill="auto"/>
          <w:lang w:val="en-US"/>
        </w:rPr>
      </w:pPr>
      <w:bookmarkStart w:id="116" w:name="BKM_C7B5E6E5_28E9_4261_8561_9E472E51D3F4"/>
      <w:r>
        <w:rPr>
          <w:noProof/>
          <w:color w:val="auto"/>
          <w:szCs w:val="24"/>
          <w:shd w:val="clear" w:color="auto" w:fill="auto"/>
          <w:lang w:val="en-US"/>
        </w:rPr>
        <w:lastRenderedPageBreak/>
        <w:drawing>
          <wp:inline distT="0" distB="0" distL="0" distR="0" wp14:anchorId="41DB9127" wp14:editId="1F5C60A8">
            <wp:extent cx="5953125" cy="6524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53125" cy="6524625"/>
                    </a:xfrm>
                    <a:prstGeom prst="rect">
                      <a:avLst/>
                    </a:prstGeom>
                    <a:noFill/>
                    <a:ln>
                      <a:noFill/>
                    </a:ln>
                  </pic:spPr>
                </pic:pic>
              </a:graphicData>
            </a:graphic>
          </wp:inline>
        </w:drawing>
      </w:r>
      <w:r w:rsidR="0061260A">
        <w:rPr>
          <w:rFonts w:ascii="Calibri" w:eastAsia="Times New Roman" w:hAnsi="Calibri"/>
          <w:szCs w:val="24"/>
          <w:u w:color="000000"/>
          <w:shd w:val="clear" w:color="auto" w:fill="auto"/>
          <w:lang w:val="en-US"/>
        </w:rPr>
        <w:t xml:space="preserve"> </w:t>
      </w:r>
      <w:bookmarkEnd w:id="116"/>
    </w:p>
    <w:p w:rsidR="000E3339" w:rsidRDefault="000E3339">
      <w:pPr>
        <w:shd w:val="clear" w:color="auto" w:fill="auto"/>
        <w:rPr>
          <w:rFonts w:ascii="Calibri" w:eastAsia="Times New Roman" w:hAnsi="Calibri"/>
          <w:szCs w:val="24"/>
          <w:u w:color="000000"/>
          <w:shd w:val="clear" w:color="auto" w:fill="auto"/>
          <w:lang w:val="en-US"/>
        </w:rPr>
      </w:pPr>
    </w:p>
    <w:p w:rsidR="000E3339" w:rsidRDefault="000E3339">
      <w:pPr>
        <w:shd w:val="clear" w:color="auto" w:fill="auto"/>
        <w:rPr>
          <w:rFonts w:ascii="Calibri" w:eastAsia="Times New Roman" w:hAnsi="Calibri"/>
          <w:szCs w:val="24"/>
          <w:u w:color="000000"/>
          <w:shd w:val="clear" w:color="auto" w:fill="auto"/>
          <w:lang w:val="en-US"/>
        </w:rPr>
      </w:pPr>
    </w:p>
    <w:p w:rsidR="000E3339" w:rsidRDefault="0061260A">
      <w:pPr>
        <w:pStyle w:val="Heading3"/>
        <w:shd w:val="clear" w:color="auto" w:fill="auto"/>
        <w:rPr>
          <w:rFonts w:eastAsia="Times New Roman"/>
          <w:bCs w:val="0"/>
          <w:szCs w:val="24"/>
          <w:shd w:val="clear" w:color="auto" w:fill="auto"/>
          <w:lang w:val="en-US"/>
        </w:rPr>
      </w:pPr>
      <w:bookmarkStart w:id="117" w:name="_Toc398835667"/>
      <w:bookmarkStart w:id="118" w:name="_Toc398835788"/>
      <w:bookmarkStart w:id="119" w:name="_Toc398835909"/>
      <w:bookmarkStart w:id="120" w:name="ACT"/>
      <w:bookmarkStart w:id="121" w:name="BKM_313F51AD_9A91_4A2F_9FA0_4A4E43F75D0F"/>
      <w:r>
        <w:rPr>
          <w:rFonts w:eastAsia="Times New Roman"/>
          <w:bCs w:val="0"/>
          <w:szCs w:val="24"/>
          <w:shd w:val="clear" w:color="auto" w:fill="auto"/>
          <w:lang w:val="en-US"/>
        </w:rPr>
        <w:t>action.act</w:t>
      </w:r>
      <w:bookmarkEnd w:id="117"/>
      <w:bookmarkEnd w:id="118"/>
      <w:bookmarkEnd w:id="119"/>
    </w:p>
    <w:p w:rsidR="000E3339" w:rsidRDefault="00DB0646">
      <w:pPr>
        <w:shd w:val="clear" w:color="auto" w:fill="auto"/>
        <w:rPr>
          <w:rFonts w:ascii="Calibri" w:eastAsia="Times New Roman" w:hAnsi="Calibri"/>
          <w:szCs w:val="24"/>
          <w:u w:color="000000"/>
          <w:shd w:val="clear" w:color="auto" w:fill="auto"/>
          <w:lang w:val="en-US"/>
        </w:rPr>
      </w:pPr>
      <w:bookmarkStart w:id="122" w:name="BKM_CBF93E5F_DF44_4E2A_8A54_5F8F7379F81E"/>
      <w:r>
        <w:rPr>
          <w:noProof/>
          <w:color w:val="auto"/>
          <w:szCs w:val="24"/>
          <w:shd w:val="clear" w:color="auto" w:fill="auto"/>
          <w:lang w:val="en-US"/>
        </w:rPr>
        <w:lastRenderedPageBreak/>
        <w:drawing>
          <wp:inline distT="0" distB="0" distL="0" distR="0" wp14:anchorId="35F4DE8E" wp14:editId="0E0AB90B">
            <wp:extent cx="5934075" cy="6400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4075" cy="6400800"/>
                    </a:xfrm>
                    <a:prstGeom prst="rect">
                      <a:avLst/>
                    </a:prstGeom>
                    <a:noFill/>
                    <a:ln>
                      <a:noFill/>
                    </a:ln>
                  </pic:spPr>
                </pic:pic>
              </a:graphicData>
            </a:graphic>
          </wp:inline>
        </w:drawing>
      </w:r>
      <w:r w:rsidR="0061260A">
        <w:rPr>
          <w:rFonts w:ascii="Calibri" w:eastAsia="Times New Roman" w:hAnsi="Calibri"/>
          <w:szCs w:val="24"/>
          <w:u w:color="000000"/>
          <w:shd w:val="clear" w:color="auto" w:fill="auto"/>
          <w:lang w:val="en-US"/>
        </w:rPr>
        <w:t xml:space="preserve"> </w:t>
      </w:r>
      <w:bookmarkEnd w:id="122"/>
    </w:p>
    <w:p w:rsidR="000E3339" w:rsidRDefault="000E3339">
      <w:pPr>
        <w:shd w:val="clear" w:color="auto" w:fill="auto"/>
        <w:rPr>
          <w:rFonts w:ascii="Calibri" w:eastAsia="Times New Roman" w:hAnsi="Calibri"/>
          <w:szCs w:val="24"/>
          <w:u w:color="000000"/>
          <w:shd w:val="clear" w:color="auto" w:fill="auto"/>
          <w:lang w:val="en-US"/>
        </w:rPr>
      </w:pPr>
    </w:p>
    <w:p w:rsidR="000E3339" w:rsidRDefault="00DB0646">
      <w:pPr>
        <w:shd w:val="clear" w:color="auto" w:fill="auto"/>
        <w:rPr>
          <w:rFonts w:ascii="Calibri" w:eastAsia="Times New Roman" w:hAnsi="Calibri"/>
          <w:szCs w:val="24"/>
          <w:u w:color="000000"/>
          <w:shd w:val="clear" w:color="auto" w:fill="auto"/>
          <w:lang w:val="en-US"/>
        </w:rPr>
      </w:pPr>
      <w:bookmarkStart w:id="123" w:name="BKM_559FDAB4_13F2_478A_A46F_21F9276D752B"/>
      <w:r>
        <w:rPr>
          <w:rFonts w:eastAsia="Times New Roman"/>
          <w:noProof/>
          <w:color w:val="auto"/>
          <w:szCs w:val="24"/>
          <w:shd w:val="clear" w:color="auto" w:fill="auto"/>
          <w:lang w:val="en-US"/>
        </w:rPr>
        <w:lastRenderedPageBreak/>
        <w:drawing>
          <wp:inline distT="0" distB="0" distL="0" distR="0" wp14:anchorId="4C698B1A" wp14:editId="080A2F74">
            <wp:extent cx="5972175" cy="41624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72175" cy="4162425"/>
                    </a:xfrm>
                    <a:prstGeom prst="rect">
                      <a:avLst/>
                    </a:prstGeom>
                    <a:noFill/>
                    <a:ln>
                      <a:noFill/>
                    </a:ln>
                  </pic:spPr>
                </pic:pic>
              </a:graphicData>
            </a:graphic>
          </wp:inline>
        </w:drawing>
      </w:r>
      <w:r w:rsidR="0061260A">
        <w:rPr>
          <w:rFonts w:ascii="Calibri" w:eastAsia="Times New Roman" w:hAnsi="Calibri"/>
          <w:szCs w:val="24"/>
          <w:u w:color="000000"/>
          <w:shd w:val="clear" w:color="auto" w:fill="auto"/>
          <w:lang w:val="en-US"/>
        </w:rPr>
        <w:t xml:space="preserve"> </w:t>
      </w:r>
      <w:bookmarkEnd w:id="123"/>
    </w:p>
    <w:p w:rsidR="000E3339" w:rsidRDefault="000E3339">
      <w:pPr>
        <w:shd w:val="clear" w:color="auto" w:fill="auto"/>
        <w:rPr>
          <w:rFonts w:ascii="Calibri" w:eastAsia="Times New Roman" w:hAnsi="Calibri"/>
          <w:szCs w:val="24"/>
          <w:u w:color="000000"/>
          <w:shd w:val="clear" w:color="auto" w:fill="auto"/>
          <w:lang w:val="en-US"/>
        </w:rPr>
      </w:pPr>
    </w:p>
    <w:p w:rsidR="000E3339" w:rsidRDefault="00DB0646">
      <w:pPr>
        <w:shd w:val="clear" w:color="auto" w:fill="auto"/>
        <w:rPr>
          <w:rFonts w:ascii="Calibri" w:eastAsia="Times New Roman" w:hAnsi="Calibri"/>
          <w:szCs w:val="24"/>
          <w:u w:color="000000"/>
          <w:shd w:val="clear" w:color="auto" w:fill="auto"/>
          <w:lang w:val="en-US"/>
        </w:rPr>
      </w:pPr>
      <w:bookmarkStart w:id="124" w:name="BKM_ABD05C7E_D397_45B2_9CA0_78ADDCB2960F"/>
      <w:r>
        <w:rPr>
          <w:rFonts w:eastAsia="Times New Roman"/>
          <w:noProof/>
          <w:color w:val="auto"/>
          <w:szCs w:val="24"/>
          <w:shd w:val="clear" w:color="auto" w:fill="auto"/>
          <w:lang w:val="en-US"/>
        </w:rPr>
        <w:drawing>
          <wp:inline distT="0" distB="0" distL="0" distR="0" wp14:anchorId="09CB21CD" wp14:editId="50DC72D7">
            <wp:extent cx="5095875" cy="2505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95875" cy="2505075"/>
                    </a:xfrm>
                    <a:prstGeom prst="rect">
                      <a:avLst/>
                    </a:prstGeom>
                    <a:noFill/>
                    <a:ln>
                      <a:noFill/>
                    </a:ln>
                  </pic:spPr>
                </pic:pic>
              </a:graphicData>
            </a:graphic>
          </wp:inline>
        </w:drawing>
      </w:r>
      <w:r w:rsidR="0061260A">
        <w:rPr>
          <w:rFonts w:ascii="Calibri" w:eastAsia="Times New Roman" w:hAnsi="Calibri"/>
          <w:szCs w:val="24"/>
          <w:u w:color="000000"/>
          <w:shd w:val="clear" w:color="auto" w:fill="auto"/>
          <w:lang w:val="en-US"/>
        </w:rPr>
        <w:t xml:space="preserve"> </w:t>
      </w:r>
      <w:bookmarkEnd w:id="124"/>
    </w:p>
    <w:p w:rsidR="000E3339" w:rsidRDefault="000E3339">
      <w:pPr>
        <w:shd w:val="clear" w:color="auto" w:fill="auto"/>
        <w:rPr>
          <w:rFonts w:ascii="Calibri" w:eastAsia="Times New Roman" w:hAnsi="Calibri"/>
          <w:szCs w:val="24"/>
          <w:u w:color="000000"/>
          <w:shd w:val="clear" w:color="auto" w:fill="auto"/>
          <w:lang w:val="en-US"/>
        </w:rPr>
      </w:pPr>
    </w:p>
    <w:p w:rsidR="000E3339" w:rsidRDefault="00DB0646">
      <w:pPr>
        <w:shd w:val="clear" w:color="auto" w:fill="auto"/>
        <w:rPr>
          <w:rFonts w:ascii="Calibri" w:eastAsia="Times New Roman" w:hAnsi="Calibri"/>
          <w:szCs w:val="24"/>
          <w:u w:color="000000"/>
          <w:shd w:val="clear" w:color="auto" w:fill="auto"/>
          <w:lang w:val="en-US"/>
        </w:rPr>
      </w:pPr>
      <w:bookmarkStart w:id="125" w:name="BKM_434A1DBB_BA23_4102_A159_7F733355053F"/>
      <w:r>
        <w:rPr>
          <w:rFonts w:eastAsia="Times New Roman"/>
          <w:noProof/>
          <w:color w:val="auto"/>
          <w:szCs w:val="24"/>
          <w:shd w:val="clear" w:color="auto" w:fill="auto"/>
          <w:lang w:val="en-US"/>
        </w:rPr>
        <w:lastRenderedPageBreak/>
        <w:drawing>
          <wp:inline distT="0" distB="0" distL="0" distR="0" wp14:anchorId="342E72E1" wp14:editId="74F9F43B">
            <wp:extent cx="5943600" cy="6162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6162675"/>
                    </a:xfrm>
                    <a:prstGeom prst="rect">
                      <a:avLst/>
                    </a:prstGeom>
                    <a:noFill/>
                    <a:ln>
                      <a:noFill/>
                    </a:ln>
                  </pic:spPr>
                </pic:pic>
              </a:graphicData>
            </a:graphic>
          </wp:inline>
        </w:drawing>
      </w:r>
      <w:r w:rsidR="0061260A">
        <w:rPr>
          <w:rFonts w:ascii="Calibri" w:eastAsia="Times New Roman" w:hAnsi="Calibri"/>
          <w:szCs w:val="24"/>
          <w:u w:color="000000"/>
          <w:shd w:val="clear" w:color="auto" w:fill="auto"/>
          <w:lang w:val="en-US"/>
        </w:rPr>
        <w:t xml:space="preserve"> </w:t>
      </w:r>
      <w:bookmarkEnd w:id="125"/>
    </w:p>
    <w:p w:rsidR="000E3339" w:rsidRDefault="000E3339">
      <w:pPr>
        <w:shd w:val="clear" w:color="auto" w:fill="auto"/>
        <w:rPr>
          <w:rFonts w:ascii="Calibri" w:eastAsia="Times New Roman" w:hAnsi="Calibri"/>
          <w:szCs w:val="24"/>
          <w:u w:color="000000"/>
          <w:shd w:val="clear" w:color="auto" w:fill="auto"/>
          <w:lang w:val="en-US"/>
        </w:rPr>
      </w:pPr>
    </w:p>
    <w:p w:rsidR="000E3339" w:rsidRDefault="00DB0646">
      <w:pPr>
        <w:shd w:val="clear" w:color="auto" w:fill="auto"/>
        <w:rPr>
          <w:rFonts w:ascii="Calibri" w:eastAsia="Times New Roman" w:hAnsi="Calibri"/>
          <w:szCs w:val="24"/>
          <w:u w:color="000000"/>
          <w:shd w:val="clear" w:color="auto" w:fill="auto"/>
          <w:lang w:val="en-US"/>
        </w:rPr>
      </w:pPr>
      <w:bookmarkStart w:id="126" w:name="BKM_BCD582DA_3433_419D_A4F5_96B7EB3B04EB"/>
      <w:r>
        <w:rPr>
          <w:rFonts w:eastAsia="Times New Roman"/>
          <w:noProof/>
          <w:color w:val="auto"/>
          <w:szCs w:val="24"/>
          <w:shd w:val="clear" w:color="auto" w:fill="auto"/>
          <w:lang w:val="en-US"/>
        </w:rPr>
        <w:lastRenderedPageBreak/>
        <w:drawing>
          <wp:inline distT="0" distB="0" distL="0" distR="0" wp14:anchorId="341B7B1D" wp14:editId="1D4ECECB">
            <wp:extent cx="5457825" cy="3343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57825" cy="3343275"/>
                    </a:xfrm>
                    <a:prstGeom prst="rect">
                      <a:avLst/>
                    </a:prstGeom>
                    <a:noFill/>
                    <a:ln>
                      <a:noFill/>
                    </a:ln>
                  </pic:spPr>
                </pic:pic>
              </a:graphicData>
            </a:graphic>
          </wp:inline>
        </w:drawing>
      </w:r>
      <w:r w:rsidR="0061260A">
        <w:rPr>
          <w:rFonts w:ascii="Calibri" w:eastAsia="Times New Roman" w:hAnsi="Calibri"/>
          <w:szCs w:val="24"/>
          <w:u w:color="000000"/>
          <w:shd w:val="clear" w:color="auto" w:fill="auto"/>
          <w:lang w:val="en-US"/>
        </w:rPr>
        <w:t xml:space="preserve"> </w:t>
      </w:r>
      <w:bookmarkEnd w:id="126"/>
    </w:p>
    <w:p w:rsidR="000E3339" w:rsidRDefault="000E3339">
      <w:pPr>
        <w:shd w:val="clear" w:color="auto" w:fill="auto"/>
        <w:rPr>
          <w:rFonts w:ascii="Calibri" w:eastAsia="Times New Roman" w:hAnsi="Calibri"/>
          <w:szCs w:val="24"/>
          <w:u w:color="000000"/>
          <w:shd w:val="clear" w:color="auto" w:fill="auto"/>
          <w:lang w:val="en-US"/>
        </w:rPr>
      </w:pPr>
    </w:p>
    <w:p w:rsidR="000E3339" w:rsidRDefault="000E3339">
      <w:pPr>
        <w:shd w:val="clear" w:color="auto" w:fill="auto"/>
        <w:rPr>
          <w:rFonts w:ascii="Calibri" w:eastAsia="Times New Roman" w:hAnsi="Calibri"/>
          <w:szCs w:val="24"/>
          <w:u w:color="000000"/>
          <w:shd w:val="clear" w:color="auto" w:fill="auto"/>
          <w:lang w:val="en-US"/>
        </w:rPr>
      </w:pPr>
    </w:p>
    <w:p w:rsidR="000E3339" w:rsidRDefault="0061260A">
      <w:pPr>
        <w:pStyle w:val="Heading4"/>
        <w:shd w:val="clear" w:color="auto" w:fill="auto"/>
        <w:rPr>
          <w:rFonts w:eastAsia="Times New Roman"/>
          <w:bCs w:val="0"/>
          <w:szCs w:val="24"/>
          <w:u w:color="000000"/>
          <w:shd w:val="clear" w:color="auto" w:fill="auto"/>
          <w:lang w:val="en-US"/>
        </w:rPr>
      </w:pPr>
      <w:bookmarkStart w:id="127" w:name="_Toc398835668"/>
      <w:bookmarkStart w:id="128" w:name="_Toc398835789"/>
      <w:bookmarkStart w:id="129" w:name="_Toc398835910"/>
      <w:bookmarkStart w:id="130" w:name="BKM_701CB845_6F20_49C1_BB23_18F81A8ADC54"/>
      <w:r>
        <w:rPr>
          <w:rFonts w:eastAsia="Times New Roman"/>
          <w:bCs w:val="0"/>
          <w:szCs w:val="24"/>
          <w:u w:color="000000"/>
          <w:shd w:val="clear" w:color="auto" w:fill="auto"/>
          <w:lang w:val="en-US"/>
        </w:rPr>
        <w:t>Act</w:t>
      </w:r>
      <w:bookmarkEnd w:id="127"/>
      <w:bookmarkEnd w:id="128"/>
      <w:bookmarkEnd w:id="129"/>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The object of an action, the specific thing that is being done or proposed, e.g., a medication is being administered.</w:t>
      </w:r>
    </w:p>
    <w:p w:rsidR="000E3339" w:rsidRDefault="0061260A">
      <w:pPr>
        <w:shd w:val="clear" w:color="auto" w:fill="auto"/>
        <w:rPr>
          <w:rFonts w:ascii="Calibri" w:eastAsia="Times New Roman" w:hAnsi="Calibri"/>
          <w:szCs w:val="24"/>
          <w:shd w:val="clear" w:color="auto" w:fill="auto"/>
        </w:rPr>
      </w:pPr>
      <w:r>
        <w:rPr>
          <w:rFonts w:ascii="Calibri" w:eastAsia="Times New Roman" w:hAnsi="Calibri"/>
          <w:szCs w:val="24"/>
          <w:shd w:val="clear" w:color="auto" w:fill="auto"/>
          <w:lang w:val="en-US"/>
        </w:rPr>
        <w:t xml:space="preserve"> </w:t>
      </w:r>
      <w:bookmarkEnd w:id="130"/>
    </w:p>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131" w:name="_Toc398835669"/>
      <w:bookmarkStart w:id="132" w:name="_Toc398835790"/>
      <w:bookmarkStart w:id="133" w:name="_Toc398835911"/>
      <w:bookmarkStart w:id="134" w:name="BKM_38629BC6_F13A_4272_909F_F42EEEFFDD43"/>
      <w:r>
        <w:rPr>
          <w:rFonts w:eastAsia="Times New Roman"/>
          <w:bCs w:val="0"/>
          <w:szCs w:val="24"/>
          <w:u w:color="000000"/>
          <w:shd w:val="clear" w:color="auto" w:fill="auto"/>
          <w:lang w:val="en-US"/>
        </w:rPr>
        <w:t>CareProgramParticipation</w:t>
      </w:r>
      <w:bookmarkEnd w:id="131"/>
      <w:bookmarkEnd w:id="132"/>
      <w:bookmarkEnd w:id="133"/>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Participation of a patient in a recognized program of care such as a care plan, a chemotherapy protocol, or a clinical trial.</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135" w:name="BKM_73D08066_ED03_4CAA_8CEE_B308AAC7AB76"/>
      <w:bookmarkEnd w:id="135"/>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goals</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StatementOfOccurrence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goals that have been established for the patient as part of the care plan and the performance against those goals.</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136" w:name="BKM_E16FD682_0EE7_4B57_880D_A2EAA8781E2E"/>
            <w:r>
              <w:rPr>
                <w:rFonts w:ascii="Calibri" w:eastAsia="Times New Roman" w:hAnsi="Calibri"/>
                <w:sz w:val="22"/>
                <w:szCs w:val="24"/>
                <w:shd w:val="clear" w:color="auto" w:fill="auto"/>
                <w:lang w:val="en-US"/>
              </w:rPr>
              <w:t>participationStatus</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 patient's state of participation within the care plan, e.g., enrolled, ongoing, completed, suspended.</w:t>
            </w:r>
          </w:p>
        </w:tc>
        <w:bookmarkEnd w:id="136"/>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137" w:name="BKM_C0AD7015_8DD6_470D_8D49_5E957C9DA0FE"/>
            <w:r>
              <w:rPr>
                <w:rFonts w:ascii="Calibri" w:eastAsia="Times New Roman" w:hAnsi="Calibri"/>
                <w:sz w:val="22"/>
                <w:szCs w:val="24"/>
                <w:shd w:val="clear" w:color="auto" w:fill="auto"/>
                <w:lang w:val="en-US"/>
              </w:rPr>
              <w:t>program</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Text</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particular program in which the patient is enrolled, was enrolled, or is being enrolled.</w:t>
            </w:r>
          </w:p>
        </w:tc>
        <w:bookmarkEnd w:id="137"/>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138" w:name="BKM_5A9CA7A8_1221_4DE9_99DC_A90637050661"/>
            <w:r>
              <w:rPr>
                <w:rFonts w:ascii="Calibri" w:eastAsia="Times New Roman" w:hAnsi="Calibri"/>
                <w:sz w:val="22"/>
                <w:szCs w:val="24"/>
                <w:shd w:val="clear" w:color="auto" w:fill="auto"/>
                <w:lang w:val="en-US"/>
              </w:rPr>
              <w:t>programType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type of the care program such as Care Plan, Clinical Trial, Chemotherapy Protocol</w:t>
            </w:r>
          </w:p>
        </w:tc>
        <w:bookmarkEnd w:id="138"/>
      </w:tr>
      <w:bookmarkEnd w:id="134"/>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139" w:name="_Toc398835670"/>
      <w:bookmarkStart w:id="140" w:name="_Toc398835791"/>
      <w:bookmarkStart w:id="141" w:name="_Toc398835912"/>
      <w:bookmarkStart w:id="142" w:name="BKM_81A2ECEA_E56C_483D_9988_D81AA7EF2FDA"/>
      <w:r>
        <w:rPr>
          <w:rFonts w:eastAsia="Times New Roman"/>
          <w:bCs w:val="0"/>
          <w:szCs w:val="24"/>
          <w:u w:color="000000"/>
          <w:shd w:val="clear" w:color="auto" w:fill="auto"/>
          <w:lang w:val="en-US"/>
        </w:rPr>
        <w:t>Communication</w:t>
      </w:r>
      <w:bookmarkEnd w:id="139"/>
      <w:bookmarkEnd w:id="140"/>
      <w:bookmarkEnd w:id="141"/>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 xml:space="preserve">A communication is a message sent between a sender and a recipient. </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143" w:name="BKM_069CADDA_8E20_4B3C_87A0_654270505803"/>
      <w:bookmarkEnd w:id="143"/>
      <w:r>
        <w:rPr>
          <w:rFonts w:ascii="Calibri" w:eastAsia="Times New Roman" w:hAnsi="Calibri"/>
          <w:bCs w:val="0"/>
          <w:i w:val="0"/>
          <w:iCs w:val="0"/>
          <w:color w:val="000000"/>
          <w:sz w:val="22"/>
          <w:szCs w:val="24"/>
          <w:u w:val="single"/>
          <w:shd w:val="clear" w:color="auto" w:fill="auto"/>
          <w:lang w:val="en-US"/>
        </w:rPr>
        <w:lastRenderedPageBreak/>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medium</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communication medium, e.g., email, fax.</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144" w:name="BKM_21786675_13E0_4392_8DC7_2E12449C7394"/>
            <w:r>
              <w:rPr>
                <w:rFonts w:ascii="Calibri" w:eastAsia="Times New Roman" w:hAnsi="Calibri"/>
                <w:sz w:val="22"/>
                <w:szCs w:val="24"/>
                <w:shd w:val="clear" w:color="auto" w:fill="auto"/>
                <w:lang w:val="en-US"/>
              </w:rPr>
              <w:t>message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Text</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Text and other information to be communicated to the recipient.</w:t>
            </w:r>
          </w:p>
        </w:tc>
        <w:bookmarkEnd w:id="144"/>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145" w:name="BKM_BF3214B5_A4B1_4DDA_AD72_8786EF4E28E5"/>
            <w:r>
              <w:rPr>
                <w:rFonts w:ascii="Calibri" w:eastAsia="Times New Roman" w:hAnsi="Calibri"/>
                <w:sz w:val="22"/>
                <w:szCs w:val="24"/>
                <w:shd w:val="clear" w:color="auto" w:fill="auto"/>
                <w:lang w:val="en-US"/>
              </w:rPr>
              <w:t>recipient</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Entity</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entity (e.g., person, organization, clinical information system, or device) which is the intended target of the communication.</w:t>
            </w:r>
          </w:p>
        </w:tc>
        <w:bookmarkEnd w:id="145"/>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146" w:name="BKM_EB2DC572_44AC_4E39_92EF_E4598D593720"/>
            <w:r>
              <w:rPr>
                <w:rFonts w:ascii="Calibri" w:eastAsia="Times New Roman" w:hAnsi="Calibri"/>
                <w:sz w:val="22"/>
                <w:szCs w:val="24"/>
                <w:shd w:val="clear" w:color="auto" w:fill="auto"/>
                <w:lang w:val="en-US"/>
              </w:rPr>
              <w:t>relatedStatement</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ClinicalStatement</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Any statement that is pertinent to the message.</w:t>
            </w:r>
          </w:p>
        </w:tc>
        <w:bookmarkEnd w:id="146"/>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147" w:name="BKM_4686E6A3_C3A2_46BD_B460_0A410837917D"/>
            <w:r>
              <w:rPr>
                <w:rFonts w:ascii="Calibri" w:eastAsia="Times New Roman" w:hAnsi="Calibri"/>
                <w:sz w:val="22"/>
                <w:szCs w:val="24"/>
                <w:shd w:val="clear" w:color="auto" w:fill="auto"/>
                <w:lang w:val="en-US"/>
              </w:rPr>
              <w:t>sender</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Entity</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entity (e.g., person, organization, clinical information system, or device) which is the source of the communication.</w:t>
            </w:r>
          </w:p>
        </w:tc>
        <w:bookmarkEnd w:id="147"/>
      </w:tr>
      <w:bookmarkEnd w:id="142"/>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148" w:name="_Toc398835671"/>
      <w:bookmarkStart w:id="149" w:name="_Toc398835792"/>
      <w:bookmarkStart w:id="150" w:name="_Toc398835913"/>
      <w:bookmarkStart w:id="151" w:name="BKM_804B2F24_FBF5_43C2_8130_DC4AB5C4BD77"/>
      <w:r>
        <w:rPr>
          <w:rFonts w:eastAsia="Times New Roman"/>
          <w:bCs w:val="0"/>
          <w:szCs w:val="24"/>
          <w:u w:color="000000"/>
          <w:shd w:val="clear" w:color="auto" w:fill="auto"/>
          <w:lang w:val="en-US"/>
        </w:rPr>
        <w:t>CompositeIntravenousMedicationAdministration</w:t>
      </w:r>
      <w:bookmarkEnd w:id="148"/>
      <w:bookmarkEnd w:id="149"/>
      <w:bookmarkEnd w:id="150"/>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Parameters for IV fluid administration that may consist of one or more additives mixed into a diluent. Additives and diluents are represented as constituents with the appropriate constituentType.</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152" w:name="BKM_3EC6F27D_5C37_435D_9E07_53CD4AD1FFFB"/>
      <w:bookmarkEnd w:id="152"/>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constituent</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Constituent</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constituents of this composite IV medication.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153" w:name="BKM_113BEE0E_EE5F_4F5F_ADAC_88D847071382"/>
            <w:r>
              <w:rPr>
                <w:rFonts w:ascii="Calibri" w:eastAsia="Times New Roman" w:hAnsi="Calibri"/>
                <w:sz w:val="22"/>
                <w:szCs w:val="24"/>
                <w:shd w:val="clear" w:color="auto" w:fill="auto"/>
                <w:lang w:val="en-US"/>
              </w:rPr>
              <w:t>totalVolume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Quantity</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total volume of the overall mixture such as the volume of the bag.</w:t>
            </w:r>
          </w:p>
        </w:tc>
        <w:bookmarkEnd w:id="153"/>
      </w:tr>
      <w:bookmarkEnd w:id="151"/>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154" w:name="_Toc398835672"/>
      <w:bookmarkStart w:id="155" w:name="_Toc398835793"/>
      <w:bookmarkStart w:id="156" w:name="_Toc398835914"/>
      <w:bookmarkStart w:id="157" w:name="BKM_02085025_9D38_48E4_ADDB_91351E08FB45"/>
      <w:r>
        <w:rPr>
          <w:rFonts w:eastAsia="Times New Roman"/>
          <w:bCs w:val="0"/>
          <w:szCs w:val="24"/>
          <w:u w:color="000000"/>
          <w:shd w:val="clear" w:color="auto" w:fill="auto"/>
          <w:lang w:val="en-US"/>
        </w:rPr>
        <w:t>DeviceUse</w:t>
      </w:r>
      <w:bookmarkEnd w:id="154"/>
      <w:bookmarkEnd w:id="155"/>
      <w:bookmarkEnd w:id="156"/>
    </w:p>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Application or use of equipment or device for the patient, e.g., wheelchair, Holter monitor, pacemaker, intra-uterine contraceptive device.</w:t>
      </w:r>
    </w:p>
    <w:p w:rsidR="000E3339" w:rsidRDefault="000E3339">
      <w:pPr>
        <w:shd w:val="clear" w:color="auto" w:fill="auto"/>
        <w:rPr>
          <w:rFonts w:ascii="Calibri" w:eastAsia="Times New Roman" w:hAnsi="Calibri"/>
          <w:sz w:val="22"/>
          <w:szCs w:val="24"/>
          <w:shd w:val="clear" w:color="auto" w:fill="auto"/>
          <w:lang w:val="en-US"/>
        </w:rPr>
      </w:pPr>
    </w:p>
    <w:p w:rsidR="000E3339" w:rsidRDefault="0061260A">
      <w:pPr>
        <w:shd w:val="clear" w:color="auto" w:fill="auto"/>
        <w:rPr>
          <w:rFonts w:ascii="Calibri" w:eastAsia="Times New Roman" w:hAnsi="Calibri"/>
          <w:szCs w:val="24"/>
          <w:shd w:val="clear" w:color="auto" w:fill="auto"/>
        </w:rPr>
      </w:pPr>
      <w:r>
        <w:rPr>
          <w:rFonts w:ascii="Calibri" w:eastAsia="Times New Roman" w:hAnsi="Calibri"/>
          <w:sz w:val="22"/>
          <w:szCs w:val="24"/>
          <w:shd w:val="clear" w:color="auto" w:fill="auto"/>
          <w:lang w:val="en-US"/>
        </w:rPr>
        <w:t>Note that DeviceUse does not model the act of implanting a device on or in the patient. That is modeled as a Procedure.</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158" w:name="BKM_A8175B41_09EC_48BA_BAE9_EF26A08ED8B1"/>
      <w:bookmarkEnd w:id="158"/>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applicationSchedule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Schedule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If the application or use of the supply or equipment is repeated, the frequency pattern for repetitions.</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159" w:name="BKM_179814C7_4C76_4E69_A024_F8074EF2AE8F"/>
            <w:r>
              <w:rPr>
                <w:rFonts w:ascii="Calibri" w:eastAsia="Times New Roman" w:hAnsi="Calibri"/>
                <w:sz w:val="22"/>
                <w:szCs w:val="24"/>
                <w:shd w:val="clear" w:color="auto" w:fill="auto"/>
                <w:lang w:val="en-US"/>
              </w:rPr>
              <w:t>device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Device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details of the device used or to be used.</w:t>
            </w:r>
          </w:p>
        </w:tc>
        <w:bookmarkEnd w:id="159"/>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160" w:name="BKM_640FA77E_C03F_4E72_8D4D_75C23CE7E75F"/>
            <w:r>
              <w:rPr>
                <w:rFonts w:ascii="Calibri" w:eastAsia="Times New Roman" w:hAnsi="Calibri"/>
                <w:sz w:val="22"/>
                <w:szCs w:val="24"/>
                <w:shd w:val="clear" w:color="auto" w:fill="auto"/>
                <w:lang w:val="en-US"/>
              </w:rPr>
              <w:t>targetBodySite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BodySite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Body site where the device is to be used.</w:t>
            </w:r>
          </w:p>
        </w:tc>
        <w:bookmarkEnd w:id="160"/>
      </w:tr>
      <w:bookmarkEnd w:id="157"/>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161" w:name="_Toc398835673"/>
      <w:bookmarkStart w:id="162" w:name="_Toc398835794"/>
      <w:bookmarkStart w:id="163" w:name="_Toc398835915"/>
      <w:bookmarkStart w:id="164" w:name="BKM_282B5451_1FC5_4A66_9CA1_A1CCC5622030"/>
      <w:r>
        <w:rPr>
          <w:rFonts w:eastAsia="Times New Roman"/>
          <w:bCs w:val="0"/>
          <w:szCs w:val="24"/>
          <w:u w:color="000000"/>
          <w:shd w:val="clear" w:color="auto" w:fill="auto"/>
          <w:lang w:val="en-US"/>
        </w:rPr>
        <w:t>Diet</w:t>
      </w:r>
      <w:bookmarkEnd w:id="161"/>
      <w:bookmarkEnd w:id="162"/>
      <w:bookmarkEnd w:id="163"/>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Diet/nutrition to be administered to a patient.</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165" w:name="BKM_4E1D898C_9E26_409B_94B4_24C22B0343BC"/>
      <w:bookmarkEnd w:id="165"/>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foodModifier</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Text</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 xml:space="preserve">Order-specific modifiers about the type of food that should be given. These can be derived from patient allergies, </w:t>
            </w:r>
            <w:r>
              <w:rPr>
                <w:rFonts w:ascii="Calibri" w:eastAsia="Times New Roman" w:hAnsi="Calibri"/>
                <w:sz w:val="22"/>
                <w:szCs w:val="24"/>
                <w:shd w:val="clear" w:color="auto" w:fill="auto"/>
                <w:lang w:val="en-US"/>
              </w:rPr>
              <w:lastRenderedPageBreak/>
              <w:t>intolerances, or preferences. They can also be specific to the order and not have any relationship to the allergies, intolerances, or preferences.</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166" w:name="BKM_80D75E8F_9C74_4D03_A8F5_2818EFB84748"/>
            <w:r>
              <w:rPr>
                <w:rFonts w:ascii="Calibri" w:eastAsia="Times New Roman" w:hAnsi="Calibri"/>
                <w:sz w:val="22"/>
                <w:szCs w:val="24"/>
                <w:shd w:val="clear" w:color="auto" w:fill="auto"/>
                <w:lang w:val="en-US"/>
              </w:rPr>
              <w:lastRenderedPageBreak/>
              <w:t>nutritionItem</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NutritionItem</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Different items that combine to make a complete description of the nutrition to be administered.</w:t>
            </w:r>
          </w:p>
        </w:tc>
        <w:bookmarkEnd w:id="166"/>
      </w:tr>
      <w:bookmarkEnd w:id="164"/>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167" w:name="_Toc398835674"/>
      <w:bookmarkStart w:id="168" w:name="_Toc398835795"/>
      <w:bookmarkStart w:id="169" w:name="_Toc398835916"/>
      <w:bookmarkStart w:id="170" w:name="BKM_018D2E28_970A_4B5F_B14D_EA3CAEA495B0"/>
      <w:r>
        <w:rPr>
          <w:rFonts w:eastAsia="Times New Roman"/>
          <w:bCs w:val="0"/>
          <w:szCs w:val="24"/>
          <w:u w:color="000000"/>
          <w:shd w:val="clear" w:color="auto" w:fill="auto"/>
          <w:lang w:val="en-US"/>
        </w:rPr>
        <w:t>Encounter</w:t>
      </w:r>
      <w:bookmarkEnd w:id="167"/>
      <w:bookmarkEnd w:id="168"/>
      <w:bookmarkEnd w:id="169"/>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An interaction between a patient and healthcare provider(s) to provide healthcare service(s) or assess the health status of a patient.</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171" w:name="BKM_1BD9355B_B7A8_4245_85B6_BBD9A338F615"/>
      <w:bookmarkEnd w:id="171"/>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class</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Classification of the encounter, e.g., inpatient, outpatient, virtual.</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172" w:name="BKM_5CDCD3C0_3EE5_46C9_812A_6EA4ACFD14A2"/>
            <w:r>
              <w:rPr>
                <w:rFonts w:ascii="Calibri" w:eastAsia="Times New Roman" w:hAnsi="Calibri"/>
                <w:sz w:val="22"/>
                <w:szCs w:val="24"/>
                <w:shd w:val="clear" w:color="auto" w:fill="auto"/>
                <w:lang w:val="en-US"/>
              </w:rPr>
              <w:t>encounterSchedule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Schedule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If the encounter is repeated, the frequency pattern for repetitions.</w:t>
            </w:r>
          </w:p>
        </w:tc>
        <w:bookmarkEnd w:id="172"/>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173" w:name="BKM_2644BFE7_6411_405E_BEC2_48D704FBE846"/>
            <w:r>
              <w:rPr>
                <w:rFonts w:ascii="Calibri" w:eastAsia="Times New Roman" w:hAnsi="Calibri"/>
                <w:sz w:val="22"/>
                <w:szCs w:val="24"/>
                <w:shd w:val="clear" w:color="auto" w:fill="auto"/>
                <w:lang w:val="en-US"/>
              </w:rPr>
              <w:t>hospitalization</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Hospitalization</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Details about an admission to a clinic.</w:t>
            </w:r>
          </w:p>
        </w:tc>
        <w:bookmarkEnd w:id="173"/>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174" w:name="BKM_B1EF3D05_6268_4577_8D33_C27EA5769A31"/>
            <w:r>
              <w:rPr>
                <w:rFonts w:ascii="Calibri" w:eastAsia="Times New Roman" w:hAnsi="Calibri"/>
                <w:sz w:val="22"/>
                <w:szCs w:val="24"/>
                <w:shd w:val="clear" w:color="auto" w:fill="auto"/>
                <w:lang w:val="en-US"/>
              </w:rPr>
              <w:t>length</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Quantity</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Quantity of time the encounter lasted.</w:t>
            </w:r>
          </w:p>
        </w:tc>
        <w:bookmarkEnd w:id="174"/>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175" w:name="BKM_AFB8F64A_CE43_4A8A_BA5E_4345467C9AF2"/>
            <w:r>
              <w:rPr>
                <w:rFonts w:ascii="Calibri" w:eastAsia="Times New Roman" w:hAnsi="Calibri"/>
                <w:sz w:val="22"/>
                <w:szCs w:val="24"/>
                <w:shd w:val="clear" w:color="auto" w:fill="auto"/>
                <w:lang w:val="en-US"/>
              </w:rPr>
              <w:t>location</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Location</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location the encounter takes place, e.g., clinic location, hospital bed.</w:t>
            </w:r>
          </w:p>
        </w:tc>
        <w:bookmarkEnd w:id="175"/>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176" w:name="BKM_CC41240D_95AA_461D_BAA0_44B1F440AB4E"/>
            <w:r>
              <w:rPr>
                <w:rFonts w:ascii="Calibri" w:eastAsia="Times New Roman" w:hAnsi="Calibri"/>
                <w:sz w:val="22"/>
                <w:szCs w:val="24"/>
                <w:shd w:val="clear" w:color="auto" w:fill="auto"/>
                <w:lang w:val="en-US"/>
              </w:rPr>
              <w:t>partOf</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StatementOfOccurrence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Another encounter of which this encounter is a part (administratively or in time).</w:t>
            </w:r>
          </w:p>
        </w:tc>
        <w:bookmarkEnd w:id="176"/>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177" w:name="BKM_F17C8FE2_D2F3_42C4_A2F5_9750F5ED1439"/>
            <w:r>
              <w:rPr>
                <w:rFonts w:ascii="Calibri" w:eastAsia="Times New Roman" w:hAnsi="Calibri"/>
                <w:sz w:val="22"/>
                <w:szCs w:val="24"/>
                <w:shd w:val="clear" w:color="auto" w:fill="auto"/>
                <w:lang w:val="en-US"/>
              </w:rPr>
              <w:t>relatedCondition</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EncounterCondition</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conditions considered and cared for within this encounter.</w:t>
            </w:r>
          </w:p>
        </w:tc>
        <w:bookmarkEnd w:id="177"/>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178" w:name="BKM_5993AFC9_F895_4E52_95D4_6D8B0AB89213"/>
            <w:r>
              <w:rPr>
                <w:rFonts w:ascii="Calibri" w:eastAsia="Times New Roman" w:hAnsi="Calibri"/>
                <w:sz w:val="22"/>
                <w:szCs w:val="24"/>
                <w:shd w:val="clear" w:color="auto" w:fill="auto"/>
                <w:lang w:val="en-US"/>
              </w:rPr>
              <w:t>serviceProvider</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Organization</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Department or team providing care, e.g., infectious diseases service.</w:t>
            </w:r>
          </w:p>
        </w:tc>
        <w:bookmarkEnd w:id="178"/>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179" w:name="BKM_5BEB7BFA_BF91_4797_ADD8_A9225A4F5089"/>
            <w:r>
              <w:rPr>
                <w:rFonts w:ascii="Calibri" w:eastAsia="Times New Roman" w:hAnsi="Calibri"/>
                <w:sz w:val="22"/>
                <w:szCs w:val="24"/>
                <w:shd w:val="clear" w:color="auto" w:fill="auto"/>
                <w:lang w:val="en-US"/>
              </w:rPr>
              <w:t>serviceType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type of service provided during the encounter, e.g., surgery, rehabilitation, annual physical exam.</w:t>
            </w:r>
          </w:p>
        </w:tc>
        <w:bookmarkEnd w:id="179"/>
      </w:tr>
      <w:bookmarkEnd w:id="170"/>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180" w:name="_Toc398835675"/>
      <w:bookmarkStart w:id="181" w:name="_Toc398835796"/>
      <w:bookmarkStart w:id="182" w:name="_Toc398835917"/>
      <w:bookmarkStart w:id="183" w:name="BKM_3E39417F_C4F8_494A_AA25_F80B41A1EE40"/>
      <w:r>
        <w:rPr>
          <w:rFonts w:eastAsia="Times New Roman"/>
          <w:bCs w:val="0"/>
          <w:szCs w:val="24"/>
          <w:u w:color="000000"/>
          <w:shd w:val="clear" w:color="auto" w:fill="auto"/>
          <w:lang w:val="en-US"/>
        </w:rPr>
        <w:t>Goal</w:t>
      </w:r>
      <w:bookmarkEnd w:id="180"/>
      <w:bookmarkEnd w:id="181"/>
      <w:bookmarkEnd w:id="182"/>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A defined target or measure to be achieved in the process of patient care; an expected outcome. A typical goal is expressed as a change in status expected at a defined future time.</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184" w:name="BKM_9087C601_473F_4970_9378_386A3E8839C5"/>
      <w:bookmarkEnd w:id="184"/>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goalAchievementTargetTime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TimePeriod</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time that is targeted for the goal to be attained. For example, there may be a goal to reach a weight of 150 pounds by June 30, 2015.</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185" w:name="BKM_30022B11_31BA_4EE6_8B2C_9DFED337D8EF"/>
            <w:r>
              <w:rPr>
                <w:rFonts w:ascii="Calibri" w:eastAsia="Times New Roman" w:hAnsi="Calibri"/>
                <w:sz w:val="22"/>
                <w:szCs w:val="24"/>
                <w:shd w:val="clear" w:color="auto" w:fill="auto"/>
                <w:lang w:val="en-US"/>
              </w:rPr>
              <w:t>goalFocus</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metric that is the clinical subject of the goal. Typically, this is a measurable clinical attribute of the patient.  E.g., body weight, blood pressure, hemoglobin A1c level.</w:t>
            </w:r>
          </w:p>
        </w:tc>
        <w:bookmarkEnd w:id="185"/>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186" w:name="BKM_1CEE5B9B_9FC5_47D5_A9E0_364BB296E7DA"/>
            <w:r>
              <w:rPr>
                <w:rFonts w:ascii="Calibri" w:eastAsia="Times New Roman" w:hAnsi="Calibri"/>
                <w:sz w:val="22"/>
                <w:szCs w:val="24"/>
                <w:shd w:val="clear" w:color="auto" w:fill="auto"/>
                <w:lang w:val="en-US"/>
              </w:rPr>
              <w:t>goalPursuitEffectiveTime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TimePeriod</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 xml:space="preserve">The time in which the subject pursues the goal.  This includes pursuing maintenance of a goal that has already been achieved.  </w:t>
            </w:r>
          </w:p>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 xml:space="preserve">The end time of the interval may be "open" or not stated, if </w:t>
            </w:r>
            <w:r>
              <w:rPr>
                <w:rFonts w:ascii="Calibri" w:eastAsia="Times New Roman" w:hAnsi="Calibri"/>
                <w:sz w:val="22"/>
                <w:szCs w:val="24"/>
                <w:shd w:val="clear" w:color="auto" w:fill="auto"/>
                <w:lang w:val="en-US"/>
              </w:rPr>
              <w:lastRenderedPageBreak/>
              <w:t>the goal is being indefinitely pursued.  This time is optional, as, for example, one may simply wish to propose weight loss without specifying a pursuit effective time.</w:t>
            </w:r>
          </w:p>
        </w:tc>
        <w:bookmarkEnd w:id="186"/>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187" w:name="BKM_1BDCA3FF_EA9D_4EB0_938A_A3D4AE1B11AC"/>
            <w:r>
              <w:rPr>
                <w:rFonts w:ascii="Calibri" w:eastAsia="Times New Roman" w:hAnsi="Calibri"/>
                <w:sz w:val="22"/>
                <w:szCs w:val="24"/>
                <w:shd w:val="clear" w:color="auto" w:fill="auto"/>
                <w:lang w:val="en-US"/>
              </w:rPr>
              <w:lastRenderedPageBreak/>
              <w:t>goalValue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Value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metric whose achievement would signify fulfillment of the goal.  E.g., 150 pounds, 7.0%.</w:t>
            </w:r>
          </w:p>
        </w:tc>
        <w:bookmarkEnd w:id="187"/>
      </w:tr>
      <w:bookmarkEnd w:id="183"/>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188" w:name="_Toc398835676"/>
      <w:bookmarkStart w:id="189" w:name="_Toc398835797"/>
      <w:bookmarkStart w:id="190" w:name="_Toc398835918"/>
      <w:bookmarkStart w:id="191" w:name="BKM_E46AA31A_24FF_4ACB_95D2_B7A65A80231D"/>
      <w:r>
        <w:rPr>
          <w:rFonts w:eastAsia="Times New Roman"/>
          <w:bCs w:val="0"/>
          <w:szCs w:val="24"/>
          <w:u w:color="000000"/>
          <w:shd w:val="clear" w:color="auto" w:fill="auto"/>
          <w:lang w:val="en-US"/>
        </w:rPr>
        <w:t>Imaging</w:t>
      </w:r>
      <w:bookmarkEnd w:id="188"/>
      <w:bookmarkEnd w:id="189"/>
      <w:bookmarkEnd w:id="190"/>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An Imaging examination, e.g., Chest Radiograph - PA and Lateral.</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192" w:name="BKM_FC0CB9A8_B52D_4E65_9D01_87BBC619B279"/>
      <w:bookmarkEnd w:id="192"/>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contrast</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MedicationTreatment</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Contrast substance if any to be administered for this procedure.</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193" w:name="BKM_2E38E576_8D17_45C9_97E8_67D68E076DBF"/>
            <w:r>
              <w:rPr>
                <w:rFonts w:ascii="Calibri" w:eastAsia="Times New Roman" w:hAnsi="Calibri"/>
                <w:sz w:val="22"/>
                <w:szCs w:val="24"/>
                <w:shd w:val="clear" w:color="auto" w:fill="auto"/>
                <w:lang w:val="en-US"/>
              </w:rPr>
              <w:t>isolationCode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Specification for type of precautions that should be taken when in proximity to the patient. For instance, Airborne Precautions, Contact Precautions, Droplet Precautions, Standard Precautions.</w:t>
            </w:r>
          </w:p>
        </w:tc>
        <w:bookmarkEnd w:id="193"/>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194" w:name="BKM_26334B48_03AD_43EB_8E62_891CA599CBD8"/>
            <w:r>
              <w:rPr>
                <w:rFonts w:ascii="Calibri" w:eastAsia="Times New Roman" w:hAnsi="Calibri"/>
                <w:sz w:val="22"/>
                <w:szCs w:val="24"/>
                <w:shd w:val="clear" w:color="auto" w:fill="auto"/>
                <w:lang w:val="en-US"/>
              </w:rPr>
              <w:t>portableExam</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YesNo</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Designation of whether or not the imaging procedure should be performed at the patient's bedside (Yes) or if the procedure can be conducted in the location of the performing department (No).</w:t>
            </w:r>
          </w:p>
        </w:tc>
        <w:bookmarkEnd w:id="194"/>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195" w:name="BKM_AE432C4B_E77C_4782_9F9B_FF6C74FA048E"/>
            <w:r>
              <w:rPr>
                <w:rFonts w:ascii="Calibri" w:eastAsia="Times New Roman" w:hAnsi="Calibri"/>
                <w:sz w:val="22"/>
                <w:szCs w:val="24"/>
                <w:shd w:val="clear" w:color="auto" w:fill="auto"/>
                <w:lang w:val="en-US"/>
              </w:rPr>
              <w:t>radiationDose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Range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amount of radiation intended to be administered to a patient.</w:t>
            </w:r>
          </w:p>
        </w:tc>
        <w:bookmarkEnd w:id="195"/>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196" w:name="BKM_BF52F100_2782_461D_B4AD_134EA2BE3F78"/>
            <w:r>
              <w:rPr>
                <w:rFonts w:ascii="Calibri" w:eastAsia="Times New Roman" w:hAnsi="Calibri"/>
                <w:sz w:val="22"/>
                <w:szCs w:val="24"/>
                <w:shd w:val="clear" w:color="auto" w:fill="auto"/>
                <w:lang w:val="en-US"/>
              </w:rPr>
              <w:t>sedation</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YesNo</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Indication of whether sedation is required or was administered for this procedure.</w:t>
            </w:r>
          </w:p>
        </w:tc>
        <w:bookmarkEnd w:id="196"/>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197" w:name="BKM_5153AC04_1DBF_48AA_9078_04564B158619"/>
            <w:r>
              <w:rPr>
                <w:rFonts w:ascii="Calibri" w:eastAsia="Times New Roman" w:hAnsi="Calibri"/>
                <w:sz w:val="22"/>
                <w:szCs w:val="24"/>
                <w:shd w:val="clear" w:color="auto" w:fill="auto"/>
                <w:lang w:val="en-US"/>
              </w:rPr>
              <w:t>stressor</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Type of physiologic or pharmacologic stress that will be subjected to the patient during the imaging procedure. For example, Adenosine, Dipyrdomole, Persantine, Thallium, Cardiolite, Dobutamine, Treadmill.</w:t>
            </w:r>
          </w:p>
        </w:tc>
        <w:bookmarkEnd w:id="197"/>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198" w:name="BKM_E5CCB396_FD72_411C_816C_78ADA6FB1F30"/>
            <w:r>
              <w:rPr>
                <w:rFonts w:ascii="Calibri" w:eastAsia="Times New Roman" w:hAnsi="Calibri"/>
                <w:sz w:val="22"/>
                <w:szCs w:val="24"/>
                <w:shd w:val="clear" w:color="auto" w:fill="auto"/>
                <w:lang w:val="en-US"/>
              </w:rPr>
              <w:t>transportMode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How a patient will be moved from their hospital room to the performing department.</w:t>
            </w:r>
          </w:p>
        </w:tc>
        <w:bookmarkEnd w:id="198"/>
      </w:tr>
      <w:bookmarkEnd w:id="191"/>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199" w:name="_Toc398835677"/>
      <w:bookmarkStart w:id="200" w:name="_Toc398835798"/>
      <w:bookmarkStart w:id="201" w:name="_Toc398835919"/>
      <w:bookmarkStart w:id="202" w:name="BKM_F5BCE8C1_7A0D_42D2_ABD9_F088CA0EDE91"/>
      <w:r>
        <w:rPr>
          <w:rFonts w:eastAsia="Times New Roman"/>
          <w:bCs w:val="0"/>
          <w:szCs w:val="24"/>
          <w:u w:color="000000"/>
          <w:shd w:val="clear" w:color="auto" w:fill="auto"/>
          <w:lang w:val="en-US"/>
        </w:rPr>
        <w:t>Immunization</w:t>
      </w:r>
      <w:bookmarkEnd w:id="199"/>
      <w:bookmarkEnd w:id="200"/>
      <w:bookmarkEnd w:id="201"/>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Administration of vaccines to patients across all healthcare disciplines in all care settings and all regions. This does not include the administration of non-vaccine agents, even those that may have or claim immunological effects.</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203" w:name="BKM_A1932274_28B3_4C49_ADCE_1682A4C08AB4"/>
      <w:bookmarkEnd w:id="203"/>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dosage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Dosage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dose of the vaccine administered or to be administered.</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04" w:name="BKM_8188DF68_209F_4321_8E20_F967B770C75A"/>
            <w:r>
              <w:rPr>
                <w:rFonts w:ascii="Calibri" w:eastAsia="Times New Roman" w:hAnsi="Calibri"/>
                <w:sz w:val="22"/>
                <w:szCs w:val="24"/>
                <w:shd w:val="clear" w:color="auto" w:fill="auto"/>
                <w:lang w:val="en-US"/>
              </w:rPr>
              <w:t>protocol</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VaccinationProtocol</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role of the dose in an immunization protocol.</w:t>
            </w:r>
          </w:p>
        </w:tc>
        <w:bookmarkEnd w:id="204"/>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05" w:name="BKM_6468FF22_0971_4AF2_B6E2_6B468D64009A"/>
            <w:r>
              <w:rPr>
                <w:rFonts w:ascii="Calibri" w:eastAsia="Times New Roman" w:hAnsi="Calibri"/>
                <w:sz w:val="22"/>
                <w:szCs w:val="24"/>
                <w:shd w:val="clear" w:color="auto" w:fill="auto"/>
                <w:lang w:val="en-US"/>
              </w:rPr>
              <w:t>reported</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True if this statement describes the reported prior administration of a dose of vaccine rather than directly administered.</w:t>
            </w:r>
          </w:p>
        </w:tc>
        <w:bookmarkEnd w:id="205"/>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06" w:name="BKM_2D395E25_3AFC_4554_815B_644F25CBAF70"/>
            <w:r>
              <w:rPr>
                <w:rFonts w:ascii="Calibri" w:eastAsia="Times New Roman" w:hAnsi="Calibri"/>
                <w:sz w:val="22"/>
                <w:szCs w:val="24"/>
                <w:shd w:val="clear" w:color="auto" w:fill="auto"/>
                <w:lang w:val="en-US"/>
              </w:rPr>
              <w:lastRenderedPageBreak/>
              <w:t>vaccine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Vaccine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vaccine product that is administered.</w:t>
            </w:r>
          </w:p>
        </w:tc>
        <w:bookmarkEnd w:id="206"/>
      </w:tr>
      <w:bookmarkEnd w:id="202"/>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207" w:name="_Toc398835678"/>
      <w:bookmarkStart w:id="208" w:name="_Toc398835799"/>
      <w:bookmarkStart w:id="209" w:name="_Toc398835920"/>
      <w:bookmarkStart w:id="210" w:name="BKM_299D1DCA_398B_4530_BFA3_66969448940C"/>
      <w:r>
        <w:rPr>
          <w:rFonts w:eastAsia="Times New Roman"/>
          <w:bCs w:val="0"/>
          <w:szCs w:val="24"/>
          <w:u w:color="000000"/>
          <w:shd w:val="clear" w:color="auto" w:fill="auto"/>
          <w:lang w:val="en-US"/>
        </w:rPr>
        <w:t>LaboratoryTest</w:t>
      </w:r>
      <w:bookmarkEnd w:id="207"/>
      <w:bookmarkEnd w:id="208"/>
      <w:bookmarkEnd w:id="209"/>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A procedure to test a tissue or fluid specimen from a patient, e.g., complete blood count, blood culture.</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211" w:name="BKM_521BC521_56E0_4F42_BADF_9EEDB47AF3CE"/>
      <w:bookmarkEnd w:id="211"/>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collectionMethod</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Specification of how the specimen for testing should be obtained.</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12" w:name="BKM_BEECA005_AC5C_43FE_B665_73D8813A07A2"/>
            <w:r>
              <w:rPr>
                <w:rFonts w:ascii="Calibri" w:eastAsia="Times New Roman" w:hAnsi="Calibri"/>
                <w:sz w:val="22"/>
                <w:szCs w:val="24"/>
                <w:shd w:val="clear" w:color="auto" w:fill="auto"/>
                <w:lang w:val="en-US"/>
              </w:rPr>
              <w:t>specialHandling</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Special instructions on how to handle a laboratory specimen, e.g., 'Keep on ice'.</w:t>
            </w:r>
          </w:p>
        </w:tc>
        <w:bookmarkEnd w:id="212"/>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13" w:name="BKM_0D2A6874_269E_4720_A664_96CE95F1F0BB"/>
            <w:r>
              <w:rPr>
                <w:rFonts w:ascii="Calibri" w:eastAsia="Times New Roman" w:hAnsi="Calibri"/>
                <w:sz w:val="22"/>
                <w:szCs w:val="24"/>
                <w:shd w:val="clear" w:color="auto" w:fill="auto"/>
                <w:lang w:val="en-US"/>
              </w:rPr>
              <w:t>specimenSource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Specimen</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source of the laboratory specimen to be collected.</w:t>
            </w:r>
          </w:p>
        </w:tc>
        <w:bookmarkEnd w:id="213"/>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14" w:name="BKM_3BD2A3E3_A4E5_437A_9A03_C5C352C2DB67"/>
            <w:r>
              <w:rPr>
                <w:rFonts w:ascii="Calibri" w:eastAsia="Times New Roman" w:hAnsi="Calibri"/>
                <w:sz w:val="22"/>
                <w:szCs w:val="24"/>
                <w:shd w:val="clear" w:color="auto" w:fill="auto"/>
                <w:lang w:val="en-US"/>
              </w:rPr>
              <w:t>suspectedPathogen</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pathogen or pathogens thought to be the most likely cause of the patient's condition that led to the laboratory procedure proposal. For instance, Staphylococcus, Streptococcus, Pseudomonas, Neisseria.</w:t>
            </w:r>
          </w:p>
        </w:tc>
        <w:bookmarkEnd w:id="214"/>
      </w:tr>
      <w:bookmarkEnd w:id="210"/>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215" w:name="_Toc398835679"/>
      <w:bookmarkStart w:id="216" w:name="_Toc398835800"/>
      <w:bookmarkStart w:id="217" w:name="_Toc398835921"/>
      <w:bookmarkStart w:id="218" w:name="BKM_4C9444BB_0BA4_4BB6_83C2_572602B3567C"/>
      <w:r>
        <w:rPr>
          <w:rFonts w:eastAsia="Times New Roman"/>
          <w:bCs w:val="0"/>
          <w:szCs w:val="24"/>
          <w:u w:color="000000"/>
          <w:shd w:val="clear" w:color="auto" w:fill="auto"/>
          <w:lang w:val="en-US"/>
        </w:rPr>
        <w:t>MedicationTreatment</w:t>
      </w:r>
      <w:bookmarkEnd w:id="215"/>
      <w:bookmarkEnd w:id="216"/>
      <w:bookmarkEnd w:id="217"/>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Prevention or treatment of a condition using medications.</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219" w:name="BKM_7D75276A_1D5B_44ED_A029_7EA97C3B548A"/>
      <w:bookmarkEnd w:id="219"/>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dispense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Dispense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Dispensation details to be used only when needed, e.g., as part of a statement about a prescription or a dispensation event.</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20" w:name="BKM_95883F75_FBED_41E5_9C15_E83B9FB59F78"/>
            <w:r>
              <w:rPr>
                <w:rFonts w:ascii="Calibri" w:eastAsia="Times New Roman" w:hAnsi="Calibri"/>
                <w:sz w:val="22"/>
                <w:szCs w:val="24"/>
                <w:shd w:val="clear" w:color="auto" w:fill="auto"/>
                <w:lang w:val="en-US"/>
              </w:rPr>
              <w:t>dosage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Dosage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Details for the dose or doses of medication administered or to be administered to the patient.</w:t>
            </w:r>
          </w:p>
        </w:tc>
        <w:bookmarkEnd w:id="220"/>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21" w:name="BKM_5EDDD345_2722_4D70_916F_767CA060E044"/>
            <w:r>
              <w:rPr>
                <w:rFonts w:ascii="Calibri" w:eastAsia="Times New Roman" w:hAnsi="Calibri"/>
                <w:sz w:val="22"/>
                <w:szCs w:val="24"/>
                <w:shd w:val="clear" w:color="auto" w:fill="auto"/>
                <w:lang w:val="en-US"/>
              </w:rPr>
              <w:t>medication</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Medication</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medication being dispensed or administered, e.g., simvastatin.</w:t>
            </w:r>
          </w:p>
        </w:tc>
        <w:bookmarkEnd w:id="221"/>
      </w:tr>
      <w:bookmarkEnd w:id="218"/>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222" w:name="_Toc398835680"/>
      <w:bookmarkStart w:id="223" w:name="_Toc398835801"/>
      <w:bookmarkStart w:id="224" w:name="_Toc398835922"/>
      <w:bookmarkStart w:id="225" w:name="BKM_407B8744_A03C_4A48_8B41_81D9D3E389AF"/>
      <w:r>
        <w:rPr>
          <w:rFonts w:eastAsia="Times New Roman"/>
          <w:bCs w:val="0"/>
          <w:szCs w:val="24"/>
          <w:u w:color="000000"/>
          <w:shd w:val="clear" w:color="auto" w:fill="auto"/>
          <w:lang w:val="en-US"/>
        </w:rPr>
        <w:t>PatientControlledAnalgesia</w:t>
      </w:r>
      <w:bookmarkEnd w:id="222"/>
      <w:bookmarkEnd w:id="223"/>
      <w:bookmarkEnd w:id="224"/>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Parameters for Patient Controlled Analgesia (PCA) administration, e.g., morphine PCA, 5 mg loading dose, followed by 10 mg/hr basal rate, 1 mg demand dose, lockout interval 10 min.</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226" w:name="BKM_273026C8_A5AA_4C50_A992_93685988946B"/>
      <w:bookmarkEnd w:id="226"/>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lockoutInterval</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Range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amount of time that must elapse after a PCA demand dose is administered before the next PCA demand dose can be delivered. For example, 10 minutes.</w:t>
            </w:r>
          </w:p>
        </w:tc>
      </w:tr>
      <w:bookmarkEnd w:id="225"/>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227" w:name="_Toc398835681"/>
      <w:bookmarkStart w:id="228" w:name="_Toc398835802"/>
      <w:bookmarkStart w:id="229" w:name="_Toc398835923"/>
      <w:bookmarkStart w:id="230" w:name="BKM_3CE9C7BA_A6E5_40D5_B30F_694AFE3E8FE9"/>
      <w:r>
        <w:rPr>
          <w:rFonts w:eastAsia="Times New Roman"/>
          <w:bCs w:val="0"/>
          <w:szCs w:val="24"/>
          <w:u w:color="000000"/>
          <w:shd w:val="clear" w:color="auto" w:fill="auto"/>
          <w:lang w:val="en-US"/>
        </w:rPr>
        <w:t>Procedure</w:t>
      </w:r>
      <w:bookmarkEnd w:id="227"/>
      <w:bookmarkEnd w:id="228"/>
      <w:bookmarkEnd w:id="229"/>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 xml:space="preserve">An activity performed with or on a patient as part of the provision of care. This can be a physical "thing" like an operation, or less invasive like counseling or hypnotherapy. Examples include surgical procedures, diagnostic procedures, endoscopic procedures,and biopsies, and exclude things for which </w:t>
      </w:r>
      <w:r>
        <w:rPr>
          <w:rStyle w:val="FieldLabel"/>
          <w:rFonts w:ascii="Calibri" w:eastAsia="Times New Roman" w:hAnsi="Calibri"/>
          <w:i w:val="0"/>
          <w:iCs w:val="0"/>
          <w:color w:val="000000"/>
          <w:sz w:val="22"/>
          <w:szCs w:val="24"/>
          <w:shd w:val="clear" w:color="auto" w:fill="auto"/>
          <w:lang w:val="en-US"/>
        </w:rPr>
        <w:lastRenderedPageBreak/>
        <w:t>there are specific types of actions defined, such as those for immunizations, medication administrations, and nutrition administration.</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231" w:name="BKM_21DBAC9A_FDA1_41FF_9393_7F90607F369A"/>
      <w:bookmarkEnd w:id="231"/>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approachBodySite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BodySite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body site used for gaining access to the target body site, e.g., femoral artery for a coronary angiography.</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32" w:name="BKM_85B3069A_2156_443A_AB9A_4351662BCDC5"/>
            <w:r>
              <w:rPr>
                <w:rFonts w:ascii="Calibri" w:eastAsia="Times New Roman" w:hAnsi="Calibri"/>
                <w:sz w:val="22"/>
                <w:szCs w:val="24"/>
                <w:shd w:val="clear" w:color="auto" w:fill="auto"/>
                <w:lang w:val="en-US"/>
              </w:rPr>
              <w:t>procedureCode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 that identifies the procedure with as much specificity as available, or as required, e.g., appendectomy, coronary artery bypass graft surgery.</w:t>
            </w:r>
          </w:p>
        </w:tc>
        <w:bookmarkEnd w:id="232"/>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33" w:name="BKM_7D07BA67_9616_4EBE_B1F6_E6D0423A884C"/>
            <w:r>
              <w:rPr>
                <w:rFonts w:ascii="Calibri" w:eastAsia="Times New Roman" w:hAnsi="Calibri"/>
                <w:sz w:val="22"/>
                <w:szCs w:val="24"/>
                <w:shd w:val="clear" w:color="auto" w:fill="auto"/>
                <w:lang w:val="en-US"/>
              </w:rPr>
              <w:t>procedureMethod</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method used for the procedure.  For example, a surgical procedure method might be laparoscopic surgery or robotic surgery; an imaging procedure such as a chest radiograph might have methods that represent the views such as PA and lateral; a laboratory procedure like urinalysis might have a method of clean catch; a respiratory care procedure such as supplemental oxygen might have a method of nasal cannula, hood, face mask, or non-rebreather mask.</w:t>
            </w:r>
          </w:p>
        </w:tc>
        <w:bookmarkEnd w:id="233"/>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34" w:name="BKM_BD15ECF1_4F20_4BF1_934E_4E9248133A4F"/>
            <w:r>
              <w:rPr>
                <w:rFonts w:ascii="Calibri" w:eastAsia="Times New Roman" w:hAnsi="Calibri"/>
                <w:sz w:val="22"/>
                <w:szCs w:val="24"/>
                <w:shd w:val="clear" w:color="auto" w:fill="auto"/>
                <w:lang w:val="en-US"/>
              </w:rPr>
              <w:t>procedureSchedule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Schedule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If the procedure is repeated, the frequency pattern for repetitions.</w:t>
            </w:r>
          </w:p>
        </w:tc>
        <w:bookmarkEnd w:id="234"/>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35" w:name="BKM_C6634A7D_3F6C_4B7E_AE4A_9D83D5E61C5B"/>
            <w:r>
              <w:rPr>
                <w:rFonts w:ascii="Calibri" w:eastAsia="Times New Roman" w:hAnsi="Calibri"/>
                <w:sz w:val="22"/>
                <w:szCs w:val="24"/>
                <w:shd w:val="clear" w:color="auto" w:fill="auto"/>
                <w:lang w:val="en-US"/>
              </w:rPr>
              <w:t>targetBodySite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BodySite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body site where the procedure takes place, e.g., left lower arm for fracture reduction.</w:t>
            </w:r>
          </w:p>
        </w:tc>
        <w:bookmarkEnd w:id="235"/>
      </w:tr>
      <w:bookmarkEnd w:id="120"/>
      <w:bookmarkEnd w:id="121"/>
      <w:bookmarkEnd w:id="230"/>
    </w:tbl>
    <w:p w:rsidR="000E3339" w:rsidRDefault="000E3339">
      <w:pPr>
        <w:shd w:val="clear" w:color="auto" w:fill="auto"/>
        <w:rPr>
          <w:rFonts w:ascii="Calibri" w:eastAsia="Times New Roman" w:hAnsi="Calibri"/>
          <w:szCs w:val="24"/>
          <w:shd w:val="clear" w:color="auto" w:fill="auto"/>
        </w:rPr>
      </w:pPr>
    </w:p>
    <w:p w:rsidR="000E3339" w:rsidRDefault="0061260A">
      <w:pPr>
        <w:pStyle w:val="Heading3"/>
        <w:shd w:val="clear" w:color="auto" w:fill="auto"/>
        <w:rPr>
          <w:rFonts w:eastAsia="Times New Roman"/>
          <w:bCs w:val="0"/>
          <w:szCs w:val="24"/>
          <w:shd w:val="clear" w:color="auto" w:fill="auto"/>
          <w:lang w:val="en-US"/>
        </w:rPr>
      </w:pPr>
      <w:bookmarkStart w:id="236" w:name="_Toc398835682"/>
      <w:bookmarkStart w:id="237" w:name="_Toc398835803"/>
      <w:bookmarkStart w:id="238" w:name="_Toc398835924"/>
      <w:bookmarkStart w:id="239" w:name="BKM_89010FC5_3BEE_4AC8_A3CE_3A851A6FCC26"/>
      <w:r>
        <w:rPr>
          <w:rFonts w:eastAsia="Times New Roman"/>
          <w:bCs w:val="0"/>
          <w:szCs w:val="24"/>
          <w:shd w:val="clear" w:color="auto" w:fill="auto"/>
          <w:lang w:val="en-US"/>
        </w:rPr>
        <w:t>action.common</w:t>
      </w:r>
      <w:bookmarkEnd w:id="236"/>
      <w:bookmarkEnd w:id="237"/>
      <w:bookmarkEnd w:id="238"/>
    </w:p>
    <w:p w:rsidR="000E3339" w:rsidRDefault="00DB0646">
      <w:pPr>
        <w:shd w:val="clear" w:color="auto" w:fill="auto"/>
        <w:rPr>
          <w:rFonts w:ascii="Calibri" w:eastAsia="Times New Roman" w:hAnsi="Calibri"/>
          <w:szCs w:val="24"/>
          <w:u w:color="000000"/>
          <w:shd w:val="clear" w:color="auto" w:fill="auto"/>
          <w:lang w:val="en-US"/>
        </w:rPr>
      </w:pPr>
      <w:bookmarkStart w:id="240" w:name="BKM_7778D79E_13BB_4B45_A8BD_11A692D3B930"/>
      <w:r>
        <w:rPr>
          <w:noProof/>
          <w:color w:val="auto"/>
          <w:szCs w:val="24"/>
          <w:shd w:val="clear" w:color="auto" w:fill="auto"/>
          <w:lang w:val="en-US"/>
        </w:rPr>
        <w:lastRenderedPageBreak/>
        <w:drawing>
          <wp:inline distT="0" distB="0" distL="0" distR="0" wp14:anchorId="7360119E" wp14:editId="4790CC5D">
            <wp:extent cx="5943600" cy="4352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4352925"/>
                    </a:xfrm>
                    <a:prstGeom prst="rect">
                      <a:avLst/>
                    </a:prstGeom>
                    <a:noFill/>
                    <a:ln>
                      <a:noFill/>
                    </a:ln>
                  </pic:spPr>
                </pic:pic>
              </a:graphicData>
            </a:graphic>
          </wp:inline>
        </w:drawing>
      </w:r>
      <w:r w:rsidR="0061260A">
        <w:rPr>
          <w:rFonts w:ascii="Calibri" w:eastAsia="Times New Roman" w:hAnsi="Calibri"/>
          <w:szCs w:val="24"/>
          <w:u w:color="000000"/>
          <w:shd w:val="clear" w:color="auto" w:fill="auto"/>
          <w:lang w:val="en-US"/>
        </w:rPr>
        <w:t xml:space="preserve"> </w:t>
      </w:r>
      <w:bookmarkEnd w:id="240"/>
    </w:p>
    <w:p w:rsidR="000E3339" w:rsidRDefault="000E3339">
      <w:pPr>
        <w:shd w:val="clear" w:color="auto" w:fill="auto"/>
        <w:rPr>
          <w:rFonts w:ascii="Calibri" w:eastAsia="Times New Roman" w:hAnsi="Calibri"/>
          <w:szCs w:val="24"/>
          <w:u w:color="000000"/>
          <w:shd w:val="clear" w:color="auto" w:fill="auto"/>
          <w:lang w:val="en-US"/>
        </w:rPr>
      </w:pPr>
    </w:p>
    <w:p w:rsidR="000E3339" w:rsidRDefault="00DB0646">
      <w:pPr>
        <w:shd w:val="clear" w:color="auto" w:fill="auto"/>
        <w:rPr>
          <w:rFonts w:ascii="Calibri" w:eastAsia="Times New Roman" w:hAnsi="Calibri"/>
          <w:szCs w:val="24"/>
          <w:u w:color="000000"/>
          <w:shd w:val="clear" w:color="auto" w:fill="auto"/>
          <w:lang w:val="en-US"/>
        </w:rPr>
      </w:pPr>
      <w:bookmarkStart w:id="241" w:name="BKM_4A1CCECB_0244_4A8B_A782_5D1082EDAFC2"/>
      <w:r>
        <w:rPr>
          <w:rFonts w:eastAsia="Times New Roman"/>
          <w:noProof/>
          <w:color w:val="auto"/>
          <w:szCs w:val="24"/>
          <w:shd w:val="clear" w:color="auto" w:fill="auto"/>
          <w:lang w:val="en-US"/>
        </w:rPr>
        <w:drawing>
          <wp:inline distT="0" distB="0" distL="0" distR="0" wp14:anchorId="18FCF044" wp14:editId="3A9A2A6F">
            <wp:extent cx="5934075" cy="30003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34075" cy="3000375"/>
                    </a:xfrm>
                    <a:prstGeom prst="rect">
                      <a:avLst/>
                    </a:prstGeom>
                    <a:noFill/>
                    <a:ln>
                      <a:noFill/>
                    </a:ln>
                  </pic:spPr>
                </pic:pic>
              </a:graphicData>
            </a:graphic>
          </wp:inline>
        </w:drawing>
      </w:r>
      <w:r w:rsidR="0061260A">
        <w:rPr>
          <w:rFonts w:ascii="Calibri" w:eastAsia="Times New Roman" w:hAnsi="Calibri"/>
          <w:szCs w:val="24"/>
          <w:u w:color="000000"/>
          <w:shd w:val="clear" w:color="auto" w:fill="auto"/>
          <w:lang w:val="en-US"/>
        </w:rPr>
        <w:t xml:space="preserve"> </w:t>
      </w:r>
      <w:bookmarkEnd w:id="241"/>
    </w:p>
    <w:p w:rsidR="000E3339" w:rsidRDefault="000E3339">
      <w:pPr>
        <w:shd w:val="clear" w:color="auto" w:fill="auto"/>
        <w:rPr>
          <w:rFonts w:ascii="Calibri" w:eastAsia="Times New Roman" w:hAnsi="Calibri"/>
          <w:szCs w:val="24"/>
          <w:u w:color="000000"/>
          <w:shd w:val="clear" w:color="auto" w:fill="auto"/>
          <w:lang w:val="en-US"/>
        </w:rPr>
      </w:pPr>
    </w:p>
    <w:p w:rsidR="000E3339" w:rsidRDefault="000E3339">
      <w:pPr>
        <w:shd w:val="clear" w:color="auto" w:fill="auto"/>
        <w:rPr>
          <w:rFonts w:ascii="Calibri" w:eastAsia="Times New Roman" w:hAnsi="Calibri"/>
          <w:szCs w:val="24"/>
          <w:u w:color="000000"/>
          <w:shd w:val="clear" w:color="auto" w:fill="auto"/>
          <w:lang w:val="en-US"/>
        </w:rPr>
      </w:pPr>
    </w:p>
    <w:p w:rsidR="000E3339" w:rsidRDefault="0061260A">
      <w:pPr>
        <w:pStyle w:val="Heading4"/>
        <w:shd w:val="clear" w:color="auto" w:fill="auto"/>
        <w:rPr>
          <w:rFonts w:eastAsia="Times New Roman"/>
          <w:bCs w:val="0"/>
          <w:szCs w:val="24"/>
          <w:u w:color="000000"/>
          <w:shd w:val="clear" w:color="auto" w:fill="auto"/>
          <w:lang w:val="en-US"/>
        </w:rPr>
      </w:pPr>
      <w:bookmarkStart w:id="242" w:name="_Toc398835683"/>
      <w:bookmarkStart w:id="243" w:name="_Toc398835804"/>
      <w:bookmarkStart w:id="244" w:name="_Toc398835925"/>
      <w:bookmarkStart w:id="245" w:name="BKM_88F89EC0_0D73_41DA_99B4_2C4D67E25F0D"/>
      <w:r>
        <w:rPr>
          <w:rFonts w:eastAsia="Times New Roman"/>
          <w:bCs w:val="0"/>
          <w:szCs w:val="24"/>
          <w:u w:color="000000"/>
          <w:shd w:val="clear" w:color="auto" w:fill="auto"/>
          <w:lang w:val="en-US"/>
        </w:rPr>
        <w:t>EncounterCondition</w:t>
      </w:r>
      <w:bookmarkEnd w:id="242"/>
      <w:bookmarkEnd w:id="243"/>
      <w:bookmarkEnd w:id="244"/>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lastRenderedPageBreak/>
        <w:t>A condition that is considered within the encounter and the role that the condition played within the encounter, e.g., diagnosis at discharge.</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246" w:name="BKM_B98A7667_B9DE_4531_907E_36F5AD9948C0"/>
      <w:bookmarkEnd w:id="246"/>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condition</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StatementOfOccurrence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reference to the condition such as a problem.</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47" w:name="BKM_3C816B34_470A_45E2_BA53_B000F172621F"/>
            <w:r>
              <w:rPr>
                <w:rFonts w:ascii="Calibri" w:eastAsia="Times New Roman" w:hAnsi="Calibri"/>
                <w:sz w:val="22"/>
                <w:szCs w:val="24"/>
                <w:shd w:val="clear" w:color="auto" w:fill="auto"/>
                <w:lang w:val="en-US"/>
              </w:rPr>
              <w:t>conditionRole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role of the condition within an encounter, e.g., chief complaint, admission diagnosis, discharge diagnosis, comorbidity</w:t>
            </w:r>
          </w:p>
        </w:tc>
        <w:bookmarkEnd w:id="247"/>
      </w:tr>
      <w:bookmarkEnd w:id="245"/>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248" w:name="_Toc398835684"/>
      <w:bookmarkStart w:id="249" w:name="_Toc398835805"/>
      <w:bookmarkStart w:id="250" w:name="_Toc398835926"/>
      <w:bookmarkStart w:id="251" w:name="BKM_BD43212E_0F77_4217_9682_211A19DB53E8"/>
      <w:r>
        <w:rPr>
          <w:rFonts w:eastAsia="Times New Roman"/>
          <w:bCs w:val="0"/>
          <w:szCs w:val="24"/>
          <w:u w:color="000000"/>
          <w:shd w:val="clear" w:color="auto" w:fill="auto"/>
          <w:lang w:val="en-US"/>
        </w:rPr>
        <w:t>Hospitalization</w:t>
      </w:r>
      <w:bookmarkEnd w:id="248"/>
      <w:bookmarkEnd w:id="249"/>
      <w:bookmarkEnd w:id="250"/>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Details about an admission to a hospital.</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252" w:name="BKM_9F9E6375_02FB_4790_9142_366DD03EC7EA"/>
      <w:bookmarkEnd w:id="252"/>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admissionSourceType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location type from where the patient arrived for admission, e.g., ED, another hospital, an ambulatory care facility.</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53" w:name="BKM_D75F4348_4CE8_4181_83C1_EC523390662A"/>
            <w:r>
              <w:rPr>
                <w:rFonts w:ascii="Calibri" w:eastAsia="Times New Roman" w:hAnsi="Calibri"/>
                <w:sz w:val="22"/>
                <w:szCs w:val="24"/>
                <w:shd w:val="clear" w:color="auto" w:fill="auto"/>
                <w:lang w:val="en-US"/>
              </w:rPr>
              <w:t>dischargeDisposition</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final place or setting to which the patient was discharged on the day of discharge. e.g., home, hospice, expired.</w:t>
            </w:r>
          </w:p>
        </w:tc>
        <w:bookmarkEnd w:id="253"/>
      </w:tr>
      <w:bookmarkEnd w:id="251"/>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254" w:name="_Toc398835685"/>
      <w:bookmarkStart w:id="255" w:name="_Toc398835806"/>
      <w:bookmarkStart w:id="256" w:name="_Toc398835927"/>
      <w:bookmarkStart w:id="257" w:name="BKM_FEC06448_3575_44CD_822F_D612FE8183EB"/>
      <w:r>
        <w:rPr>
          <w:rFonts w:eastAsia="Times New Roman"/>
          <w:bCs w:val="0"/>
          <w:szCs w:val="24"/>
          <w:u w:color="000000"/>
          <w:shd w:val="clear" w:color="auto" w:fill="auto"/>
          <w:lang w:val="en-US"/>
        </w:rPr>
        <w:t>Indication</w:t>
      </w:r>
      <w:bookmarkEnd w:id="254"/>
      <w:bookmarkEnd w:id="255"/>
      <w:bookmarkEnd w:id="256"/>
    </w:p>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An asserted clinical reason justifying an action such as to prescribe a medication, or to perform a procedure or a test.</w:t>
      </w:r>
    </w:p>
    <w:p w:rsidR="000E3339" w:rsidRDefault="000E3339">
      <w:pPr>
        <w:shd w:val="clear" w:color="auto" w:fill="auto"/>
        <w:rPr>
          <w:rFonts w:ascii="Calibri" w:eastAsia="Times New Roman" w:hAnsi="Calibri"/>
          <w:sz w:val="22"/>
          <w:szCs w:val="24"/>
          <w:shd w:val="clear" w:color="auto" w:fill="auto"/>
          <w:lang w:val="en-US"/>
        </w:rPr>
      </w:pPr>
    </w:p>
    <w:p w:rsidR="000E3339" w:rsidRDefault="0061260A">
      <w:pPr>
        <w:shd w:val="clear" w:color="auto" w:fill="auto"/>
        <w:rPr>
          <w:rFonts w:ascii="Calibri" w:eastAsia="Times New Roman" w:hAnsi="Calibri"/>
          <w:szCs w:val="24"/>
          <w:shd w:val="clear" w:color="auto" w:fill="auto"/>
        </w:rPr>
      </w:pPr>
      <w:r>
        <w:rPr>
          <w:rFonts w:ascii="Calibri" w:eastAsia="Times New Roman" w:hAnsi="Calibri"/>
          <w:sz w:val="22"/>
          <w:szCs w:val="24"/>
          <w:shd w:val="clear" w:color="auto" w:fill="auto"/>
          <w:lang w:val="en-US"/>
        </w:rPr>
        <w:t>The reason can be specified as a code or as another statement, e.g., code for diabetes (ICD-9-CM 250.0) or Condition (with diabetes code) documented elsewhere in a patient's record.</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258" w:name="BKM_65D25A9C_A05A_4A35_9D20_E8A8AE97C3C3"/>
      <w:bookmarkEnd w:id="258"/>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narrative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Text</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 human-readable description of the indicated reason.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59" w:name="BKM_1F758C3E_E8D6_46BF_A0DC_51175CCA3827"/>
            <w:r>
              <w:rPr>
                <w:rFonts w:ascii="Calibri" w:eastAsia="Times New Roman" w:hAnsi="Calibri"/>
                <w:sz w:val="22"/>
                <w:szCs w:val="24"/>
                <w:shd w:val="clear" w:color="auto" w:fill="auto"/>
                <w:lang w:val="en-US"/>
              </w:rPr>
              <w:t>reason</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 code representing the reason.</w:t>
            </w:r>
          </w:p>
        </w:tc>
        <w:bookmarkEnd w:id="259"/>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60" w:name="BKM_54AF3244_E076_4F1F_9D2F_308717F70BE7"/>
            <w:r>
              <w:rPr>
                <w:rFonts w:ascii="Calibri" w:eastAsia="Times New Roman" w:hAnsi="Calibri"/>
                <w:sz w:val="22"/>
                <w:szCs w:val="24"/>
                <w:shd w:val="clear" w:color="auto" w:fill="auto"/>
                <w:lang w:val="en-US"/>
              </w:rPr>
              <w:t>supportingStatement</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ClinicalStatement</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Other patient data that lends support for this indication.</w:t>
            </w:r>
          </w:p>
        </w:tc>
        <w:bookmarkEnd w:id="260"/>
      </w:tr>
      <w:bookmarkEnd w:id="257"/>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261" w:name="_Toc398835686"/>
      <w:bookmarkStart w:id="262" w:name="_Toc398835807"/>
      <w:bookmarkStart w:id="263" w:name="_Toc398835928"/>
      <w:bookmarkStart w:id="264" w:name="BKM_6774E63A_58A1_433A_BFC1_AE3485CA97DA"/>
      <w:r>
        <w:rPr>
          <w:rFonts w:eastAsia="Times New Roman"/>
          <w:bCs w:val="0"/>
          <w:szCs w:val="24"/>
          <w:u w:color="000000"/>
          <w:shd w:val="clear" w:color="auto" w:fill="auto"/>
          <w:lang w:val="en-US"/>
        </w:rPr>
        <w:t>Constituent</w:t>
      </w:r>
      <w:bookmarkEnd w:id="261"/>
      <w:bookmarkEnd w:id="262"/>
      <w:bookmarkEnd w:id="263"/>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A component of a multi-component substance administration. May be an additive in a composite IV.</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265" w:name="BKM_08CA5B6E_C0A5_4E5D_A287_1808F7E4AEB9"/>
      <w:bookmarkEnd w:id="265"/>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constituent</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MedicationIngredient</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Generally the ingredient of the constituent (e.g., dopamine) and the quantity such as an additive in a composite IV.</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66" w:name="BKM_D3AA8366_156A_40DB_8195_AFBFCF375EF6"/>
            <w:r>
              <w:rPr>
                <w:rFonts w:ascii="Calibri" w:eastAsia="Times New Roman" w:hAnsi="Calibri"/>
                <w:sz w:val="22"/>
                <w:szCs w:val="24"/>
                <w:shd w:val="clear" w:color="auto" w:fill="auto"/>
                <w:lang w:val="en-US"/>
              </w:rPr>
              <w:t>constituentType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 xml:space="preserve">Indicates the category of the constituent. For instance, for a </w:t>
            </w:r>
            <w:r>
              <w:rPr>
                <w:rFonts w:ascii="Calibri" w:eastAsia="Times New Roman" w:hAnsi="Calibri"/>
                <w:sz w:val="22"/>
                <w:szCs w:val="24"/>
                <w:shd w:val="clear" w:color="auto" w:fill="auto"/>
                <w:lang w:val="en-US"/>
              </w:rPr>
              <w:lastRenderedPageBreak/>
              <w:t>composite IV, the constituent may be either a 'diluent' or an 'additive'. For a TPN order, the constituent category may be a nutrient grouping such as 'electrolyte' or 'lipid', etc.</w:t>
            </w:r>
          </w:p>
        </w:tc>
        <w:bookmarkEnd w:id="266"/>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67" w:name="BKM_F8F795A7_FA0F_4EBC_9D34_5880A3063E4A"/>
            <w:r>
              <w:rPr>
                <w:rFonts w:ascii="Calibri" w:eastAsia="Times New Roman" w:hAnsi="Calibri"/>
                <w:sz w:val="22"/>
                <w:szCs w:val="24"/>
                <w:shd w:val="clear" w:color="auto" w:fill="auto"/>
                <w:lang w:val="en-US"/>
              </w:rPr>
              <w:lastRenderedPageBreak/>
              <w:t>dose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Dosage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dose of the constituent that makes up the whole. E.g., 500 mL 50% Dextrose solution.</w:t>
            </w:r>
          </w:p>
        </w:tc>
        <w:bookmarkEnd w:id="267"/>
      </w:tr>
      <w:bookmarkEnd w:id="264"/>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268" w:name="_Toc398835687"/>
      <w:bookmarkStart w:id="269" w:name="_Toc398835808"/>
      <w:bookmarkStart w:id="270" w:name="_Toc398835929"/>
      <w:bookmarkStart w:id="271" w:name="BKM_EA5E33AB_E6A3_41BD_A401_C71EFBBD3DC9"/>
      <w:r>
        <w:rPr>
          <w:rFonts w:eastAsia="Times New Roman"/>
          <w:bCs w:val="0"/>
          <w:szCs w:val="24"/>
          <w:u w:color="000000"/>
          <w:shd w:val="clear" w:color="auto" w:fill="auto"/>
          <w:lang w:val="en-US"/>
        </w:rPr>
        <w:t>AdministeredDose</w:t>
      </w:r>
      <w:bookmarkEnd w:id="268"/>
      <w:bookmarkEnd w:id="269"/>
      <w:bookmarkEnd w:id="270"/>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How the substance was administered to the patient.</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272" w:name="BKM_F7BF8942_59A1_49A2_9D43_6B900F224F97"/>
      <w:bookmarkEnd w:id="272"/>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attestationType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How the dose administration was claimed or verified.  E.g., patient-reported, observed by care provider, performed by care provider.  Can be used as a gauge of reliability, or when verified substance administration (e.g., for tuberculosis treatment) is required.</w:t>
            </w:r>
          </w:p>
        </w:tc>
      </w:tr>
      <w:bookmarkEnd w:id="271"/>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273" w:name="_Toc398835688"/>
      <w:bookmarkStart w:id="274" w:name="_Toc398835809"/>
      <w:bookmarkStart w:id="275" w:name="_Toc398835930"/>
      <w:bookmarkStart w:id="276" w:name="BKM_DCBE793C_4715_412F_AA9A_05B524FFC3F6"/>
      <w:r>
        <w:rPr>
          <w:rFonts w:eastAsia="Times New Roman"/>
          <w:bCs w:val="0"/>
          <w:szCs w:val="24"/>
          <w:u w:color="000000"/>
          <w:shd w:val="clear" w:color="auto" w:fill="auto"/>
          <w:lang w:val="en-US"/>
        </w:rPr>
        <w:t>Dispense</w:t>
      </w:r>
      <w:bookmarkEnd w:id="273"/>
      <w:bookmarkEnd w:id="274"/>
      <w:bookmarkEnd w:id="275"/>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Details of the dispensation of a supply (e.g., medication, device) such as the number of days of supply, and the quantity (to be) dispensed.</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277" w:name="BKM_13C077FE_5C36_4496_93EE_A29575C9A4F7"/>
      <w:bookmarkEnd w:id="277"/>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amount</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Quantity</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number of units of the supply to be or that are actually dispensed. e.g., 30 tablets.</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78" w:name="BKM_8265C08F_BDF1_42C2_A242_B1A0687F6F83"/>
            <w:r>
              <w:rPr>
                <w:rFonts w:ascii="Calibri" w:eastAsia="Times New Roman" w:hAnsi="Calibri"/>
                <w:sz w:val="22"/>
                <w:szCs w:val="24"/>
                <w:shd w:val="clear" w:color="auto" w:fill="auto"/>
                <w:lang w:val="en-US"/>
              </w:rPr>
              <w:t>expectedSupplyDuration</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TimePeriod</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number of times the supply may be dispensed. For example, the number of times the prescribed quantity is to be supplied, including the initial standard fill.</w:t>
            </w:r>
          </w:p>
        </w:tc>
        <w:bookmarkEnd w:id="278"/>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79" w:name="BKM_270E2EC8_1F37_4E1D_BF16_906B0FAFB16B"/>
            <w:r>
              <w:rPr>
                <w:rFonts w:ascii="Calibri" w:eastAsia="Times New Roman" w:hAnsi="Calibri"/>
                <w:sz w:val="22"/>
                <w:szCs w:val="24"/>
                <w:shd w:val="clear" w:color="auto" w:fill="auto"/>
                <w:lang w:val="en-US"/>
              </w:rPr>
              <w:t>numberOfRepeatsAllowed</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Quantity</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number of times the supply may be dispensed. For example, the number of times the prescribed quantity is to be supplied, including the initial standard fill.</w:t>
            </w:r>
          </w:p>
        </w:tc>
        <w:bookmarkEnd w:id="279"/>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80" w:name="BKM_75283816_548E_4DC6_A563_ACA93CE4E2B9"/>
            <w:r>
              <w:rPr>
                <w:rFonts w:ascii="Calibri" w:eastAsia="Times New Roman" w:hAnsi="Calibri"/>
                <w:sz w:val="22"/>
                <w:szCs w:val="24"/>
                <w:shd w:val="clear" w:color="auto" w:fill="auto"/>
                <w:lang w:val="en-US"/>
              </w:rPr>
              <w:t>substitutionReason</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reason for the substitution of (or lack of substitution) from what was prescribed.</w:t>
            </w:r>
          </w:p>
        </w:tc>
        <w:bookmarkEnd w:id="280"/>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81" w:name="BKM_B6C9040E_8750_40AD_8D75_076B93B7F092"/>
            <w:r>
              <w:rPr>
                <w:rFonts w:ascii="Calibri" w:eastAsia="Times New Roman" w:hAnsi="Calibri"/>
                <w:sz w:val="22"/>
                <w:szCs w:val="24"/>
                <w:shd w:val="clear" w:color="auto" w:fill="auto"/>
                <w:lang w:val="en-US"/>
              </w:rPr>
              <w:t>substitutionType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 code signifying whether a different item was dispensed from what was prescribed.</w:t>
            </w:r>
          </w:p>
        </w:tc>
        <w:bookmarkEnd w:id="281"/>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82" w:name="BKM_32781710_42EA_4358_A939_FF53F90920C6"/>
            <w:r>
              <w:rPr>
                <w:rFonts w:ascii="Calibri" w:eastAsia="Times New Roman" w:hAnsi="Calibri"/>
                <w:sz w:val="22"/>
                <w:szCs w:val="24"/>
                <w:shd w:val="clear" w:color="auto" w:fill="auto"/>
                <w:lang w:val="en-US"/>
              </w:rPr>
              <w:t>validityPeriod</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TimePeriod</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validity period of a prescription (stale dating the Prescription). It reflects the prescriber perspective for the validity of the prescription. Supply must not be dispensed against the prescription outside of this period. The lower-bound of the Dispensing Window signifies the earliest date that the prescription can be filled for the first time. If an upper-bound is not specified then the Prescription is open-ended or will default to a stale-date based on regulations.</w:t>
            </w:r>
          </w:p>
        </w:tc>
        <w:bookmarkEnd w:id="282"/>
      </w:tr>
      <w:bookmarkEnd w:id="276"/>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283" w:name="_Toc398835689"/>
      <w:bookmarkStart w:id="284" w:name="_Toc398835810"/>
      <w:bookmarkStart w:id="285" w:name="_Toc398835931"/>
      <w:bookmarkStart w:id="286" w:name="BKM_56FCC1D0_3557_452B_B2D0_9D5A43F5020A"/>
      <w:r>
        <w:rPr>
          <w:rFonts w:eastAsia="Times New Roman"/>
          <w:bCs w:val="0"/>
          <w:szCs w:val="24"/>
          <w:u w:color="000000"/>
          <w:shd w:val="clear" w:color="auto" w:fill="auto"/>
          <w:lang w:val="en-US"/>
        </w:rPr>
        <w:t>Dosage</w:t>
      </w:r>
      <w:bookmarkEnd w:id="283"/>
      <w:bookmarkEnd w:id="284"/>
      <w:bookmarkEnd w:id="285"/>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lastRenderedPageBreak/>
        <w:t>Details, such as quantity, rate, route, schedule of administering a substance, e.g., medication, immunization, or enteral nutrition.</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287" w:name="BKM_634ACE09_6489_40F9_AB56_04933A6E545E"/>
      <w:bookmarkEnd w:id="287"/>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administrationFrequency</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Schedule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frequency pattern for administration of doses. e.g., three times per day after meals.</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88" w:name="BKM_64763639_A6D9_4565_856F_0D3EECC8E3CA"/>
            <w:r>
              <w:rPr>
                <w:rFonts w:ascii="Calibri" w:eastAsia="Times New Roman" w:hAnsi="Calibri"/>
                <w:sz w:val="22"/>
                <w:szCs w:val="24"/>
                <w:shd w:val="clear" w:color="auto" w:fill="auto"/>
                <w:lang w:val="en-US"/>
              </w:rPr>
              <w:t>approachBodySite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BodySite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body site used for gaining access to the target body site for the purpose of the substance administration. This is the anatomic site where the substance first enters the body, e.g., left subclavian vein.</w:t>
            </w:r>
          </w:p>
        </w:tc>
        <w:bookmarkEnd w:id="288"/>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89" w:name="BKM_08A3DC12_272F_4896_BE72_C91707757069"/>
            <w:r>
              <w:rPr>
                <w:rFonts w:ascii="Calibri" w:eastAsia="Times New Roman" w:hAnsi="Calibri"/>
                <w:sz w:val="22"/>
                <w:szCs w:val="24"/>
                <w:shd w:val="clear" w:color="auto" w:fill="auto"/>
                <w:lang w:val="en-US"/>
              </w:rPr>
              <w:t>doseQuantity</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Quantity</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amount of the substance given at one administration event. e.g., 500 mg, 1 tablet, 1 teaspoon.</w:t>
            </w:r>
          </w:p>
        </w:tc>
        <w:bookmarkEnd w:id="289"/>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90" w:name="BKM_9921D3D5_3F4C_4111_AA9F_BD45A528D5A9"/>
            <w:r>
              <w:rPr>
                <w:rFonts w:ascii="Calibri" w:eastAsia="Times New Roman" w:hAnsi="Calibri"/>
                <w:sz w:val="22"/>
                <w:szCs w:val="24"/>
                <w:shd w:val="clear" w:color="auto" w:fill="auto"/>
                <w:lang w:val="en-US"/>
              </w:rPr>
              <w:t>doseType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type of dose, e.g., initial, maintenance, loading.</w:t>
            </w:r>
          </w:p>
        </w:tc>
        <w:bookmarkEnd w:id="290"/>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91" w:name="BKM_94225391_DF85_4749_8BC6_A7C3168250BD"/>
            <w:r>
              <w:rPr>
                <w:rFonts w:ascii="Calibri" w:eastAsia="Times New Roman" w:hAnsi="Calibri"/>
                <w:sz w:val="22"/>
                <w:szCs w:val="24"/>
                <w:shd w:val="clear" w:color="auto" w:fill="auto"/>
                <w:lang w:val="en-US"/>
              </w:rPr>
              <w:t>infuseOver</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Quantity</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Represents the actual time the medication is infused, for each infusion.</w:t>
            </w:r>
          </w:p>
        </w:tc>
        <w:bookmarkEnd w:id="291"/>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92" w:name="BKM_4646E5A0_F18D_482F_A0DF_AF557AC733F3"/>
            <w:r>
              <w:rPr>
                <w:rFonts w:ascii="Calibri" w:eastAsia="Times New Roman" w:hAnsi="Calibri"/>
                <w:sz w:val="22"/>
                <w:szCs w:val="24"/>
                <w:shd w:val="clear" w:color="auto" w:fill="auto"/>
                <w:lang w:val="en-US"/>
              </w:rPr>
              <w:t>method</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 coded value indicating the method by which the substance is introduced into or onto the body. Most commonly used for injections, e.g., Slow Push; Deep IV.</w:t>
            </w:r>
          </w:p>
        </w:tc>
        <w:bookmarkEnd w:id="292"/>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93" w:name="BKM_2EEC98A3_E012_4915_B883_E487BBF28EB8"/>
            <w:r>
              <w:rPr>
                <w:rFonts w:ascii="Calibri" w:eastAsia="Times New Roman" w:hAnsi="Calibri"/>
                <w:sz w:val="22"/>
                <w:szCs w:val="24"/>
                <w:shd w:val="clear" w:color="auto" w:fill="auto"/>
                <w:lang w:val="en-US"/>
              </w:rPr>
              <w:t>rate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Quantity</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speed with which the substance is introduced into the subject, typically the rate for an infusion, e.g., 200 mL in 2 hours.</w:t>
            </w:r>
          </w:p>
        </w:tc>
        <w:bookmarkEnd w:id="293"/>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94" w:name="BKM_DC312829_32C9_4D16_A82B_A184AAEFA9EC"/>
            <w:r>
              <w:rPr>
                <w:rFonts w:ascii="Calibri" w:eastAsia="Times New Roman" w:hAnsi="Calibri"/>
                <w:sz w:val="22"/>
                <w:szCs w:val="24"/>
                <w:shd w:val="clear" w:color="auto" w:fill="auto"/>
                <w:lang w:val="en-US"/>
              </w:rPr>
              <w:t>rateIncrement</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Range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Change in the dosing rate; usually an increase for a patient who is initiating tube feeding. E.g., 20 mL/hour.</w:t>
            </w:r>
          </w:p>
        </w:tc>
        <w:bookmarkEnd w:id="294"/>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95" w:name="BKM_7E42514F_3DA6_4B8A_8A10_F4E87FE4232B"/>
            <w:r>
              <w:rPr>
                <w:rFonts w:ascii="Calibri" w:eastAsia="Times New Roman" w:hAnsi="Calibri"/>
                <w:sz w:val="22"/>
                <w:szCs w:val="24"/>
                <w:shd w:val="clear" w:color="auto" w:fill="auto"/>
                <w:lang w:val="en-US"/>
              </w:rPr>
              <w:t>rateIncrementInterval</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Range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Period of time after which the rateIncrement should be attempted, e.g., 4 hours.</w:t>
            </w:r>
          </w:p>
        </w:tc>
        <w:bookmarkEnd w:id="295"/>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96" w:name="BKM_5DAC7E8A_E41E_443C_A8AA_622FF4671CE1"/>
            <w:r>
              <w:rPr>
                <w:rFonts w:ascii="Calibri" w:eastAsia="Times New Roman" w:hAnsi="Calibri"/>
                <w:sz w:val="22"/>
                <w:szCs w:val="24"/>
                <w:shd w:val="clear" w:color="auto" w:fill="auto"/>
                <w:lang w:val="en-US"/>
              </w:rPr>
              <w:t>route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physical route through which the substance is administered, e.g., IV, PO.</w:t>
            </w:r>
          </w:p>
        </w:tc>
        <w:bookmarkEnd w:id="296"/>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97" w:name="BKM_F5A51D9D_E9CB_41B2_9FC6_D22DF2D3A061"/>
            <w:r>
              <w:rPr>
                <w:rFonts w:ascii="Calibri" w:eastAsia="Times New Roman" w:hAnsi="Calibri"/>
                <w:sz w:val="22"/>
                <w:szCs w:val="24"/>
                <w:shd w:val="clear" w:color="auto" w:fill="auto"/>
                <w:lang w:val="en-US"/>
              </w:rPr>
              <w:t>targetBodySite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BodySite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body site where the substance is delivered.</w:t>
            </w:r>
          </w:p>
        </w:tc>
        <w:bookmarkEnd w:id="297"/>
      </w:tr>
      <w:bookmarkEnd w:id="286"/>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298" w:name="_Toc398835690"/>
      <w:bookmarkStart w:id="299" w:name="_Toc398835811"/>
      <w:bookmarkStart w:id="300" w:name="_Toc398835932"/>
      <w:bookmarkStart w:id="301" w:name="BKM_EB0EF031_8131_4AC1_A6D7_8EBF844FFA94"/>
      <w:r>
        <w:rPr>
          <w:rFonts w:eastAsia="Times New Roman"/>
          <w:bCs w:val="0"/>
          <w:szCs w:val="24"/>
          <w:u w:color="000000"/>
          <w:shd w:val="clear" w:color="auto" w:fill="auto"/>
          <w:lang w:val="en-US"/>
        </w:rPr>
        <w:t>DosageInstruction</w:t>
      </w:r>
      <w:bookmarkEnd w:id="298"/>
      <w:bookmarkEnd w:id="299"/>
      <w:bookmarkEnd w:id="300"/>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Indicates how the substance is to be administered to or used by the patient.</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302" w:name="BKM_B75A9FD7_760C_43B4_B246_E2395E470ECF"/>
      <w:bookmarkEnd w:id="302"/>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additionalInstructions</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Additional instructions such as "Swallow with plenty of water", which may or may not be coded.</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03" w:name="BKM_56F3BC66_9214_4961_8821_35C57A2A44E3"/>
            <w:r>
              <w:rPr>
                <w:rFonts w:ascii="Calibri" w:eastAsia="Times New Roman" w:hAnsi="Calibri"/>
                <w:sz w:val="22"/>
                <w:szCs w:val="24"/>
                <w:shd w:val="clear" w:color="auto" w:fill="auto"/>
                <w:lang w:val="en-US"/>
              </w:rPr>
              <w:t>dosageInstructionsText</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Text</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Free text dosage instructions for cases where the instructions are too complex to code.</w:t>
            </w:r>
          </w:p>
        </w:tc>
        <w:bookmarkEnd w:id="303"/>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04" w:name="BKM_94705F0F_B7F1_4D6B_9277_0567DABDAFC0"/>
            <w:r>
              <w:rPr>
                <w:rFonts w:ascii="Calibri" w:eastAsia="Times New Roman" w:hAnsi="Calibri"/>
                <w:sz w:val="22"/>
                <w:szCs w:val="24"/>
                <w:shd w:val="clear" w:color="auto" w:fill="auto"/>
                <w:lang w:val="en-US"/>
              </w:rPr>
              <w:t>maximumDeliveryRate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Quantity</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maximum rate of substance administration. This value may be used as a stopping condition when a rateIncrement is specified without a count.</w:t>
            </w:r>
          </w:p>
        </w:tc>
        <w:bookmarkEnd w:id="304"/>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05" w:name="BKM_A45E71BC_75F9_4F2C_9A2C_A553AAE386F8"/>
            <w:r>
              <w:rPr>
                <w:rFonts w:ascii="Calibri" w:eastAsia="Times New Roman" w:hAnsi="Calibri"/>
                <w:sz w:val="22"/>
                <w:szCs w:val="24"/>
                <w:shd w:val="clear" w:color="auto" w:fill="auto"/>
                <w:lang w:val="en-US"/>
              </w:rPr>
              <w:t>maximumDosePerPeriod</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Ratio</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maximum total quantity of a therapeutic substance that may be administered to a subject over the period of time, e.g. 1000 mg in 24 hours.</w:t>
            </w:r>
          </w:p>
        </w:tc>
        <w:bookmarkEnd w:id="305"/>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06" w:name="BKM_7B53582C_C4AB_4EE3_822E_0000CB0E98C5"/>
            <w:r>
              <w:rPr>
                <w:rFonts w:ascii="Calibri" w:eastAsia="Times New Roman" w:hAnsi="Calibri"/>
                <w:sz w:val="22"/>
                <w:szCs w:val="24"/>
                <w:shd w:val="clear" w:color="auto" w:fill="auto"/>
                <w:lang w:val="en-US"/>
              </w:rPr>
              <w:t>maximumVolumeToDeliver</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Quantity</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maximum volume of fluid to administer to a patient</w:t>
            </w:r>
          </w:p>
        </w:tc>
        <w:bookmarkEnd w:id="306"/>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07" w:name="BKM_D9CF65C7_28E0_4C41_9E06_61F922A09CB0"/>
            <w:r>
              <w:rPr>
                <w:rFonts w:ascii="Calibri" w:eastAsia="Times New Roman" w:hAnsi="Calibri"/>
                <w:sz w:val="22"/>
                <w:szCs w:val="24"/>
                <w:shd w:val="clear" w:color="auto" w:fill="auto"/>
                <w:lang w:val="en-US"/>
              </w:rPr>
              <w:lastRenderedPageBreak/>
              <w:t>minimumDosePerPeriod</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Ratio</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minimum total quantity of a therapeutic substance that may be administered to a subject over the period of time. E.g. 10 mg in 24 hours.</w:t>
            </w:r>
          </w:p>
        </w:tc>
        <w:bookmarkEnd w:id="307"/>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08" w:name="BKM_AD9115C5_1B2B_4A2B_B94B_07F252D02127"/>
            <w:r>
              <w:rPr>
                <w:rFonts w:ascii="Calibri" w:eastAsia="Times New Roman" w:hAnsi="Calibri"/>
                <w:sz w:val="22"/>
                <w:szCs w:val="24"/>
                <w:shd w:val="clear" w:color="auto" w:fill="auto"/>
                <w:lang w:val="en-US"/>
              </w:rPr>
              <w:t>rateGoal</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Range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target rate to reach for this infusion.  Note that rateGoal is typically less than the maximum delivery rate, which is the rate not to exceed. For enteral feeding orders, a target tube feeding rate of 75ml/hour may be specified.</w:t>
            </w:r>
          </w:p>
        </w:tc>
        <w:bookmarkEnd w:id="308"/>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09" w:name="BKM_1F4F856A_13DC_4AFD_A0BD_2DD173073FFD"/>
            <w:r>
              <w:rPr>
                <w:rFonts w:ascii="Calibri" w:eastAsia="Times New Roman" w:hAnsi="Calibri"/>
                <w:sz w:val="22"/>
                <w:szCs w:val="24"/>
                <w:shd w:val="clear" w:color="auto" w:fill="auto"/>
                <w:lang w:val="en-US"/>
              </w:rPr>
              <w:t>validAdministrationInterval</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TimePeriod</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Acceptable time for administering the substance, includes acceptable but suboptimal administration times.  This is an important aspect of immunizations, which have recommended and acceptable/valid timeframes for administration that can differ.</w:t>
            </w:r>
          </w:p>
        </w:tc>
        <w:bookmarkEnd w:id="309"/>
      </w:tr>
      <w:bookmarkEnd w:id="301"/>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310" w:name="_Toc398835691"/>
      <w:bookmarkStart w:id="311" w:name="_Toc398835812"/>
      <w:bookmarkStart w:id="312" w:name="_Toc398835933"/>
      <w:bookmarkStart w:id="313" w:name="BKM_8C923CF3_C4AC_4CD1_A4B2_E8528A1FDD89"/>
      <w:r>
        <w:rPr>
          <w:rFonts w:eastAsia="Times New Roman"/>
          <w:bCs w:val="0"/>
          <w:szCs w:val="24"/>
          <w:u w:color="000000"/>
          <w:shd w:val="clear" w:color="auto" w:fill="auto"/>
          <w:lang w:val="en-US"/>
        </w:rPr>
        <w:t>EnteralFormula</w:t>
      </w:r>
      <w:bookmarkEnd w:id="310"/>
      <w:bookmarkEnd w:id="311"/>
      <w:bookmarkEnd w:id="312"/>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 xml:space="preserve">Food to be administered through a tube placed in the nose, mouth, stomach, or small intestine. </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314" w:name="BKM_CC661003_38E9_4757_AA08_C06F256924D3"/>
      <w:bookmarkEnd w:id="314"/>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administration</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DosageInstruction</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Dosage and administration instructions for the enteral nutrition.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15" w:name="BKM_3D6261FC_D3C3_464C_9902_62829981C68B"/>
            <w:r>
              <w:rPr>
                <w:rFonts w:ascii="Calibri" w:eastAsia="Times New Roman" w:hAnsi="Calibri"/>
                <w:sz w:val="22"/>
                <w:szCs w:val="24"/>
                <w:shd w:val="clear" w:color="auto" w:fill="auto"/>
                <w:lang w:val="en-US"/>
              </w:rPr>
              <w:t>caloricDensity</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Quantity</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An amount of calories per volume, which identifies the type of formula.</w:t>
            </w:r>
          </w:p>
        </w:tc>
        <w:bookmarkEnd w:id="315"/>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16" w:name="BKM_7C4F642A_B400_495C_8B0A_5BAF714ABCAF"/>
            <w:r>
              <w:rPr>
                <w:rFonts w:ascii="Calibri" w:eastAsia="Times New Roman" w:hAnsi="Calibri"/>
                <w:sz w:val="22"/>
                <w:szCs w:val="24"/>
                <w:shd w:val="clear" w:color="auto" w:fill="auto"/>
                <w:lang w:val="en-US"/>
              </w:rPr>
              <w:t>product</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NutritionProduct</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nutritional product to be administered.</w:t>
            </w:r>
          </w:p>
        </w:tc>
        <w:bookmarkEnd w:id="316"/>
      </w:tr>
      <w:bookmarkEnd w:id="313"/>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317" w:name="_Toc398835692"/>
      <w:bookmarkStart w:id="318" w:name="_Toc398835813"/>
      <w:bookmarkStart w:id="319" w:name="_Toc398835934"/>
      <w:bookmarkStart w:id="320" w:name="BKM_AE28F3EB_C683_435D_BD3A_DC2833B11F10"/>
      <w:r>
        <w:rPr>
          <w:rFonts w:eastAsia="Times New Roman"/>
          <w:bCs w:val="0"/>
          <w:szCs w:val="24"/>
          <w:u w:color="000000"/>
          <w:shd w:val="clear" w:color="auto" w:fill="auto"/>
          <w:lang w:val="en-US"/>
        </w:rPr>
        <w:t>NutrientModification</w:t>
      </w:r>
      <w:bookmarkEnd w:id="317"/>
      <w:bookmarkEnd w:id="318"/>
      <w:bookmarkEnd w:id="319"/>
    </w:p>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 xml:space="preserve">Constraints on the quantity of diet components. </w:t>
      </w:r>
    </w:p>
    <w:p w:rsidR="000E3339" w:rsidRDefault="000E3339">
      <w:pPr>
        <w:shd w:val="clear" w:color="auto" w:fill="auto"/>
        <w:rPr>
          <w:rFonts w:ascii="Calibri" w:eastAsia="Times New Roman" w:hAnsi="Calibri"/>
          <w:sz w:val="22"/>
          <w:szCs w:val="24"/>
          <w:shd w:val="clear" w:color="auto" w:fill="auto"/>
          <w:lang w:val="en-US"/>
        </w:rPr>
      </w:pPr>
    </w:p>
    <w:p w:rsidR="000E3339" w:rsidRDefault="0061260A">
      <w:pPr>
        <w:shd w:val="clear" w:color="auto" w:fill="auto"/>
        <w:rPr>
          <w:rFonts w:ascii="Calibri" w:eastAsia="Times New Roman" w:hAnsi="Calibri"/>
          <w:szCs w:val="24"/>
          <w:shd w:val="clear" w:color="auto" w:fill="auto"/>
        </w:rPr>
      </w:pPr>
      <w:r>
        <w:rPr>
          <w:rFonts w:ascii="Calibri" w:eastAsia="Times New Roman" w:hAnsi="Calibri"/>
          <w:sz w:val="22"/>
          <w:szCs w:val="24"/>
          <w:shd w:val="clear" w:color="auto" w:fill="auto"/>
          <w:lang w:val="en-US"/>
        </w:rPr>
        <w:t>NutrientModification consists of the nutrient (e.g., Sodium) and the amount in the diet (e.g., 20-30g).</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321" w:name="BKM_A859494F_0BEE_4F7C_9A84_CA6D885D9AE3"/>
      <w:bookmarkEnd w:id="321"/>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nutrientType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type of nutrient that this diet contains. Nutrient types include carbohydrates, lipids and fats, salts such as Sodium or Potassium, fibers, and fluids.</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22" w:name="BKM_BA7D7CA5_BD0A_44E2_A59D_283A83E7848B"/>
            <w:r>
              <w:rPr>
                <w:rFonts w:ascii="Calibri" w:eastAsia="Times New Roman" w:hAnsi="Calibri"/>
                <w:sz w:val="22"/>
                <w:szCs w:val="24"/>
                <w:shd w:val="clear" w:color="auto" w:fill="auto"/>
                <w:lang w:val="en-US"/>
              </w:rPr>
              <w:t>quantity</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Range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Indicates how much of the nutrient is to be or was administered.</w:t>
            </w:r>
          </w:p>
        </w:tc>
        <w:bookmarkEnd w:id="322"/>
      </w:tr>
      <w:bookmarkEnd w:id="320"/>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323" w:name="_Toc398835693"/>
      <w:bookmarkStart w:id="324" w:name="_Toc398835814"/>
      <w:bookmarkStart w:id="325" w:name="_Toc398835935"/>
      <w:bookmarkStart w:id="326" w:name="BKM_7992C3F5_B507_48AA_BD6D_53FC9392D86B"/>
      <w:r>
        <w:rPr>
          <w:rFonts w:eastAsia="Times New Roman"/>
          <w:bCs w:val="0"/>
          <w:szCs w:val="24"/>
          <w:u w:color="000000"/>
          <w:shd w:val="clear" w:color="auto" w:fill="auto"/>
          <w:lang w:val="en-US"/>
        </w:rPr>
        <w:t>NutritionItem</w:t>
      </w:r>
      <w:bookmarkEnd w:id="323"/>
      <w:bookmarkEnd w:id="324"/>
      <w:bookmarkEnd w:id="325"/>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The details of the nutrition item, with specific attributes depending on the mode by which the nutrition is administered.</w:t>
      </w:r>
    </w:p>
    <w:p w:rsidR="000E3339" w:rsidRDefault="0061260A">
      <w:pPr>
        <w:shd w:val="clear" w:color="auto" w:fill="auto"/>
        <w:rPr>
          <w:rFonts w:ascii="Calibri" w:eastAsia="Times New Roman" w:hAnsi="Calibri"/>
          <w:szCs w:val="24"/>
          <w:shd w:val="clear" w:color="auto" w:fill="auto"/>
        </w:rPr>
      </w:pPr>
      <w:r>
        <w:rPr>
          <w:rFonts w:ascii="Calibri" w:eastAsia="Times New Roman" w:hAnsi="Calibri"/>
          <w:szCs w:val="24"/>
          <w:shd w:val="clear" w:color="auto" w:fill="auto"/>
          <w:lang w:val="en-US"/>
        </w:rPr>
        <w:t xml:space="preserve"> </w:t>
      </w:r>
      <w:bookmarkEnd w:id="326"/>
    </w:p>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327" w:name="_Toc398835694"/>
      <w:bookmarkStart w:id="328" w:name="_Toc398835815"/>
      <w:bookmarkStart w:id="329" w:name="_Toc398835936"/>
      <w:bookmarkStart w:id="330" w:name="BKM_E767BBB0_8E48_4097_8D83_3BDB2EDCD8BA"/>
      <w:r>
        <w:rPr>
          <w:rFonts w:eastAsia="Times New Roman"/>
          <w:bCs w:val="0"/>
          <w:szCs w:val="24"/>
          <w:u w:color="000000"/>
          <w:shd w:val="clear" w:color="auto" w:fill="auto"/>
          <w:lang w:val="en-US"/>
        </w:rPr>
        <w:t>NutritionalSupplement</w:t>
      </w:r>
      <w:bookmarkEnd w:id="327"/>
      <w:bookmarkEnd w:id="328"/>
      <w:bookmarkEnd w:id="329"/>
    </w:p>
    <w:p w:rsidR="000E3339" w:rsidRDefault="0061260A">
      <w:pPr>
        <w:shd w:val="clear" w:color="auto" w:fill="auto"/>
        <w:rPr>
          <w:rFonts w:ascii="Calibri" w:eastAsia="Times New Roman" w:hAnsi="Calibri"/>
          <w:szCs w:val="24"/>
          <w:shd w:val="clear" w:color="auto" w:fill="auto"/>
        </w:rPr>
      </w:pPr>
      <w:r>
        <w:rPr>
          <w:rFonts w:ascii="Calibri" w:eastAsia="Times New Roman" w:hAnsi="Calibri"/>
          <w:sz w:val="22"/>
          <w:szCs w:val="24"/>
          <w:shd w:val="clear" w:color="auto" w:fill="auto"/>
          <w:lang w:val="en-US"/>
        </w:rPr>
        <w:lastRenderedPageBreak/>
        <w:t xml:space="preserve">A preparation intended to supplement the diet and provide calories or nutrients, such as vitamins, minerals, fiber, fatty acids, carbohydrates, or amino acids, that may be missing or may not be consumed in sufficient quantity in a person's diet. Such products may be ordered in addition to the diet (either general or therapeutic) to enhance a person’s intake. Supplemental food products provide some but not all of a patient’s nutritional needs. </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331" w:name="BKM_BF69E381_E8F1_4492_8C58_170AF9A68985"/>
      <w:bookmarkEnd w:id="331"/>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additiveProduct</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NutritionProduct</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Any additives to be provided or administered, e.g., protein supplement, fiber supplement.</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32" w:name="BKM_788030C0_988E_4388_8E74_59F09AD95916"/>
            <w:r>
              <w:rPr>
                <w:rFonts w:ascii="Calibri" w:eastAsia="Times New Roman" w:hAnsi="Calibri"/>
                <w:sz w:val="22"/>
                <w:szCs w:val="24"/>
                <w:shd w:val="clear" w:color="auto" w:fill="auto"/>
                <w:lang w:val="en-US"/>
              </w:rPr>
              <w:t>baseProduct</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NutritionProduct</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base supplement to be provided or administered, e.g., standard formula.</w:t>
            </w:r>
          </w:p>
        </w:tc>
        <w:bookmarkEnd w:id="332"/>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33" w:name="BKM_EE1B39DB_E1B9_4AD0_B9F0_1FD557770536"/>
            <w:r>
              <w:rPr>
                <w:rFonts w:ascii="Calibri" w:eastAsia="Times New Roman" w:hAnsi="Calibri"/>
                <w:sz w:val="22"/>
                <w:szCs w:val="24"/>
                <w:shd w:val="clear" w:color="auto" w:fill="auto"/>
                <w:lang w:val="en-US"/>
              </w:rPr>
              <w:t>frequency</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Schedule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frequency with which this supplement is administered.</w:t>
            </w:r>
          </w:p>
        </w:tc>
        <w:bookmarkEnd w:id="333"/>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34" w:name="BKM_E533FD23_EDBF_4A38_9A64_7145AA2BF032"/>
            <w:r>
              <w:rPr>
                <w:rFonts w:ascii="Calibri" w:eastAsia="Times New Roman" w:hAnsi="Calibri"/>
                <w:sz w:val="22"/>
                <w:szCs w:val="24"/>
                <w:shd w:val="clear" w:color="auto" w:fill="auto"/>
                <w:lang w:val="en-US"/>
              </w:rPr>
              <w:t>quantity</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Range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How much of the nutritional supplement to administer.</w:t>
            </w:r>
          </w:p>
        </w:tc>
        <w:bookmarkEnd w:id="334"/>
      </w:tr>
      <w:bookmarkEnd w:id="330"/>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335" w:name="_Toc398835695"/>
      <w:bookmarkStart w:id="336" w:name="_Toc398835816"/>
      <w:bookmarkStart w:id="337" w:name="_Toc398835937"/>
      <w:bookmarkStart w:id="338" w:name="BKM_E0D274AB_8D27_47D1_B484_A34070CD95DC"/>
      <w:r>
        <w:rPr>
          <w:rFonts w:eastAsia="Times New Roman"/>
          <w:bCs w:val="0"/>
          <w:szCs w:val="24"/>
          <w:u w:color="000000"/>
          <w:shd w:val="clear" w:color="auto" w:fill="auto"/>
          <w:lang w:val="en-US"/>
        </w:rPr>
        <w:t>OralDiet</w:t>
      </w:r>
      <w:bookmarkEnd w:id="335"/>
      <w:bookmarkEnd w:id="336"/>
      <w:bookmarkEnd w:id="337"/>
    </w:p>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Food and/or a nutritional supplement prepared from food ingredients that is self-administered by a patient and consumed orally.</w:t>
      </w:r>
    </w:p>
    <w:p w:rsidR="000E3339" w:rsidRDefault="000E3339">
      <w:pPr>
        <w:shd w:val="clear" w:color="auto" w:fill="auto"/>
        <w:rPr>
          <w:rFonts w:ascii="Calibri" w:eastAsia="Times New Roman" w:hAnsi="Calibri"/>
          <w:sz w:val="22"/>
          <w:szCs w:val="24"/>
          <w:shd w:val="clear" w:color="auto" w:fill="auto"/>
          <w:lang w:val="en-US"/>
        </w:rPr>
      </w:pPr>
    </w:p>
    <w:p w:rsidR="000E3339" w:rsidRDefault="0061260A">
      <w:pPr>
        <w:shd w:val="clear" w:color="auto" w:fill="auto"/>
        <w:rPr>
          <w:rFonts w:ascii="Calibri" w:eastAsia="Times New Roman" w:hAnsi="Calibri"/>
          <w:szCs w:val="24"/>
          <w:shd w:val="clear" w:color="auto" w:fill="auto"/>
        </w:rPr>
      </w:pPr>
      <w:r>
        <w:rPr>
          <w:rFonts w:ascii="Calibri" w:eastAsia="Times New Roman" w:hAnsi="Calibri"/>
          <w:sz w:val="22"/>
          <w:szCs w:val="24"/>
          <w:shd w:val="clear" w:color="auto" w:fill="auto"/>
          <w:lang w:val="en-US"/>
        </w:rPr>
        <w:t>A patient can have only one effective oral diet at a time.</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339" w:name="BKM_B12442CD_0541_4B45_8C8F_F9D9AA098A1C"/>
      <w:bookmarkEnd w:id="339"/>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dietType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 xml:space="preserve">The kind of diet to be administered such as </w:t>
            </w:r>
          </w:p>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"Consistent carbohydrate diet".</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40" w:name="BKM_C2F0FB0F_29B8_49CC_8656_A5FBE4E92931"/>
            <w:r>
              <w:rPr>
                <w:rFonts w:ascii="Calibri" w:eastAsia="Times New Roman" w:hAnsi="Calibri"/>
                <w:sz w:val="22"/>
                <w:szCs w:val="24"/>
                <w:shd w:val="clear" w:color="auto" w:fill="auto"/>
                <w:lang w:val="en-US"/>
              </w:rPr>
              <w:t>foodType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Indicates what type of food the diet should contain.</w:t>
            </w:r>
          </w:p>
        </w:tc>
        <w:bookmarkEnd w:id="340"/>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41" w:name="BKM_859214CC_39FD_4BA2_8DC1_FE9C11C0C8A8"/>
            <w:r>
              <w:rPr>
                <w:rFonts w:ascii="Calibri" w:eastAsia="Times New Roman" w:hAnsi="Calibri"/>
                <w:sz w:val="22"/>
                <w:szCs w:val="24"/>
                <w:shd w:val="clear" w:color="auto" w:fill="auto"/>
                <w:lang w:val="en-US"/>
              </w:rPr>
              <w:t>frequency</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Schedule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frequency with which this diet item is administered.</w:t>
            </w:r>
          </w:p>
        </w:tc>
        <w:bookmarkEnd w:id="341"/>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42" w:name="BKM_0A2FC2F2_B91E_495B_982B_4828502B8209"/>
            <w:r>
              <w:rPr>
                <w:rFonts w:ascii="Calibri" w:eastAsia="Times New Roman" w:hAnsi="Calibri"/>
                <w:sz w:val="22"/>
                <w:szCs w:val="24"/>
                <w:shd w:val="clear" w:color="auto" w:fill="auto"/>
                <w:lang w:val="en-US"/>
              </w:rPr>
              <w:t>nutrient</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NutrientModification</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Particular nutrients and the quantities explicitly called out to be included in the diet.</w:t>
            </w:r>
          </w:p>
        </w:tc>
        <w:bookmarkEnd w:id="342"/>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43" w:name="BKM_B3C64DD2_D98D_410B_95C4_DC5913C51EC9"/>
            <w:r>
              <w:rPr>
                <w:rFonts w:ascii="Calibri" w:eastAsia="Times New Roman" w:hAnsi="Calibri"/>
                <w:sz w:val="22"/>
                <w:szCs w:val="24"/>
                <w:shd w:val="clear" w:color="auto" w:fill="auto"/>
                <w:lang w:val="en-US"/>
              </w:rPr>
              <w:t>texture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TextureModification</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Specifies or modifies the texture for one or more types of food in a diet.</w:t>
            </w:r>
          </w:p>
        </w:tc>
        <w:bookmarkEnd w:id="343"/>
      </w:tr>
      <w:bookmarkEnd w:id="338"/>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344" w:name="_Toc398835696"/>
      <w:bookmarkStart w:id="345" w:name="_Toc398835817"/>
      <w:bookmarkStart w:id="346" w:name="_Toc398835938"/>
      <w:bookmarkStart w:id="347" w:name="BKM_96823CE7_33AF_45E8_8654_AB30F46FC777"/>
      <w:r>
        <w:rPr>
          <w:rFonts w:eastAsia="Times New Roman"/>
          <w:bCs w:val="0"/>
          <w:szCs w:val="24"/>
          <w:u w:color="000000"/>
          <w:shd w:val="clear" w:color="auto" w:fill="auto"/>
          <w:lang w:val="en-US"/>
        </w:rPr>
        <w:t>TextureModification</w:t>
      </w:r>
      <w:bookmarkEnd w:id="344"/>
      <w:bookmarkEnd w:id="345"/>
      <w:bookmarkEnd w:id="346"/>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Modifies the texture for one or more types of food in a diet, e.g., ground, chopped, or puree. Texture modification is part of the diet specification and may have different textures ordered for different food groups, e.g., ground meat.</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348" w:name="BKM_C6F93E0F_4C88_45B4_87BE_B25FFB9C79CF"/>
      <w:bookmarkEnd w:id="348"/>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foodType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Indicates the type of food to which the texture modification applies.</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49" w:name="BKM_2BCEC2DB_C491_4D30_B4E2_7F9F7D46CDB6"/>
            <w:r>
              <w:rPr>
                <w:rFonts w:ascii="Calibri" w:eastAsia="Times New Roman" w:hAnsi="Calibri"/>
                <w:sz w:val="22"/>
                <w:szCs w:val="24"/>
                <w:shd w:val="clear" w:color="auto" w:fill="auto"/>
                <w:lang w:val="en-US"/>
              </w:rPr>
              <w:t>textureModifier</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 xml:space="preserve">A further modification to the texture, e.g. Pudding Thick. </w:t>
            </w:r>
          </w:p>
        </w:tc>
        <w:bookmarkEnd w:id="349"/>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50" w:name="BKM_309C7213_35A2_42CE_A544_ECDD346176B4"/>
            <w:r>
              <w:rPr>
                <w:rFonts w:ascii="Calibri" w:eastAsia="Times New Roman" w:hAnsi="Calibri"/>
                <w:sz w:val="22"/>
                <w:szCs w:val="24"/>
                <w:shd w:val="clear" w:color="auto" w:fill="auto"/>
                <w:lang w:val="en-US"/>
              </w:rPr>
              <w:t>textureType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 code that identifies any texture  modifications that should be made, e.g., Pureed, Easy to Chew.</w:t>
            </w:r>
          </w:p>
        </w:tc>
        <w:bookmarkEnd w:id="350"/>
      </w:tr>
      <w:bookmarkEnd w:id="347"/>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351" w:name="_Toc398835697"/>
      <w:bookmarkStart w:id="352" w:name="_Toc398835818"/>
      <w:bookmarkStart w:id="353" w:name="_Toc398835939"/>
      <w:bookmarkStart w:id="354" w:name="BKM_5154A19C_EFD9_4135_816E_180A6832C023"/>
      <w:r>
        <w:rPr>
          <w:rFonts w:eastAsia="Times New Roman"/>
          <w:bCs w:val="0"/>
          <w:szCs w:val="24"/>
          <w:u w:color="000000"/>
          <w:shd w:val="clear" w:color="auto" w:fill="auto"/>
          <w:lang w:val="en-US"/>
        </w:rPr>
        <w:lastRenderedPageBreak/>
        <w:t>VaccinationProtocol</w:t>
      </w:r>
      <w:bookmarkEnd w:id="351"/>
      <w:bookmarkEnd w:id="352"/>
      <w:bookmarkEnd w:id="353"/>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Information about the protocol(s) under which the vaccine was administered.</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355" w:name="BKM_69ABEEE7_17DB_4BD8_A258_64F441F53D08"/>
      <w:bookmarkEnd w:id="355"/>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authority</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Organization</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Indicates the authority who published the protocol. e.g. Advisory Committee on Immunization Practices.</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56" w:name="BKM_7D52DACF_75FB_495B_9B5B_6880CE91E64B"/>
            <w:r>
              <w:rPr>
                <w:rFonts w:ascii="Calibri" w:eastAsia="Times New Roman" w:hAnsi="Calibri"/>
                <w:sz w:val="22"/>
                <w:szCs w:val="24"/>
                <w:shd w:val="clear" w:color="auto" w:fill="auto"/>
                <w:lang w:val="en-US"/>
              </w:rPr>
              <w:t>description</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Text</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Description about the protocol under which the vaccine was administered.</w:t>
            </w:r>
          </w:p>
        </w:tc>
        <w:bookmarkEnd w:id="356"/>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57" w:name="BKM_3FAEAA57_6164_4F8A_B819_8F7F5D08C758"/>
            <w:r>
              <w:rPr>
                <w:rFonts w:ascii="Calibri" w:eastAsia="Times New Roman" w:hAnsi="Calibri"/>
                <w:sz w:val="22"/>
                <w:szCs w:val="24"/>
                <w:shd w:val="clear" w:color="auto" w:fill="auto"/>
                <w:lang w:val="en-US"/>
              </w:rPr>
              <w:t>doseSequence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Quantity</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Nominal position of dose in a series.</w:t>
            </w:r>
          </w:p>
        </w:tc>
        <w:bookmarkEnd w:id="357"/>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58" w:name="BKM_51B94E03_95C9_44D4_A4DF_BE7C695B6E7C"/>
            <w:r>
              <w:rPr>
                <w:rFonts w:ascii="Calibri" w:eastAsia="Times New Roman" w:hAnsi="Calibri"/>
                <w:sz w:val="22"/>
                <w:szCs w:val="24"/>
                <w:shd w:val="clear" w:color="auto" w:fill="auto"/>
                <w:lang w:val="en-US"/>
              </w:rPr>
              <w:t>doseStatus</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Indicates if the immunization event should "count" against the protocol.</w:t>
            </w:r>
          </w:p>
        </w:tc>
        <w:bookmarkEnd w:id="358"/>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59" w:name="BKM_AC76BAF7_3CC2_47C4_9271_D45CC81D9587"/>
            <w:r>
              <w:rPr>
                <w:rFonts w:ascii="Calibri" w:eastAsia="Times New Roman" w:hAnsi="Calibri"/>
                <w:sz w:val="22"/>
                <w:szCs w:val="24"/>
                <w:shd w:val="clear" w:color="auto" w:fill="auto"/>
                <w:lang w:val="en-US"/>
              </w:rPr>
              <w:t>doseStatusReason</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Provides an explanation of why an immunization event should or should not count against the protocol.</w:t>
            </w:r>
          </w:p>
        </w:tc>
        <w:bookmarkEnd w:id="359"/>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60" w:name="BKM_CEC6C497_0E18_4A50_A7D0_D89578641E3E"/>
            <w:r>
              <w:rPr>
                <w:rFonts w:ascii="Calibri" w:eastAsia="Times New Roman" w:hAnsi="Calibri"/>
                <w:sz w:val="22"/>
                <w:szCs w:val="24"/>
                <w:shd w:val="clear" w:color="auto" w:fill="auto"/>
                <w:lang w:val="en-US"/>
              </w:rPr>
              <w:t>doseTarget</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disease targeted by this vaccine administered.</w:t>
            </w:r>
          </w:p>
        </w:tc>
        <w:bookmarkEnd w:id="360"/>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61" w:name="BKM_500D4EFF_4584_4CC9_BFE6_B4FC25EE7FC0"/>
            <w:r>
              <w:rPr>
                <w:rFonts w:ascii="Calibri" w:eastAsia="Times New Roman" w:hAnsi="Calibri"/>
                <w:sz w:val="22"/>
                <w:szCs w:val="24"/>
                <w:shd w:val="clear" w:color="auto" w:fill="auto"/>
                <w:lang w:val="en-US"/>
              </w:rPr>
              <w:t>series</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Text</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One possible path to achieve presumed immunity against a disease.</w:t>
            </w:r>
          </w:p>
        </w:tc>
        <w:bookmarkEnd w:id="361"/>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62" w:name="BKM_CA6CCBBE_EBFA_4ECC_8783_D350817CE957"/>
            <w:r>
              <w:rPr>
                <w:rFonts w:ascii="Calibri" w:eastAsia="Times New Roman" w:hAnsi="Calibri"/>
                <w:sz w:val="22"/>
                <w:szCs w:val="24"/>
                <w:shd w:val="clear" w:color="auto" w:fill="auto"/>
                <w:lang w:val="en-US"/>
              </w:rPr>
              <w:t>seriesDoses</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Quantity</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recommended number of doses to achieve immunity.</w:t>
            </w:r>
          </w:p>
        </w:tc>
        <w:bookmarkEnd w:id="362"/>
      </w:tr>
      <w:bookmarkEnd w:id="239"/>
      <w:bookmarkEnd w:id="354"/>
    </w:tbl>
    <w:p w:rsidR="000E3339" w:rsidRDefault="000E3339">
      <w:pPr>
        <w:shd w:val="clear" w:color="auto" w:fill="auto"/>
        <w:rPr>
          <w:rFonts w:ascii="Calibri" w:eastAsia="Times New Roman" w:hAnsi="Calibri"/>
          <w:szCs w:val="24"/>
          <w:shd w:val="clear" w:color="auto" w:fill="auto"/>
        </w:rPr>
      </w:pPr>
    </w:p>
    <w:p w:rsidR="000E3339" w:rsidRDefault="0061260A">
      <w:pPr>
        <w:pStyle w:val="Heading3"/>
        <w:shd w:val="clear" w:color="auto" w:fill="auto"/>
        <w:rPr>
          <w:rFonts w:eastAsia="Times New Roman"/>
          <w:bCs w:val="0"/>
          <w:szCs w:val="24"/>
          <w:shd w:val="clear" w:color="auto" w:fill="auto"/>
          <w:lang w:val="en-US"/>
        </w:rPr>
      </w:pPr>
      <w:bookmarkStart w:id="363" w:name="_Toc398835698"/>
      <w:bookmarkStart w:id="364" w:name="_Toc398835819"/>
      <w:bookmarkStart w:id="365" w:name="_Toc398835940"/>
      <w:bookmarkStart w:id="366" w:name="BKM_53B69A9B_ED08_4676_8577_193532C1CDED"/>
      <w:r>
        <w:rPr>
          <w:rFonts w:eastAsia="Times New Roman"/>
          <w:bCs w:val="0"/>
          <w:szCs w:val="24"/>
          <w:shd w:val="clear" w:color="auto" w:fill="auto"/>
          <w:lang w:val="en-US"/>
        </w:rPr>
        <w:t>action.modality</w:t>
      </w:r>
      <w:bookmarkEnd w:id="363"/>
      <w:bookmarkEnd w:id="364"/>
      <w:bookmarkEnd w:id="365"/>
    </w:p>
    <w:p w:rsidR="000E3339" w:rsidRDefault="00DB0646">
      <w:pPr>
        <w:shd w:val="clear" w:color="auto" w:fill="auto"/>
        <w:rPr>
          <w:rFonts w:ascii="Calibri" w:eastAsia="Times New Roman" w:hAnsi="Calibri"/>
          <w:szCs w:val="24"/>
          <w:u w:color="000000"/>
          <w:shd w:val="clear" w:color="auto" w:fill="auto"/>
          <w:lang w:val="en-US"/>
        </w:rPr>
      </w:pPr>
      <w:bookmarkStart w:id="367" w:name="BKM_43DCAE6B_65B3_4136_A41C_8C5EE5F273DC"/>
      <w:r>
        <w:rPr>
          <w:noProof/>
          <w:color w:val="auto"/>
          <w:szCs w:val="24"/>
          <w:shd w:val="clear" w:color="auto" w:fill="auto"/>
          <w:lang w:val="en-US"/>
        </w:rPr>
        <w:lastRenderedPageBreak/>
        <w:drawing>
          <wp:inline distT="0" distB="0" distL="0" distR="0" wp14:anchorId="475AB3F9" wp14:editId="7DB73484">
            <wp:extent cx="5972175" cy="54959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72175" cy="5495925"/>
                    </a:xfrm>
                    <a:prstGeom prst="rect">
                      <a:avLst/>
                    </a:prstGeom>
                    <a:noFill/>
                    <a:ln>
                      <a:noFill/>
                    </a:ln>
                  </pic:spPr>
                </pic:pic>
              </a:graphicData>
            </a:graphic>
          </wp:inline>
        </w:drawing>
      </w:r>
      <w:r w:rsidR="0061260A">
        <w:rPr>
          <w:rFonts w:ascii="Calibri" w:eastAsia="Times New Roman" w:hAnsi="Calibri"/>
          <w:szCs w:val="24"/>
          <w:u w:color="000000"/>
          <w:shd w:val="clear" w:color="auto" w:fill="auto"/>
          <w:lang w:val="en-US"/>
        </w:rPr>
        <w:t xml:space="preserve"> </w:t>
      </w:r>
      <w:bookmarkEnd w:id="367"/>
    </w:p>
    <w:p w:rsidR="000E3339" w:rsidRDefault="000E3339">
      <w:pPr>
        <w:shd w:val="clear" w:color="auto" w:fill="auto"/>
        <w:rPr>
          <w:rFonts w:ascii="Calibri" w:eastAsia="Times New Roman" w:hAnsi="Calibri"/>
          <w:szCs w:val="24"/>
          <w:u w:color="000000"/>
          <w:shd w:val="clear" w:color="auto" w:fill="auto"/>
          <w:lang w:val="en-US"/>
        </w:rPr>
      </w:pPr>
    </w:p>
    <w:p w:rsidR="000E3339" w:rsidRDefault="000E3339">
      <w:pPr>
        <w:shd w:val="clear" w:color="auto" w:fill="auto"/>
        <w:rPr>
          <w:rFonts w:ascii="Calibri" w:eastAsia="Times New Roman" w:hAnsi="Calibri"/>
          <w:szCs w:val="24"/>
          <w:u w:color="000000"/>
          <w:shd w:val="clear" w:color="auto" w:fill="auto"/>
          <w:lang w:val="en-US"/>
        </w:rPr>
      </w:pPr>
    </w:p>
    <w:p w:rsidR="000E3339" w:rsidRDefault="0061260A">
      <w:pPr>
        <w:pStyle w:val="Heading4"/>
        <w:shd w:val="clear" w:color="auto" w:fill="auto"/>
        <w:rPr>
          <w:rFonts w:eastAsia="Times New Roman"/>
          <w:bCs w:val="0"/>
          <w:szCs w:val="24"/>
          <w:u w:color="000000"/>
          <w:shd w:val="clear" w:color="auto" w:fill="auto"/>
          <w:lang w:val="en-US"/>
        </w:rPr>
      </w:pPr>
      <w:bookmarkStart w:id="368" w:name="_Toc398835699"/>
      <w:bookmarkStart w:id="369" w:name="_Toc398835820"/>
      <w:bookmarkStart w:id="370" w:name="_Toc398835941"/>
      <w:bookmarkStart w:id="371" w:name="BKM_9C93F04B_6B64_4E4D_9909_F9EAB74DB2FC"/>
      <w:r>
        <w:rPr>
          <w:rFonts w:eastAsia="Times New Roman"/>
          <w:bCs w:val="0"/>
          <w:szCs w:val="24"/>
          <w:u w:color="000000"/>
          <w:shd w:val="clear" w:color="auto" w:fill="auto"/>
          <w:lang w:val="en-US"/>
        </w:rPr>
        <w:t>Action</w:t>
      </w:r>
      <w:bookmarkEnd w:id="368"/>
      <w:bookmarkEnd w:id="369"/>
      <w:bookmarkEnd w:id="370"/>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 xml:space="preserve">Describes the mode in which the act topic exists within a clinical statement. The action modality itself is abstract (i.e., it cannot be used within a clinical statement). It defines subtypes such as order and performance. </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372" w:name="BKM_DCB78B3C_741D_4C70_AFD6_F6FDCDC1F9B7"/>
      <w:bookmarkEnd w:id="372"/>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currentStatus</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ActionStatus</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status of an action. It is expected that the range of values for statusCode (i.e., the value set) will vary by the subtypes of ActionPhase. For example, Proposal might have one of its status values as Declined.</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73" w:name="BKM_BEB3A6F9_0104_47A9_853D_7E9E3BFF7EDA"/>
            <w:r>
              <w:rPr>
                <w:rFonts w:ascii="Calibri" w:eastAsia="Times New Roman" w:hAnsi="Calibri"/>
                <w:sz w:val="22"/>
                <w:szCs w:val="24"/>
                <w:shd w:val="clear" w:color="auto" w:fill="auto"/>
                <w:lang w:val="en-US"/>
              </w:rPr>
              <w:t>indication</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Indication</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 xml:space="preserve">Reason or justification for the action. </w:t>
            </w:r>
          </w:p>
        </w:tc>
        <w:bookmarkEnd w:id="373"/>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74" w:name="BKM_BDDF2279_DFE4_45BF_82E3_4EBA8726FA29"/>
            <w:r>
              <w:rPr>
                <w:rFonts w:ascii="Calibri" w:eastAsia="Times New Roman" w:hAnsi="Calibri"/>
                <w:sz w:val="22"/>
                <w:szCs w:val="24"/>
                <w:shd w:val="clear" w:color="auto" w:fill="auto"/>
                <w:lang w:val="en-US"/>
              </w:rPr>
              <w:t>patientPreference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 xml:space="preserve">Choices made by patients about options for care or </w:t>
            </w:r>
            <w:r>
              <w:rPr>
                <w:rFonts w:ascii="Calibri" w:eastAsia="Times New Roman" w:hAnsi="Calibri"/>
                <w:sz w:val="22"/>
                <w:szCs w:val="24"/>
                <w:shd w:val="clear" w:color="auto" w:fill="auto"/>
                <w:lang w:val="en-US"/>
              </w:rPr>
              <w:lastRenderedPageBreak/>
              <w:t>treatment (including scheduling, care experience, and meeting of personal health goals) and the sharing and disclosure of their health information.</w:t>
            </w:r>
          </w:p>
        </w:tc>
        <w:bookmarkEnd w:id="374"/>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75" w:name="BKM_977FDAAF_684F_43D8_A500_4D17F0A4B405"/>
            <w:r>
              <w:rPr>
                <w:rFonts w:ascii="Calibri" w:eastAsia="Times New Roman" w:hAnsi="Calibri"/>
                <w:sz w:val="22"/>
                <w:szCs w:val="24"/>
                <w:shd w:val="clear" w:color="auto" w:fill="auto"/>
                <w:lang w:val="en-US"/>
              </w:rPr>
              <w:lastRenderedPageBreak/>
              <w:t>providerPreference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Choices made by care providers about options for care or treatment (including scheduling, care experience, and meeting of personal health goals).</w:t>
            </w:r>
          </w:p>
        </w:tc>
        <w:bookmarkEnd w:id="375"/>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76" w:name="BKM_E49EE709_13A6_4B21_9402_4295FD21E3BE"/>
            <w:r>
              <w:rPr>
                <w:rFonts w:ascii="Calibri" w:eastAsia="Times New Roman" w:hAnsi="Calibri"/>
                <w:sz w:val="22"/>
                <w:szCs w:val="24"/>
                <w:shd w:val="clear" w:color="auto" w:fill="auto"/>
                <w:lang w:val="en-US"/>
              </w:rPr>
              <w:t>statusHistory</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ActionStatus</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Past statuses of this action. For example, an order may evolve from draft to placed to in progress to completed or canceled.</w:t>
            </w:r>
          </w:p>
        </w:tc>
        <w:bookmarkEnd w:id="376"/>
      </w:tr>
      <w:bookmarkEnd w:id="371"/>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377" w:name="_Toc398835700"/>
      <w:bookmarkStart w:id="378" w:name="_Toc398835821"/>
      <w:bookmarkStart w:id="379" w:name="_Toc398835942"/>
      <w:bookmarkStart w:id="380" w:name="BKM_E010C3B2_FE22_487F_AF59_3E757307D521"/>
      <w:r>
        <w:rPr>
          <w:rFonts w:eastAsia="Times New Roman"/>
          <w:bCs w:val="0"/>
          <w:szCs w:val="24"/>
          <w:u w:color="000000"/>
          <w:shd w:val="clear" w:color="auto" w:fill="auto"/>
          <w:lang w:val="en-US"/>
        </w:rPr>
        <w:t>ActionStatus</w:t>
      </w:r>
      <w:bookmarkEnd w:id="377"/>
      <w:bookmarkEnd w:id="378"/>
      <w:bookmarkEnd w:id="379"/>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Class describing the status of an action.</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381" w:name="BKM_C1BFCB12_6166_4803_9E6A_8DCB2535F7BC"/>
      <w:bookmarkEnd w:id="381"/>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reason</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 coded reason for the status. This is used typically when the status indicates the action was changed, canceled, rejected, or not performed. E.g., patient declined.</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82" w:name="BKM_A578DD2B_ED83_4429_968F_49AB25C8338F"/>
            <w:r>
              <w:rPr>
                <w:rFonts w:ascii="Calibri" w:eastAsia="Times New Roman" w:hAnsi="Calibri"/>
                <w:sz w:val="22"/>
                <w:szCs w:val="24"/>
                <w:shd w:val="clear" w:color="auto" w:fill="auto"/>
                <w:lang w:val="en-US"/>
              </w:rPr>
              <w:t>status</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 coded value for the status, e.g., Completed, Rejected, Pending.</w:t>
            </w:r>
          </w:p>
        </w:tc>
        <w:bookmarkEnd w:id="382"/>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83" w:name="BKM_C3F3A953_1E5F_4F6B_AE94_A2AB54A8CA5C"/>
            <w:r>
              <w:rPr>
                <w:rFonts w:ascii="Calibri" w:eastAsia="Times New Roman" w:hAnsi="Calibri"/>
                <w:sz w:val="22"/>
                <w:szCs w:val="24"/>
                <w:shd w:val="clear" w:color="auto" w:fill="auto"/>
                <w:lang w:val="en-US"/>
              </w:rPr>
              <w:t>statusUpdateTime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TimePoint</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date and time when the status was updated.</w:t>
            </w:r>
          </w:p>
        </w:tc>
        <w:bookmarkEnd w:id="383"/>
      </w:tr>
      <w:bookmarkEnd w:id="380"/>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384" w:name="_Toc398835701"/>
      <w:bookmarkStart w:id="385" w:name="_Toc398835822"/>
      <w:bookmarkStart w:id="386" w:name="_Toc398835943"/>
      <w:bookmarkStart w:id="387" w:name="BKM_700E0ECD_80F6_4750_A161_803452A414D1"/>
      <w:r>
        <w:rPr>
          <w:rFonts w:eastAsia="Times New Roman"/>
          <w:bCs w:val="0"/>
          <w:szCs w:val="24"/>
          <w:u w:color="000000"/>
          <w:shd w:val="clear" w:color="auto" w:fill="auto"/>
          <w:lang w:val="en-US"/>
        </w:rPr>
        <w:t>Order</w:t>
      </w:r>
      <w:bookmarkEnd w:id="384"/>
      <w:bookmarkEnd w:id="385"/>
      <w:bookmarkEnd w:id="386"/>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An instruction by a healthcare provider to another healthcare provider to perform some action.</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388" w:name="BKM_F60E3194_12C6_487B_908C_92D90B46F961"/>
      <w:bookmarkEnd w:id="388"/>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expectedPerformanceTime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TimePeriod</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time when the action is expected to be performed.</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89" w:name="BKM_872CFA2E_5E52_4C53_807E_27B425ECE79D"/>
            <w:r>
              <w:rPr>
                <w:rFonts w:ascii="Calibri" w:eastAsia="Times New Roman" w:hAnsi="Calibri"/>
                <w:sz w:val="22"/>
                <w:szCs w:val="24"/>
                <w:shd w:val="clear" w:color="auto" w:fill="auto"/>
                <w:lang w:val="en-US"/>
              </w:rPr>
              <w:t>fromProposal</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StatementOfOccurrence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Identifies a proposal that led to this order.</w:t>
            </w:r>
          </w:p>
        </w:tc>
        <w:bookmarkEnd w:id="389"/>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90" w:name="BKM_EB54B91D_2313_4275_ACAF_8CA469F58B7A"/>
            <w:r>
              <w:rPr>
                <w:rFonts w:ascii="Calibri" w:eastAsia="Times New Roman" w:hAnsi="Calibri"/>
                <w:sz w:val="22"/>
                <w:szCs w:val="24"/>
                <w:shd w:val="clear" w:color="auto" w:fill="auto"/>
                <w:lang w:val="en-US"/>
              </w:rPr>
              <w:t>orderedAtTime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TimePoint</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Time at which the order was created.</w:t>
            </w:r>
          </w:p>
        </w:tc>
        <w:bookmarkEnd w:id="390"/>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91" w:name="BKM_D29703C0_3DC6_4132_9C75_1459627EE3CF"/>
            <w:r>
              <w:rPr>
                <w:rFonts w:ascii="Calibri" w:eastAsia="Times New Roman" w:hAnsi="Calibri"/>
                <w:sz w:val="22"/>
                <w:szCs w:val="24"/>
                <w:shd w:val="clear" w:color="auto" w:fill="auto"/>
                <w:lang w:val="en-US"/>
              </w:rPr>
              <w:t>orderedBy</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Practitioner</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responsible person who places this order (e.g., physician). This may be different than the author of the order (e.g., clerk) who may be the statement's author.</w:t>
            </w:r>
          </w:p>
        </w:tc>
        <w:bookmarkEnd w:id="391"/>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92" w:name="BKM_0D1A6C3C_BCDA_40DD_92F3_C1D4737DAFDE"/>
            <w:r>
              <w:rPr>
                <w:rFonts w:ascii="Calibri" w:eastAsia="Times New Roman" w:hAnsi="Calibri"/>
                <w:sz w:val="22"/>
                <w:szCs w:val="24"/>
                <w:shd w:val="clear" w:color="auto" w:fill="auto"/>
                <w:lang w:val="en-US"/>
              </w:rPr>
              <w:t>originationMode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Mode by which the order was received (such as by telephone, electronic, verbal, written).</w:t>
            </w:r>
          </w:p>
        </w:tc>
        <w:bookmarkEnd w:id="392"/>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93" w:name="BKM_913B4FA2_FC59_474B_9987_FB3F0FDAF4EE"/>
            <w:r>
              <w:rPr>
                <w:rFonts w:ascii="Calibri" w:eastAsia="Times New Roman" w:hAnsi="Calibri"/>
                <w:sz w:val="22"/>
                <w:szCs w:val="24"/>
                <w:shd w:val="clear" w:color="auto" w:fill="auto"/>
                <w:lang w:val="en-US"/>
              </w:rPr>
              <w:t>prnReason</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Indication</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ordered act must be performed if the indicated conditions occur, e.g.., shortness of breath, SpO2 less than x%, insomnia, nausea.</w:t>
            </w:r>
          </w:p>
        </w:tc>
        <w:bookmarkEnd w:id="393"/>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94" w:name="BKM_8155964A_E55E_4F0D_94D9_707F8F4B16D3"/>
            <w:r>
              <w:rPr>
                <w:rFonts w:ascii="Calibri" w:eastAsia="Times New Roman" w:hAnsi="Calibri"/>
                <w:sz w:val="22"/>
                <w:szCs w:val="24"/>
                <w:shd w:val="clear" w:color="auto" w:fill="auto"/>
                <w:lang w:val="en-US"/>
              </w:rPr>
              <w:t>urgency</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Characterizes how quickly the ordered action must be initiated. Includes concepts such as stat, urgent, routine.</w:t>
            </w:r>
          </w:p>
        </w:tc>
        <w:bookmarkEnd w:id="394"/>
      </w:tr>
      <w:bookmarkEnd w:id="387"/>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395" w:name="_Toc398835702"/>
      <w:bookmarkStart w:id="396" w:name="_Toc398835823"/>
      <w:bookmarkStart w:id="397" w:name="_Toc398835944"/>
      <w:bookmarkStart w:id="398" w:name="BKM_25350BD8_872F_45B4_BC53_E5629B289D5C"/>
      <w:r>
        <w:rPr>
          <w:rFonts w:eastAsia="Times New Roman"/>
          <w:bCs w:val="0"/>
          <w:szCs w:val="24"/>
          <w:u w:color="000000"/>
          <w:shd w:val="clear" w:color="auto" w:fill="auto"/>
          <w:lang w:val="en-US"/>
        </w:rPr>
        <w:t>Performance</w:t>
      </w:r>
      <w:bookmarkEnd w:id="395"/>
      <w:bookmarkEnd w:id="396"/>
      <w:bookmarkEnd w:id="397"/>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lastRenderedPageBreak/>
        <w:t>The actual performance or execution of a healthcare-related action, e.g., 3rd dose of Hepatitis B vaccine administered on Dec 4th 2012, or appendectomy performed today.</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399" w:name="BKM_E3AFD45E_AEE4_4074_BE45_BA133A6D243B"/>
      <w:bookmarkEnd w:id="399"/>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actionPerformed</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component of a composite action that was performed. For instance, the fulfillment of a prescription may result in both a substance administration event and a dispense event, thus resulting in two action being performed.</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400" w:name="BKM_04680B25_7385_4AF2_A94F_1CFFE5A021A7"/>
            <w:r>
              <w:rPr>
                <w:rFonts w:ascii="Calibri" w:eastAsia="Times New Roman" w:hAnsi="Calibri"/>
                <w:sz w:val="22"/>
                <w:szCs w:val="24"/>
                <w:shd w:val="clear" w:color="auto" w:fill="auto"/>
                <w:lang w:val="en-US"/>
              </w:rPr>
              <w:t>enactsPlan</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StatementOfOccurrence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Identifies a plan that is partly or wholly enacted by the performance of this act.</w:t>
            </w:r>
          </w:p>
        </w:tc>
        <w:bookmarkEnd w:id="400"/>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401" w:name="BKM_41D165E6_1E23_4D7C_B8DE_5792DD5ADBD6"/>
            <w:r>
              <w:rPr>
                <w:rFonts w:ascii="Calibri" w:eastAsia="Times New Roman" w:hAnsi="Calibri"/>
                <w:sz w:val="22"/>
                <w:szCs w:val="24"/>
                <w:shd w:val="clear" w:color="auto" w:fill="auto"/>
                <w:lang w:val="en-US"/>
              </w:rPr>
              <w:t>fromProposal</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StatementOfOccurrence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Identifies a proposal that recommended the performance of this act.</w:t>
            </w:r>
          </w:p>
        </w:tc>
        <w:bookmarkEnd w:id="401"/>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402" w:name="BKM_1C90E0BA_7993_4A67_BBFC_48C24CDA7116"/>
            <w:r>
              <w:rPr>
                <w:rFonts w:ascii="Calibri" w:eastAsia="Times New Roman" w:hAnsi="Calibri"/>
                <w:sz w:val="22"/>
                <w:szCs w:val="24"/>
                <w:shd w:val="clear" w:color="auto" w:fill="auto"/>
                <w:lang w:val="en-US"/>
              </w:rPr>
              <w:t>fulfillsOrder</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StatementOfOccurrence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Identifies an order that is partly or wholly filled by the performance of this act.</w:t>
            </w:r>
          </w:p>
        </w:tc>
        <w:bookmarkEnd w:id="402"/>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403" w:name="BKM_2A49A4A1_2B58_44DB_A48F_20B1033B11A9"/>
            <w:r>
              <w:rPr>
                <w:rFonts w:ascii="Calibri" w:eastAsia="Times New Roman" w:hAnsi="Calibri"/>
                <w:sz w:val="22"/>
                <w:szCs w:val="24"/>
                <w:shd w:val="clear" w:color="auto" w:fill="auto"/>
                <w:lang w:val="en-US"/>
              </w:rPr>
              <w:t>performanceTime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TimePeriod</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overall time period in which the action is performed. This may be different than the scheduled time or the expected performance time.</w:t>
            </w:r>
          </w:p>
        </w:tc>
        <w:bookmarkEnd w:id="403"/>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404" w:name="BKM_53247F5B_15F7_4DDC_B07B_15D10F6D0E36"/>
            <w:r>
              <w:rPr>
                <w:rFonts w:ascii="Calibri" w:eastAsia="Times New Roman" w:hAnsi="Calibri"/>
                <w:sz w:val="22"/>
                <w:szCs w:val="24"/>
                <w:shd w:val="clear" w:color="auto" w:fill="auto"/>
                <w:lang w:val="en-US"/>
              </w:rPr>
              <w:t>performedBy</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Participant</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 xml:space="preserve">Persons who perform this action, e.g., the person who administered the medication, performed the surgery. </w:t>
            </w:r>
          </w:p>
          <w:p w:rsidR="000E3339" w:rsidRDefault="000E3339">
            <w:pPr>
              <w:shd w:val="clear" w:color="auto" w:fill="auto"/>
              <w:rPr>
                <w:rFonts w:ascii="Calibri" w:eastAsia="Times New Roman" w:hAnsi="Calibri"/>
                <w:sz w:val="22"/>
                <w:szCs w:val="24"/>
                <w:shd w:val="clear" w:color="auto" w:fill="auto"/>
                <w:lang w:val="en-US"/>
              </w:rPr>
            </w:pPr>
          </w:p>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 performance may have many participants. In comparison, an order or a plan typically has one participant. Hence, in performance many participants can be described along with their specific roles.</w:t>
            </w:r>
          </w:p>
        </w:tc>
        <w:bookmarkEnd w:id="404"/>
      </w:tr>
      <w:bookmarkEnd w:id="398"/>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405" w:name="_Toc398835703"/>
      <w:bookmarkStart w:id="406" w:name="_Toc398835824"/>
      <w:bookmarkStart w:id="407" w:name="_Toc398835945"/>
      <w:bookmarkStart w:id="408" w:name="BKM_844E6F06_5E2A_4EC7_9E12_CD75A1A69E09"/>
      <w:r>
        <w:rPr>
          <w:rFonts w:eastAsia="Times New Roman"/>
          <w:bCs w:val="0"/>
          <w:szCs w:val="24"/>
          <w:u w:color="000000"/>
          <w:shd w:val="clear" w:color="auto" w:fill="auto"/>
          <w:lang w:val="en-US"/>
        </w:rPr>
        <w:t>Plan</w:t>
      </w:r>
      <w:bookmarkEnd w:id="405"/>
      <w:bookmarkEnd w:id="406"/>
      <w:bookmarkEnd w:id="407"/>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Description of action that is planned to be performed. Typically, this would include a time at which the action is scheduled to be performed.</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409" w:name="BKM_684B9156_9CF5_4C1B_9A44_98813D36C454"/>
      <w:bookmarkEnd w:id="409"/>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expectedPerformanceTime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TimePoint</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time when the planned action is expected to be performed.</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410" w:name="BKM_C11A2470_C74D_43B2_A867_0DE125456ACF"/>
            <w:r>
              <w:rPr>
                <w:rFonts w:ascii="Calibri" w:eastAsia="Times New Roman" w:hAnsi="Calibri"/>
                <w:sz w:val="22"/>
                <w:szCs w:val="24"/>
                <w:shd w:val="clear" w:color="auto" w:fill="auto"/>
                <w:lang w:val="en-US"/>
              </w:rPr>
              <w:t>fromProposal</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StatementOfOccurrence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Identifies a proposal that led to this plan.</w:t>
            </w:r>
          </w:p>
        </w:tc>
        <w:bookmarkEnd w:id="410"/>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411" w:name="BKM_1BD8F4F9_C73F_4691_B927_C926696AABF8"/>
            <w:r>
              <w:rPr>
                <w:rFonts w:ascii="Calibri" w:eastAsia="Times New Roman" w:hAnsi="Calibri"/>
                <w:sz w:val="22"/>
                <w:szCs w:val="24"/>
                <w:shd w:val="clear" w:color="auto" w:fill="auto"/>
                <w:lang w:val="en-US"/>
              </w:rPr>
              <w:t>fulfillsOrder</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StatementOfOccurrence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Identifies an order that will be partly or wholly filled by the performance of the planned act.</w:t>
            </w:r>
          </w:p>
        </w:tc>
        <w:bookmarkEnd w:id="411"/>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412" w:name="BKM_8D1B5A31_B69B_4365_9DDB_FAB42E281BBD"/>
            <w:r>
              <w:rPr>
                <w:rFonts w:ascii="Calibri" w:eastAsia="Times New Roman" w:hAnsi="Calibri"/>
                <w:sz w:val="22"/>
                <w:szCs w:val="24"/>
                <w:shd w:val="clear" w:color="auto" w:fill="auto"/>
                <w:lang w:val="en-US"/>
              </w:rPr>
              <w:t>plannedAtTime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TimePoint</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time at which the plan was created.</w:t>
            </w:r>
          </w:p>
        </w:tc>
        <w:bookmarkEnd w:id="412"/>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413" w:name="BKM_253538AD_B394_454A_9E12_8C1F1CCDE1CF"/>
            <w:r>
              <w:rPr>
                <w:rFonts w:ascii="Calibri" w:eastAsia="Times New Roman" w:hAnsi="Calibri"/>
                <w:sz w:val="22"/>
                <w:szCs w:val="24"/>
                <w:shd w:val="clear" w:color="auto" w:fill="auto"/>
                <w:lang w:val="en-US"/>
              </w:rPr>
              <w:t>plannedBy</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Person</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person who is the primary planner of this action, e.g., the person who scheduled the appointment.</w:t>
            </w:r>
          </w:p>
        </w:tc>
        <w:bookmarkEnd w:id="413"/>
      </w:tr>
      <w:bookmarkEnd w:id="408"/>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414" w:name="_Toc398835704"/>
      <w:bookmarkStart w:id="415" w:name="_Toc398835825"/>
      <w:bookmarkStart w:id="416" w:name="_Toc398835946"/>
      <w:bookmarkStart w:id="417" w:name="BKM_219D7DC8_F62E_4E8F_84EC_07527DFA38F9"/>
      <w:r>
        <w:rPr>
          <w:rFonts w:eastAsia="Times New Roman"/>
          <w:bCs w:val="0"/>
          <w:szCs w:val="24"/>
          <w:u w:color="000000"/>
          <w:shd w:val="clear" w:color="auto" w:fill="auto"/>
          <w:lang w:val="en-US"/>
        </w:rPr>
        <w:t>Proposal</w:t>
      </w:r>
      <w:bookmarkEnd w:id="414"/>
      <w:bookmarkEnd w:id="415"/>
      <w:bookmarkEnd w:id="416"/>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An offer or a suggestion to perform a healthcare act. A recommendation to a provider is an example of proposal made by a CDS system. A proposal must be accepted by an entity in order for it to be performed.</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418" w:name="BKM_FA00E457_8F54_4D85_8DD7_1A33AD790C4E"/>
      <w:bookmarkEnd w:id="418"/>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expectedPerformanceTime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TimePeriod</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time when the action is expected to be performed.</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419" w:name="BKM_5270B1E0_43DF_4CA3_8070_7A7CC0C1F8EB"/>
            <w:r>
              <w:rPr>
                <w:rFonts w:ascii="Calibri" w:eastAsia="Times New Roman" w:hAnsi="Calibri"/>
                <w:sz w:val="22"/>
                <w:szCs w:val="24"/>
                <w:shd w:val="clear" w:color="auto" w:fill="auto"/>
                <w:lang w:val="en-US"/>
              </w:rPr>
              <w:t>originationMode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mode by which the proposal was received (e.g., by telephone, electronic, verbal, written).</w:t>
            </w:r>
          </w:p>
        </w:tc>
        <w:bookmarkEnd w:id="419"/>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420" w:name="BKM_9FAEDC5B_BBC2_4565_92A3_D17D5B17C587"/>
            <w:r>
              <w:rPr>
                <w:rFonts w:ascii="Calibri" w:eastAsia="Times New Roman" w:hAnsi="Calibri"/>
                <w:sz w:val="22"/>
                <w:szCs w:val="24"/>
                <w:shd w:val="clear" w:color="auto" w:fill="auto"/>
                <w:lang w:val="en-US"/>
              </w:rPr>
              <w:t>prnReason</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Indication</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proposed act must be performed if the indicated conditions occur, e.g.., shortness of breath, SpO2 less than x%, insomnia, nausea.</w:t>
            </w:r>
          </w:p>
        </w:tc>
        <w:bookmarkEnd w:id="420"/>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421" w:name="BKM_38FD8A64_51AE_48B0_BF50_5837E7615284"/>
            <w:r>
              <w:rPr>
                <w:rFonts w:ascii="Calibri" w:eastAsia="Times New Roman" w:hAnsi="Calibri"/>
                <w:sz w:val="22"/>
                <w:szCs w:val="24"/>
                <w:shd w:val="clear" w:color="auto" w:fill="auto"/>
                <w:lang w:val="en-US"/>
              </w:rPr>
              <w:t>proposedAtTime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TimePoint</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time when the proposal was made.</w:t>
            </w:r>
          </w:p>
        </w:tc>
        <w:bookmarkEnd w:id="421"/>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422" w:name="BKM_A01A81AB_A00E_4906_81D7_608B21FA6EC8"/>
            <w:r>
              <w:rPr>
                <w:rFonts w:ascii="Calibri" w:eastAsia="Times New Roman" w:hAnsi="Calibri"/>
                <w:sz w:val="22"/>
                <w:szCs w:val="24"/>
                <w:shd w:val="clear" w:color="auto" w:fill="auto"/>
                <w:lang w:val="en-US"/>
              </w:rPr>
              <w:t>urgency</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Characterizes how quickly the proposed action must be initiated. Includes concepts such as stat, urgent, routine.</w:t>
            </w:r>
          </w:p>
        </w:tc>
        <w:bookmarkEnd w:id="422"/>
      </w:tr>
      <w:bookmarkEnd w:id="417"/>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423" w:name="_Toc398835705"/>
      <w:bookmarkStart w:id="424" w:name="_Toc398835826"/>
      <w:bookmarkStart w:id="425" w:name="_Toc398835947"/>
      <w:bookmarkStart w:id="426" w:name="BKM_2DDF33D0_21AB_4963_ADA7_C271C5591740"/>
      <w:r>
        <w:rPr>
          <w:rFonts w:eastAsia="Times New Roman"/>
          <w:bCs w:val="0"/>
          <w:szCs w:val="24"/>
          <w:u w:color="000000"/>
          <w:shd w:val="clear" w:color="auto" w:fill="auto"/>
          <w:lang w:val="en-US"/>
        </w:rPr>
        <w:t>ProposalAgainst</w:t>
      </w:r>
      <w:bookmarkEnd w:id="423"/>
      <w:bookmarkEnd w:id="424"/>
      <w:bookmarkEnd w:id="425"/>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A recommendation from a clinical decision support system or advice from a consultation to not perform an act.</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427" w:name="BKM_DAA487DC_E472_4AB5_AED2_2B0D55EE82F2"/>
      <w:bookmarkEnd w:id="427"/>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originationMode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mode by which the proposal was received (e.g., by telephone, electronic, verbal, written).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428" w:name="BKM_265AE783_FE1D_432E_B242_4FA8AFCE0561"/>
            <w:r>
              <w:rPr>
                <w:rFonts w:ascii="Calibri" w:eastAsia="Times New Roman" w:hAnsi="Calibri"/>
                <w:sz w:val="22"/>
                <w:szCs w:val="24"/>
                <w:shd w:val="clear" w:color="auto" w:fill="auto"/>
                <w:lang w:val="en-US"/>
              </w:rPr>
              <w:t>proposedAtTime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TimePoint</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time when the proposal was made.</w:t>
            </w:r>
          </w:p>
        </w:tc>
        <w:bookmarkEnd w:id="428"/>
      </w:tr>
      <w:bookmarkEnd w:id="114"/>
      <w:bookmarkEnd w:id="115"/>
      <w:bookmarkEnd w:id="366"/>
      <w:bookmarkEnd w:id="426"/>
    </w:tbl>
    <w:p w:rsidR="000E3339" w:rsidRDefault="000E3339">
      <w:pPr>
        <w:shd w:val="clear" w:color="auto" w:fill="auto"/>
        <w:rPr>
          <w:rFonts w:ascii="Calibri" w:eastAsia="Times New Roman" w:hAnsi="Calibri"/>
          <w:szCs w:val="24"/>
          <w:shd w:val="clear" w:color="auto" w:fill="auto"/>
        </w:rPr>
      </w:pPr>
    </w:p>
    <w:p w:rsidR="000E3339" w:rsidRDefault="0061260A" w:rsidP="00B14528">
      <w:pPr>
        <w:pStyle w:val="Heading2"/>
        <w:rPr>
          <w:rFonts w:eastAsia="Times New Roman"/>
          <w:shd w:val="clear" w:color="auto" w:fill="auto"/>
          <w:lang w:val="en-US"/>
        </w:rPr>
      </w:pPr>
      <w:bookmarkStart w:id="429" w:name="_Toc398835706"/>
      <w:bookmarkStart w:id="430" w:name="_Toc398835827"/>
      <w:bookmarkStart w:id="431" w:name="_Toc398835948"/>
      <w:bookmarkStart w:id="432" w:name="COMMON"/>
      <w:bookmarkStart w:id="433" w:name="BKM_41336C8B_0609_4885_A3A9_69A3E0DB9B39"/>
      <w:r>
        <w:rPr>
          <w:rFonts w:eastAsia="Times New Roman"/>
          <w:shd w:val="clear" w:color="auto" w:fill="auto"/>
          <w:lang w:val="en-US"/>
        </w:rPr>
        <w:t>common</w:t>
      </w:r>
      <w:bookmarkEnd w:id="429"/>
      <w:bookmarkEnd w:id="430"/>
      <w:bookmarkEnd w:id="431"/>
    </w:p>
    <w:p w:rsidR="000E3339" w:rsidRDefault="00DB0646">
      <w:pPr>
        <w:shd w:val="clear" w:color="auto" w:fill="auto"/>
        <w:rPr>
          <w:rFonts w:ascii="Calibri" w:eastAsia="Times New Roman" w:hAnsi="Calibri"/>
          <w:szCs w:val="24"/>
          <w:u w:color="000000"/>
          <w:shd w:val="clear" w:color="auto" w:fill="auto"/>
          <w:lang w:val="en-US"/>
        </w:rPr>
      </w:pPr>
      <w:bookmarkStart w:id="434" w:name="BKM_CC528BDF_EBC5_4AB6_B931_DC1DE6A6B1EF"/>
      <w:r>
        <w:rPr>
          <w:noProof/>
          <w:color w:val="auto"/>
          <w:szCs w:val="24"/>
          <w:shd w:val="clear" w:color="auto" w:fill="auto"/>
          <w:lang w:val="en-US"/>
        </w:rPr>
        <w:drawing>
          <wp:inline distT="0" distB="0" distL="0" distR="0" wp14:anchorId="78669CB8" wp14:editId="139726EC">
            <wp:extent cx="5286375" cy="13144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86375" cy="1314450"/>
                    </a:xfrm>
                    <a:prstGeom prst="rect">
                      <a:avLst/>
                    </a:prstGeom>
                    <a:noFill/>
                    <a:ln>
                      <a:noFill/>
                    </a:ln>
                  </pic:spPr>
                </pic:pic>
              </a:graphicData>
            </a:graphic>
          </wp:inline>
        </w:drawing>
      </w:r>
      <w:r w:rsidR="0061260A">
        <w:rPr>
          <w:rFonts w:ascii="Calibri" w:eastAsia="Times New Roman" w:hAnsi="Calibri"/>
          <w:szCs w:val="24"/>
          <w:u w:color="000000"/>
          <w:shd w:val="clear" w:color="auto" w:fill="auto"/>
          <w:lang w:val="en-US"/>
        </w:rPr>
        <w:t xml:space="preserve"> </w:t>
      </w:r>
      <w:bookmarkEnd w:id="434"/>
    </w:p>
    <w:p w:rsidR="000E3339" w:rsidRDefault="000E3339">
      <w:pPr>
        <w:shd w:val="clear" w:color="auto" w:fill="auto"/>
        <w:rPr>
          <w:rFonts w:ascii="Calibri" w:eastAsia="Times New Roman" w:hAnsi="Calibri"/>
          <w:szCs w:val="24"/>
          <w:u w:color="000000"/>
          <w:shd w:val="clear" w:color="auto" w:fill="auto"/>
          <w:lang w:val="en-US"/>
        </w:rPr>
      </w:pPr>
    </w:p>
    <w:p w:rsidR="000E3339" w:rsidRDefault="000E3339">
      <w:pPr>
        <w:shd w:val="clear" w:color="auto" w:fill="auto"/>
        <w:rPr>
          <w:rFonts w:ascii="Calibri" w:eastAsia="Times New Roman" w:hAnsi="Calibri"/>
          <w:szCs w:val="24"/>
          <w:u w:color="000000"/>
          <w:shd w:val="clear" w:color="auto" w:fill="auto"/>
          <w:lang w:val="en-US"/>
        </w:rPr>
      </w:pPr>
    </w:p>
    <w:p w:rsidR="000E3339" w:rsidRDefault="0061260A">
      <w:pPr>
        <w:pStyle w:val="Heading3"/>
        <w:shd w:val="clear" w:color="auto" w:fill="auto"/>
        <w:rPr>
          <w:rFonts w:eastAsia="Times New Roman"/>
          <w:bCs w:val="0"/>
          <w:szCs w:val="24"/>
          <w:u w:color="000000"/>
          <w:shd w:val="clear" w:color="auto" w:fill="auto"/>
          <w:lang w:val="en-US"/>
        </w:rPr>
      </w:pPr>
      <w:bookmarkStart w:id="435" w:name="_Toc398835707"/>
      <w:bookmarkStart w:id="436" w:name="_Toc398835828"/>
      <w:bookmarkStart w:id="437" w:name="_Toc398835949"/>
      <w:bookmarkStart w:id="438" w:name="BKM_643B53D6_1113_4284_B92D_B80B825F0658"/>
      <w:r>
        <w:rPr>
          <w:rFonts w:eastAsia="Times New Roman"/>
          <w:bCs w:val="0"/>
          <w:szCs w:val="24"/>
          <w:u w:color="000000"/>
          <w:shd w:val="clear" w:color="auto" w:fill="auto"/>
          <w:lang w:val="en-US"/>
        </w:rPr>
        <w:t>BodySite</w:t>
      </w:r>
      <w:bookmarkEnd w:id="435"/>
      <w:bookmarkEnd w:id="436"/>
      <w:bookmarkEnd w:id="437"/>
    </w:p>
    <w:p w:rsidR="000E3339" w:rsidRDefault="0061260A">
      <w:pPr>
        <w:shd w:val="clear" w:color="auto" w:fill="auto"/>
        <w:rPr>
          <w:rFonts w:ascii="Calibri" w:eastAsia="Times New Roman" w:hAnsi="Calibri"/>
          <w:szCs w:val="24"/>
          <w:shd w:val="clear" w:color="auto" w:fill="auto"/>
        </w:rPr>
      </w:pPr>
      <w:r>
        <w:rPr>
          <w:rFonts w:ascii="Calibri" w:eastAsia="Times New Roman" w:hAnsi="Calibri"/>
          <w:sz w:val="22"/>
          <w:szCs w:val="24"/>
          <w:shd w:val="clear" w:color="auto" w:fill="auto"/>
          <w:lang w:val="en-US"/>
        </w:rPr>
        <w:t>A location on a person's body.  e.g., left breast, heart.</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439" w:name="BKM_CFE1C854_54EB_4355_A43F_048E7C89D8BA"/>
      <w:bookmarkEnd w:id="439"/>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anatomicalLocation</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 location on a patient's body.  May or may not encompass laterality. e.g., lung, left lung.</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440" w:name="BKM_C8D059D4_21E3_406B_8E39_324F2E332224"/>
            <w:r>
              <w:rPr>
                <w:rFonts w:ascii="Calibri" w:eastAsia="Times New Roman" w:hAnsi="Calibri"/>
                <w:sz w:val="22"/>
                <w:szCs w:val="24"/>
                <w:shd w:val="clear" w:color="auto" w:fill="auto"/>
                <w:lang w:val="en-US"/>
              </w:rPr>
              <w:t>directionality</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Further specification of the body part by adding directionality, e.g., "upper", "lower", "frontal", "medial".</w:t>
            </w:r>
          </w:p>
        </w:tc>
        <w:bookmarkEnd w:id="440"/>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441" w:name="BKM_42923781_95B2_4815_8AA1_A3DCDE0E81EE"/>
            <w:r>
              <w:rPr>
                <w:rFonts w:ascii="Calibri" w:eastAsia="Times New Roman" w:hAnsi="Calibri"/>
                <w:sz w:val="22"/>
                <w:szCs w:val="24"/>
                <w:shd w:val="clear" w:color="auto" w:fill="auto"/>
                <w:lang w:val="en-US"/>
              </w:rPr>
              <w:t>laterality</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 xml:space="preserve">The side of the body, from the patient's perspective. e.g., </w:t>
            </w:r>
            <w:r>
              <w:rPr>
                <w:rFonts w:ascii="Calibri" w:eastAsia="Times New Roman" w:hAnsi="Calibri"/>
                <w:sz w:val="22"/>
                <w:szCs w:val="24"/>
                <w:shd w:val="clear" w:color="auto" w:fill="auto"/>
                <w:lang w:val="en-US"/>
              </w:rPr>
              <w:lastRenderedPageBreak/>
              <w:t>left, right, bilateral.</w:t>
            </w:r>
          </w:p>
        </w:tc>
        <w:bookmarkEnd w:id="441"/>
      </w:tr>
      <w:bookmarkEnd w:id="438"/>
    </w:tbl>
    <w:p w:rsidR="000E3339" w:rsidRDefault="000E3339">
      <w:pPr>
        <w:shd w:val="clear" w:color="auto" w:fill="auto"/>
        <w:rPr>
          <w:rFonts w:ascii="Calibri" w:eastAsia="Times New Roman" w:hAnsi="Calibri"/>
          <w:szCs w:val="24"/>
          <w:shd w:val="clear" w:color="auto" w:fill="auto"/>
        </w:rPr>
      </w:pPr>
    </w:p>
    <w:p w:rsidR="000E3339" w:rsidRDefault="0061260A">
      <w:pPr>
        <w:pStyle w:val="Heading3"/>
        <w:shd w:val="clear" w:color="auto" w:fill="auto"/>
        <w:rPr>
          <w:rFonts w:eastAsia="Times New Roman"/>
          <w:bCs w:val="0"/>
          <w:szCs w:val="24"/>
          <w:u w:color="000000"/>
          <w:shd w:val="clear" w:color="auto" w:fill="auto"/>
          <w:lang w:val="en-US"/>
        </w:rPr>
      </w:pPr>
      <w:bookmarkStart w:id="442" w:name="_Toc398835708"/>
      <w:bookmarkStart w:id="443" w:name="_Toc398835829"/>
      <w:bookmarkStart w:id="444" w:name="_Toc398835950"/>
      <w:bookmarkStart w:id="445" w:name="BKM_71D3FE18_1F0A_49B9_BAFD_68D96B9A32C9"/>
      <w:r>
        <w:rPr>
          <w:rFonts w:eastAsia="Times New Roman"/>
          <w:bCs w:val="0"/>
          <w:szCs w:val="24"/>
          <w:u w:color="000000"/>
          <w:shd w:val="clear" w:color="auto" w:fill="auto"/>
          <w:lang w:val="en-US"/>
        </w:rPr>
        <w:t>Participant</w:t>
      </w:r>
      <w:bookmarkEnd w:id="442"/>
      <w:bookmarkEnd w:id="443"/>
      <w:bookmarkEnd w:id="444"/>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Person playing a specified role in an action.</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446" w:name="BKM_EEB5A566_6D4F_4E0B_96FB_31B58E7D16EE"/>
      <w:bookmarkEnd w:id="446"/>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individual</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Person</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healthcare professional or related person participating in the action.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447" w:name="BKM_8D9A4D16_A7C0_44F5_8155_9BA010E6D8F3"/>
            <w:r>
              <w:rPr>
                <w:rFonts w:ascii="Calibri" w:eastAsia="Times New Roman" w:hAnsi="Calibri"/>
                <w:sz w:val="22"/>
                <w:szCs w:val="24"/>
                <w:shd w:val="clear" w:color="auto" w:fill="auto"/>
                <w:lang w:val="en-US"/>
              </w:rPr>
              <w:t>participantRole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Role of participant in the action., e.g., admitter, attending, primary care physician.</w:t>
            </w:r>
          </w:p>
        </w:tc>
        <w:bookmarkEnd w:id="447"/>
      </w:tr>
      <w:bookmarkEnd w:id="445"/>
    </w:tbl>
    <w:p w:rsidR="000E3339" w:rsidRDefault="000E3339">
      <w:pPr>
        <w:shd w:val="clear" w:color="auto" w:fill="auto"/>
        <w:rPr>
          <w:rFonts w:ascii="Calibri" w:eastAsia="Times New Roman" w:hAnsi="Calibri"/>
          <w:szCs w:val="24"/>
          <w:shd w:val="clear" w:color="auto" w:fill="auto"/>
        </w:rPr>
      </w:pPr>
    </w:p>
    <w:p w:rsidR="000E3339" w:rsidRDefault="0061260A">
      <w:pPr>
        <w:pStyle w:val="Heading3"/>
        <w:shd w:val="clear" w:color="auto" w:fill="auto"/>
        <w:rPr>
          <w:rFonts w:eastAsia="Times New Roman"/>
          <w:bCs w:val="0"/>
          <w:szCs w:val="24"/>
          <w:u w:color="000000"/>
          <w:shd w:val="clear" w:color="auto" w:fill="auto"/>
          <w:lang w:val="en-US"/>
        </w:rPr>
      </w:pPr>
      <w:bookmarkStart w:id="448" w:name="_Toc398835709"/>
      <w:bookmarkStart w:id="449" w:name="_Toc398835830"/>
      <w:bookmarkStart w:id="450" w:name="_Toc398835951"/>
      <w:bookmarkStart w:id="451" w:name="BKM_12A3AF5B_F2F6_4C90_A92F_4D77BFC03627"/>
      <w:r>
        <w:rPr>
          <w:rFonts w:eastAsia="Times New Roman"/>
          <w:bCs w:val="0"/>
          <w:szCs w:val="24"/>
          <w:u w:color="000000"/>
          <w:shd w:val="clear" w:color="auto" w:fill="auto"/>
          <w:lang w:val="en-US"/>
        </w:rPr>
        <w:t>Schedule</w:t>
      </w:r>
      <w:bookmarkEnd w:id="448"/>
      <w:bookmarkEnd w:id="449"/>
      <w:bookmarkEnd w:id="450"/>
    </w:p>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 xml:space="preserve">The recurrening pattern of events, e.g., three times a day after meals. </w:t>
      </w:r>
    </w:p>
    <w:p w:rsidR="000E3339" w:rsidRDefault="000E3339">
      <w:pPr>
        <w:shd w:val="clear" w:color="auto" w:fill="auto"/>
        <w:rPr>
          <w:rFonts w:ascii="Calibri" w:eastAsia="Times New Roman" w:hAnsi="Calibri"/>
          <w:sz w:val="22"/>
          <w:szCs w:val="24"/>
          <w:shd w:val="clear" w:color="auto" w:fill="auto"/>
          <w:lang w:val="en-US"/>
        </w:rPr>
      </w:pPr>
    </w:p>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 xml:space="preserve">A schedule that specifies an event that may occur multiple times. Schedules should not be used to record when events did happen but rather when actions or events are expected or requested to occur. </w:t>
      </w:r>
    </w:p>
    <w:p w:rsidR="000E3339" w:rsidRDefault="000E3339">
      <w:pPr>
        <w:shd w:val="clear" w:color="auto" w:fill="auto"/>
        <w:rPr>
          <w:rFonts w:ascii="Calibri" w:eastAsia="Times New Roman" w:hAnsi="Calibri"/>
          <w:sz w:val="22"/>
          <w:szCs w:val="24"/>
          <w:shd w:val="clear" w:color="auto" w:fill="auto"/>
          <w:lang w:val="en-US"/>
        </w:rPr>
      </w:pPr>
    </w:p>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A schedule can be either a list of "calendar time" events (periods on which the event ought to occur), or a single event with repeating criteria, or just repeating criteria with no actual event (as represented by the 'cycle' concept and attribute).</w:t>
      </w:r>
    </w:p>
    <w:p w:rsidR="000E3339" w:rsidRDefault="000E3339">
      <w:pPr>
        <w:shd w:val="clear" w:color="auto" w:fill="auto"/>
        <w:rPr>
          <w:rFonts w:ascii="Calibri" w:eastAsia="Times New Roman" w:hAnsi="Calibri"/>
          <w:sz w:val="22"/>
          <w:szCs w:val="24"/>
          <w:shd w:val="clear" w:color="auto" w:fill="auto"/>
          <w:lang w:val="en-US"/>
        </w:rPr>
      </w:pPr>
    </w:p>
    <w:p w:rsidR="000E3339" w:rsidRDefault="0061260A">
      <w:pPr>
        <w:shd w:val="clear" w:color="auto" w:fill="auto"/>
        <w:rPr>
          <w:rFonts w:ascii="Calibri" w:eastAsia="Times New Roman" w:hAnsi="Calibri"/>
          <w:szCs w:val="24"/>
          <w:shd w:val="clear" w:color="auto" w:fill="auto"/>
        </w:rPr>
      </w:pPr>
      <w:r>
        <w:rPr>
          <w:rFonts w:ascii="Calibri" w:eastAsia="Times New Roman" w:hAnsi="Calibri"/>
          <w:sz w:val="22"/>
          <w:szCs w:val="24"/>
          <w:shd w:val="clear" w:color="auto" w:fill="auto"/>
          <w:lang w:val="en-US"/>
        </w:rPr>
        <w:t>Given these variations in how Schedule can be specified, it is not modeled in this conceptual specification. A detailed model should be included in the logical model specification.</w:t>
      </w:r>
    </w:p>
    <w:p w:rsidR="000E3339" w:rsidRDefault="0061260A">
      <w:pPr>
        <w:shd w:val="clear" w:color="auto" w:fill="auto"/>
        <w:rPr>
          <w:rFonts w:ascii="Calibri" w:eastAsia="Times New Roman" w:hAnsi="Calibri"/>
          <w:szCs w:val="24"/>
          <w:shd w:val="clear" w:color="auto" w:fill="auto"/>
        </w:rPr>
      </w:pPr>
      <w:r>
        <w:rPr>
          <w:rFonts w:ascii="Calibri" w:eastAsia="Times New Roman" w:hAnsi="Calibri"/>
          <w:szCs w:val="24"/>
          <w:shd w:val="clear" w:color="auto" w:fill="auto"/>
          <w:lang w:val="en-US"/>
        </w:rPr>
        <w:t xml:space="preserve"> </w:t>
      </w:r>
      <w:bookmarkEnd w:id="451"/>
    </w:p>
    <w:p w:rsidR="000E3339" w:rsidRDefault="000E3339">
      <w:pPr>
        <w:shd w:val="clear" w:color="auto" w:fill="auto"/>
        <w:rPr>
          <w:rFonts w:ascii="Calibri" w:eastAsia="Times New Roman" w:hAnsi="Calibri"/>
          <w:szCs w:val="24"/>
          <w:shd w:val="clear" w:color="auto" w:fill="auto"/>
        </w:rPr>
      </w:pPr>
    </w:p>
    <w:p w:rsidR="000E3339" w:rsidRDefault="0061260A">
      <w:pPr>
        <w:pStyle w:val="Heading3"/>
        <w:shd w:val="clear" w:color="auto" w:fill="auto"/>
        <w:rPr>
          <w:rFonts w:eastAsia="Times New Roman"/>
          <w:bCs w:val="0"/>
          <w:szCs w:val="24"/>
          <w:shd w:val="clear" w:color="auto" w:fill="auto"/>
          <w:lang w:val="en-US"/>
        </w:rPr>
      </w:pPr>
      <w:bookmarkStart w:id="452" w:name="_Toc398835710"/>
      <w:bookmarkStart w:id="453" w:name="_Toc398835831"/>
      <w:bookmarkStart w:id="454" w:name="_Toc398835952"/>
      <w:bookmarkStart w:id="455" w:name="ENTITY"/>
      <w:bookmarkStart w:id="456" w:name="BKM_95ED8F16_9C90_4079_BCC8_D3D9F9B97D75"/>
      <w:r>
        <w:rPr>
          <w:rFonts w:eastAsia="Times New Roman"/>
          <w:bCs w:val="0"/>
          <w:szCs w:val="24"/>
          <w:shd w:val="clear" w:color="auto" w:fill="auto"/>
          <w:lang w:val="en-US"/>
        </w:rPr>
        <w:t>common.entity</w:t>
      </w:r>
      <w:bookmarkEnd w:id="452"/>
      <w:bookmarkEnd w:id="453"/>
      <w:bookmarkEnd w:id="454"/>
    </w:p>
    <w:p w:rsidR="000E3339" w:rsidRDefault="00DB0646">
      <w:pPr>
        <w:shd w:val="clear" w:color="auto" w:fill="auto"/>
        <w:rPr>
          <w:rFonts w:ascii="Calibri" w:eastAsia="Times New Roman" w:hAnsi="Calibri"/>
          <w:szCs w:val="24"/>
          <w:u w:color="000000"/>
          <w:shd w:val="clear" w:color="auto" w:fill="auto"/>
          <w:lang w:val="en-US"/>
        </w:rPr>
      </w:pPr>
      <w:bookmarkStart w:id="457" w:name="BKM_B39B518B_C77A_487F_838D_713C6DC4B461"/>
      <w:r>
        <w:rPr>
          <w:noProof/>
          <w:color w:val="auto"/>
          <w:szCs w:val="24"/>
          <w:shd w:val="clear" w:color="auto" w:fill="auto"/>
          <w:lang w:val="en-US"/>
        </w:rPr>
        <w:lastRenderedPageBreak/>
        <w:drawing>
          <wp:inline distT="0" distB="0" distL="0" distR="0" wp14:anchorId="28BCEAC0" wp14:editId="7286985F">
            <wp:extent cx="5981700" cy="39528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81700" cy="3952875"/>
                    </a:xfrm>
                    <a:prstGeom prst="rect">
                      <a:avLst/>
                    </a:prstGeom>
                    <a:noFill/>
                    <a:ln>
                      <a:noFill/>
                    </a:ln>
                  </pic:spPr>
                </pic:pic>
              </a:graphicData>
            </a:graphic>
          </wp:inline>
        </w:drawing>
      </w:r>
      <w:r w:rsidR="0061260A">
        <w:rPr>
          <w:rFonts w:ascii="Calibri" w:eastAsia="Times New Roman" w:hAnsi="Calibri"/>
          <w:szCs w:val="24"/>
          <w:u w:color="000000"/>
          <w:shd w:val="clear" w:color="auto" w:fill="auto"/>
          <w:lang w:val="en-US"/>
        </w:rPr>
        <w:t xml:space="preserve"> </w:t>
      </w:r>
      <w:bookmarkEnd w:id="457"/>
    </w:p>
    <w:p w:rsidR="000E3339" w:rsidRDefault="000E3339">
      <w:pPr>
        <w:shd w:val="clear" w:color="auto" w:fill="auto"/>
        <w:rPr>
          <w:rFonts w:ascii="Calibri" w:eastAsia="Times New Roman" w:hAnsi="Calibri"/>
          <w:szCs w:val="24"/>
          <w:u w:color="000000"/>
          <w:shd w:val="clear" w:color="auto" w:fill="auto"/>
          <w:lang w:val="en-US"/>
        </w:rPr>
      </w:pPr>
    </w:p>
    <w:p w:rsidR="000E3339" w:rsidRDefault="00DB0646">
      <w:pPr>
        <w:shd w:val="clear" w:color="auto" w:fill="auto"/>
        <w:rPr>
          <w:rFonts w:ascii="Calibri" w:eastAsia="Times New Roman" w:hAnsi="Calibri"/>
          <w:szCs w:val="24"/>
          <w:u w:color="000000"/>
          <w:shd w:val="clear" w:color="auto" w:fill="auto"/>
          <w:lang w:val="en-US"/>
        </w:rPr>
      </w:pPr>
      <w:bookmarkStart w:id="458" w:name="BKM_CF7E7107_537A_4ECA_92BB_21D563F5289B"/>
      <w:r>
        <w:rPr>
          <w:rFonts w:eastAsia="Times New Roman"/>
          <w:noProof/>
          <w:color w:val="auto"/>
          <w:szCs w:val="24"/>
          <w:shd w:val="clear" w:color="auto" w:fill="auto"/>
          <w:lang w:val="en-US"/>
        </w:rPr>
        <w:drawing>
          <wp:inline distT="0" distB="0" distL="0" distR="0" wp14:anchorId="30905F70" wp14:editId="2DAA06F5">
            <wp:extent cx="5981700" cy="2952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81700" cy="2952750"/>
                    </a:xfrm>
                    <a:prstGeom prst="rect">
                      <a:avLst/>
                    </a:prstGeom>
                    <a:noFill/>
                    <a:ln>
                      <a:noFill/>
                    </a:ln>
                  </pic:spPr>
                </pic:pic>
              </a:graphicData>
            </a:graphic>
          </wp:inline>
        </w:drawing>
      </w:r>
      <w:r w:rsidR="0061260A">
        <w:rPr>
          <w:rFonts w:ascii="Calibri" w:eastAsia="Times New Roman" w:hAnsi="Calibri"/>
          <w:szCs w:val="24"/>
          <w:u w:color="000000"/>
          <w:shd w:val="clear" w:color="auto" w:fill="auto"/>
          <w:lang w:val="en-US"/>
        </w:rPr>
        <w:t xml:space="preserve"> </w:t>
      </w:r>
      <w:bookmarkEnd w:id="458"/>
    </w:p>
    <w:p w:rsidR="000E3339" w:rsidRDefault="000E3339">
      <w:pPr>
        <w:shd w:val="clear" w:color="auto" w:fill="auto"/>
        <w:rPr>
          <w:rFonts w:ascii="Calibri" w:eastAsia="Times New Roman" w:hAnsi="Calibri"/>
          <w:szCs w:val="24"/>
          <w:u w:color="000000"/>
          <w:shd w:val="clear" w:color="auto" w:fill="auto"/>
          <w:lang w:val="en-US"/>
        </w:rPr>
      </w:pPr>
    </w:p>
    <w:p w:rsidR="000E3339" w:rsidRDefault="00DB0646">
      <w:pPr>
        <w:shd w:val="clear" w:color="auto" w:fill="auto"/>
        <w:rPr>
          <w:rFonts w:ascii="Calibri" w:eastAsia="Times New Roman" w:hAnsi="Calibri"/>
          <w:szCs w:val="24"/>
          <w:u w:color="000000"/>
          <w:shd w:val="clear" w:color="auto" w:fill="auto"/>
          <w:lang w:val="en-US"/>
        </w:rPr>
      </w:pPr>
      <w:bookmarkStart w:id="459" w:name="BKM_1EACB432_21B2_424C_9362_FE49FD2F210A"/>
      <w:r>
        <w:rPr>
          <w:rFonts w:eastAsia="Times New Roman"/>
          <w:noProof/>
          <w:color w:val="auto"/>
          <w:szCs w:val="24"/>
          <w:shd w:val="clear" w:color="auto" w:fill="auto"/>
          <w:lang w:val="en-US"/>
        </w:rPr>
        <w:lastRenderedPageBreak/>
        <w:drawing>
          <wp:inline distT="0" distB="0" distL="0" distR="0" wp14:anchorId="6ED9B27A" wp14:editId="30A0EB7B">
            <wp:extent cx="5876925" cy="38290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876925" cy="3829050"/>
                    </a:xfrm>
                    <a:prstGeom prst="rect">
                      <a:avLst/>
                    </a:prstGeom>
                    <a:noFill/>
                    <a:ln>
                      <a:noFill/>
                    </a:ln>
                  </pic:spPr>
                </pic:pic>
              </a:graphicData>
            </a:graphic>
          </wp:inline>
        </w:drawing>
      </w:r>
      <w:r w:rsidR="0061260A">
        <w:rPr>
          <w:rFonts w:ascii="Calibri" w:eastAsia="Times New Roman" w:hAnsi="Calibri"/>
          <w:szCs w:val="24"/>
          <w:u w:color="000000"/>
          <w:shd w:val="clear" w:color="auto" w:fill="auto"/>
          <w:lang w:val="en-US"/>
        </w:rPr>
        <w:t xml:space="preserve"> </w:t>
      </w:r>
      <w:bookmarkEnd w:id="459"/>
    </w:p>
    <w:p w:rsidR="000E3339" w:rsidRDefault="000E3339">
      <w:pPr>
        <w:shd w:val="clear" w:color="auto" w:fill="auto"/>
        <w:rPr>
          <w:rFonts w:ascii="Calibri" w:eastAsia="Times New Roman" w:hAnsi="Calibri"/>
          <w:szCs w:val="24"/>
          <w:u w:color="000000"/>
          <w:shd w:val="clear" w:color="auto" w:fill="auto"/>
          <w:lang w:val="en-US"/>
        </w:rPr>
      </w:pPr>
    </w:p>
    <w:p w:rsidR="000E3339" w:rsidRDefault="000E3339">
      <w:pPr>
        <w:shd w:val="clear" w:color="auto" w:fill="auto"/>
        <w:rPr>
          <w:rFonts w:ascii="Calibri" w:eastAsia="Times New Roman" w:hAnsi="Calibri"/>
          <w:szCs w:val="24"/>
          <w:u w:color="000000"/>
          <w:shd w:val="clear" w:color="auto" w:fill="auto"/>
          <w:lang w:val="en-US"/>
        </w:rPr>
      </w:pPr>
    </w:p>
    <w:p w:rsidR="000E3339" w:rsidRDefault="0061260A">
      <w:pPr>
        <w:pStyle w:val="Heading4"/>
        <w:shd w:val="clear" w:color="auto" w:fill="auto"/>
        <w:rPr>
          <w:rFonts w:eastAsia="Times New Roman"/>
          <w:bCs w:val="0"/>
          <w:szCs w:val="24"/>
          <w:u w:color="000000"/>
          <w:shd w:val="clear" w:color="auto" w:fill="auto"/>
          <w:lang w:val="en-US"/>
        </w:rPr>
      </w:pPr>
      <w:bookmarkStart w:id="460" w:name="_Toc398835711"/>
      <w:bookmarkStart w:id="461" w:name="_Toc398835832"/>
      <w:bookmarkStart w:id="462" w:name="_Toc398835953"/>
      <w:bookmarkStart w:id="463" w:name="BKM_C67E3C20_0B5F_4AD9_AFE6_BBD7D018F899"/>
      <w:r>
        <w:rPr>
          <w:rFonts w:eastAsia="Times New Roman"/>
          <w:bCs w:val="0"/>
          <w:szCs w:val="24"/>
          <w:u w:color="000000"/>
          <w:shd w:val="clear" w:color="auto" w:fill="auto"/>
          <w:lang w:val="en-US"/>
        </w:rPr>
        <w:t>ComputerSystem</w:t>
      </w:r>
      <w:bookmarkEnd w:id="460"/>
      <w:bookmarkEnd w:id="461"/>
      <w:bookmarkEnd w:id="462"/>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A service or information system excluding medical devices. Such services may include a communication service that generates an alert, a system that supports the persistence and retrieval of clinical information, or a clinical decision support system that may be the source of a proposal for a procedure.</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464" w:name="BKM_144DA816_7934_42DD_BC99_2327A2EED761"/>
      <w:bookmarkEnd w:id="464"/>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Text</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 xml:space="preserve">A name or label assigned to this system. </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465" w:name="BKM_F870B700_E796_450E_985C_9EB544AE9B46"/>
            <w:r>
              <w:rPr>
                <w:rFonts w:ascii="Calibri" w:eastAsia="Times New Roman" w:hAnsi="Calibri"/>
                <w:sz w:val="22"/>
                <w:szCs w:val="24"/>
                <w:shd w:val="clear" w:color="auto" w:fill="auto"/>
                <w:lang w:val="en-US"/>
              </w:rPr>
              <w:t>telecom</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TelecomAddress</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 telecommunication address such as URL or email address associated with this system.</w:t>
            </w:r>
          </w:p>
        </w:tc>
        <w:bookmarkEnd w:id="465"/>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466" w:name="BKM_0232CDF9_9FA0_4E79_8E8E_AB29837A795C"/>
            <w:r>
              <w:rPr>
                <w:rFonts w:ascii="Calibri" w:eastAsia="Times New Roman" w:hAnsi="Calibri"/>
                <w:sz w:val="22"/>
                <w:szCs w:val="24"/>
                <w:shd w:val="clear" w:color="auto" w:fill="auto"/>
                <w:lang w:val="en-US"/>
              </w:rPr>
              <w:t>type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 code that represents the type of computer system.</w:t>
            </w:r>
          </w:p>
        </w:tc>
        <w:bookmarkEnd w:id="466"/>
      </w:tr>
      <w:bookmarkEnd w:id="463"/>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467" w:name="_Toc398835712"/>
      <w:bookmarkStart w:id="468" w:name="_Toc398835833"/>
      <w:bookmarkStart w:id="469" w:name="_Toc398835954"/>
      <w:bookmarkStart w:id="470" w:name="BKM_4D93C489_EBFF_47D8_A57A_C59D580AA9A5"/>
      <w:r>
        <w:rPr>
          <w:rFonts w:eastAsia="Times New Roman"/>
          <w:bCs w:val="0"/>
          <w:szCs w:val="24"/>
          <w:u w:color="000000"/>
          <w:shd w:val="clear" w:color="auto" w:fill="auto"/>
          <w:lang w:val="en-US"/>
        </w:rPr>
        <w:t>Device</w:t>
      </w:r>
      <w:bookmarkEnd w:id="467"/>
      <w:bookmarkEnd w:id="468"/>
      <w:bookmarkEnd w:id="469"/>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An instance of a manufactured product used in the provision of healthcare without being substantially changed through that activity. The device may be a machine, an insert, a computer, an application, etc. This includes durable (reusable) medical equipment as well as disposable equipment used for diagnostics, treatment, and research for healthcare and public health.</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471" w:name="BKM_24C68CF9_B9DD_49B9_9307_724ACAE31140"/>
      <w:bookmarkEnd w:id="471"/>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location</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Location</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place where the resource may be found.</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472" w:name="BKM_0FFDE811_4E88_4948_A1AB_BEDCEC18D61A"/>
            <w:r>
              <w:rPr>
                <w:rFonts w:ascii="Calibri" w:eastAsia="Times New Roman" w:hAnsi="Calibri"/>
                <w:sz w:val="22"/>
                <w:szCs w:val="24"/>
                <w:shd w:val="clear" w:color="auto" w:fill="auto"/>
                <w:lang w:val="en-US"/>
              </w:rPr>
              <w:lastRenderedPageBreak/>
              <w:t>model</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Text</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Model identifier assigned by the manufacturer.</w:t>
            </w:r>
          </w:p>
        </w:tc>
        <w:bookmarkEnd w:id="472"/>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473" w:name="BKM_333F76DB_E4D3_49CE_9FAB_66A413AE42EA"/>
            <w:r>
              <w:rPr>
                <w:rFonts w:ascii="Calibri" w:eastAsia="Times New Roman" w:hAnsi="Calibri"/>
                <w:sz w:val="22"/>
                <w:szCs w:val="24"/>
                <w:shd w:val="clear" w:color="auto" w:fill="auto"/>
                <w:lang w:val="en-US"/>
              </w:rPr>
              <w:t>owner</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Organization</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An organization responsible for the provision and ongoing maintenance of the device.</w:t>
            </w:r>
          </w:p>
        </w:tc>
        <w:bookmarkEnd w:id="473"/>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474" w:name="BKM_4D322768_DC56_4AE7_B00A_D0A8190C15B9"/>
            <w:r>
              <w:rPr>
                <w:rFonts w:ascii="Calibri" w:eastAsia="Times New Roman" w:hAnsi="Calibri"/>
                <w:sz w:val="22"/>
                <w:szCs w:val="24"/>
                <w:shd w:val="clear" w:color="auto" w:fill="auto"/>
                <w:lang w:val="en-US"/>
              </w:rPr>
              <w:t>patient</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Patient</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Patient information, if the resource is affixed to a person.</w:t>
            </w:r>
          </w:p>
        </w:tc>
        <w:bookmarkEnd w:id="474"/>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475" w:name="BKM_9FFD9357_157A_454D_AEEB_5E89BDE980A8"/>
            <w:r>
              <w:rPr>
                <w:rFonts w:ascii="Calibri" w:eastAsia="Times New Roman" w:hAnsi="Calibri"/>
                <w:sz w:val="22"/>
                <w:szCs w:val="24"/>
                <w:shd w:val="clear" w:color="auto" w:fill="auto"/>
                <w:lang w:val="en-US"/>
              </w:rPr>
              <w:t>type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 code that identifies the type of device supplied with as much specificity as available, e.g., wheelchair.</w:t>
            </w:r>
          </w:p>
        </w:tc>
        <w:bookmarkEnd w:id="475"/>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476" w:name="BKM_5050FF3F_6CEF_417F_A80D_C2C256415881"/>
            <w:r>
              <w:rPr>
                <w:rFonts w:ascii="Calibri" w:eastAsia="Times New Roman" w:hAnsi="Calibri"/>
                <w:sz w:val="22"/>
                <w:szCs w:val="24"/>
                <w:shd w:val="clear" w:color="auto" w:fill="auto"/>
                <w:lang w:val="en-US"/>
              </w:rPr>
              <w:t>udi</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Text</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FDA mandated Unique Device Identifier. Use the human-readable information (the content that the user sees, which is sometimes different than the exact syntax represented in the barcode). See http://www.fda.gov/MedicalDevices/DeviceRegulationandGuidance/UniqueDeviceIdentification/default.htm.</w:t>
            </w:r>
          </w:p>
        </w:tc>
        <w:bookmarkEnd w:id="476"/>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477" w:name="BKM_3B6A1C65_502B_4BB2_8F35_4A26F5AC1AD2"/>
            <w:r>
              <w:rPr>
                <w:rFonts w:ascii="Calibri" w:eastAsia="Times New Roman" w:hAnsi="Calibri"/>
                <w:sz w:val="22"/>
                <w:szCs w:val="24"/>
                <w:shd w:val="clear" w:color="auto" w:fill="auto"/>
                <w:lang w:val="en-US"/>
              </w:rPr>
              <w:t>url</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TelecomAddress</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 network address on which the device may be contacted directly.</w:t>
            </w:r>
          </w:p>
        </w:tc>
        <w:bookmarkEnd w:id="477"/>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478" w:name="BKM_7C1B9DF4_EEBF_4E69_85EE_279CD454BA65"/>
            <w:r>
              <w:rPr>
                <w:rFonts w:ascii="Calibri" w:eastAsia="Times New Roman" w:hAnsi="Calibri"/>
                <w:sz w:val="22"/>
                <w:szCs w:val="24"/>
                <w:shd w:val="clear" w:color="auto" w:fill="auto"/>
                <w:lang w:val="en-US"/>
              </w:rPr>
              <w:t>version</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Text</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version of the device, if the device has multiple releases under the same model, or if the device is software or carries firmware.</w:t>
            </w:r>
          </w:p>
        </w:tc>
        <w:bookmarkEnd w:id="478"/>
      </w:tr>
      <w:bookmarkEnd w:id="470"/>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479" w:name="_Toc398835713"/>
      <w:bookmarkStart w:id="480" w:name="_Toc398835834"/>
      <w:bookmarkStart w:id="481" w:name="_Toc398835955"/>
      <w:bookmarkStart w:id="482" w:name="BKM_2322E9DA_443D_406A_BD3F_BB14A838EDF7"/>
      <w:r>
        <w:rPr>
          <w:rFonts w:eastAsia="Times New Roman"/>
          <w:bCs w:val="0"/>
          <w:szCs w:val="24"/>
          <w:u w:color="000000"/>
          <w:shd w:val="clear" w:color="auto" w:fill="auto"/>
          <w:lang w:val="en-US"/>
        </w:rPr>
        <w:t>Entity</w:t>
      </w:r>
      <w:bookmarkEnd w:id="479"/>
      <w:bookmarkEnd w:id="480"/>
      <w:bookmarkEnd w:id="481"/>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A physical thing, group of physical things, or an organization. It is a concrete class that can be used as is or specialized as needed.</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483" w:name="BKM_D3B3502F_2BEA_46F1_91EC_0D2852C63C2F"/>
      <w:bookmarkEnd w:id="483"/>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characteristic</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EntityCharacteristic</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characteristics of this entity.</w:t>
            </w:r>
          </w:p>
        </w:tc>
      </w:tr>
      <w:bookmarkEnd w:id="482"/>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484" w:name="_Toc398835714"/>
      <w:bookmarkStart w:id="485" w:name="_Toc398835835"/>
      <w:bookmarkStart w:id="486" w:name="_Toc398835956"/>
      <w:bookmarkStart w:id="487" w:name="BKM_2AAB3486_C27B_4BB0_B4B6_E9FD558BCD6A"/>
      <w:r>
        <w:rPr>
          <w:rFonts w:eastAsia="Times New Roman"/>
          <w:bCs w:val="0"/>
          <w:szCs w:val="24"/>
          <w:u w:color="000000"/>
          <w:shd w:val="clear" w:color="auto" w:fill="auto"/>
          <w:lang w:val="en-US"/>
        </w:rPr>
        <w:t>EntityCharacteristic</w:t>
      </w:r>
      <w:bookmarkEnd w:id="484"/>
      <w:bookmarkEnd w:id="485"/>
      <w:bookmarkEnd w:id="486"/>
    </w:p>
    <w:p w:rsidR="000E3339" w:rsidRDefault="0061260A">
      <w:pPr>
        <w:shd w:val="clear" w:color="auto" w:fill="auto"/>
        <w:rPr>
          <w:rFonts w:ascii="Calibri" w:eastAsia="Times New Roman" w:hAnsi="Calibri"/>
          <w:szCs w:val="24"/>
          <w:shd w:val="clear" w:color="auto" w:fill="auto"/>
        </w:rPr>
      </w:pPr>
      <w:r>
        <w:rPr>
          <w:rFonts w:ascii="Calibri" w:eastAsia="Times New Roman" w:hAnsi="Calibri"/>
          <w:sz w:val="22"/>
          <w:szCs w:val="24"/>
          <w:shd w:val="clear" w:color="auto" w:fill="auto"/>
          <w:lang w:val="en-US"/>
        </w:rPr>
        <w:t>Specific factors about any entity such as the patient, practitioner, organization, or product. Included are behavioral factors, social or cultural factors, available resources, and preferences. Behaviors reference responses or actions that affect (either positively or negatively) health or healthcare. Included in this category are mental  health issues, adherence issues unrelated to other factors or resources, coping ability, grief issues, and substance use/abuse. Social/cultural factors are characteristics of an individual related to family/caregiver support, education and literacy (including health literacy), primary language, cultural beliefs (including health beliefs), persistent life stressors, spiritual and religious beliefs, immigration status, and history of abuse or neglect. Resources are means available to a patient to meet health and healthcare needs, which would include caregiver support, insurance coverage, financial resources, and community resources to which the patient is already connected and receiving benefit.</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488" w:name="BKM_A09F3FE6_105A_41E3_9A4E_3F08B568D98E"/>
      <w:bookmarkEnd w:id="488"/>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 code specifying the characteristic or feature.</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489" w:name="BKM_187F04AC_DA31_40D4_B65E_B8277CF3E76F"/>
            <w:r>
              <w:rPr>
                <w:rFonts w:ascii="Calibri" w:eastAsia="Times New Roman" w:hAnsi="Calibri"/>
                <w:sz w:val="22"/>
                <w:szCs w:val="24"/>
                <w:shd w:val="clear" w:color="auto" w:fill="auto"/>
                <w:lang w:val="en-US"/>
              </w:rPr>
              <w:t>presence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YesNo</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Whether the characteristic is present or absent.</w:t>
            </w:r>
          </w:p>
        </w:tc>
        <w:bookmarkEnd w:id="489"/>
      </w:tr>
      <w:bookmarkEnd w:id="487"/>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490" w:name="_Toc398835715"/>
      <w:bookmarkStart w:id="491" w:name="_Toc398835836"/>
      <w:bookmarkStart w:id="492" w:name="_Toc398835957"/>
      <w:bookmarkStart w:id="493" w:name="BKM_55B06D0E_3FE2_4B76_AEE9_405437C98DFE"/>
      <w:r>
        <w:rPr>
          <w:rFonts w:eastAsia="Times New Roman"/>
          <w:bCs w:val="0"/>
          <w:szCs w:val="24"/>
          <w:u w:color="000000"/>
          <w:shd w:val="clear" w:color="auto" w:fill="auto"/>
          <w:lang w:val="en-US"/>
        </w:rPr>
        <w:t>Location</w:t>
      </w:r>
      <w:bookmarkEnd w:id="490"/>
      <w:bookmarkEnd w:id="491"/>
      <w:bookmarkEnd w:id="492"/>
    </w:p>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lastRenderedPageBreak/>
        <w:t>Details about a physical place where services are provided and resources and participants may be stored, found, contained or accommodated.</w:t>
      </w:r>
    </w:p>
    <w:p w:rsidR="000E3339" w:rsidRDefault="000E3339">
      <w:pPr>
        <w:shd w:val="clear" w:color="auto" w:fill="auto"/>
        <w:rPr>
          <w:rFonts w:ascii="Calibri" w:eastAsia="Times New Roman" w:hAnsi="Calibri"/>
          <w:sz w:val="22"/>
          <w:szCs w:val="24"/>
          <w:shd w:val="clear" w:color="auto" w:fill="auto"/>
          <w:lang w:val="en-US"/>
        </w:rPr>
      </w:pPr>
    </w:p>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A location includes both incidental locations (a place used for healthcare without prior designation or authorization) and dedicated, formally appointed locations. Locations may be private, public, mobile or fixed and scale from small freezers to full hospital buildings or parking garages.</w:t>
      </w:r>
    </w:p>
    <w:p w:rsidR="000E3339" w:rsidRDefault="000E3339">
      <w:pPr>
        <w:shd w:val="clear" w:color="auto" w:fill="auto"/>
        <w:rPr>
          <w:rFonts w:ascii="Calibri" w:eastAsia="Times New Roman" w:hAnsi="Calibri"/>
          <w:sz w:val="22"/>
          <w:szCs w:val="24"/>
          <w:shd w:val="clear" w:color="auto" w:fill="auto"/>
          <w:lang w:val="en-US"/>
        </w:rPr>
      </w:pPr>
    </w:p>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Examples of locations are:</w:t>
      </w:r>
    </w:p>
    <w:p w:rsidR="000E3339" w:rsidRDefault="0061260A">
      <w:pPr>
        <w:numPr>
          <w:ilvl w:val="0"/>
          <w:numId w:val="28"/>
        </w:numPr>
        <w:shd w:val="clear" w:color="auto" w:fill="auto"/>
        <w:ind w:left="360" w:hanging="360"/>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Building, ward, corridor or room</w:t>
      </w:r>
    </w:p>
    <w:p w:rsidR="000E3339" w:rsidRDefault="0061260A">
      <w:pPr>
        <w:numPr>
          <w:ilvl w:val="0"/>
          <w:numId w:val="28"/>
        </w:numPr>
        <w:shd w:val="clear" w:color="auto" w:fill="auto"/>
        <w:ind w:left="360" w:hanging="360"/>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Freezer, incubator</w:t>
      </w:r>
    </w:p>
    <w:p w:rsidR="000E3339" w:rsidRDefault="0061260A">
      <w:pPr>
        <w:numPr>
          <w:ilvl w:val="0"/>
          <w:numId w:val="28"/>
        </w:numPr>
        <w:shd w:val="clear" w:color="auto" w:fill="auto"/>
        <w:ind w:left="360" w:hanging="360"/>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Vehicle or lift</w:t>
      </w:r>
    </w:p>
    <w:p w:rsidR="000E3339" w:rsidRDefault="0061260A">
      <w:pPr>
        <w:numPr>
          <w:ilvl w:val="0"/>
          <w:numId w:val="28"/>
        </w:numPr>
        <w:shd w:val="clear" w:color="auto" w:fill="auto"/>
        <w:ind w:left="360" w:hanging="360"/>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Home, shed, or garage</w:t>
      </w:r>
    </w:p>
    <w:p w:rsidR="000E3339" w:rsidRDefault="0061260A">
      <w:pPr>
        <w:numPr>
          <w:ilvl w:val="0"/>
          <w:numId w:val="28"/>
        </w:numPr>
        <w:shd w:val="clear" w:color="auto" w:fill="auto"/>
        <w:ind w:left="360" w:hanging="360"/>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Road, parking place, or park</w:t>
      </w:r>
    </w:p>
    <w:p w:rsidR="000E3339" w:rsidRDefault="000E3339">
      <w:pPr>
        <w:shd w:val="clear" w:color="auto" w:fill="auto"/>
        <w:rPr>
          <w:rFonts w:ascii="Calibri" w:eastAsia="Times New Roman" w:hAnsi="Calibri"/>
          <w:szCs w:val="24"/>
          <w:shd w:val="clear" w:color="auto" w:fill="auto"/>
        </w:rPr>
      </w:pP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494" w:name="BKM_D5BB3C50_0A52_408C_A9EB_DAD87F1F922F"/>
      <w:bookmarkEnd w:id="494"/>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address</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Address</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Geographic address for the location.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495" w:name="BKM_10629A90_17B9_4A13_AA8D_3A7876AFC2F9"/>
            <w:r>
              <w:rPr>
                <w:rFonts w:ascii="Calibri" w:eastAsia="Times New Roman" w:hAnsi="Calibri"/>
                <w:sz w:val="22"/>
                <w:szCs w:val="24"/>
                <w:shd w:val="clear" w:color="auto" w:fill="auto"/>
                <w:lang w:val="en-US"/>
              </w:rPr>
              <w:t>function</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Type of function performed at the location.</w:t>
            </w:r>
          </w:p>
        </w:tc>
        <w:bookmarkEnd w:id="495"/>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496" w:name="BKM_01AF4E3C_6A2C_4F2C_AB55_8D6D452826B5"/>
            <w:r>
              <w:rPr>
                <w:rFonts w:ascii="Calibri" w:eastAsia="Times New Roman" w:hAnsi="Calibri"/>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Text</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Name for the location. Does not need to be unique.</w:t>
            </w:r>
          </w:p>
        </w:tc>
        <w:bookmarkEnd w:id="496"/>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497" w:name="BKM_AC592CB9_7947_447E_88C9_C102769BE7A5"/>
            <w:r>
              <w:rPr>
                <w:rFonts w:ascii="Calibri" w:eastAsia="Times New Roman" w:hAnsi="Calibri"/>
                <w:sz w:val="22"/>
                <w:szCs w:val="24"/>
                <w:shd w:val="clear" w:color="auto" w:fill="auto"/>
                <w:lang w:val="en-US"/>
              </w:rPr>
              <w:t>partOf</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Location</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Another location of which this location is physically a part.</w:t>
            </w:r>
          </w:p>
        </w:tc>
        <w:bookmarkEnd w:id="497"/>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498" w:name="BKM_93A45041_4195_46D5_A058_9E06764EEBB0"/>
            <w:r>
              <w:rPr>
                <w:rFonts w:ascii="Calibri" w:eastAsia="Times New Roman" w:hAnsi="Calibri"/>
                <w:sz w:val="22"/>
                <w:szCs w:val="24"/>
                <w:shd w:val="clear" w:color="auto" w:fill="auto"/>
                <w:lang w:val="en-US"/>
              </w:rPr>
              <w:t>telecom</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TelecomAddress</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Contact details of communication devices available at the location. This can include phone numbers, fax numbers, mobile numbers, email addresses, and web sites.</w:t>
            </w:r>
          </w:p>
        </w:tc>
        <w:bookmarkEnd w:id="498"/>
      </w:tr>
      <w:bookmarkEnd w:id="493"/>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499" w:name="_Toc398835716"/>
      <w:bookmarkStart w:id="500" w:name="_Toc398835837"/>
      <w:bookmarkStart w:id="501" w:name="_Toc398835958"/>
      <w:bookmarkStart w:id="502" w:name="BKM_B11DBFE6_624C_4B94_8BFD_B9A99C77E904"/>
      <w:r>
        <w:rPr>
          <w:rFonts w:eastAsia="Times New Roman"/>
          <w:bCs w:val="0"/>
          <w:szCs w:val="24"/>
          <w:u w:color="000000"/>
          <w:shd w:val="clear" w:color="auto" w:fill="auto"/>
          <w:lang w:val="en-US"/>
        </w:rPr>
        <w:t>ManufacturedProduct</w:t>
      </w:r>
      <w:bookmarkEnd w:id="499"/>
      <w:bookmarkEnd w:id="500"/>
      <w:bookmarkEnd w:id="501"/>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A product used in the care of a patient.</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503" w:name="BKM_B0EB1A1A_1846_4EBE_8BCF_711BBEDB45B9"/>
      <w:bookmarkEnd w:id="503"/>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expiry</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TimePoint</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Expiration date of this product (if applicable).</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504" w:name="BKM_6924702A_E23F_4D70_8DF4_BE7273C7BAC0"/>
            <w:r>
              <w:rPr>
                <w:rFonts w:ascii="Calibri" w:eastAsia="Times New Roman" w:hAnsi="Calibri"/>
                <w:sz w:val="22"/>
                <w:szCs w:val="24"/>
                <w:shd w:val="clear" w:color="auto" w:fill="auto"/>
                <w:lang w:val="en-US"/>
              </w:rPr>
              <w:t>lotNumber</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Text</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Lot number assigned by the manufacturer.</w:t>
            </w:r>
          </w:p>
        </w:tc>
        <w:bookmarkEnd w:id="504"/>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505" w:name="BKM_8AA5595D_0209_4D42_876F_9F7313C99D7E"/>
            <w:r>
              <w:rPr>
                <w:rFonts w:ascii="Calibri" w:eastAsia="Times New Roman" w:hAnsi="Calibri"/>
                <w:sz w:val="22"/>
                <w:szCs w:val="24"/>
                <w:shd w:val="clear" w:color="auto" w:fill="auto"/>
                <w:lang w:val="en-US"/>
              </w:rPr>
              <w:t>manufacturerName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Text</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Name of the product's manufacturer.</w:t>
            </w:r>
          </w:p>
        </w:tc>
        <w:bookmarkEnd w:id="505"/>
      </w:tr>
      <w:bookmarkEnd w:id="502"/>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506" w:name="_Toc398835717"/>
      <w:bookmarkStart w:id="507" w:name="_Toc398835838"/>
      <w:bookmarkStart w:id="508" w:name="_Toc398835959"/>
      <w:bookmarkStart w:id="509" w:name="BKM_628BFBAA_6800_43B6_A213_5E1E85DF1B11"/>
      <w:r>
        <w:rPr>
          <w:rFonts w:eastAsia="Times New Roman"/>
          <w:bCs w:val="0"/>
          <w:szCs w:val="24"/>
          <w:u w:color="000000"/>
          <w:shd w:val="clear" w:color="auto" w:fill="auto"/>
          <w:lang w:val="en-US"/>
        </w:rPr>
        <w:t>Medication</w:t>
      </w:r>
      <w:bookmarkEnd w:id="506"/>
      <w:bookmarkEnd w:id="507"/>
      <w:bookmarkEnd w:id="508"/>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Description of the medication administered in a treatment.</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510" w:name="BKM_254588D1_498E_4AD2_9E6D_A9C2F0E10DF7"/>
      <w:bookmarkEnd w:id="510"/>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 code (or set of codes) that identify this medication.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511" w:name="BKM_7B9B5814_135C_43C8_8A72_3126581B5093"/>
            <w:r>
              <w:rPr>
                <w:rFonts w:ascii="Calibri" w:eastAsia="Times New Roman" w:hAnsi="Calibri"/>
                <w:sz w:val="22"/>
                <w:szCs w:val="24"/>
                <w:shd w:val="clear" w:color="auto" w:fill="auto"/>
                <w:lang w:val="en-US"/>
              </w:rPr>
              <w:t>form</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Form of the item, e.g., powder, tablet, carton.</w:t>
            </w:r>
          </w:p>
        </w:tc>
        <w:bookmarkEnd w:id="511"/>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512" w:name="BKM_DA0F16EF_3284_496B_9089_B83CF92539A9"/>
            <w:r>
              <w:rPr>
                <w:rFonts w:ascii="Calibri" w:eastAsia="Times New Roman" w:hAnsi="Calibri"/>
                <w:sz w:val="22"/>
                <w:szCs w:val="24"/>
                <w:shd w:val="clear" w:color="auto" w:fill="auto"/>
                <w:lang w:val="en-US"/>
              </w:rPr>
              <w:t>ingredient</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MedicationIngredient</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 constituent of interest in the medication product (e.g., sulfamethoxazole 800 mg).</w:t>
            </w:r>
          </w:p>
        </w:tc>
        <w:bookmarkEnd w:id="512"/>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513" w:name="BKM_18879062_6F85_4ABF_82ED_1B4CE450D634"/>
            <w:r>
              <w:rPr>
                <w:rFonts w:ascii="Calibri" w:eastAsia="Times New Roman" w:hAnsi="Calibri"/>
                <w:sz w:val="22"/>
                <w:szCs w:val="24"/>
                <w:shd w:val="clear" w:color="auto" w:fill="auto"/>
                <w:lang w:val="en-US"/>
              </w:rPr>
              <w:t>isBrand</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YesNo</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Set to true if the item is attributable to a specific manufacturer.</w:t>
            </w:r>
          </w:p>
        </w:tc>
        <w:bookmarkEnd w:id="513"/>
      </w:tr>
      <w:bookmarkEnd w:id="509"/>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514" w:name="_Toc398835718"/>
      <w:bookmarkStart w:id="515" w:name="_Toc398835839"/>
      <w:bookmarkStart w:id="516" w:name="_Toc398835960"/>
      <w:bookmarkStart w:id="517" w:name="BKM_CBFC4F60_5D6C_4BB5_8336_736A64F19C5B"/>
      <w:r>
        <w:rPr>
          <w:rFonts w:eastAsia="Times New Roman"/>
          <w:bCs w:val="0"/>
          <w:szCs w:val="24"/>
          <w:u w:color="000000"/>
          <w:shd w:val="clear" w:color="auto" w:fill="auto"/>
          <w:lang w:val="en-US"/>
        </w:rPr>
        <w:lastRenderedPageBreak/>
        <w:t>MedicationIngredient</w:t>
      </w:r>
      <w:bookmarkEnd w:id="514"/>
      <w:bookmarkEnd w:id="515"/>
      <w:bookmarkEnd w:id="516"/>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The composition of the medication.</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518" w:name="BKM_C74B15FB_F244_48EE_8CCD_96BE93B78163"/>
      <w:bookmarkEnd w:id="518"/>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item</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actual ingredient item that makes up this medication.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519" w:name="BKM_B118F59C_BCAA_4DB4_BEE9_C7E5A99453E6"/>
            <w:r>
              <w:rPr>
                <w:rFonts w:ascii="Calibri" w:eastAsia="Times New Roman" w:hAnsi="Calibri"/>
                <w:sz w:val="22"/>
                <w:szCs w:val="24"/>
                <w:shd w:val="clear" w:color="auto" w:fill="auto"/>
                <w:lang w:val="en-US"/>
              </w:rPr>
              <w:t>strength</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Quantity</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How many (or how much) of the items there are in this medication, e.g. 250 mg of the item per tablet.</w:t>
            </w:r>
          </w:p>
        </w:tc>
        <w:bookmarkEnd w:id="519"/>
      </w:tr>
      <w:bookmarkEnd w:id="517"/>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520" w:name="_Toc398835719"/>
      <w:bookmarkStart w:id="521" w:name="_Toc398835840"/>
      <w:bookmarkStart w:id="522" w:name="_Toc398835961"/>
      <w:bookmarkStart w:id="523" w:name="BKM_421E3492_9274_4CF5_83DB_46D246D7D346"/>
      <w:r>
        <w:rPr>
          <w:rFonts w:eastAsia="Times New Roman"/>
          <w:bCs w:val="0"/>
          <w:szCs w:val="24"/>
          <w:u w:color="000000"/>
          <w:shd w:val="clear" w:color="auto" w:fill="auto"/>
          <w:lang w:val="en-US"/>
        </w:rPr>
        <w:t>NutritionProduct</w:t>
      </w:r>
      <w:bookmarkEnd w:id="520"/>
      <w:bookmarkEnd w:id="521"/>
      <w:bookmarkEnd w:id="522"/>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A manufactured item administered for a patient's nutrition.</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524" w:name="BKM_CB9662F3_2909_4FCE_8CD0_4EDEC0FC9EEC"/>
      <w:bookmarkEnd w:id="524"/>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type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 code that indicates the general classification of the product. This can be a class of products (e.g., vegetables), or a specific product (e.g., broccoli).</w:t>
            </w:r>
          </w:p>
        </w:tc>
      </w:tr>
      <w:bookmarkEnd w:id="523"/>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525" w:name="_Toc398835720"/>
      <w:bookmarkStart w:id="526" w:name="_Toc398835841"/>
      <w:bookmarkStart w:id="527" w:name="_Toc398835962"/>
      <w:bookmarkStart w:id="528" w:name="BKM_FB39C456_57D0_4780_8F6A_8199ECEB8D2F"/>
      <w:r>
        <w:rPr>
          <w:rFonts w:eastAsia="Times New Roman"/>
          <w:bCs w:val="0"/>
          <w:szCs w:val="24"/>
          <w:u w:color="000000"/>
          <w:shd w:val="clear" w:color="auto" w:fill="auto"/>
          <w:lang w:val="en-US"/>
        </w:rPr>
        <w:t>Organization</w:t>
      </w:r>
      <w:bookmarkEnd w:id="525"/>
      <w:bookmarkEnd w:id="526"/>
      <w:bookmarkEnd w:id="527"/>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A formally or informally recognized grouping of people or organizations formed for achieving some type of collective action - includes companies, institutions, corporations, departments, community groups, healthcare practice groups, etc.</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529" w:name="BKM_27821DCF_F730_4167_9D31_0C60BC9A434E"/>
      <w:bookmarkEnd w:id="529"/>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address</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Address</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Place or the name of the place where an organization is located or may be reached.</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530" w:name="BKM_D96D96D6_161C_4EDA_B04F_CAFEB317193E"/>
            <w:r>
              <w:rPr>
                <w:rFonts w:ascii="Calibri" w:eastAsia="Times New Roman" w:hAnsi="Calibri"/>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Text</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Name by which the organization is known.</w:t>
            </w:r>
          </w:p>
        </w:tc>
        <w:bookmarkEnd w:id="530"/>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531" w:name="BKM_9CD22C6D_4E0D_41B7_82DB_70171DD8D4EB"/>
            <w:r>
              <w:rPr>
                <w:rFonts w:ascii="Calibri" w:eastAsia="Times New Roman" w:hAnsi="Calibri"/>
                <w:sz w:val="22"/>
                <w:szCs w:val="24"/>
                <w:shd w:val="clear" w:color="auto" w:fill="auto"/>
                <w:lang w:val="en-US"/>
              </w:rPr>
              <w:t>telecom</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TelecomAddress</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 locatable resource of the organization such as a web page, telephone number (voice, fax or some other resource mediated by telecommunication equipment), e-mail address, or any other locatable resource.</w:t>
            </w:r>
          </w:p>
        </w:tc>
        <w:bookmarkEnd w:id="531"/>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532" w:name="BKM_4D736B8B_EE48_4C42_BFFF_DF3D27BE7CD9"/>
            <w:r>
              <w:rPr>
                <w:rFonts w:ascii="Calibri" w:eastAsia="Times New Roman" w:hAnsi="Calibri"/>
                <w:sz w:val="22"/>
                <w:szCs w:val="24"/>
                <w:shd w:val="clear" w:color="auto" w:fill="auto"/>
                <w:lang w:val="en-US"/>
              </w:rPr>
              <w:t>type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kind of organization that this is., e.g., hospital, long-term care facility, hospital department, government agency, educational institution.</w:t>
            </w:r>
          </w:p>
        </w:tc>
        <w:bookmarkEnd w:id="532"/>
      </w:tr>
      <w:bookmarkEnd w:id="528"/>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533" w:name="_Toc398835721"/>
      <w:bookmarkStart w:id="534" w:name="_Toc398835842"/>
      <w:bookmarkStart w:id="535" w:name="_Toc398835963"/>
      <w:bookmarkStart w:id="536" w:name="BKM_B638B9D0_9BAD_4FB2_94DC_71AD2BDE3B37"/>
      <w:r>
        <w:rPr>
          <w:rFonts w:eastAsia="Times New Roman"/>
          <w:bCs w:val="0"/>
          <w:szCs w:val="24"/>
          <w:u w:color="000000"/>
          <w:shd w:val="clear" w:color="auto" w:fill="auto"/>
          <w:lang w:val="en-US"/>
        </w:rPr>
        <w:t>Patient</w:t>
      </w:r>
      <w:bookmarkEnd w:id="533"/>
      <w:bookmarkEnd w:id="534"/>
      <w:bookmarkEnd w:id="535"/>
    </w:p>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Demographics and other administrative information about a person receiving care or other health-related services.</w:t>
      </w:r>
    </w:p>
    <w:p w:rsidR="000E3339" w:rsidRDefault="000E3339">
      <w:pPr>
        <w:shd w:val="clear" w:color="auto" w:fill="auto"/>
        <w:rPr>
          <w:rFonts w:ascii="Calibri" w:eastAsia="Times New Roman" w:hAnsi="Calibri"/>
          <w:sz w:val="22"/>
          <w:szCs w:val="24"/>
          <w:shd w:val="clear" w:color="auto" w:fill="auto"/>
          <w:lang w:val="en-US"/>
        </w:rPr>
      </w:pPr>
    </w:p>
    <w:p w:rsidR="000E3339" w:rsidRDefault="0061260A">
      <w:pPr>
        <w:shd w:val="clear" w:color="auto" w:fill="auto"/>
        <w:rPr>
          <w:rFonts w:ascii="Calibri" w:eastAsia="Times New Roman" w:hAnsi="Calibri"/>
          <w:szCs w:val="24"/>
          <w:shd w:val="clear" w:color="auto" w:fill="auto"/>
        </w:rPr>
      </w:pPr>
      <w:r>
        <w:rPr>
          <w:rFonts w:ascii="Calibri" w:eastAsia="Times New Roman" w:hAnsi="Calibri"/>
          <w:sz w:val="22"/>
          <w:szCs w:val="24"/>
          <w:shd w:val="clear" w:color="auto" w:fill="auto"/>
          <w:lang w:val="en-US"/>
        </w:rPr>
        <w:t>The data in the element covers the "who" information about the patient; its attributes focus on the demographic information necessary to support the administrative, financial, and logistic procedures.</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537" w:name="BKM_F82A72C2_75C7_42F4_B369_E52D079188B1"/>
      <w:bookmarkEnd w:id="537"/>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lastRenderedPageBreak/>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isDeceased</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YesNo</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Whether the patient is deceased.</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538" w:name="BKM_17C9C5E5_8E16_499C_8517_ADE2F5CC489C"/>
            <w:r>
              <w:rPr>
                <w:rFonts w:ascii="Calibri" w:eastAsia="Times New Roman" w:hAnsi="Calibri"/>
                <w:sz w:val="22"/>
                <w:szCs w:val="24"/>
                <w:shd w:val="clear" w:color="auto" w:fill="auto"/>
                <w:lang w:val="en-US"/>
              </w:rPr>
              <w:t>maritalStatus</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patient's most recent marital (civil) status.</w:t>
            </w:r>
          </w:p>
        </w:tc>
        <w:bookmarkEnd w:id="538"/>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539" w:name="BKM_5DD91B95_37BF_4096_A370_5E9F33005CF4"/>
            <w:r>
              <w:rPr>
                <w:rFonts w:ascii="Calibri" w:eastAsia="Times New Roman" w:hAnsi="Calibri"/>
                <w:sz w:val="22"/>
                <w:szCs w:val="24"/>
                <w:shd w:val="clear" w:color="auto" w:fill="auto"/>
                <w:lang w:val="en-US"/>
              </w:rPr>
              <w:t>timeOfDeath</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TimePoint</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time when the patient died.</w:t>
            </w:r>
          </w:p>
        </w:tc>
        <w:bookmarkEnd w:id="539"/>
      </w:tr>
      <w:bookmarkEnd w:id="536"/>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540" w:name="_Toc398835722"/>
      <w:bookmarkStart w:id="541" w:name="_Toc398835843"/>
      <w:bookmarkStart w:id="542" w:name="_Toc398835964"/>
      <w:bookmarkStart w:id="543" w:name="BKM_05586DFB_272E_47DD_99D8_1B0E840F3A2D"/>
      <w:r>
        <w:rPr>
          <w:rFonts w:eastAsia="Times New Roman"/>
          <w:bCs w:val="0"/>
          <w:szCs w:val="24"/>
          <w:u w:color="000000"/>
          <w:shd w:val="clear" w:color="auto" w:fill="auto"/>
          <w:lang w:val="en-US"/>
        </w:rPr>
        <w:t>Person</w:t>
      </w:r>
      <w:bookmarkEnd w:id="540"/>
      <w:bookmarkEnd w:id="541"/>
      <w:bookmarkEnd w:id="542"/>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Demographic and identification information for an individual.</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544" w:name="BKM_562F91D0_5346_474B_9AB8_F1E12104915D"/>
      <w:bookmarkEnd w:id="544"/>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address</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Address</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Place or the name of the place where a person is located or may be reached.</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545" w:name="BKM_DC402610_D08E_467C_800A_FB54C3404061"/>
            <w:r>
              <w:rPr>
                <w:rFonts w:ascii="Calibri" w:eastAsia="Times New Roman" w:hAnsi="Calibri"/>
                <w:sz w:val="22"/>
                <w:szCs w:val="24"/>
                <w:shd w:val="clear" w:color="auto" w:fill="auto"/>
                <w:lang w:val="en-US"/>
              </w:rPr>
              <w:t>birthTime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TimePoint</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Date and time of birth for the individual.</w:t>
            </w:r>
          </w:p>
        </w:tc>
        <w:bookmarkEnd w:id="545"/>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546" w:name="BKM_AF2E9AF3_EE37_4CF7_832F_A349370AA567"/>
            <w:r>
              <w:rPr>
                <w:rFonts w:ascii="Calibri" w:eastAsia="Times New Roman" w:hAnsi="Calibri"/>
                <w:sz w:val="22"/>
                <w:szCs w:val="24"/>
                <w:shd w:val="clear" w:color="auto" w:fill="auto"/>
                <w:lang w:val="en-US"/>
              </w:rPr>
              <w:t>ethnicity</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Person's ethnicity.  An ethnicity or ethnic group is a group of people whose members identify with each other through a common heritage, e.g., Hispanic.</w:t>
            </w:r>
          </w:p>
        </w:tc>
        <w:bookmarkEnd w:id="546"/>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547" w:name="BKM_B2F520A8_F6C2_47B1_811D_6AEA67BCD738"/>
            <w:r>
              <w:rPr>
                <w:rFonts w:ascii="Calibri" w:eastAsia="Times New Roman" w:hAnsi="Calibri"/>
                <w:sz w:val="22"/>
                <w:szCs w:val="24"/>
                <w:shd w:val="clear" w:color="auto" w:fill="auto"/>
                <w:lang w:val="en-US"/>
              </w:rPr>
              <w:t>gender</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Gender that the patient is considered to have for administration and record keeping purposes.</w:t>
            </w:r>
          </w:p>
        </w:tc>
        <w:bookmarkEnd w:id="547"/>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548" w:name="BKM_C5F8172C_AA8C_49FB_A14D_4E133E3DD066"/>
            <w:r>
              <w:rPr>
                <w:rFonts w:ascii="Calibri" w:eastAsia="Times New Roman" w:hAnsi="Calibri"/>
                <w:sz w:val="22"/>
                <w:szCs w:val="24"/>
                <w:shd w:val="clear" w:color="auto" w:fill="auto"/>
                <w:lang w:val="en-US"/>
              </w:rPr>
              <w:t>languages</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Languages which may be used to communicate with this person.</w:t>
            </w:r>
          </w:p>
        </w:tc>
        <w:bookmarkEnd w:id="548"/>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549" w:name="BKM_19FDF06D_A314_4681_9F1B_E949A5C007F4"/>
            <w:r>
              <w:rPr>
                <w:rFonts w:ascii="Calibri" w:eastAsia="Times New Roman" w:hAnsi="Calibri"/>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Text</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Name by which the patient is known.</w:t>
            </w:r>
          </w:p>
        </w:tc>
        <w:bookmarkEnd w:id="549"/>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550" w:name="BKM_E7083C86_B2BB_4655_8F7D_157584FB4F9B"/>
            <w:r>
              <w:rPr>
                <w:rFonts w:ascii="Calibri" w:eastAsia="Times New Roman" w:hAnsi="Calibri"/>
                <w:sz w:val="22"/>
                <w:szCs w:val="24"/>
                <w:shd w:val="clear" w:color="auto" w:fill="auto"/>
                <w:lang w:val="en-US"/>
              </w:rPr>
              <w:t>preferredLanguage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Person's language of preference.  E.g., English.</w:t>
            </w:r>
          </w:p>
        </w:tc>
        <w:bookmarkEnd w:id="550"/>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551" w:name="BKM_D9D5987B_6032_4641_A9F3_D3FA3E125660"/>
            <w:r>
              <w:rPr>
                <w:rFonts w:ascii="Calibri" w:eastAsia="Times New Roman" w:hAnsi="Calibri"/>
                <w:sz w:val="22"/>
                <w:szCs w:val="24"/>
                <w:shd w:val="clear" w:color="auto" w:fill="auto"/>
                <w:lang w:val="en-US"/>
              </w:rPr>
              <w:t>race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Person's race.  Race is a classification of humans into large groups by various factors, such as heritable phenotypic characteristics or geographic ancestry, e.g., White, Asian.</w:t>
            </w:r>
          </w:p>
        </w:tc>
        <w:bookmarkEnd w:id="551"/>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552" w:name="BKM_F534BC97_ED39_444A_BE56_BC40917D7B49"/>
            <w:r>
              <w:rPr>
                <w:rFonts w:ascii="Calibri" w:eastAsia="Times New Roman" w:hAnsi="Calibri"/>
                <w:sz w:val="22"/>
                <w:szCs w:val="24"/>
                <w:shd w:val="clear" w:color="auto" w:fill="auto"/>
                <w:lang w:val="en-US"/>
              </w:rPr>
              <w:t>telecom</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TelecomAddress</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Locatable resource to communicate with a person such as a web page, telephone number (voice, fax or some other resource mediated by telecommunication equipment), e-mail address, or any other locatable resource.</w:t>
            </w:r>
          </w:p>
        </w:tc>
        <w:bookmarkEnd w:id="552"/>
      </w:tr>
      <w:bookmarkEnd w:id="543"/>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553" w:name="_Toc398835723"/>
      <w:bookmarkStart w:id="554" w:name="_Toc398835844"/>
      <w:bookmarkStart w:id="555" w:name="_Toc398835965"/>
      <w:bookmarkStart w:id="556" w:name="BKM_937D9656_4704_4BC1_BB7B_9839D0BDC2E5"/>
      <w:r>
        <w:rPr>
          <w:rFonts w:eastAsia="Times New Roman"/>
          <w:bCs w:val="0"/>
          <w:szCs w:val="24"/>
          <w:u w:color="000000"/>
          <w:shd w:val="clear" w:color="auto" w:fill="auto"/>
          <w:lang w:val="en-US"/>
        </w:rPr>
        <w:t>Practitioner</w:t>
      </w:r>
      <w:bookmarkEnd w:id="553"/>
      <w:bookmarkEnd w:id="554"/>
      <w:bookmarkEnd w:id="555"/>
    </w:p>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Demographics and qualification information for an individual directly or indirectly involved in the provisioning of healthcare.</w:t>
      </w:r>
    </w:p>
    <w:p w:rsidR="000E3339" w:rsidRDefault="000E3339">
      <w:pPr>
        <w:shd w:val="clear" w:color="auto" w:fill="auto"/>
        <w:rPr>
          <w:rFonts w:ascii="Calibri" w:eastAsia="Times New Roman" w:hAnsi="Calibri"/>
          <w:sz w:val="22"/>
          <w:szCs w:val="24"/>
          <w:shd w:val="clear" w:color="auto" w:fill="auto"/>
          <w:lang w:val="en-US"/>
        </w:rPr>
      </w:pPr>
    </w:p>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Practitioner covers all individuals who are engaged in the healthcare process and healthcare-related services as part of their professional responsibilities. Practitioners include (but are not limited to):</w:t>
      </w:r>
    </w:p>
    <w:p w:rsidR="000E3339" w:rsidRDefault="000E3339">
      <w:pPr>
        <w:shd w:val="clear" w:color="auto" w:fill="auto"/>
        <w:rPr>
          <w:rFonts w:ascii="Calibri" w:eastAsia="Times New Roman" w:hAnsi="Calibri"/>
          <w:sz w:val="22"/>
          <w:szCs w:val="24"/>
          <w:shd w:val="clear" w:color="auto" w:fill="auto"/>
          <w:lang w:val="en-US"/>
        </w:rPr>
      </w:pPr>
    </w:p>
    <w:p w:rsidR="000E3339" w:rsidRDefault="0061260A">
      <w:pPr>
        <w:numPr>
          <w:ilvl w:val="0"/>
          <w:numId w:val="29"/>
        </w:numPr>
        <w:shd w:val="clear" w:color="auto" w:fill="auto"/>
        <w:ind w:left="360" w:hanging="360"/>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Physicians, dentists, pharmacists</w:t>
      </w:r>
    </w:p>
    <w:p w:rsidR="000E3339" w:rsidRDefault="0061260A">
      <w:pPr>
        <w:numPr>
          <w:ilvl w:val="0"/>
          <w:numId w:val="29"/>
        </w:numPr>
        <w:shd w:val="clear" w:color="auto" w:fill="auto"/>
        <w:ind w:left="360" w:hanging="360"/>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Physician assistants, nurses, scribes</w:t>
      </w:r>
    </w:p>
    <w:p w:rsidR="000E3339" w:rsidRDefault="0061260A">
      <w:pPr>
        <w:numPr>
          <w:ilvl w:val="0"/>
          <w:numId w:val="29"/>
        </w:numPr>
        <w:shd w:val="clear" w:color="auto" w:fill="auto"/>
        <w:ind w:left="360" w:hanging="360"/>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Midwives, dietitians, therapists, optometrists, paramedics</w:t>
      </w:r>
    </w:p>
    <w:p w:rsidR="000E3339" w:rsidRDefault="0061260A">
      <w:pPr>
        <w:numPr>
          <w:ilvl w:val="0"/>
          <w:numId w:val="29"/>
        </w:numPr>
        <w:shd w:val="clear" w:color="auto" w:fill="auto"/>
        <w:ind w:left="360" w:hanging="360"/>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Medical technicians, laboratory scientists, prosthetic technicians, radiographers</w:t>
      </w:r>
    </w:p>
    <w:p w:rsidR="000E3339" w:rsidRDefault="0061260A">
      <w:pPr>
        <w:numPr>
          <w:ilvl w:val="0"/>
          <w:numId w:val="29"/>
        </w:numPr>
        <w:shd w:val="clear" w:color="auto" w:fill="auto"/>
        <w:ind w:left="360" w:hanging="360"/>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Social workers, professional home carers, official volunteers</w:t>
      </w:r>
    </w:p>
    <w:p w:rsidR="000E3339" w:rsidRDefault="0061260A">
      <w:pPr>
        <w:numPr>
          <w:ilvl w:val="0"/>
          <w:numId w:val="29"/>
        </w:numPr>
        <w:shd w:val="clear" w:color="auto" w:fill="auto"/>
        <w:ind w:left="360" w:hanging="360"/>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Receptionists handling patient registration</w:t>
      </w:r>
    </w:p>
    <w:p w:rsidR="000E3339" w:rsidRDefault="0061260A">
      <w:pPr>
        <w:numPr>
          <w:ilvl w:val="0"/>
          <w:numId w:val="29"/>
        </w:numPr>
        <w:shd w:val="clear" w:color="auto" w:fill="auto"/>
        <w:ind w:left="360" w:hanging="360"/>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IT personnel merging or unmerging patient records</w:t>
      </w:r>
    </w:p>
    <w:p w:rsidR="000E3339" w:rsidRDefault="000E3339">
      <w:pPr>
        <w:shd w:val="clear" w:color="auto" w:fill="auto"/>
        <w:rPr>
          <w:rFonts w:ascii="Calibri" w:eastAsia="Times New Roman" w:hAnsi="Calibri"/>
          <w:szCs w:val="24"/>
          <w:shd w:val="clear" w:color="auto" w:fill="auto"/>
        </w:rPr>
      </w:pP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557" w:name="BKM_219A6070_B6ED_4A7E_99B2_7850E74A897C"/>
      <w:bookmarkEnd w:id="557"/>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organization</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Organization</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Organization that the practitioner represents.</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558" w:name="BKM_4320B05E_1F48_43B6_904C_E297DEC6DA60"/>
            <w:r>
              <w:rPr>
                <w:rFonts w:ascii="Calibri" w:eastAsia="Times New Roman" w:hAnsi="Calibri"/>
                <w:sz w:val="22"/>
                <w:szCs w:val="24"/>
                <w:shd w:val="clear" w:color="auto" w:fill="auto"/>
                <w:lang w:val="en-US"/>
              </w:rPr>
              <w:t>qualification</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Qualification</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Qualifications obtained by training and certification.</w:t>
            </w:r>
          </w:p>
        </w:tc>
        <w:bookmarkEnd w:id="558"/>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559" w:name="BKM_3234B80C_5696_44FE_BF67_550BF121B533"/>
            <w:r>
              <w:rPr>
                <w:rFonts w:ascii="Calibri" w:eastAsia="Times New Roman" w:hAnsi="Calibri"/>
                <w:sz w:val="22"/>
                <w:szCs w:val="24"/>
                <w:shd w:val="clear" w:color="auto" w:fill="auto"/>
                <w:lang w:val="en-US"/>
              </w:rPr>
              <w:t>role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Roles which this practitioner is authorized perform for the organization.</w:t>
            </w:r>
          </w:p>
        </w:tc>
        <w:bookmarkEnd w:id="559"/>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560" w:name="BKM_21DEAEA0_4E62_457B_A50B_BE975975A2FE"/>
            <w:r>
              <w:rPr>
                <w:rFonts w:ascii="Calibri" w:eastAsia="Times New Roman" w:hAnsi="Calibri"/>
                <w:sz w:val="22"/>
                <w:szCs w:val="24"/>
                <w:shd w:val="clear" w:color="auto" w:fill="auto"/>
                <w:lang w:val="en-US"/>
              </w:rPr>
              <w:t>speciality</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Professional specialty of the practitioner, e..g, cardiologist, midwife.</w:t>
            </w:r>
          </w:p>
        </w:tc>
        <w:bookmarkEnd w:id="560"/>
      </w:tr>
      <w:bookmarkEnd w:id="556"/>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561" w:name="_Toc398835724"/>
      <w:bookmarkStart w:id="562" w:name="_Toc398835845"/>
      <w:bookmarkStart w:id="563" w:name="_Toc398835966"/>
      <w:bookmarkStart w:id="564" w:name="BKM_54876487_F758_40B5_AD2E_C37DCD49E955"/>
      <w:r>
        <w:rPr>
          <w:rFonts w:eastAsia="Times New Roman"/>
          <w:bCs w:val="0"/>
          <w:szCs w:val="24"/>
          <w:u w:color="000000"/>
          <w:shd w:val="clear" w:color="auto" w:fill="auto"/>
          <w:lang w:val="en-US"/>
        </w:rPr>
        <w:t>Qualification</w:t>
      </w:r>
      <w:bookmarkEnd w:id="561"/>
      <w:bookmarkEnd w:id="562"/>
      <w:bookmarkEnd w:id="563"/>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Qualifications obtained by training and certification.</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565" w:name="BKM_A6F3244A_3940_4F88_AE96_A8CB68E4A108"/>
      <w:bookmarkEnd w:id="565"/>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Coded representation of the qualification.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566" w:name="BKM_2AC06959_7C6C_48F2_B6EC_CC23DC09704D"/>
            <w:r>
              <w:rPr>
                <w:rFonts w:ascii="Calibri" w:eastAsia="Times New Roman" w:hAnsi="Calibri"/>
                <w:sz w:val="22"/>
                <w:szCs w:val="24"/>
                <w:shd w:val="clear" w:color="auto" w:fill="auto"/>
                <w:lang w:val="en-US"/>
              </w:rPr>
              <w:t>issuer</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Organization</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Organization that regulates and issues the qualification.</w:t>
            </w:r>
          </w:p>
        </w:tc>
        <w:bookmarkEnd w:id="566"/>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567" w:name="BKM_037C7788_05A2_4F08_BAB1_35923974A333"/>
            <w:r>
              <w:rPr>
                <w:rFonts w:ascii="Calibri" w:eastAsia="Times New Roman" w:hAnsi="Calibri"/>
                <w:sz w:val="22"/>
                <w:szCs w:val="24"/>
                <w:shd w:val="clear" w:color="auto" w:fill="auto"/>
                <w:lang w:val="en-US"/>
              </w:rPr>
              <w:t>validityPeriod</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TimePeriod</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Period during which the qualification is valid.</w:t>
            </w:r>
          </w:p>
        </w:tc>
        <w:bookmarkEnd w:id="567"/>
      </w:tr>
      <w:bookmarkEnd w:id="564"/>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568" w:name="_Toc398835725"/>
      <w:bookmarkStart w:id="569" w:name="_Toc398835846"/>
      <w:bookmarkStart w:id="570" w:name="_Toc398835967"/>
      <w:bookmarkStart w:id="571" w:name="BKM_2ADF7841_6338_4EBB_BB37_10CAC2CA667A"/>
      <w:r>
        <w:rPr>
          <w:rFonts w:eastAsia="Times New Roman"/>
          <w:bCs w:val="0"/>
          <w:szCs w:val="24"/>
          <w:u w:color="000000"/>
          <w:shd w:val="clear" w:color="auto" w:fill="auto"/>
          <w:lang w:val="en-US"/>
        </w:rPr>
        <w:t>RelatedPerson</w:t>
      </w:r>
      <w:bookmarkEnd w:id="568"/>
      <w:bookmarkEnd w:id="569"/>
      <w:bookmarkEnd w:id="570"/>
    </w:p>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Information about a person involved in a patient's care, but who is neither the target of healthcare nor has a professional responsibility in the care process.</w:t>
      </w:r>
    </w:p>
    <w:p w:rsidR="000E3339" w:rsidRDefault="000E3339">
      <w:pPr>
        <w:shd w:val="clear" w:color="auto" w:fill="auto"/>
        <w:rPr>
          <w:rFonts w:ascii="Calibri" w:eastAsia="Times New Roman" w:hAnsi="Calibri"/>
          <w:sz w:val="22"/>
          <w:szCs w:val="24"/>
          <w:shd w:val="clear" w:color="auto" w:fill="auto"/>
          <w:lang w:val="en-US"/>
        </w:rPr>
      </w:pPr>
    </w:p>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RelatedPersons typically have a personal or non-healthcare-specific professional relationship to the patient. A RelatedPerson element is primarily used for attribution of information since RelatedPersons are often a source of information about the patient. Example RelatedPersons are:</w:t>
      </w:r>
    </w:p>
    <w:p w:rsidR="000E3339" w:rsidRDefault="000E3339">
      <w:pPr>
        <w:shd w:val="clear" w:color="auto" w:fill="auto"/>
        <w:rPr>
          <w:rFonts w:ascii="Calibri" w:eastAsia="Times New Roman" w:hAnsi="Calibri"/>
          <w:sz w:val="22"/>
          <w:szCs w:val="24"/>
          <w:shd w:val="clear" w:color="auto" w:fill="auto"/>
          <w:lang w:val="en-US"/>
        </w:rPr>
      </w:pPr>
    </w:p>
    <w:p w:rsidR="000E3339" w:rsidRDefault="0061260A">
      <w:pPr>
        <w:numPr>
          <w:ilvl w:val="0"/>
          <w:numId w:val="30"/>
        </w:numPr>
        <w:shd w:val="clear" w:color="auto" w:fill="auto"/>
        <w:ind w:left="360" w:hanging="360"/>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Patient's wife or husband</w:t>
      </w:r>
    </w:p>
    <w:p w:rsidR="000E3339" w:rsidRDefault="0061260A">
      <w:pPr>
        <w:numPr>
          <w:ilvl w:val="0"/>
          <w:numId w:val="30"/>
        </w:numPr>
        <w:shd w:val="clear" w:color="auto" w:fill="auto"/>
        <w:ind w:left="360" w:hanging="360"/>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Patient's relatives or friends</w:t>
      </w:r>
    </w:p>
    <w:p w:rsidR="000E3339" w:rsidRDefault="0061260A">
      <w:pPr>
        <w:numPr>
          <w:ilvl w:val="0"/>
          <w:numId w:val="30"/>
        </w:numPr>
        <w:shd w:val="clear" w:color="auto" w:fill="auto"/>
        <w:ind w:left="360" w:hanging="360"/>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Neighbor bringing a patient to the hospital</w:t>
      </w:r>
    </w:p>
    <w:p w:rsidR="000E3339" w:rsidRDefault="0061260A">
      <w:pPr>
        <w:numPr>
          <w:ilvl w:val="0"/>
          <w:numId w:val="30"/>
        </w:numPr>
        <w:shd w:val="clear" w:color="auto" w:fill="auto"/>
        <w:ind w:left="360" w:hanging="360"/>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Patient's attorney or guardian</w:t>
      </w:r>
    </w:p>
    <w:p w:rsidR="000E3339" w:rsidRDefault="000E3339">
      <w:pPr>
        <w:shd w:val="clear" w:color="auto" w:fill="auto"/>
        <w:rPr>
          <w:rFonts w:ascii="Calibri" w:eastAsia="Times New Roman" w:hAnsi="Calibri"/>
          <w:szCs w:val="24"/>
          <w:shd w:val="clear" w:color="auto" w:fill="auto"/>
        </w:rPr>
      </w:pP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572" w:name="BKM_E52C3258_72F9_4341_8AA8_A3191F7D1970"/>
      <w:bookmarkEnd w:id="572"/>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ageAtDeath</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Quantity</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Age of the related person at the time of their death.</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573" w:name="BKM_B36EBDA0_B3FB_4F0F_8DFB_D6991071969C"/>
            <w:r>
              <w:rPr>
                <w:rFonts w:ascii="Calibri" w:eastAsia="Times New Roman" w:hAnsi="Calibri"/>
                <w:sz w:val="22"/>
                <w:szCs w:val="24"/>
                <w:shd w:val="clear" w:color="auto" w:fill="auto"/>
                <w:lang w:val="en-US"/>
              </w:rPr>
              <w:t>isDeceased</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YesNo</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Whether the related person is deceased.</w:t>
            </w:r>
          </w:p>
        </w:tc>
        <w:bookmarkEnd w:id="573"/>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574" w:name="BKM_37E8CFA0_22A3_4EDF_9857_28408B763CF4"/>
            <w:r>
              <w:rPr>
                <w:rFonts w:ascii="Calibri" w:eastAsia="Times New Roman" w:hAnsi="Calibri"/>
                <w:sz w:val="22"/>
                <w:szCs w:val="24"/>
                <w:shd w:val="clear" w:color="auto" w:fill="auto"/>
                <w:lang w:val="en-US"/>
              </w:rPr>
              <w:t>relationship</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Nature of the relationship between a patient and the related person.</w:t>
            </w:r>
          </w:p>
        </w:tc>
        <w:bookmarkEnd w:id="574"/>
      </w:tr>
      <w:bookmarkEnd w:id="571"/>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575" w:name="_Toc398835726"/>
      <w:bookmarkStart w:id="576" w:name="_Toc398835847"/>
      <w:bookmarkStart w:id="577" w:name="_Toc398835968"/>
      <w:bookmarkStart w:id="578" w:name="BKM_BE6743FE_7E50_48EA_9F90_EAA5130156A0"/>
      <w:r>
        <w:rPr>
          <w:rFonts w:eastAsia="Times New Roman"/>
          <w:bCs w:val="0"/>
          <w:szCs w:val="24"/>
          <w:u w:color="000000"/>
          <w:shd w:val="clear" w:color="auto" w:fill="auto"/>
          <w:lang w:val="en-US"/>
        </w:rPr>
        <w:t>Specimen</w:t>
      </w:r>
      <w:bookmarkEnd w:id="575"/>
      <w:bookmarkEnd w:id="576"/>
      <w:bookmarkEnd w:id="577"/>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A sample of tissue, blood, urine, etc., taken for diagnostic examination or evaluation.</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579" w:name="BKM_84BB22FB_4EF9_470A_A442_C344F18BCF2E"/>
      <w:bookmarkEnd w:id="579"/>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lastRenderedPageBreak/>
              <w:t>collectionMethod</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Technique used to collect the specimen, e.g., aspiration, scraping.</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580" w:name="BKM_5994D4AB_2D74_4585_9802_7D0168EBCDFE"/>
            <w:r>
              <w:rPr>
                <w:rFonts w:ascii="Calibri" w:eastAsia="Times New Roman" w:hAnsi="Calibri"/>
                <w:sz w:val="22"/>
                <w:szCs w:val="24"/>
                <w:shd w:val="clear" w:color="auto" w:fill="auto"/>
                <w:lang w:val="en-US"/>
              </w:rPr>
              <w:t>collectionSite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BodySite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Site from which the specimen was collected.</w:t>
            </w:r>
          </w:p>
        </w:tc>
        <w:bookmarkEnd w:id="580"/>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581" w:name="BKM_1E70C6C8_ADF5_4EF0_AAEE_40E7F27F0DA1"/>
            <w:r>
              <w:rPr>
                <w:rFonts w:ascii="Calibri" w:eastAsia="Times New Roman" w:hAnsi="Calibri"/>
                <w:sz w:val="22"/>
                <w:szCs w:val="24"/>
                <w:shd w:val="clear" w:color="auto" w:fill="auto"/>
                <w:lang w:val="en-US"/>
              </w:rPr>
              <w:t>subject</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Patient</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Patient from whom the specimen was obtained.</w:t>
            </w:r>
          </w:p>
        </w:tc>
        <w:bookmarkEnd w:id="581"/>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582" w:name="BKM_8CA68CE3_51B3_4A03_81CD_EDBA9586FFCF"/>
            <w:r>
              <w:rPr>
                <w:rFonts w:ascii="Calibri" w:eastAsia="Times New Roman" w:hAnsi="Calibri"/>
                <w:sz w:val="22"/>
                <w:szCs w:val="24"/>
                <w:shd w:val="clear" w:color="auto" w:fill="auto"/>
                <w:lang w:val="en-US"/>
              </w:rPr>
              <w:t>type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kind of material, e.g., blood, urine, tissue.</w:t>
            </w:r>
          </w:p>
        </w:tc>
        <w:bookmarkEnd w:id="582"/>
      </w:tr>
      <w:bookmarkEnd w:id="578"/>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583" w:name="_Toc398835727"/>
      <w:bookmarkStart w:id="584" w:name="_Toc398835848"/>
      <w:bookmarkStart w:id="585" w:name="_Toc398835969"/>
      <w:bookmarkStart w:id="586" w:name="BKM_5F7B2D5F_23B3_4807_94AA_CACDAD78038C"/>
      <w:r>
        <w:rPr>
          <w:rFonts w:eastAsia="Times New Roman"/>
          <w:bCs w:val="0"/>
          <w:szCs w:val="24"/>
          <w:u w:color="000000"/>
          <w:shd w:val="clear" w:color="auto" w:fill="auto"/>
          <w:lang w:val="en-US"/>
        </w:rPr>
        <w:t>Vaccine</w:t>
      </w:r>
      <w:bookmarkEnd w:id="583"/>
      <w:bookmarkEnd w:id="584"/>
      <w:bookmarkEnd w:id="585"/>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Details about the vaccine product administered to the patient.</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587" w:name="BKM_A8A90881_8E86_4750_AD51_154CDF2549C1"/>
      <w:bookmarkEnd w:id="587"/>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vaccineType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kind of vaccine that is or was or was not administered, e.g., DTaP, pertussis, influenze whole.</w:t>
            </w:r>
          </w:p>
        </w:tc>
      </w:tr>
      <w:bookmarkEnd w:id="432"/>
      <w:bookmarkEnd w:id="433"/>
      <w:bookmarkEnd w:id="455"/>
      <w:bookmarkEnd w:id="456"/>
      <w:bookmarkEnd w:id="586"/>
    </w:tbl>
    <w:p w:rsidR="000E3339" w:rsidRDefault="000E3339">
      <w:pPr>
        <w:shd w:val="clear" w:color="auto" w:fill="auto"/>
        <w:rPr>
          <w:rFonts w:ascii="Calibri" w:eastAsia="Times New Roman" w:hAnsi="Calibri"/>
          <w:szCs w:val="24"/>
          <w:shd w:val="clear" w:color="auto" w:fill="auto"/>
        </w:rPr>
      </w:pPr>
    </w:p>
    <w:p w:rsidR="000E3339" w:rsidRDefault="0061260A" w:rsidP="00B14528">
      <w:pPr>
        <w:pStyle w:val="Heading2"/>
        <w:rPr>
          <w:rFonts w:eastAsia="Times New Roman"/>
          <w:shd w:val="clear" w:color="auto" w:fill="auto"/>
          <w:lang w:val="en-US"/>
        </w:rPr>
      </w:pPr>
      <w:bookmarkStart w:id="588" w:name="_Toc398835728"/>
      <w:bookmarkStart w:id="589" w:name="_Toc398835849"/>
      <w:bookmarkStart w:id="590" w:name="_Toc398835970"/>
      <w:bookmarkStart w:id="591" w:name="CORE"/>
      <w:bookmarkStart w:id="592" w:name="BKM_E7E54777_F262_4FE3_AA8E_6E7DDA4E1CB6"/>
      <w:r>
        <w:rPr>
          <w:rFonts w:eastAsia="Times New Roman"/>
          <w:shd w:val="clear" w:color="auto" w:fill="auto"/>
          <w:lang w:val="en-US"/>
        </w:rPr>
        <w:t>core</w:t>
      </w:r>
      <w:bookmarkEnd w:id="588"/>
      <w:bookmarkEnd w:id="589"/>
      <w:bookmarkEnd w:id="590"/>
    </w:p>
    <w:p w:rsidR="000E3339" w:rsidRDefault="00DB0646">
      <w:pPr>
        <w:shd w:val="clear" w:color="auto" w:fill="auto"/>
        <w:rPr>
          <w:rFonts w:ascii="Calibri" w:eastAsia="Times New Roman" w:hAnsi="Calibri"/>
          <w:szCs w:val="24"/>
          <w:u w:color="000000"/>
          <w:shd w:val="clear" w:color="auto" w:fill="auto"/>
          <w:lang w:val="en-US"/>
        </w:rPr>
      </w:pPr>
      <w:bookmarkStart w:id="593" w:name="BKM_DAD78DC0_8995_403C_807C_AD3A139268C1"/>
      <w:r>
        <w:rPr>
          <w:noProof/>
          <w:color w:val="auto"/>
          <w:szCs w:val="24"/>
          <w:shd w:val="clear" w:color="auto" w:fill="auto"/>
          <w:lang w:val="en-US"/>
        </w:rPr>
        <w:lastRenderedPageBreak/>
        <w:drawing>
          <wp:inline distT="0" distB="0" distL="0" distR="0" wp14:anchorId="28769C96" wp14:editId="6961E43B">
            <wp:extent cx="5962650" cy="5638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62650" cy="5638800"/>
                    </a:xfrm>
                    <a:prstGeom prst="rect">
                      <a:avLst/>
                    </a:prstGeom>
                    <a:noFill/>
                    <a:ln>
                      <a:noFill/>
                    </a:ln>
                  </pic:spPr>
                </pic:pic>
              </a:graphicData>
            </a:graphic>
          </wp:inline>
        </w:drawing>
      </w:r>
      <w:r w:rsidR="0061260A">
        <w:rPr>
          <w:rFonts w:ascii="Calibri" w:eastAsia="Times New Roman" w:hAnsi="Calibri"/>
          <w:szCs w:val="24"/>
          <w:u w:color="000000"/>
          <w:shd w:val="clear" w:color="auto" w:fill="auto"/>
          <w:lang w:val="en-US"/>
        </w:rPr>
        <w:t xml:space="preserve"> </w:t>
      </w:r>
      <w:bookmarkEnd w:id="593"/>
    </w:p>
    <w:p w:rsidR="000E3339" w:rsidRDefault="000E3339">
      <w:pPr>
        <w:shd w:val="clear" w:color="auto" w:fill="auto"/>
        <w:rPr>
          <w:rFonts w:ascii="Calibri" w:eastAsia="Times New Roman" w:hAnsi="Calibri"/>
          <w:szCs w:val="24"/>
          <w:u w:color="000000"/>
          <w:shd w:val="clear" w:color="auto" w:fill="auto"/>
          <w:lang w:val="en-US"/>
        </w:rPr>
      </w:pPr>
    </w:p>
    <w:p w:rsidR="000E3339" w:rsidRDefault="000E3339">
      <w:pPr>
        <w:shd w:val="clear" w:color="auto" w:fill="auto"/>
        <w:rPr>
          <w:rFonts w:ascii="Calibri" w:eastAsia="Times New Roman" w:hAnsi="Calibri"/>
          <w:szCs w:val="24"/>
          <w:u w:color="000000"/>
          <w:shd w:val="clear" w:color="auto" w:fill="auto"/>
          <w:lang w:val="en-US"/>
        </w:rPr>
      </w:pPr>
    </w:p>
    <w:p w:rsidR="000E3339" w:rsidRDefault="0061260A">
      <w:pPr>
        <w:pStyle w:val="Heading3"/>
        <w:shd w:val="clear" w:color="auto" w:fill="auto"/>
        <w:rPr>
          <w:rFonts w:eastAsia="Times New Roman"/>
          <w:bCs w:val="0"/>
          <w:szCs w:val="24"/>
          <w:u w:color="000000"/>
          <w:shd w:val="clear" w:color="auto" w:fill="auto"/>
          <w:lang w:val="en-US"/>
        </w:rPr>
      </w:pPr>
      <w:bookmarkStart w:id="594" w:name="_Toc398835729"/>
      <w:bookmarkStart w:id="595" w:name="_Toc398835850"/>
      <w:bookmarkStart w:id="596" w:name="_Toc398835971"/>
      <w:bookmarkStart w:id="597" w:name="BKM_004C8F28_694D_4894_A5FF_80071B891E81"/>
      <w:r>
        <w:rPr>
          <w:rFonts w:eastAsia="Times New Roman"/>
          <w:bCs w:val="0"/>
          <w:szCs w:val="24"/>
          <w:u w:color="000000"/>
          <w:shd w:val="clear" w:color="auto" w:fill="auto"/>
          <w:lang w:val="en-US"/>
        </w:rPr>
        <w:t>ClinicalStatement</w:t>
      </w:r>
      <w:bookmarkEnd w:id="594"/>
      <w:bookmarkEnd w:id="595"/>
      <w:bookmarkEnd w:id="596"/>
    </w:p>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A record of something of clinical relevance that is observed, is being done, has been done, can be done, or is intended or requested to be done. This class serves as the basis for other more specific clinical statements, such as a statement that an observation has occurred or that a procedure has not been proposed.</w:t>
      </w:r>
    </w:p>
    <w:p w:rsidR="000E3339" w:rsidRDefault="000E3339">
      <w:pPr>
        <w:shd w:val="clear" w:color="auto" w:fill="auto"/>
        <w:rPr>
          <w:rFonts w:ascii="Calibri" w:eastAsia="Times New Roman" w:hAnsi="Calibri"/>
          <w:sz w:val="22"/>
          <w:szCs w:val="24"/>
          <w:shd w:val="clear" w:color="auto" w:fill="auto"/>
          <w:lang w:val="en-US"/>
        </w:rPr>
      </w:pPr>
    </w:p>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Note that there are currently three types of clinical statements:</w:t>
      </w:r>
    </w:p>
    <w:p w:rsidR="000E3339" w:rsidRDefault="000E3339">
      <w:pPr>
        <w:shd w:val="clear" w:color="auto" w:fill="auto"/>
        <w:rPr>
          <w:rFonts w:ascii="Calibri" w:eastAsia="Times New Roman" w:hAnsi="Calibri"/>
          <w:sz w:val="22"/>
          <w:szCs w:val="24"/>
          <w:shd w:val="clear" w:color="auto" w:fill="auto"/>
          <w:lang w:val="en-US"/>
        </w:rPr>
      </w:pPr>
    </w:p>
    <w:p w:rsidR="000E3339" w:rsidRDefault="0061260A">
      <w:pPr>
        <w:numPr>
          <w:ilvl w:val="0"/>
          <w:numId w:val="31"/>
        </w:numPr>
        <w:shd w:val="clear" w:color="auto" w:fill="auto"/>
        <w:ind w:left="360" w:hanging="360"/>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A StatementOfOccurrence which indicates that the topic of the statement has or will occur.</w:t>
      </w:r>
    </w:p>
    <w:p w:rsidR="000E3339" w:rsidRDefault="0061260A">
      <w:pPr>
        <w:numPr>
          <w:ilvl w:val="0"/>
          <w:numId w:val="31"/>
        </w:numPr>
        <w:shd w:val="clear" w:color="auto" w:fill="auto"/>
        <w:ind w:left="360" w:hanging="360"/>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 xml:space="preserve">A StatementOfNonOccurrence which indicates that the topic of the statement has not occurred. The statement author is explicitly declaring that the statement's topic did not occur.  This supports open-world reasoning in which the lack of a StatementOfOccurrence within a particular database </w:t>
      </w:r>
      <w:r>
        <w:rPr>
          <w:rFonts w:ascii="Calibri" w:eastAsia="Times New Roman" w:hAnsi="Calibri"/>
          <w:sz w:val="22"/>
          <w:szCs w:val="24"/>
          <w:shd w:val="clear" w:color="auto" w:fill="auto"/>
          <w:lang w:val="en-US"/>
        </w:rPr>
        <w:lastRenderedPageBreak/>
        <w:t>does not imply that the topic did not occur.  Therefore, an explicit statement about non-occurrence must be made.</w:t>
      </w:r>
    </w:p>
    <w:p w:rsidR="000E3339" w:rsidRDefault="0061260A">
      <w:pPr>
        <w:numPr>
          <w:ilvl w:val="0"/>
          <w:numId w:val="31"/>
        </w:numPr>
        <w:shd w:val="clear" w:color="auto" w:fill="auto"/>
        <w:ind w:left="360" w:hanging="360"/>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A StatementOfUnknownOccurrence which represents an explicit statement that it is not known whether something has occurred.</w:t>
      </w:r>
    </w:p>
    <w:p w:rsidR="000E3339" w:rsidRDefault="000E3339">
      <w:pPr>
        <w:shd w:val="clear" w:color="auto" w:fill="auto"/>
        <w:rPr>
          <w:rFonts w:ascii="Calibri" w:eastAsia="Times New Roman" w:hAnsi="Calibri"/>
          <w:szCs w:val="24"/>
          <w:shd w:val="clear" w:color="auto" w:fill="auto"/>
        </w:rPr>
      </w:pP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598" w:name="BKM_8384F2D1_6829_4317_A381_259793C081F7"/>
      <w:bookmarkEnd w:id="598"/>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additionalText</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Text</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Details about the clinical statement that were not represented at all or sufficiently in one of the attributes provided in a class. For example, these may include a comment, instruction, or note associated with the statement.</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599" w:name="BKM_37FAFD38_0595_4D4F_815D_E55D4C027994"/>
            <w:r>
              <w:rPr>
                <w:rFonts w:ascii="Calibri" w:eastAsia="Times New Roman" w:hAnsi="Calibri"/>
                <w:sz w:val="22"/>
                <w:szCs w:val="24"/>
                <w:shd w:val="clear" w:color="auto" w:fill="auto"/>
                <w:lang w:val="en-US"/>
              </w:rPr>
              <w:t>encounter</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Encounter</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Encounter within which the clinical statement was generated.</w:t>
            </w:r>
          </w:p>
        </w:tc>
        <w:bookmarkEnd w:id="599"/>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600" w:name="BKM_3F002B9D_8DB6_44C8_BFBC_8263F79305DC"/>
            <w:r>
              <w:rPr>
                <w:rFonts w:ascii="Calibri" w:eastAsia="Times New Roman" w:hAnsi="Calibri"/>
                <w:sz w:val="22"/>
                <w:szCs w:val="24"/>
                <w:shd w:val="clear" w:color="auto" w:fill="auto"/>
                <w:lang w:val="en-US"/>
              </w:rPr>
              <w:t>modality</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StatementModality</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modality of a Clinical Statement describes the way the topic exists, happens, or is experienced.</w:t>
            </w:r>
          </w:p>
        </w:tc>
        <w:bookmarkEnd w:id="600"/>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601" w:name="BKM_3074E36E_2168_4450_AD90_1C173FCA92C0"/>
            <w:r>
              <w:rPr>
                <w:rFonts w:ascii="Calibri" w:eastAsia="Times New Roman" w:hAnsi="Calibri"/>
                <w:sz w:val="22"/>
                <w:szCs w:val="24"/>
                <w:shd w:val="clear" w:color="auto" w:fill="auto"/>
                <w:lang w:val="en-US"/>
              </w:rPr>
              <w:t>statementAuthor</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Person</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Person who created the statement.</w:t>
            </w:r>
          </w:p>
        </w:tc>
        <w:bookmarkEnd w:id="601"/>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602" w:name="BKM_A33389B2_F59A_4D09_B343_560C450F7E0C"/>
            <w:r>
              <w:rPr>
                <w:rFonts w:ascii="Calibri" w:eastAsia="Times New Roman" w:hAnsi="Calibri"/>
                <w:sz w:val="22"/>
                <w:szCs w:val="24"/>
                <w:shd w:val="clear" w:color="auto" w:fill="auto"/>
                <w:lang w:val="en-US"/>
              </w:rPr>
              <w:t>statementDateTime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TimePoint</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Time at which the statement was made/recorded. This may not be the same time as the occurrence of the action or the observation event.</w:t>
            </w:r>
          </w:p>
        </w:tc>
        <w:bookmarkEnd w:id="602"/>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603" w:name="BKM_43F3AFB1_58D9_403E_9AB3_BEA3DE6636CB"/>
            <w:r>
              <w:rPr>
                <w:rFonts w:ascii="Calibri" w:eastAsia="Times New Roman" w:hAnsi="Calibri"/>
                <w:sz w:val="22"/>
                <w:szCs w:val="24"/>
                <w:shd w:val="clear" w:color="auto" w:fill="auto"/>
                <w:lang w:val="en-US"/>
              </w:rPr>
              <w:t>statementSource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Entity</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person, device, or other system that was the source of this statement.</w:t>
            </w:r>
          </w:p>
        </w:tc>
        <w:bookmarkEnd w:id="603"/>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604" w:name="BKM_6387A00A_7D2F_4BD6_A1F7_3BB1A1A8C263"/>
            <w:r>
              <w:rPr>
                <w:rFonts w:ascii="Calibri" w:eastAsia="Times New Roman" w:hAnsi="Calibri"/>
                <w:sz w:val="22"/>
                <w:szCs w:val="24"/>
                <w:shd w:val="clear" w:color="auto" w:fill="auto"/>
                <w:lang w:val="en-US"/>
              </w:rPr>
              <w:t>subject</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Patient</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patient described by this statement.</w:t>
            </w:r>
          </w:p>
        </w:tc>
        <w:bookmarkEnd w:id="604"/>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605" w:name="BKM_CA46978E_35C8_4634_981B_9A23C4852E0B"/>
            <w:r>
              <w:rPr>
                <w:rFonts w:ascii="Calibri" w:eastAsia="Times New Roman" w:hAnsi="Calibri"/>
                <w:sz w:val="22"/>
                <w:szCs w:val="24"/>
                <w:shd w:val="clear" w:color="auto" w:fill="auto"/>
                <w:lang w:val="en-US"/>
              </w:rPr>
              <w:t>template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Text</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Identifies a template for a statement. Templates specify constraints and often extensions to a related set of clinical statements. For example, a template for a HospitalAdmission will require the hospitalization attribute of the Encounter act to always be present.</w:t>
            </w:r>
          </w:p>
        </w:tc>
        <w:bookmarkEnd w:id="605"/>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606" w:name="BKM_EE85B878_3AAD_4E9A_8D82_4615A3BB2B94"/>
            <w:r>
              <w:rPr>
                <w:rFonts w:ascii="Calibri" w:eastAsia="Times New Roman" w:hAnsi="Calibri"/>
                <w:sz w:val="22"/>
                <w:szCs w:val="24"/>
                <w:shd w:val="clear" w:color="auto" w:fill="auto"/>
                <w:lang w:val="en-US"/>
              </w:rPr>
              <w:t>topic</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StatementTopic</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subject matter of this clinical statement.</w:t>
            </w:r>
          </w:p>
        </w:tc>
        <w:bookmarkEnd w:id="606"/>
      </w:tr>
      <w:bookmarkEnd w:id="597"/>
    </w:tbl>
    <w:p w:rsidR="000E3339" w:rsidRDefault="000E3339">
      <w:pPr>
        <w:shd w:val="clear" w:color="auto" w:fill="auto"/>
        <w:rPr>
          <w:rFonts w:ascii="Calibri" w:eastAsia="Times New Roman" w:hAnsi="Calibri"/>
          <w:szCs w:val="24"/>
          <w:shd w:val="clear" w:color="auto" w:fill="auto"/>
        </w:rPr>
      </w:pPr>
    </w:p>
    <w:p w:rsidR="000E3339" w:rsidRDefault="0061260A">
      <w:pPr>
        <w:pStyle w:val="Heading3"/>
        <w:shd w:val="clear" w:color="auto" w:fill="auto"/>
        <w:rPr>
          <w:rFonts w:eastAsia="Times New Roman"/>
          <w:bCs w:val="0"/>
          <w:szCs w:val="24"/>
          <w:u w:color="000000"/>
          <w:shd w:val="clear" w:color="auto" w:fill="auto"/>
          <w:lang w:val="en-US"/>
        </w:rPr>
      </w:pPr>
      <w:bookmarkStart w:id="607" w:name="_Toc398835730"/>
      <w:bookmarkStart w:id="608" w:name="_Toc398835851"/>
      <w:bookmarkStart w:id="609" w:name="_Toc398835972"/>
      <w:bookmarkStart w:id="610" w:name="BKM_66AB7851_C25F_444F_8141_A0314BC7ADB3"/>
      <w:r>
        <w:rPr>
          <w:rFonts w:eastAsia="Times New Roman"/>
          <w:bCs w:val="0"/>
          <w:szCs w:val="24"/>
          <w:u w:color="000000"/>
          <w:shd w:val="clear" w:color="auto" w:fill="auto"/>
          <w:lang w:val="en-US"/>
        </w:rPr>
        <w:t>StatementModality</w:t>
      </w:r>
      <w:bookmarkEnd w:id="607"/>
      <w:bookmarkEnd w:id="608"/>
      <w:bookmarkEnd w:id="609"/>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The modality of a Clinical Statement describes the way the topic exists, happens, or is experienced.</w:t>
      </w:r>
    </w:p>
    <w:p w:rsidR="000E3339" w:rsidRDefault="0061260A">
      <w:pPr>
        <w:shd w:val="clear" w:color="auto" w:fill="auto"/>
        <w:rPr>
          <w:rFonts w:ascii="Calibri" w:eastAsia="Times New Roman" w:hAnsi="Calibri"/>
          <w:szCs w:val="24"/>
          <w:shd w:val="clear" w:color="auto" w:fill="auto"/>
        </w:rPr>
      </w:pPr>
      <w:r>
        <w:rPr>
          <w:rFonts w:ascii="Calibri" w:eastAsia="Times New Roman" w:hAnsi="Calibri"/>
          <w:szCs w:val="24"/>
          <w:shd w:val="clear" w:color="auto" w:fill="auto"/>
          <w:lang w:val="en-US"/>
        </w:rPr>
        <w:t xml:space="preserve"> </w:t>
      </w:r>
      <w:bookmarkEnd w:id="610"/>
    </w:p>
    <w:p w:rsidR="000E3339" w:rsidRDefault="000E3339">
      <w:pPr>
        <w:shd w:val="clear" w:color="auto" w:fill="auto"/>
        <w:rPr>
          <w:rFonts w:ascii="Calibri" w:eastAsia="Times New Roman" w:hAnsi="Calibri"/>
          <w:szCs w:val="24"/>
          <w:shd w:val="clear" w:color="auto" w:fill="auto"/>
        </w:rPr>
      </w:pPr>
    </w:p>
    <w:p w:rsidR="000E3339" w:rsidRDefault="0061260A">
      <w:pPr>
        <w:pStyle w:val="Heading3"/>
        <w:shd w:val="clear" w:color="auto" w:fill="auto"/>
        <w:rPr>
          <w:rFonts w:eastAsia="Times New Roman"/>
          <w:bCs w:val="0"/>
          <w:szCs w:val="24"/>
          <w:u w:color="000000"/>
          <w:shd w:val="clear" w:color="auto" w:fill="auto"/>
          <w:lang w:val="en-US"/>
        </w:rPr>
      </w:pPr>
      <w:bookmarkStart w:id="611" w:name="_Toc398835731"/>
      <w:bookmarkStart w:id="612" w:name="_Toc398835852"/>
      <w:bookmarkStart w:id="613" w:name="_Toc398835973"/>
      <w:bookmarkStart w:id="614" w:name="BKM_0310A7EB_AAAB_49D9_84B6_1613EDA983BD"/>
      <w:r>
        <w:rPr>
          <w:rFonts w:eastAsia="Times New Roman"/>
          <w:bCs w:val="0"/>
          <w:szCs w:val="24"/>
          <w:u w:color="000000"/>
          <w:shd w:val="clear" w:color="auto" w:fill="auto"/>
          <w:lang w:val="en-US"/>
        </w:rPr>
        <w:t>StatementOfNonOccurrence</w:t>
      </w:r>
      <w:bookmarkEnd w:id="611"/>
      <w:bookmarkEnd w:id="612"/>
      <w:bookmarkEnd w:id="613"/>
    </w:p>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A record of something of clinical relevance generally made by a patient, practitioner, or system stating that the statement's topic + modality did not occur.</w:t>
      </w:r>
    </w:p>
    <w:p w:rsidR="000E3339" w:rsidRDefault="000E3339">
      <w:pPr>
        <w:shd w:val="clear" w:color="auto" w:fill="auto"/>
        <w:rPr>
          <w:rFonts w:ascii="Calibri" w:eastAsia="Times New Roman" w:hAnsi="Calibri"/>
          <w:sz w:val="22"/>
          <w:szCs w:val="24"/>
          <w:shd w:val="clear" w:color="auto" w:fill="auto"/>
          <w:lang w:val="en-US"/>
        </w:rPr>
      </w:pPr>
    </w:p>
    <w:p w:rsidR="000E3339" w:rsidRDefault="0061260A">
      <w:pPr>
        <w:shd w:val="clear" w:color="auto" w:fill="auto"/>
        <w:rPr>
          <w:rFonts w:ascii="Calibri" w:eastAsia="Times New Roman" w:hAnsi="Calibri"/>
          <w:szCs w:val="24"/>
          <w:shd w:val="clear" w:color="auto" w:fill="auto"/>
        </w:rPr>
      </w:pPr>
      <w:r>
        <w:rPr>
          <w:rFonts w:ascii="Calibri" w:eastAsia="Times New Roman" w:hAnsi="Calibri"/>
          <w:sz w:val="22"/>
          <w:szCs w:val="24"/>
          <w:shd w:val="clear" w:color="auto" w:fill="auto"/>
          <w:lang w:val="en-US"/>
        </w:rPr>
        <w:t>For example, a patient may assert that they have NOT HAD FEVER in the past seven days. This is an explicit assertion about a non-occurrence.  This is not the same as there being NO STATEMENTS about the patient having fever in the past seven days (which could be due to missing or incomplete records).</w:t>
      </w:r>
    </w:p>
    <w:p w:rsidR="000E3339" w:rsidRDefault="0061260A">
      <w:pPr>
        <w:shd w:val="clear" w:color="auto" w:fill="auto"/>
        <w:rPr>
          <w:rFonts w:ascii="Calibri" w:eastAsia="Times New Roman" w:hAnsi="Calibri"/>
          <w:szCs w:val="24"/>
          <w:shd w:val="clear" w:color="auto" w:fill="auto"/>
        </w:rPr>
      </w:pPr>
      <w:r>
        <w:rPr>
          <w:rFonts w:ascii="Calibri" w:eastAsia="Times New Roman" w:hAnsi="Calibri"/>
          <w:szCs w:val="24"/>
          <w:shd w:val="clear" w:color="auto" w:fill="auto"/>
          <w:lang w:val="en-US"/>
        </w:rPr>
        <w:t xml:space="preserve"> </w:t>
      </w:r>
      <w:bookmarkEnd w:id="614"/>
    </w:p>
    <w:p w:rsidR="000E3339" w:rsidRDefault="000E3339">
      <w:pPr>
        <w:shd w:val="clear" w:color="auto" w:fill="auto"/>
        <w:rPr>
          <w:rFonts w:ascii="Calibri" w:eastAsia="Times New Roman" w:hAnsi="Calibri"/>
          <w:szCs w:val="24"/>
          <w:shd w:val="clear" w:color="auto" w:fill="auto"/>
        </w:rPr>
      </w:pPr>
    </w:p>
    <w:p w:rsidR="000E3339" w:rsidRDefault="0061260A">
      <w:pPr>
        <w:pStyle w:val="Heading3"/>
        <w:shd w:val="clear" w:color="auto" w:fill="auto"/>
        <w:rPr>
          <w:rFonts w:eastAsia="Times New Roman"/>
          <w:bCs w:val="0"/>
          <w:szCs w:val="24"/>
          <w:u w:color="000000"/>
          <w:shd w:val="clear" w:color="auto" w:fill="auto"/>
          <w:lang w:val="en-US"/>
        </w:rPr>
      </w:pPr>
      <w:bookmarkStart w:id="615" w:name="_Toc398835732"/>
      <w:bookmarkStart w:id="616" w:name="_Toc398835853"/>
      <w:bookmarkStart w:id="617" w:name="_Toc398835974"/>
      <w:bookmarkStart w:id="618" w:name="BKM_50CC61A8_B474_4A82_8002_3EBEE84F4183"/>
      <w:r>
        <w:rPr>
          <w:rFonts w:eastAsia="Times New Roman"/>
          <w:bCs w:val="0"/>
          <w:szCs w:val="24"/>
          <w:u w:color="000000"/>
          <w:shd w:val="clear" w:color="auto" w:fill="auto"/>
          <w:lang w:val="en-US"/>
        </w:rPr>
        <w:t>StatementOfOccurrence</w:t>
      </w:r>
      <w:bookmarkEnd w:id="615"/>
      <w:bookmarkEnd w:id="616"/>
      <w:bookmarkEnd w:id="617"/>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lastRenderedPageBreak/>
        <w:t>A record of something of clinical relevance generally made by a patient, practitioner, or system stating the occurrence of the statement's topic.</w:t>
      </w:r>
    </w:p>
    <w:p w:rsidR="000E3339" w:rsidRDefault="0061260A">
      <w:pPr>
        <w:shd w:val="clear" w:color="auto" w:fill="auto"/>
        <w:rPr>
          <w:rFonts w:ascii="Calibri" w:eastAsia="Times New Roman" w:hAnsi="Calibri"/>
          <w:szCs w:val="24"/>
          <w:shd w:val="clear" w:color="auto" w:fill="auto"/>
        </w:rPr>
      </w:pPr>
      <w:r>
        <w:rPr>
          <w:rFonts w:ascii="Calibri" w:eastAsia="Times New Roman" w:hAnsi="Calibri"/>
          <w:szCs w:val="24"/>
          <w:shd w:val="clear" w:color="auto" w:fill="auto"/>
          <w:lang w:val="en-US"/>
        </w:rPr>
        <w:t xml:space="preserve"> </w:t>
      </w:r>
      <w:bookmarkEnd w:id="618"/>
    </w:p>
    <w:p w:rsidR="000E3339" w:rsidRDefault="000E3339">
      <w:pPr>
        <w:shd w:val="clear" w:color="auto" w:fill="auto"/>
        <w:rPr>
          <w:rFonts w:ascii="Calibri" w:eastAsia="Times New Roman" w:hAnsi="Calibri"/>
          <w:szCs w:val="24"/>
          <w:shd w:val="clear" w:color="auto" w:fill="auto"/>
        </w:rPr>
      </w:pPr>
    </w:p>
    <w:p w:rsidR="000E3339" w:rsidRDefault="0061260A">
      <w:pPr>
        <w:pStyle w:val="Heading3"/>
        <w:shd w:val="clear" w:color="auto" w:fill="auto"/>
        <w:rPr>
          <w:rFonts w:eastAsia="Times New Roman"/>
          <w:bCs w:val="0"/>
          <w:szCs w:val="24"/>
          <w:u w:color="000000"/>
          <w:shd w:val="clear" w:color="auto" w:fill="auto"/>
          <w:lang w:val="en-US"/>
        </w:rPr>
      </w:pPr>
      <w:bookmarkStart w:id="619" w:name="_Toc398835733"/>
      <w:bookmarkStart w:id="620" w:name="_Toc398835854"/>
      <w:bookmarkStart w:id="621" w:name="_Toc398835975"/>
      <w:bookmarkStart w:id="622" w:name="BKM_E7380E75_8441_4397_BB27_8B18E593A83A"/>
      <w:r>
        <w:rPr>
          <w:rFonts w:eastAsia="Times New Roman"/>
          <w:bCs w:val="0"/>
          <w:szCs w:val="24"/>
          <w:u w:color="000000"/>
          <w:shd w:val="clear" w:color="auto" w:fill="auto"/>
          <w:lang w:val="en-US"/>
        </w:rPr>
        <w:t>StatementOfUnknownOccurrence</w:t>
      </w:r>
      <w:bookmarkEnd w:id="619"/>
      <w:bookmarkEnd w:id="620"/>
      <w:bookmarkEnd w:id="621"/>
    </w:p>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A record of something of clinical relevance generally made by a patient, practitioner, or system stating that it is not known that the statement's topic + modality has occurred.</w:t>
      </w:r>
    </w:p>
    <w:p w:rsidR="000E3339" w:rsidRDefault="000E3339">
      <w:pPr>
        <w:shd w:val="clear" w:color="auto" w:fill="auto"/>
        <w:rPr>
          <w:rFonts w:ascii="Calibri" w:eastAsia="Times New Roman" w:hAnsi="Calibri"/>
          <w:sz w:val="22"/>
          <w:szCs w:val="24"/>
          <w:shd w:val="clear" w:color="auto" w:fill="auto"/>
          <w:lang w:val="en-US"/>
        </w:rPr>
      </w:pPr>
    </w:p>
    <w:p w:rsidR="000E3339" w:rsidRDefault="0061260A">
      <w:pPr>
        <w:shd w:val="clear" w:color="auto" w:fill="auto"/>
        <w:rPr>
          <w:rFonts w:ascii="Calibri" w:eastAsia="Times New Roman" w:hAnsi="Calibri"/>
          <w:szCs w:val="24"/>
          <w:shd w:val="clear" w:color="auto" w:fill="auto"/>
        </w:rPr>
      </w:pPr>
      <w:r>
        <w:rPr>
          <w:rFonts w:ascii="Calibri" w:eastAsia="Times New Roman" w:hAnsi="Calibri"/>
          <w:sz w:val="22"/>
          <w:szCs w:val="24"/>
          <w:shd w:val="clear" w:color="auto" w:fill="auto"/>
          <w:lang w:val="en-US"/>
        </w:rPr>
        <w:t>For example, a patient may assert that they do not know if they had rheumatic fever in their childhood. This is an explicit assertion about an unknown occurrence.  This is not the same as there being NO STATEMENTS about the patient having had rheumatic fever in their childhood (which could be due to missing or incomplete records).</w:t>
      </w:r>
    </w:p>
    <w:p w:rsidR="000E3339" w:rsidRDefault="0061260A">
      <w:pPr>
        <w:shd w:val="clear" w:color="auto" w:fill="auto"/>
        <w:rPr>
          <w:rFonts w:ascii="Calibri" w:eastAsia="Times New Roman" w:hAnsi="Calibri"/>
          <w:szCs w:val="24"/>
          <w:shd w:val="clear" w:color="auto" w:fill="auto"/>
        </w:rPr>
      </w:pPr>
      <w:r>
        <w:rPr>
          <w:rFonts w:ascii="Calibri" w:eastAsia="Times New Roman" w:hAnsi="Calibri"/>
          <w:szCs w:val="24"/>
          <w:shd w:val="clear" w:color="auto" w:fill="auto"/>
          <w:lang w:val="en-US"/>
        </w:rPr>
        <w:t xml:space="preserve"> </w:t>
      </w:r>
      <w:bookmarkEnd w:id="622"/>
    </w:p>
    <w:p w:rsidR="000E3339" w:rsidRDefault="000E3339">
      <w:pPr>
        <w:shd w:val="clear" w:color="auto" w:fill="auto"/>
        <w:rPr>
          <w:rFonts w:ascii="Calibri" w:eastAsia="Times New Roman" w:hAnsi="Calibri"/>
          <w:szCs w:val="24"/>
          <w:shd w:val="clear" w:color="auto" w:fill="auto"/>
        </w:rPr>
      </w:pPr>
    </w:p>
    <w:p w:rsidR="000E3339" w:rsidRDefault="0061260A">
      <w:pPr>
        <w:pStyle w:val="Heading3"/>
        <w:shd w:val="clear" w:color="auto" w:fill="auto"/>
        <w:rPr>
          <w:rFonts w:eastAsia="Times New Roman"/>
          <w:bCs w:val="0"/>
          <w:szCs w:val="24"/>
          <w:u w:color="000000"/>
          <w:shd w:val="clear" w:color="auto" w:fill="auto"/>
          <w:lang w:val="en-US"/>
        </w:rPr>
      </w:pPr>
      <w:bookmarkStart w:id="623" w:name="_Toc398835734"/>
      <w:bookmarkStart w:id="624" w:name="_Toc398835855"/>
      <w:bookmarkStart w:id="625" w:name="_Toc398835976"/>
      <w:bookmarkStart w:id="626" w:name="BKM_E14F597B_AF54_4B68_9AC9_7931FB146B9C"/>
      <w:r>
        <w:rPr>
          <w:rFonts w:eastAsia="Times New Roman"/>
          <w:bCs w:val="0"/>
          <w:szCs w:val="24"/>
          <w:u w:color="000000"/>
          <w:shd w:val="clear" w:color="auto" w:fill="auto"/>
          <w:lang w:val="en-US"/>
        </w:rPr>
        <w:t>StatementTopic</w:t>
      </w:r>
      <w:bookmarkEnd w:id="623"/>
      <w:bookmarkEnd w:id="624"/>
      <w:bookmarkEnd w:id="625"/>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The topic of a clinical statement. Generally statement topics fall into two broad categories: (1) statements about things that are observed (e.g., a clinical observation such as a blood pressure measurement or a condition such as diabetes) and (2) statements about clinical actions that ought to be, may have been, have been, or will be done (e.g., a proposal for an imaging procedure or the performance of an angioplasty).</w:t>
      </w:r>
    </w:p>
    <w:p w:rsidR="000E3339" w:rsidRDefault="0061260A">
      <w:pPr>
        <w:shd w:val="clear" w:color="auto" w:fill="auto"/>
        <w:rPr>
          <w:rFonts w:ascii="Calibri" w:eastAsia="Times New Roman" w:hAnsi="Calibri"/>
          <w:szCs w:val="24"/>
          <w:shd w:val="clear" w:color="auto" w:fill="auto"/>
        </w:rPr>
      </w:pPr>
      <w:r>
        <w:rPr>
          <w:rFonts w:ascii="Calibri" w:eastAsia="Times New Roman" w:hAnsi="Calibri"/>
          <w:szCs w:val="24"/>
          <w:shd w:val="clear" w:color="auto" w:fill="auto"/>
          <w:lang w:val="en-US"/>
        </w:rPr>
        <w:t xml:space="preserve">   </w:t>
      </w:r>
      <w:bookmarkEnd w:id="591"/>
      <w:bookmarkEnd w:id="592"/>
      <w:bookmarkEnd w:id="626"/>
    </w:p>
    <w:p w:rsidR="000E3339" w:rsidRDefault="000E3339">
      <w:pPr>
        <w:shd w:val="clear" w:color="auto" w:fill="auto"/>
        <w:rPr>
          <w:rFonts w:ascii="Calibri" w:eastAsia="Times New Roman" w:hAnsi="Calibri"/>
          <w:szCs w:val="24"/>
          <w:shd w:val="clear" w:color="auto" w:fill="auto"/>
        </w:rPr>
      </w:pPr>
    </w:p>
    <w:p w:rsidR="000E3339" w:rsidRDefault="0061260A" w:rsidP="00B14528">
      <w:pPr>
        <w:pStyle w:val="Heading2"/>
        <w:rPr>
          <w:rFonts w:eastAsia="Times New Roman"/>
          <w:shd w:val="clear" w:color="auto" w:fill="auto"/>
          <w:lang w:val="en-US"/>
        </w:rPr>
      </w:pPr>
      <w:bookmarkStart w:id="627" w:name="_Toc398835735"/>
      <w:bookmarkStart w:id="628" w:name="_Toc398835856"/>
      <w:bookmarkStart w:id="629" w:name="_Toc398835977"/>
      <w:bookmarkStart w:id="630" w:name="OBSERVABLE"/>
      <w:bookmarkStart w:id="631" w:name="BKM_A504C795_B8B9_46A1_80E9_D000CC42CEE9"/>
      <w:r>
        <w:rPr>
          <w:rFonts w:eastAsia="Times New Roman"/>
          <w:shd w:val="clear" w:color="auto" w:fill="auto"/>
          <w:lang w:val="en-US"/>
        </w:rPr>
        <w:t>observable</w:t>
      </w:r>
      <w:bookmarkEnd w:id="627"/>
      <w:bookmarkEnd w:id="628"/>
      <w:bookmarkEnd w:id="629"/>
    </w:p>
    <w:p w:rsidR="000E3339" w:rsidRDefault="0061260A">
      <w:pPr>
        <w:shd w:val="clear" w:color="auto" w:fill="auto"/>
        <w:rPr>
          <w:rFonts w:ascii="Calibri" w:eastAsia="Times New Roman" w:hAnsi="Calibri"/>
          <w:szCs w:val="24"/>
          <w:u w:color="000000"/>
          <w:shd w:val="clear" w:color="auto" w:fill="auto"/>
          <w:lang w:val="en-US"/>
        </w:rPr>
      </w:pPr>
      <w:bookmarkStart w:id="632" w:name="BKM_A0C1F885_2585_475B_98B5_A9F6C1FB3368"/>
      <w:r>
        <w:rPr>
          <w:rFonts w:ascii="Calibri" w:eastAsia="Times New Roman" w:hAnsi="Calibri"/>
          <w:szCs w:val="24"/>
          <w:u w:color="000000"/>
          <w:shd w:val="clear" w:color="auto" w:fill="auto"/>
          <w:lang w:val="en-US"/>
        </w:rPr>
        <w:lastRenderedPageBreak/>
        <w:t xml:space="preserve"> </w:t>
      </w:r>
      <w:bookmarkEnd w:id="632"/>
      <w:r w:rsidR="0025554F" w:rsidRPr="0025554F">
        <w:rPr>
          <w:rFonts w:ascii="Calibri" w:eastAsia="Times New Roman" w:hAnsi="Calibri"/>
          <w:noProof/>
          <w:szCs w:val="24"/>
          <w:u w:color="000000"/>
          <w:shd w:val="clear" w:color="auto" w:fill="auto"/>
          <w:lang w:val="en-US"/>
        </w:rPr>
        <w:drawing>
          <wp:anchor distT="0" distB="0" distL="114300" distR="114300" simplePos="0" relativeHeight="251671552" behindDoc="0" locked="0" layoutInCell="1" allowOverlap="1">
            <wp:simplePos x="0" y="0"/>
            <wp:positionH relativeFrom="column">
              <wp:posOffset>0</wp:posOffset>
            </wp:positionH>
            <wp:positionV relativeFrom="paragraph">
              <wp:posOffset>152400</wp:posOffset>
            </wp:positionV>
            <wp:extent cx="5939155" cy="4999990"/>
            <wp:effectExtent l="0" t="0" r="4445"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39155" cy="49999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E3339" w:rsidRDefault="000E3339">
      <w:pPr>
        <w:shd w:val="clear" w:color="auto" w:fill="auto"/>
        <w:rPr>
          <w:rFonts w:ascii="Calibri" w:eastAsia="Times New Roman" w:hAnsi="Calibri"/>
          <w:szCs w:val="24"/>
          <w:u w:color="000000"/>
          <w:shd w:val="clear" w:color="auto" w:fill="auto"/>
          <w:lang w:val="en-US"/>
        </w:rPr>
      </w:pPr>
    </w:p>
    <w:p w:rsidR="000E3339" w:rsidRDefault="0061260A">
      <w:pPr>
        <w:pStyle w:val="Heading3"/>
        <w:shd w:val="clear" w:color="auto" w:fill="auto"/>
        <w:rPr>
          <w:rFonts w:eastAsia="Times New Roman"/>
          <w:bCs w:val="0"/>
          <w:szCs w:val="24"/>
          <w:u w:color="000000"/>
          <w:shd w:val="clear" w:color="auto" w:fill="auto"/>
          <w:lang w:val="en-US"/>
        </w:rPr>
      </w:pPr>
      <w:bookmarkStart w:id="633" w:name="_Toc398835736"/>
      <w:bookmarkStart w:id="634" w:name="_Toc398835857"/>
      <w:bookmarkStart w:id="635" w:name="_Toc398835978"/>
      <w:bookmarkStart w:id="636" w:name="BKM_A7A2794A_14D3_4E67_B36B_2076065BE68E"/>
      <w:r>
        <w:rPr>
          <w:rFonts w:eastAsia="Times New Roman"/>
          <w:bCs w:val="0"/>
          <w:szCs w:val="24"/>
          <w:u w:color="000000"/>
          <w:shd w:val="clear" w:color="auto" w:fill="auto"/>
          <w:lang w:val="en-US"/>
        </w:rPr>
        <w:t>AdverseReaction</w:t>
      </w:r>
      <w:bookmarkEnd w:id="633"/>
      <w:bookmarkEnd w:id="634"/>
      <w:bookmarkEnd w:id="635"/>
    </w:p>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An adverse event caused by exposure to some agent (e.g., a medication, immunization, food, or environmental agent).</w:t>
      </w:r>
    </w:p>
    <w:p w:rsidR="000E3339" w:rsidRDefault="000E3339">
      <w:pPr>
        <w:shd w:val="clear" w:color="auto" w:fill="auto"/>
        <w:rPr>
          <w:rFonts w:ascii="Calibri" w:eastAsia="Times New Roman" w:hAnsi="Calibri"/>
          <w:sz w:val="22"/>
          <w:szCs w:val="24"/>
          <w:shd w:val="clear" w:color="auto" w:fill="auto"/>
          <w:lang w:val="en-US"/>
        </w:rPr>
      </w:pPr>
    </w:p>
    <w:p w:rsidR="000E3339" w:rsidRDefault="0061260A">
      <w:pPr>
        <w:shd w:val="clear" w:color="auto" w:fill="auto"/>
        <w:rPr>
          <w:rFonts w:ascii="Calibri" w:eastAsia="Times New Roman" w:hAnsi="Calibri"/>
          <w:szCs w:val="24"/>
          <w:shd w:val="clear" w:color="auto" w:fill="auto"/>
        </w:rPr>
      </w:pPr>
      <w:r>
        <w:rPr>
          <w:rFonts w:ascii="Calibri" w:eastAsia="Times New Roman" w:hAnsi="Calibri"/>
          <w:sz w:val="22"/>
          <w:szCs w:val="24"/>
          <w:shd w:val="clear" w:color="auto" w:fill="auto"/>
          <w:lang w:val="en-US"/>
        </w:rPr>
        <w:t xml:space="preserve">An adverse reaction can range from a mild reaction, such as a harmless rash to a severe and life-threatening condition. It can occur immediately or develop over time. For example, a patient may develop a rash after taking a particular medication. </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637" w:name="BKM_96928F0B_47E1_4C85_B595_ABE6934B2D1C"/>
      <w:bookmarkEnd w:id="637"/>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exposure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Exposure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Exposure to an action that is presumed to have caused the action.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638" w:name="BKM_E35305E2_B290_4C22_8E4F_CA9646419664"/>
            <w:r>
              <w:rPr>
                <w:rFonts w:ascii="Calibri" w:eastAsia="Times New Roman" w:hAnsi="Calibri"/>
                <w:sz w:val="22"/>
                <w:szCs w:val="24"/>
                <w:shd w:val="clear" w:color="auto" w:fill="auto"/>
                <w:lang w:val="en-US"/>
              </w:rPr>
              <w:t>symptom</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ManifestedSymptom</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Signs and symptoms that were observed as part of the reaction.</w:t>
            </w:r>
          </w:p>
        </w:tc>
        <w:bookmarkEnd w:id="638"/>
      </w:tr>
      <w:bookmarkEnd w:id="636"/>
    </w:tbl>
    <w:p w:rsidR="000E3339" w:rsidRDefault="000E3339">
      <w:pPr>
        <w:shd w:val="clear" w:color="auto" w:fill="auto"/>
        <w:rPr>
          <w:rFonts w:ascii="Calibri" w:eastAsia="Times New Roman" w:hAnsi="Calibri"/>
          <w:szCs w:val="24"/>
          <w:shd w:val="clear" w:color="auto" w:fill="auto"/>
        </w:rPr>
      </w:pPr>
    </w:p>
    <w:p w:rsidR="000E3339" w:rsidRDefault="0061260A">
      <w:pPr>
        <w:pStyle w:val="Heading3"/>
        <w:shd w:val="clear" w:color="auto" w:fill="auto"/>
        <w:rPr>
          <w:rFonts w:eastAsia="Times New Roman"/>
          <w:bCs w:val="0"/>
          <w:szCs w:val="24"/>
          <w:u w:color="000000"/>
          <w:shd w:val="clear" w:color="auto" w:fill="auto"/>
          <w:lang w:val="en-US"/>
        </w:rPr>
      </w:pPr>
      <w:bookmarkStart w:id="639" w:name="_Toc398835737"/>
      <w:bookmarkStart w:id="640" w:name="_Toc398835858"/>
      <w:bookmarkStart w:id="641" w:name="_Toc398835979"/>
      <w:bookmarkStart w:id="642" w:name="BKM_32DED319_764B_47EF_BD7C_27387F030163"/>
      <w:r>
        <w:rPr>
          <w:rFonts w:eastAsia="Times New Roman"/>
          <w:bCs w:val="0"/>
          <w:szCs w:val="24"/>
          <w:u w:color="000000"/>
          <w:shd w:val="clear" w:color="auto" w:fill="auto"/>
          <w:lang w:val="en-US"/>
        </w:rPr>
        <w:lastRenderedPageBreak/>
        <w:t>AllergyIntolerance</w:t>
      </w:r>
      <w:bookmarkEnd w:id="639"/>
      <w:bookmarkEnd w:id="640"/>
      <w:bookmarkEnd w:id="641"/>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A description of an undesirable physiologic or other reaction to an external stimulus.</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643" w:name="BKM_283539D0_5DA0_4932_A291_6665C2902EFD"/>
      <w:bookmarkEnd w:id="643"/>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criticality</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 xml:space="preserve">The potential seriousness of a future reaction. This represents a clinical judgment about the worst case scenario for a future reaction. It would be based on the severity of past reactions, the strength of the stimulus (e.g., the dose and route of exposure) that produced past reactions, and the life-threatening or organ system-threatening potential of the reaction type.   </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644" w:name="BKM_AAD09936_23D6_480F_B4AF_568B17F88AF6"/>
            <w:r>
              <w:rPr>
                <w:rFonts w:ascii="Calibri" w:eastAsia="Times New Roman" w:hAnsi="Calibri"/>
                <w:sz w:val="22"/>
                <w:szCs w:val="24"/>
                <w:shd w:val="clear" w:color="auto" w:fill="auto"/>
                <w:lang w:val="en-US"/>
              </w:rPr>
              <w:t>effectiveTime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TimePeriod</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Time period during which the allergy or intolerance is effective.</w:t>
            </w:r>
          </w:p>
        </w:tc>
        <w:bookmarkEnd w:id="644"/>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645" w:name="BKM_8BB03AFC_B126_4C2B_AC5F_C027F9D772EC"/>
            <w:r>
              <w:rPr>
                <w:rFonts w:ascii="Calibri" w:eastAsia="Times New Roman" w:hAnsi="Calibri"/>
                <w:sz w:val="22"/>
                <w:szCs w:val="24"/>
                <w:shd w:val="clear" w:color="auto" w:fill="auto"/>
                <w:lang w:val="en-US"/>
              </w:rPr>
              <w:t>reaction</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Possible reactions to the stimulus, e.g., respiratory distress.</w:t>
            </w:r>
          </w:p>
        </w:tc>
        <w:bookmarkEnd w:id="645"/>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646" w:name="BKM_5B89BD72_6743_468D_9B98_C1ABF52173F9"/>
            <w:r>
              <w:rPr>
                <w:rFonts w:ascii="Calibri" w:eastAsia="Times New Roman" w:hAnsi="Calibri"/>
                <w:sz w:val="22"/>
                <w:szCs w:val="24"/>
                <w:shd w:val="clear" w:color="auto" w:fill="auto"/>
                <w:lang w:val="en-US"/>
              </w:rPr>
              <w:t>sensitivityType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 code that indicates whether this sensitivity is of an allergic nature or an intolerance to a stimulus.</w:t>
            </w:r>
          </w:p>
        </w:tc>
        <w:bookmarkEnd w:id="646"/>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647" w:name="BKM_85068E04_4B2F_40CE_9E41_7076CE2DC071"/>
            <w:r>
              <w:rPr>
                <w:rFonts w:ascii="Calibri" w:eastAsia="Times New Roman" w:hAnsi="Calibri"/>
                <w:sz w:val="22"/>
                <w:szCs w:val="24"/>
                <w:shd w:val="clear" w:color="auto" w:fill="auto"/>
                <w:lang w:val="en-US"/>
              </w:rPr>
              <w:t>stimulus</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The stimulus that causes the undesirable effect, or when a non-allergy is being specified, the stimulus that does not lead to an undesirable effect.</w:t>
            </w:r>
          </w:p>
          <w:p w:rsidR="000E3339" w:rsidRDefault="000E3339">
            <w:pPr>
              <w:shd w:val="clear" w:color="auto" w:fill="auto"/>
              <w:rPr>
                <w:rFonts w:ascii="Calibri" w:eastAsia="Times New Roman" w:hAnsi="Calibri"/>
                <w:sz w:val="22"/>
                <w:szCs w:val="24"/>
                <w:shd w:val="clear" w:color="auto" w:fill="auto"/>
                <w:lang w:val="en-US"/>
              </w:rPr>
            </w:pPr>
          </w:p>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The stimulus may be a substance (amount of a substance that would not produce a reaction in most individuals) or other agents, e.g., a signal, confined space.</w:t>
            </w:r>
          </w:p>
          <w:p w:rsidR="000E3339" w:rsidRDefault="000E3339">
            <w:pPr>
              <w:shd w:val="clear" w:color="auto" w:fill="auto"/>
              <w:rPr>
                <w:rFonts w:ascii="Calibri" w:eastAsia="Times New Roman" w:hAnsi="Calibri"/>
                <w:sz w:val="22"/>
                <w:szCs w:val="24"/>
                <w:shd w:val="clear" w:color="auto" w:fill="auto"/>
                <w:lang w:val="en-US"/>
              </w:rPr>
            </w:pPr>
          </w:p>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 substance is a physical entity and for purposes of this aspect of the model can mean a drug or biologic, food, chemical agent, plant, animal, plastic, etc.</w:t>
            </w:r>
          </w:p>
        </w:tc>
        <w:bookmarkEnd w:id="647"/>
      </w:tr>
      <w:bookmarkEnd w:id="642"/>
    </w:tbl>
    <w:p w:rsidR="000E3339" w:rsidRDefault="000E3339">
      <w:pPr>
        <w:shd w:val="clear" w:color="auto" w:fill="auto"/>
        <w:rPr>
          <w:rFonts w:ascii="Calibri" w:eastAsia="Times New Roman" w:hAnsi="Calibri"/>
          <w:szCs w:val="24"/>
          <w:shd w:val="clear" w:color="auto" w:fill="auto"/>
        </w:rPr>
      </w:pPr>
    </w:p>
    <w:p w:rsidR="000E3339" w:rsidRDefault="0061260A">
      <w:pPr>
        <w:pStyle w:val="Heading3"/>
        <w:shd w:val="clear" w:color="auto" w:fill="auto"/>
        <w:rPr>
          <w:rFonts w:eastAsia="Times New Roman"/>
          <w:bCs w:val="0"/>
          <w:szCs w:val="24"/>
          <w:u w:color="000000"/>
          <w:shd w:val="clear" w:color="auto" w:fill="auto"/>
          <w:lang w:val="en-US"/>
        </w:rPr>
      </w:pPr>
      <w:bookmarkStart w:id="648" w:name="_Toc398835738"/>
      <w:bookmarkStart w:id="649" w:name="_Toc398835859"/>
      <w:bookmarkStart w:id="650" w:name="_Toc398835980"/>
      <w:bookmarkStart w:id="651" w:name="BKM_4FD85889_504C_406B_BA1C_B5EDCD0829B9"/>
      <w:r>
        <w:rPr>
          <w:rFonts w:eastAsia="Times New Roman"/>
          <w:bCs w:val="0"/>
          <w:szCs w:val="24"/>
          <w:u w:color="000000"/>
          <w:shd w:val="clear" w:color="auto" w:fill="auto"/>
          <w:lang w:val="en-US"/>
        </w:rPr>
        <w:t>CareExperience</w:t>
      </w:r>
      <w:bookmarkEnd w:id="648"/>
      <w:bookmarkEnd w:id="649"/>
      <w:bookmarkEnd w:id="650"/>
    </w:p>
    <w:p w:rsidR="000E3339" w:rsidRDefault="0061260A">
      <w:pPr>
        <w:shd w:val="clear" w:color="auto" w:fill="auto"/>
        <w:rPr>
          <w:rFonts w:ascii="Calibri" w:eastAsia="Times New Roman" w:hAnsi="Calibri"/>
          <w:szCs w:val="24"/>
          <w:shd w:val="clear" w:color="auto" w:fill="auto"/>
        </w:rPr>
      </w:pPr>
      <w:r>
        <w:rPr>
          <w:rFonts w:ascii="Calibri" w:eastAsia="Times New Roman" w:hAnsi="Calibri"/>
          <w:sz w:val="22"/>
          <w:szCs w:val="24"/>
          <w:shd w:val="clear" w:color="auto" w:fill="auto"/>
          <w:lang w:val="en-US"/>
        </w:rPr>
        <w:t xml:space="preserve">Information collected from a consumer, patient, or family member about their perception of the care they received or from a caregiver about the care provided. Information collected includes the elements of care coordination, communication, whole-person approach to care, access to care, timeliness of care, and information sharing. Experience also encompasses the patient’s outcomes from care provided in the past. For example, a patient receiving chemotherapy who has not responded to first-line medication treatment or who no longer responds to such therapy may require second-tier treatment. Such a patient’s experience of care is an important factor in defining subsequent treatment which can be driven by patient preference. </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652" w:name="BKM_27EDA11B_CB6A_4791_B565_50B0A3B7CD9C"/>
      <w:bookmarkEnd w:id="652"/>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about</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ClinicalStatement</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Statement (e.g., encounter, procedure) that is the basis for the experience.</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653" w:name="BKM_4E7DDA18_58AB_4017_90B8_BE37F8AEF160"/>
            <w:r>
              <w:rPr>
                <w:rFonts w:ascii="Calibri" w:eastAsia="Times New Roman" w:hAnsi="Calibri"/>
                <w:sz w:val="22"/>
                <w:szCs w:val="24"/>
                <w:shd w:val="clear" w:color="auto" w:fill="auto"/>
                <w:lang w:val="en-US"/>
              </w:rPr>
              <w:t>experience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actual experience, e.g., poor communication.</w:t>
            </w:r>
          </w:p>
        </w:tc>
        <w:bookmarkEnd w:id="653"/>
      </w:tr>
      <w:bookmarkEnd w:id="651"/>
    </w:tbl>
    <w:p w:rsidR="000E3339" w:rsidRDefault="000E3339">
      <w:pPr>
        <w:shd w:val="clear" w:color="auto" w:fill="auto"/>
        <w:rPr>
          <w:rFonts w:ascii="Calibri" w:eastAsia="Times New Roman" w:hAnsi="Calibri"/>
          <w:szCs w:val="24"/>
          <w:shd w:val="clear" w:color="auto" w:fill="auto"/>
        </w:rPr>
      </w:pPr>
    </w:p>
    <w:p w:rsidR="000E3339" w:rsidRDefault="0061260A">
      <w:pPr>
        <w:pStyle w:val="Heading3"/>
        <w:shd w:val="clear" w:color="auto" w:fill="auto"/>
        <w:rPr>
          <w:rFonts w:eastAsia="Times New Roman"/>
          <w:bCs w:val="0"/>
          <w:szCs w:val="24"/>
          <w:u w:color="000000"/>
          <w:shd w:val="clear" w:color="auto" w:fill="auto"/>
          <w:lang w:val="en-US"/>
        </w:rPr>
      </w:pPr>
      <w:bookmarkStart w:id="654" w:name="_Toc398835739"/>
      <w:bookmarkStart w:id="655" w:name="_Toc398835860"/>
      <w:bookmarkStart w:id="656" w:name="_Toc398835981"/>
      <w:bookmarkStart w:id="657" w:name="BKM_CD59DCE8_8A0E_440D_91CA_AF7D8061585D"/>
      <w:r>
        <w:rPr>
          <w:rFonts w:eastAsia="Times New Roman"/>
          <w:bCs w:val="0"/>
          <w:szCs w:val="24"/>
          <w:u w:color="000000"/>
          <w:shd w:val="clear" w:color="auto" w:fill="auto"/>
          <w:lang w:val="en-US"/>
        </w:rPr>
        <w:lastRenderedPageBreak/>
        <w:t>Condition</w:t>
      </w:r>
      <w:bookmarkEnd w:id="654"/>
      <w:bookmarkEnd w:id="655"/>
      <w:bookmarkEnd w:id="656"/>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Used to record detailed information about conditions, problems or diagnoses recognized by a clinician. There are many uses including recording a Diagnosis during an Encounter, or populating a problem List or a Summary Statement, such as a Discharge Summary.</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658" w:name="BKM_D1419029_48DE_438E_8697_8F1AC8B88D0A"/>
      <w:bookmarkEnd w:id="658"/>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 xml:space="preserve">ageAtOnset </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Quantity</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Patient's age when the problem began.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659" w:name="BKM_408A34D4_8A11_4A0A_A034_0538CA6BF45C"/>
            <w:r>
              <w:rPr>
                <w:rFonts w:ascii="Calibri" w:eastAsia="Times New Roman" w:hAnsi="Calibri"/>
                <w:sz w:val="22"/>
                <w:szCs w:val="24"/>
                <w:shd w:val="clear" w:color="auto" w:fill="auto"/>
                <w:lang w:val="en-US"/>
              </w:rPr>
              <w:t>bodySite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BodySite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Indicates the location of the symptom on the patient's body.</w:t>
            </w:r>
          </w:p>
        </w:tc>
        <w:bookmarkEnd w:id="659"/>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660" w:name="BKM_E9D5A638_111C_4197_A4AE_64B7BB2F3859"/>
            <w:r>
              <w:rPr>
                <w:rFonts w:ascii="Calibri" w:eastAsia="Times New Roman" w:hAnsi="Calibri"/>
                <w:sz w:val="22"/>
                <w:szCs w:val="24"/>
                <w:shd w:val="clear" w:color="auto" w:fill="auto"/>
                <w:lang w:val="en-US"/>
              </w:rPr>
              <w:t>category</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 category assigned to the condition, e.g. finding, diagnosis, concern, symptom.</w:t>
            </w:r>
          </w:p>
        </w:tc>
        <w:bookmarkEnd w:id="660"/>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661" w:name="BKM_A01E0729_4893_4387_A0B4_8EE98BE99445"/>
            <w:r>
              <w:rPr>
                <w:rFonts w:ascii="Calibri" w:eastAsia="Times New Roman" w:hAnsi="Calibri"/>
                <w:sz w:val="22"/>
                <w:szCs w:val="24"/>
                <w:shd w:val="clear" w:color="auto" w:fill="auto"/>
                <w:lang w:val="en-US"/>
              </w:rPr>
              <w:t>certainty</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Degree of confidence that this condition is correct.</w:t>
            </w:r>
          </w:p>
        </w:tc>
        <w:bookmarkEnd w:id="661"/>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662" w:name="BKM_ADAD9DD2_8112_49F0_A419_6662437D5A9D"/>
            <w:r>
              <w:rPr>
                <w:rFonts w:ascii="Calibri" w:eastAsia="Times New Roman" w:hAnsi="Calibri"/>
                <w:sz w:val="22"/>
                <w:szCs w:val="24"/>
                <w:shd w:val="clear" w:color="auto" w:fill="auto"/>
                <w:lang w:val="en-US"/>
              </w:rPr>
              <w:t>conditionQualifier</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Qualifier</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Qualifier that allows specifying more details or restrictions. e.g., severity, triggering factors, stage.</w:t>
            </w:r>
          </w:p>
        </w:tc>
        <w:bookmarkEnd w:id="662"/>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663" w:name="BKM_8FFE7096_831F_4E62_921B_F6B86E6AC50F"/>
            <w:r>
              <w:rPr>
                <w:rFonts w:ascii="Calibri" w:eastAsia="Times New Roman" w:hAnsi="Calibri"/>
                <w:sz w:val="22"/>
                <w:szCs w:val="24"/>
                <w:shd w:val="clear" w:color="auto" w:fill="auto"/>
                <w:lang w:val="en-US"/>
              </w:rPr>
              <w:t>conditionStatus</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State of the condition at the time of the observation, e.g., active, inactive.</w:t>
            </w:r>
          </w:p>
        </w:tc>
        <w:bookmarkEnd w:id="663"/>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664" w:name="BKM_E91889C8_958E_43DA_A89D_57CF122B2806"/>
            <w:r>
              <w:rPr>
                <w:rFonts w:ascii="Calibri" w:eastAsia="Times New Roman" w:hAnsi="Calibri"/>
                <w:sz w:val="22"/>
                <w:szCs w:val="24"/>
                <w:shd w:val="clear" w:color="auto" w:fill="auto"/>
                <w:lang w:val="en-US"/>
              </w:rPr>
              <w:t>contributionToDeath</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Whether the problem was the cause or contributor to the patient's death.</w:t>
            </w:r>
          </w:p>
        </w:tc>
        <w:bookmarkEnd w:id="664"/>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665" w:name="BKM_C26C21D6_0423_473C_9CDE_B48B85BE1C21"/>
            <w:r>
              <w:rPr>
                <w:rFonts w:ascii="Calibri" w:eastAsia="Times New Roman" w:hAnsi="Calibri"/>
                <w:sz w:val="22"/>
                <w:szCs w:val="24"/>
                <w:shd w:val="clear" w:color="auto" w:fill="auto"/>
                <w:lang w:val="en-US"/>
              </w:rPr>
              <w:t>effectiveTime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TimePeriod</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Time period during which the condition is effective.</w:t>
            </w:r>
          </w:p>
        </w:tc>
        <w:bookmarkEnd w:id="665"/>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666" w:name="BKM_8755D624_DBD9_4E9C_B546_11E7AE84B1B6"/>
            <w:r>
              <w:rPr>
                <w:rFonts w:ascii="Calibri" w:eastAsia="Times New Roman" w:hAnsi="Calibri"/>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Identification of the condition, problem or diagnosis. e.g., diabetes mellitus type II, headache.</w:t>
            </w:r>
          </w:p>
        </w:tc>
        <w:bookmarkEnd w:id="666"/>
      </w:tr>
      <w:bookmarkEnd w:id="657"/>
    </w:tbl>
    <w:p w:rsidR="000E3339" w:rsidRDefault="000E3339">
      <w:pPr>
        <w:shd w:val="clear" w:color="auto" w:fill="auto"/>
        <w:rPr>
          <w:rFonts w:ascii="Calibri" w:eastAsia="Times New Roman" w:hAnsi="Calibri"/>
          <w:szCs w:val="24"/>
          <w:shd w:val="clear" w:color="auto" w:fill="auto"/>
        </w:rPr>
      </w:pPr>
    </w:p>
    <w:p w:rsidR="000E3339" w:rsidRDefault="0061260A">
      <w:pPr>
        <w:pStyle w:val="Heading3"/>
        <w:shd w:val="clear" w:color="auto" w:fill="auto"/>
        <w:rPr>
          <w:rFonts w:eastAsia="Times New Roman"/>
          <w:bCs w:val="0"/>
          <w:szCs w:val="24"/>
          <w:u w:color="000000"/>
          <w:shd w:val="clear" w:color="auto" w:fill="auto"/>
          <w:lang w:val="en-US"/>
        </w:rPr>
      </w:pPr>
      <w:bookmarkStart w:id="667" w:name="_Toc398835740"/>
      <w:bookmarkStart w:id="668" w:name="_Toc398835861"/>
      <w:bookmarkStart w:id="669" w:name="_Toc398835982"/>
      <w:bookmarkStart w:id="670" w:name="BKM_94ED8E89_F91C_4133_9FA8_9C385BE22628"/>
      <w:r>
        <w:rPr>
          <w:rFonts w:eastAsia="Times New Roman"/>
          <w:bCs w:val="0"/>
          <w:szCs w:val="24"/>
          <w:u w:color="000000"/>
          <w:shd w:val="clear" w:color="auto" w:fill="auto"/>
          <w:lang w:val="en-US"/>
        </w:rPr>
        <w:t>Contraindication</w:t>
      </w:r>
      <w:bookmarkEnd w:id="667"/>
      <w:bookmarkEnd w:id="668"/>
      <w:bookmarkEnd w:id="669"/>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A concern about the performance of an action (proposed, ongoing, or past), e.g., medication intake, due to a health reason. A contraindication is a specific situation in which a drug, procedure, or surgery should not be used because it may be harmful to the patient. e.g., Contraindication to gentamycin due to poor kidney function.</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671" w:name="BKM_E679521F_35EB_48E3_A5E3_8CB2001DBC5A"/>
      <w:bookmarkEnd w:id="671"/>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contraindicatedAct</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Act</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action that is to be withheld in the context of the contraindication. Note that a contraindication may apply to the administration of a substance or to the performance of a procedure, for instance.</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672" w:name="BKM_D0FEEAAC_5494_48EA_B32A_1165F045BC51"/>
            <w:r>
              <w:rPr>
                <w:rFonts w:ascii="Calibri" w:eastAsia="Times New Roman" w:hAnsi="Calibri"/>
                <w:sz w:val="22"/>
                <w:szCs w:val="24"/>
                <w:shd w:val="clear" w:color="auto" w:fill="auto"/>
                <w:lang w:val="en-US"/>
              </w:rPr>
              <w:t>degree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May be absolute or relative.</w:t>
            </w:r>
          </w:p>
          <w:p w:rsidR="000E3339" w:rsidRDefault="000E3339">
            <w:pPr>
              <w:shd w:val="clear" w:color="auto" w:fill="auto"/>
              <w:rPr>
                <w:rFonts w:ascii="Calibri" w:eastAsia="Times New Roman" w:hAnsi="Calibri"/>
                <w:sz w:val="22"/>
                <w:szCs w:val="24"/>
                <w:shd w:val="clear" w:color="auto" w:fill="auto"/>
                <w:lang w:val="en-US"/>
              </w:rPr>
            </w:pPr>
          </w:p>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An absolute contraindication means that the course of action MUST be avoided.</w:t>
            </w:r>
          </w:p>
          <w:p w:rsidR="000E3339" w:rsidRDefault="000E3339">
            <w:pPr>
              <w:shd w:val="clear" w:color="auto" w:fill="auto"/>
              <w:rPr>
                <w:rFonts w:ascii="Calibri" w:eastAsia="Times New Roman" w:hAnsi="Calibri"/>
                <w:sz w:val="22"/>
                <w:szCs w:val="24"/>
                <w:shd w:val="clear" w:color="auto" w:fill="auto"/>
                <w:lang w:val="en-US"/>
              </w:rPr>
            </w:pPr>
          </w:p>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 relative contraindication means that the course of action SHOULD be avoided but that the risk of proceeding with the course of action may be outweighed by other factors or mitigated in some way.</w:t>
            </w:r>
          </w:p>
        </w:tc>
        <w:bookmarkEnd w:id="672"/>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673" w:name="BKM_03FE4E6D_E71D_412B_BB4C_89D4F93379D9"/>
            <w:r>
              <w:rPr>
                <w:rFonts w:ascii="Calibri" w:eastAsia="Times New Roman" w:hAnsi="Calibri"/>
                <w:sz w:val="22"/>
                <w:szCs w:val="24"/>
                <w:shd w:val="clear" w:color="auto" w:fill="auto"/>
                <w:lang w:val="en-US"/>
              </w:rPr>
              <w:t>effectiveTime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TimePeriod</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Time period during which the contraindication holds. This may be an open interval if no end time is currently known.</w:t>
            </w:r>
          </w:p>
        </w:tc>
        <w:bookmarkEnd w:id="673"/>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674" w:name="BKM_C38E3D3E_633D_4E6F_8B71_A610811AF450"/>
            <w:r>
              <w:rPr>
                <w:rFonts w:ascii="Calibri" w:eastAsia="Times New Roman" w:hAnsi="Calibri"/>
                <w:sz w:val="22"/>
                <w:szCs w:val="24"/>
                <w:shd w:val="clear" w:color="auto" w:fill="auto"/>
                <w:lang w:val="en-US"/>
              </w:rPr>
              <w:t>inference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Inference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Justification or reason for withholding treatment.</w:t>
            </w:r>
          </w:p>
        </w:tc>
        <w:bookmarkEnd w:id="674"/>
      </w:tr>
      <w:bookmarkEnd w:id="670"/>
    </w:tbl>
    <w:p w:rsidR="000E3339" w:rsidRDefault="000E3339">
      <w:pPr>
        <w:shd w:val="clear" w:color="auto" w:fill="auto"/>
        <w:rPr>
          <w:rFonts w:ascii="Calibri" w:eastAsia="Times New Roman" w:hAnsi="Calibri"/>
          <w:szCs w:val="24"/>
          <w:shd w:val="clear" w:color="auto" w:fill="auto"/>
        </w:rPr>
      </w:pPr>
    </w:p>
    <w:p w:rsidR="000E3339" w:rsidRDefault="0061260A">
      <w:pPr>
        <w:pStyle w:val="Heading3"/>
        <w:shd w:val="clear" w:color="auto" w:fill="auto"/>
        <w:rPr>
          <w:rFonts w:eastAsia="Times New Roman"/>
          <w:bCs w:val="0"/>
          <w:szCs w:val="24"/>
          <w:u w:color="000000"/>
          <w:shd w:val="clear" w:color="auto" w:fill="auto"/>
          <w:lang w:val="en-US"/>
        </w:rPr>
      </w:pPr>
      <w:bookmarkStart w:id="675" w:name="_Toc398835741"/>
      <w:bookmarkStart w:id="676" w:name="_Toc398835862"/>
      <w:bookmarkStart w:id="677" w:name="_Toc398835983"/>
      <w:bookmarkStart w:id="678" w:name="BKM_1701F795_E95E_4F0F_B1D0_5730EEC7D056"/>
      <w:r>
        <w:rPr>
          <w:rFonts w:eastAsia="Times New Roman"/>
          <w:bCs w:val="0"/>
          <w:szCs w:val="24"/>
          <w:u w:color="000000"/>
          <w:shd w:val="clear" w:color="auto" w:fill="auto"/>
          <w:lang w:val="en-US"/>
        </w:rPr>
        <w:t>Exposure</w:t>
      </w:r>
      <w:bookmarkEnd w:id="675"/>
      <w:bookmarkEnd w:id="676"/>
      <w:bookmarkEnd w:id="677"/>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Exposure to an agent or a healthcare action that is believed to have consequences.</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679" w:name="BKM_FD41B668_9EC2_4BAF_8F62_C92AEBE07405"/>
      <w:bookmarkEnd w:id="679"/>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action</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StatementOfOccurrence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Reference to an action believed to have caused the adverse event.</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680" w:name="BKM_F4CAC02D_CA20_4F97_B35B_6752D44EBA91"/>
            <w:r>
              <w:rPr>
                <w:rFonts w:ascii="Calibri" w:eastAsia="Times New Roman" w:hAnsi="Calibri"/>
                <w:sz w:val="22"/>
                <w:szCs w:val="24"/>
                <w:shd w:val="clear" w:color="auto" w:fill="auto"/>
                <w:lang w:val="en-US"/>
              </w:rPr>
              <w:t>causalityExpectation</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Degree of certainty in whether the  exposure caused the event.</w:t>
            </w:r>
          </w:p>
        </w:tc>
        <w:bookmarkEnd w:id="680"/>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681" w:name="BKM_76AEFDDD_B303_43CF_B297_A442EF7CB1BE"/>
            <w:r>
              <w:rPr>
                <w:rFonts w:ascii="Calibri" w:eastAsia="Times New Roman" w:hAnsi="Calibri"/>
                <w:sz w:val="22"/>
                <w:szCs w:val="24"/>
                <w:shd w:val="clear" w:color="auto" w:fill="auto"/>
                <w:lang w:val="en-US"/>
              </w:rPr>
              <w:t>exposureTime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TimePeriod</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When the exposure occurred.</w:t>
            </w:r>
          </w:p>
        </w:tc>
        <w:bookmarkEnd w:id="681"/>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682" w:name="BKM_93914DE5_B803_41E1_94D6_4604E1E67939"/>
            <w:r>
              <w:rPr>
                <w:rFonts w:ascii="Calibri" w:eastAsia="Times New Roman" w:hAnsi="Calibri"/>
                <w:sz w:val="22"/>
                <w:szCs w:val="24"/>
                <w:shd w:val="clear" w:color="auto" w:fill="auto"/>
                <w:lang w:val="en-US"/>
              </w:rPr>
              <w:t>stimulus</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Stimulus, agent or type of action that may have caused the event.</w:t>
            </w:r>
          </w:p>
        </w:tc>
        <w:bookmarkEnd w:id="682"/>
      </w:tr>
      <w:bookmarkEnd w:id="678"/>
    </w:tbl>
    <w:p w:rsidR="000E3339" w:rsidRDefault="000E3339">
      <w:pPr>
        <w:shd w:val="clear" w:color="auto" w:fill="auto"/>
        <w:rPr>
          <w:rFonts w:ascii="Calibri" w:eastAsia="Times New Roman" w:hAnsi="Calibri"/>
          <w:szCs w:val="24"/>
          <w:shd w:val="clear" w:color="auto" w:fill="auto"/>
        </w:rPr>
      </w:pPr>
    </w:p>
    <w:p w:rsidR="000E3339" w:rsidRDefault="0061260A">
      <w:pPr>
        <w:pStyle w:val="Heading3"/>
        <w:shd w:val="clear" w:color="auto" w:fill="auto"/>
        <w:rPr>
          <w:rFonts w:eastAsia="Times New Roman"/>
          <w:bCs w:val="0"/>
          <w:szCs w:val="24"/>
          <w:u w:color="000000"/>
          <w:shd w:val="clear" w:color="auto" w:fill="auto"/>
          <w:lang w:val="en-US"/>
        </w:rPr>
      </w:pPr>
      <w:bookmarkStart w:id="683" w:name="_Toc398835742"/>
      <w:bookmarkStart w:id="684" w:name="_Toc398835863"/>
      <w:bookmarkStart w:id="685" w:name="_Toc398835984"/>
      <w:bookmarkStart w:id="686" w:name="BKM_CA8D3B43_84E3_44D2_9ADD_3BAB5B4FE612"/>
      <w:r>
        <w:rPr>
          <w:rFonts w:eastAsia="Times New Roman"/>
          <w:bCs w:val="0"/>
          <w:szCs w:val="24"/>
          <w:u w:color="000000"/>
          <w:shd w:val="clear" w:color="auto" w:fill="auto"/>
          <w:lang w:val="en-US"/>
        </w:rPr>
        <w:t>FamilyHistory</w:t>
      </w:r>
      <w:bookmarkEnd w:id="683"/>
      <w:bookmarkEnd w:id="684"/>
      <w:bookmarkEnd w:id="685"/>
    </w:p>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Significant health event or condition for people related to the subject, relevant in the context of care for the subject.</w:t>
      </w:r>
    </w:p>
    <w:p w:rsidR="000E3339" w:rsidRDefault="000E3339">
      <w:pPr>
        <w:shd w:val="clear" w:color="auto" w:fill="auto"/>
        <w:rPr>
          <w:rFonts w:ascii="Calibri" w:eastAsia="Times New Roman" w:hAnsi="Calibri"/>
          <w:sz w:val="22"/>
          <w:szCs w:val="24"/>
          <w:shd w:val="clear" w:color="auto" w:fill="auto"/>
          <w:lang w:val="en-US"/>
        </w:rPr>
      </w:pPr>
    </w:p>
    <w:p w:rsidR="000E3339" w:rsidRDefault="0061260A">
      <w:pPr>
        <w:shd w:val="clear" w:color="auto" w:fill="auto"/>
        <w:rPr>
          <w:rFonts w:ascii="Calibri" w:eastAsia="Times New Roman" w:hAnsi="Calibri"/>
          <w:szCs w:val="24"/>
          <w:shd w:val="clear" w:color="auto" w:fill="auto"/>
        </w:rPr>
      </w:pPr>
      <w:r>
        <w:rPr>
          <w:rFonts w:ascii="Calibri" w:eastAsia="Times New Roman" w:hAnsi="Calibri"/>
          <w:sz w:val="22"/>
          <w:szCs w:val="24"/>
          <w:shd w:val="clear" w:color="auto" w:fill="auto"/>
          <w:lang w:val="en-US"/>
        </w:rPr>
        <w:t>This information can be known to different levels of accuracy. Sometimes the person can be identified ("my aunt Agatha"), and sometimes all that is known is that the person was an uncle.</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687" w:name="BKM_C7775AE8_B078_4685_B82D_29B3CE200E7C"/>
      <w:bookmarkEnd w:id="687"/>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condition</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Condition that the related person had.</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688" w:name="BKM_2444F910_175E_4B8E_A8B8_27CE40F07712"/>
            <w:r>
              <w:rPr>
                <w:rFonts w:ascii="Calibri" w:eastAsia="Times New Roman" w:hAnsi="Calibri"/>
                <w:sz w:val="22"/>
                <w:szCs w:val="24"/>
                <w:shd w:val="clear" w:color="auto" w:fill="auto"/>
                <w:lang w:val="en-US"/>
              </w:rPr>
              <w:t>deceasedAge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Quantity</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If dead, age at which family member died.</w:t>
            </w:r>
          </w:p>
        </w:tc>
        <w:bookmarkEnd w:id="688"/>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689" w:name="BKM_28057A00_5873_45DC_BAF9_210078783E9D"/>
            <w:r>
              <w:rPr>
                <w:rFonts w:ascii="Calibri" w:eastAsia="Times New Roman" w:hAnsi="Calibri"/>
                <w:sz w:val="22"/>
                <w:szCs w:val="24"/>
                <w:shd w:val="clear" w:color="auto" w:fill="auto"/>
                <w:lang w:val="en-US"/>
              </w:rPr>
              <w:t>onsetAge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Quantity</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When condition first manifested in this family member.</w:t>
            </w:r>
          </w:p>
        </w:tc>
        <w:bookmarkEnd w:id="689"/>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690" w:name="BKM_E4D54B51_EB96_4186_89C3_73114BE20C5E"/>
            <w:r>
              <w:rPr>
                <w:rFonts w:ascii="Calibri" w:eastAsia="Times New Roman" w:hAnsi="Calibri"/>
                <w:sz w:val="22"/>
                <w:szCs w:val="24"/>
                <w:shd w:val="clear" w:color="auto" w:fill="auto"/>
                <w:lang w:val="en-US"/>
              </w:rPr>
              <w:t>outcome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 xml:space="preserve">What happened as a result of the condition, e.g., deceased, permanent disability. </w:t>
            </w:r>
          </w:p>
        </w:tc>
        <w:bookmarkEnd w:id="690"/>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691" w:name="BKM_A5A565C4_7D3D_4BB0_AB70_B08DF8C48CE5"/>
            <w:r>
              <w:rPr>
                <w:rFonts w:ascii="Calibri" w:eastAsia="Times New Roman" w:hAnsi="Calibri"/>
                <w:sz w:val="22"/>
                <w:szCs w:val="24"/>
                <w:shd w:val="clear" w:color="auto" w:fill="auto"/>
                <w:lang w:val="en-US"/>
              </w:rPr>
              <w:t>relationship</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Relationship of the family member to the patient, e.g., brother.</w:t>
            </w:r>
          </w:p>
        </w:tc>
        <w:bookmarkEnd w:id="691"/>
      </w:tr>
      <w:bookmarkEnd w:id="686"/>
    </w:tbl>
    <w:p w:rsidR="000E3339" w:rsidRDefault="000E3339">
      <w:pPr>
        <w:shd w:val="clear" w:color="auto" w:fill="auto"/>
        <w:rPr>
          <w:rFonts w:ascii="Calibri" w:eastAsia="Times New Roman" w:hAnsi="Calibri"/>
          <w:szCs w:val="24"/>
          <w:shd w:val="clear" w:color="auto" w:fill="auto"/>
        </w:rPr>
      </w:pPr>
    </w:p>
    <w:p w:rsidR="000E3339" w:rsidRDefault="0061260A">
      <w:pPr>
        <w:pStyle w:val="Heading3"/>
        <w:shd w:val="clear" w:color="auto" w:fill="auto"/>
        <w:rPr>
          <w:rFonts w:eastAsia="Times New Roman"/>
          <w:bCs w:val="0"/>
          <w:szCs w:val="24"/>
          <w:u w:color="000000"/>
          <w:shd w:val="clear" w:color="auto" w:fill="auto"/>
          <w:lang w:val="en-US"/>
        </w:rPr>
      </w:pPr>
      <w:bookmarkStart w:id="692" w:name="_Toc398835743"/>
      <w:bookmarkStart w:id="693" w:name="_Toc398835864"/>
      <w:bookmarkStart w:id="694" w:name="_Toc398835985"/>
      <w:bookmarkStart w:id="695" w:name="BKM_B8159BD5_A941_49CE_AB96_FCD2E8C7A781"/>
      <w:r>
        <w:rPr>
          <w:rFonts w:eastAsia="Times New Roman"/>
          <w:bCs w:val="0"/>
          <w:szCs w:val="24"/>
          <w:u w:color="000000"/>
          <w:shd w:val="clear" w:color="auto" w:fill="auto"/>
          <w:lang w:val="en-US"/>
        </w:rPr>
        <w:t>Inference</w:t>
      </w:r>
      <w:bookmarkEnd w:id="692"/>
      <w:bookmarkEnd w:id="693"/>
      <w:bookmarkEnd w:id="694"/>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An inference made, about the patient's health, based on other statements.</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696" w:name="BKM_E9BB7F91_F892_485C_AC32_745C2B6DCC0F"/>
      <w:bookmarkEnd w:id="696"/>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inferenceMethod</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Algorithm, tool, or instrument used to make the inference, e.g., Framingham Risk Score, Immunization Rule Set.</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697" w:name="BKM_83BADBE9_D10B_467F_B0E1_68FE9FA1131C"/>
            <w:r>
              <w:rPr>
                <w:rFonts w:ascii="Calibri" w:eastAsia="Times New Roman" w:hAnsi="Calibri"/>
                <w:sz w:val="22"/>
                <w:szCs w:val="24"/>
                <w:shd w:val="clear" w:color="auto" w:fill="auto"/>
                <w:lang w:val="en-US"/>
              </w:rPr>
              <w:t>inferredFrom</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ClinicalStatement</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Statements that form the basis for the inference. e.g., diagnosis of diabetes mellitus, blood pressure observations to calculate risk of heart disease.</w:t>
            </w:r>
          </w:p>
        </w:tc>
        <w:bookmarkEnd w:id="697"/>
      </w:tr>
      <w:bookmarkEnd w:id="695"/>
    </w:tbl>
    <w:p w:rsidR="000E3339" w:rsidRDefault="000E3339">
      <w:pPr>
        <w:shd w:val="clear" w:color="auto" w:fill="auto"/>
        <w:rPr>
          <w:rFonts w:ascii="Calibri" w:eastAsia="Times New Roman" w:hAnsi="Calibri"/>
          <w:szCs w:val="24"/>
          <w:shd w:val="clear" w:color="auto" w:fill="auto"/>
        </w:rPr>
      </w:pPr>
    </w:p>
    <w:p w:rsidR="000E3339" w:rsidRDefault="0061260A">
      <w:pPr>
        <w:pStyle w:val="Heading3"/>
        <w:shd w:val="clear" w:color="auto" w:fill="auto"/>
        <w:rPr>
          <w:rFonts w:eastAsia="Times New Roman"/>
          <w:bCs w:val="0"/>
          <w:szCs w:val="24"/>
          <w:u w:color="000000"/>
          <w:shd w:val="clear" w:color="auto" w:fill="auto"/>
          <w:lang w:val="en-US"/>
        </w:rPr>
      </w:pPr>
      <w:bookmarkStart w:id="698" w:name="_Toc398835744"/>
      <w:bookmarkStart w:id="699" w:name="_Toc398835865"/>
      <w:bookmarkStart w:id="700" w:name="_Toc398835986"/>
      <w:bookmarkStart w:id="701" w:name="BKM_7691B017_4E7D_424B_9B56_D3B47058A968"/>
      <w:r>
        <w:rPr>
          <w:rFonts w:eastAsia="Times New Roman"/>
          <w:bCs w:val="0"/>
          <w:szCs w:val="24"/>
          <w:u w:color="000000"/>
          <w:shd w:val="clear" w:color="auto" w:fill="auto"/>
          <w:lang w:val="en-US"/>
        </w:rPr>
        <w:t>ManifestedSymptom</w:t>
      </w:r>
      <w:bookmarkEnd w:id="698"/>
      <w:bookmarkEnd w:id="699"/>
      <w:bookmarkEnd w:id="700"/>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lastRenderedPageBreak/>
        <w:t>Signs and symptoms that were observed as part of the event.</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702" w:name="BKM_F9F67024_C669_4664_9FAC_726A8FCF25EB"/>
      <w:bookmarkEnd w:id="702"/>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bodySite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BodySite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Body site of the symptom or sign.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703" w:name="BKM_BFB735C8_879B_4681_8033_4242DFB4D862"/>
            <w:r>
              <w:rPr>
                <w:rFonts w:ascii="Calibri" w:eastAsia="Times New Roman" w:hAnsi="Calibri"/>
                <w:sz w:val="22"/>
                <w:szCs w:val="24"/>
                <w:shd w:val="clear" w:color="auto" w:fill="auto"/>
                <w:lang w:val="en-US"/>
              </w:rPr>
              <w:t>criticality</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Characterizes impact on life or durable impact on physiological function or quality of life. Includes concepts such as life-threatening or potential loss of function or capacity, e.g., life threatening, potentially requires hospitalization, self-resolving. Different from severity in that a moderate subarachnoid hemorrhage is likely to be highly important, whereas a moderate headache is not.</w:t>
            </w:r>
          </w:p>
        </w:tc>
        <w:bookmarkEnd w:id="703"/>
      </w:tr>
      <w:tr w:rsidR="009C6DF4">
        <w:tc>
          <w:tcPr>
            <w:tcW w:w="2340" w:type="dxa"/>
            <w:tcBorders>
              <w:top w:val="single" w:sz="2" w:space="0" w:color="auto"/>
              <w:left w:val="single" w:sz="2" w:space="0" w:color="auto"/>
              <w:bottom w:val="single" w:sz="2" w:space="0" w:color="auto"/>
              <w:right w:val="single" w:sz="2" w:space="0" w:color="auto"/>
            </w:tcBorders>
          </w:tcPr>
          <w:p w:rsidR="009C6DF4" w:rsidRDefault="009C6DF4">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effectiveTime</w:t>
            </w:r>
          </w:p>
        </w:tc>
        <w:tc>
          <w:tcPr>
            <w:tcW w:w="1620" w:type="dxa"/>
            <w:tcBorders>
              <w:top w:val="single" w:sz="2" w:space="0" w:color="auto"/>
              <w:left w:val="single" w:sz="2" w:space="0" w:color="auto"/>
              <w:bottom w:val="single" w:sz="2" w:space="0" w:color="auto"/>
              <w:right w:val="single" w:sz="2" w:space="0" w:color="auto"/>
            </w:tcBorders>
          </w:tcPr>
          <w:p w:rsidR="009C6DF4" w:rsidRDefault="009C6DF4">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TimePeriod</w:t>
            </w:r>
          </w:p>
        </w:tc>
        <w:tc>
          <w:tcPr>
            <w:tcW w:w="5580" w:type="dxa"/>
            <w:tcBorders>
              <w:top w:val="single" w:sz="2" w:space="0" w:color="auto"/>
              <w:left w:val="single" w:sz="2" w:space="0" w:color="auto"/>
              <w:bottom w:val="single" w:sz="2" w:space="0" w:color="auto"/>
              <w:right w:val="single" w:sz="2" w:space="0" w:color="auto"/>
            </w:tcBorders>
          </w:tcPr>
          <w:p w:rsidR="009C6DF4" w:rsidRDefault="009C6DF4">
            <w:pPr>
              <w:shd w:val="clear" w:color="auto" w:fill="auto"/>
              <w:rPr>
                <w:rFonts w:ascii="Calibri" w:eastAsia="Times New Roman" w:hAnsi="Calibri"/>
                <w:sz w:val="22"/>
                <w:szCs w:val="24"/>
                <w:shd w:val="clear" w:color="auto" w:fill="auto"/>
                <w:lang w:val="en-US"/>
              </w:rPr>
            </w:pPr>
            <w:r w:rsidRPr="009C6DF4">
              <w:rPr>
                <w:rFonts w:ascii="Calibri" w:eastAsia="Times New Roman" w:hAnsi="Calibri"/>
                <w:sz w:val="22"/>
                <w:szCs w:val="24"/>
                <w:shd w:val="clear" w:color="auto" w:fill="auto"/>
                <w:lang w:val="en-US"/>
              </w:rPr>
              <w:t>Time from when the symptom started to when they subsided.</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704" w:name="BKM_7705501F_E694_406F_ADCF_FDD737B92603"/>
            <w:r>
              <w:rPr>
                <w:rFonts w:ascii="Calibri" w:eastAsia="Times New Roman" w:hAnsi="Calibri"/>
                <w:sz w:val="22"/>
                <w:szCs w:val="24"/>
                <w:shd w:val="clear" w:color="auto" w:fill="auto"/>
                <w:lang w:val="en-US"/>
              </w:rPr>
              <w:t>severity</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Characterizes the intensity of the manifestation of the sign or symptom. Includes concepts such as mild, moderate, severe. If the symptom is rash and severity is moderate, it means that the symptom was a moderate rash.</w:t>
            </w:r>
          </w:p>
        </w:tc>
        <w:bookmarkEnd w:id="704"/>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705" w:name="BKM_46B01DD6_A80A_44BE_9B39_47FE587D5A25"/>
            <w:r>
              <w:rPr>
                <w:rFonts w:ascii="Calibri" w:eastAsia="Times New Roman" w:hAnsi="Calibri"/>
                <w:sz w:val="22"/>
                <w:szCs w:val="24"/>
                <w:shd w:val="clear" w:color="auto" w:fill="auto"/>
                <w:lang w:val="en-US"/>
              </w:rPr>
              <w:t>symptomCode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Specific sign or symptom that was observed.</w:t>
            </w:r>
          </w:p>
        </w:tc>
        <w:bookmarkEnd w:id="705"/>
      </w:tr>
      <w:bookmarkEnd w:id="701"/>
    </w:tbl>
    <w:p w:rsidR="000E3339" w:rsidRDefault="000E3339">
      <w:pPr>
        <w:shd w:val="clear" w:color="auto" w:fill="auto"/>
        <w:rPr>
          <w:rFonts w:ascii="Calibri" w:eastAsia="Times New Roman" w:hAnsi="Calibri"/>
          <w:szCs w:val="24"/>
          <w:shd w:val="clear" w:color="auto" w:fill="auto"/>
        </w:rPr>
      </w:pPr>
    </w:p>
    <w:p w:rsidR="000E3339" w:rsidRDefault="0061260A">
      <w:pPr>
        <w:pStyle w:val="Heading3"/>
        <w:shd w:val="clear" w:color="auto" w:fill="auto"/>
        <w:rPr>
          <w:rFonts w:eastAsia="Times New Roman"/>
          <w:bCs w:val="0"/>
          <w:szCs w:val="24"/>
          <w:u w:color="000000"/>
          <w:shd w:val="clear" w:color="auto" w:fill="auto"/>
          <w:lang w:val="en-US"/>
        </w:rPr>
      </w:pPr>
      <w:bookmarkStart w:id="706" w:name="_Toc398835745"/>
      <w:bookmarkStart w:id="707" w:name="_Toc398835866"/>
      <w:bookmarkStart w:id="708" w:name="_Toc398835987"/>
      <w:bookmarkStart w:id="709" w:name="BKM_826CA141_080E_48BB_94F0_E34988687398"/>
      <w:r>
        <w:rPr>
          <w:rFonts w:eastAsia="Times New Roman"/>
          <w:bCs w:val="0"/>
          <w:szCs w:val="24"/>
          <w:u w:color="000000"/>
          <w:shd w:val="clear" w:color="auto" w:fill="auto"/>
          <w:lang w:val="en-US"/>
        </w:rPr>
        <w:t>MicrobiologySensitivityResult</w:t>
      </w:r>
      <w:bookmarkEnd w:id="706"/>
      <w:bookmarkEnd w:id="707"/>
      <w:bookmarkEnd w:id="708"/>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Findings of the microbiology sensitivity test. This element is used to specify traditional, culture-isolate- run susceptibilities. It is not used to specify genetic methods for organism sensitivity.</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710" w:name="BKM_3472F6CF_6A3A_4151_A62F_A05415620147"/>
      <w:bookmarkEnd w:id="710"/>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organismSensitivity</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OrganismSensitivity</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Components of the microbiology sensitivity result. Each OrganismSensitivity item represents the sensitivity of an organism to one agent.</w:t>
            </w:r>
          </w:p>
        </w:tc>
      </w:tr>
      <w:bookmarkEnd w:id="709"/>
    </w:tbl>
    <w:p w:rsidR="000E3339" w:rsidRDefault="000E3339">
      <w:pPr>
        <w:shd w:val="clear" w:color="auto" w:fill="auto"/>
        <w:rPr>
          <w:rFonts w:ascii="Calibri" w:eastAsia="Times New Roman" w:hAnsi="Calibri"/>
          <w:szCs w:val="24"/>
          <w:shd w:val="clear" w:color="auto" w:fill="auto"/>
        </w:rPr>
      </w:pPr>
    </w:p>
    <w:p w:rsidR="000E3339" w:rsidRDefault="0061260A">
      <w:pPr>
        <w:pStyle w:val="Heading3"/>
        <w:shd w:val="clear" w:color="auto" w:fill="auto"/>
        <w:rPr>
          <w:rFonts w:eastAsia="Times New Roman"/>
          <w:bCs w:val="0"/>
          <w:szCs w:val="24"/>
          <w:u w:color="000000"/>
          <w:shd w:val="clear" w:color="auto" w:fill="auto"/>
          <w:lang w:val="en-US"/>
        </w:rPr>
      </w:pPr>
      <w:bookmarkStart w:id="711" w:name="_Toc398835746"/>
      <w:bookmarkStart w:id="712" w:name="_Toc398835867"/>
      <w:bookmarkStart w:id="713" w:name="_Toc398835988"/>
      <w:bookmarkStart w:id="714" w:name="BKM_084990D4_0C33_4707_9920_4D28AEDBCCF6"/>
      <w:r>
        <w:rPr>
          <w:rFonts w:eastAsia="Times New Roman"/>
          <w:bCs w:val="0"/>
          <w:szCs w:val="24"/>
          <w:u w:color="000000"/>
          <w:shd w:val="clear" w:color="auto" w:fill="auto"/>
          <w:lang w:val="en-US"/>
        </w:rPr>
        <w:t>Observable</w:t>
      </w:r>
      <w:bookmarkEnd w:id="711"/>
      <w:bookmarkEnd w:id="712"/>
      <w:bookmarkEnd w:id="713"/>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The result of interviews, examinations, medical investigations or diagnostics. e.g., the symptoms and signs noted during the history and physical.</w:t>
      </w:r>
    </w:p>
    <w:p w:rsidR="000E3339" w:rsidRDefault="0061260A">
      <w:pPr>
        <w:shd w:val="clear" w:color="auto" w:fill="auto"/>
        <w:rPr>
          <w:rFonts w:ascii="Calibri" w:eastAsia="Times New Roman" w:hAnsi="Calibri"/>
          <w:szCs w:val="24"/>
          <w:shd w:val="clear" w:color="auto" w:fill="auto"/>
        </w:rPr>
      </w:pPr>
      <w:r>
        <w:rPr>
          <w:rFonts w:ascii="Calibri" w:eastAsia="Times New Roman" w:hAnsi="Calibri"/>
          <w:szCs w:val="24"/>
          <w:shd w:val="clear" w:color="auto" w:fill="auto"/>
          <w:lang w:val="en-US"/>
        </w:rPr>
        <w:t xml:space="preserve"> </w:t>
      </w:r>
      <w:bookmarkEnd w:id="714"/>
    </w:p>
    <w:p w:rsidR="000E3339" w:rsidRDefault="000E3339">
      <w:pPr>
        <w:shd w:val="clear" w:color="auto" w:fill="auto"/>
        <w:rPr>
          <w:rFonts w:ascii="Calibri" w:eastAsia="Times New Roman" w:hAnsi="Calibri"/>
          <w:szCs w:val="24"/>
          <w:shd w:val="clear" w:color="auto" w:fill="auto"/>
        </w:rPr>
      </w:pPr>
    </w:p>
    <w:p w:rsidR="000E3339" w:rsidRDefault="0061260A">
      <w:pPr>
        <w:pStyle w:val="Heading3"/>
        <w:shd w:val="clear" w:color="auto" w:fill="auto"/>
        <w:rPr>
          <w:rFonts w:eastAsia="Times New Roman"/>
          <w:bCs w:val="0"/>
          <w:szCs w:val="24"/>
          <w:u w:color="000000"/>
          <w:shd w:val="clear" w:color="auto" w:fill="auto"/>
          <w:lang w:val="en-US"/>
        </w:rPr>
      </w:pPr>
      <w:bookmarkStart w:id="715" w:name="_Toc398835747"/>
      <w:bookmarkStart w:id="716" w:name="_Toc398835868"/>
      <w:bookmarkStart w:id="717" w:name="_Toc398835989"/>
      <w:bookmarkStart w:id="718" w:name="BKM_1C9030A6_1EFB_4BB6_990D_AA196EB4972F"/>
      <w:r>
        <w:rPr>
          <w:rFonts w:eastAsia="Times New Roman"/>
          <w:bCs w:val="0"/>
          <w:szCs w:val="24"/>
          <w:u w:color="000000"/>
          <w:shd w:val="clear" w:color="auto" w:fill="auto"/>
          <w:lang w:val="en-US"/>
        </w:rPr>
        <w:t>ObservationResult</w:t>
      </w:r>
      <w:bookmarkEnd w:id="715"/>
      <w:bookmarkEnd w:id="716"/>
      <w:bookmarkEnd w:id="717"/>
    </w:p>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Assertions and measurements made about a patient.</w:t>
      </w:r>
    </w:p>
    <w:p w:rsidR="000E3339" w:rsidRDefault="000E3339">
      <w:pPr>
        <w:shd w:val="clear" w:color="auto" w:fill="auto"/>
        <w:rPr>
          <w:rFonts w:ascii="Calibri" w:eastAsia="Times New Roman" w:hAnsi="Calibri"/>
          <w:sz w:val="22"/>
          <w:szCs w:val="24"/>
          <w:shd w:val="clear" w:color="auto" w:fill="auto"/>
          <w:lang w:val="en-US"/>
        </w:rPr>
      </w:pPr>
    </w:p>
    <w:p w:rsidR="000E3339" w:rsidRDefault="0061260A">
      <w:pPr>
        <w:shd w:val="clear" w:color="auto" w:fill="auto"/>
        <w:rPr>
          <w:rFonts w:ascii="Calibri" w:eastAsia="Times New Roman" w:hAnsi="Calibri"/>
          <w:szCs w:val="24"/>
          <w:shd w:val="clear" w:color="auto" w:fill="auto"/>
        </w:rPr>
      </w:pPr>
      <w:r>
        <w:rPr>
          <w:rFonts w:ascii="Calibri" w:eastAsia="Times New Roman" w:hAnsi="Calibri"/>
          <w:sz w:val="22"/>
          <w:szCs w:val="24"/>
          <w:shd w:val="clear" w:color="auto" w:fill="auto"/>
          <w:lang w:val="en-US"/>
        </w:rPr>
        <w:t>ObservationResults are a central element in healthcare used to support diagnosis, monitor progress, determine baselines and patterns and even capture demographic characteristics. Fundamentally, observations are name/value pair assertions.</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719" w:name="BKM_18C3DAA3_9DDC_4F5F_8DB1_C645CE3B4B92"/>
      <w:bookmarkEnd w:id="719"/>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lastRenderedPageBreak/>
              <w:t>bodySite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BodySite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Indicates where on the patient's body the observation was made.</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720" w:name="BKM_5F2B2986_39BC_4064_96A9_5F583B3A97B9"/>
            <w:r>
              <w:rPr>
                <w:rFonts w:ascii="Calibri" w:eastAsia="Times New Roman" w:hAnsi="Calibri"/>
                <w:sz w:val="22"/>
                <w:szCs w:val="24"/>
                <w:shd w:val="clear" w:color="auto" w:fill="auto"/>
                <w:lang w:val="en-US"/>
              </w:rPr>
              <w:t>interpretation</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Assessment made based on the result of the observation.</w:t>
            </w:r>
          </w:p>
        </w:tc>
        <w:bookmarkEnd w:id="720"/>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721" w:name="BKM_D55EE868_DE1C_4A71_AE60_414D31DA203E"/>
            <w:r>
              <w:rPr>
                <w:rFonts w:ascii="Calibri" w:eastAsia="Times New Roman" w:hAnsi="Calibri"/>
                <w:sz w:val="22"/>
                <w:szCs w:val="24"/>
                <w:shd w:val="clear" w:color="auto" w:fill="auto"/>
                <w:lang w:val="en-US"/>
              </w:rPr>
              <w:t>method</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Technique or mechanism used to perform the observation.</w:t>
            </w:r>
          </w:p>
        </w:tc>
        <w:bookmarkEnd w:id="721"/>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722" w:name="BKM_6166099C_F406_4730_97B5_942FEFBC0847"/>
            <w:r>
              <w:rPr>
                <w:rFonts w:ascii="Calibri" w:eastAsia="Times New Roman" w:hAnsi="Calibri"/>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Identifies what type of observation was performed, e.g., body temperature.</w:t>
            </w:r>
          </w:p>
        </w:tc>
        <w:bookmarkEnd w:id="722"/>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723" w:name="BKM_36246162_B448_45AC_B424_714F18C1CE72"/>
            <w:r>
              <w:rPr>
                <w:rFonts w:ascii="Calibri" w:eastAsia="Times New Roman" w:hAnsi="Calibri"/>
                <w:sz w:val="22"/>
                <w:szCs w:val="24"/>
                <w:shd w:val="clear" w:color="auto" w:fill="auto"/>
                <w:lang w:val="en-US"/>
              </w:rPr>
              <w:t>order</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StatementOfOccurrence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An order placed by a provider that led to this observation result.</w:t>
            </w:r>
          </w:p>
        </w:tc>
        <w:bookmarkEnd w:id="723"/>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724" w:name="BKM_1CF10A64_E89A_483A_AECB_E0EAB50AA5A1"/>
            <w:r>
              <w:rPr>
                <w:rFonts w:ascii="Calibri" w:eastAsia="Times New Roman" w:hAnsi="Calibri"/>
                <w:sz w:val="22"/>
                <w:szCs w:val="24"/>
                <w:shd w:val="clear" w:color="auto" w:fill="auto"/>
                <w:lang w:val="en-US"/>
              </w:rPr>
              <w:t>relatedObservation</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RelatedObservation</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Observations related to this observation in some way, e.g., used to derive this observation, previous versions of this observation.</w:t>
            </w:r>
          </w:p>
          <w:p w:rsidR="000E3339" w:rsidRDefault="000E3339">
            <w:pPr>
              <w:shd w:val="clear" w:color="auto" w:fill="auto"/>
              <w:rPr>
                <w:rFonts w:ascii="Calibri" w:eastAsia="Times New Roman" w:hAnsi="Calibri"/>
                <w:sz w:val="22"/>
                <w:szCs w:val="24"/>
                <w:shd w:val="clear" w:color="auto" w:fill="auto"/>
                <w:lang w:val="en-US"/>
              </w:rPr>
            </w:pPr>
          </w:p>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 xml:space="preserve">Related observations do not include components. Those are modeled in ResultGroup. </w:t>
            </w:r>
          </w:p>
        </w:tc>
        <w:bookmarkEnd w:id="724"/>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725" w:name="BKM_6FA5F705_F255_4FDE_BC01_31099CFB7500"/>
            <w:r>
              <w:rPr>
                <w:rFonts w:ascii="Calibri" w:eastAsia="Times New Roman" w:hAnsi="Calibri"/>
                <w:sz w:val="22"/>
                <w:szCs w:val="24"/>
                <w:shd w:val="clear" w:color="auto" w:fill="auto"/>
                <w:lang w:val="en-US"/>
              </w:rPr>
              <w:t>reliability</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Estimate of the degree to which quality issues have impacted the value reported. e.g., result is ok, measurement still ongoing, results are questionable. Usually, unreliable results are not recorded, but that is not always possible. In such cases, this attribute makes the receiver aware of the quality of the result.</w:t>
            </w:r>
          </w:p>
        </w:tc>
        <w:bookmarkEnd w:id="725"/>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726" w:name="BKM_A534D976_8D78_499B_BE36_62C2BC6BF5B7"/>
            <w:r>
              <w:rPr>
                <w:rFonts w:ascii="Calibri" w:eastAsia="Times New Roman" w:hAnsi="Calibri"/>
                <w:sz w:val="22"/>
                <w:szCs w:val="24"/>
                <w:shd w:val="clear" w:color="auto" w:fill="auto"/>
                <w:lang w:val="en-US"/>
              </w:rPr>
              <w:t>specimen</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Specimen</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Specimen that was used when this observation was made.</w:t>
            </w:r>
          </w:p>
          <w:p w:rsidR="000E3339" w:rsidRDefault="000E3339">
            <w:pPr>
              <w:shd w:val="clear" w:color="auto" w:fill="auto"/>
              <w:rPr>
                <w:rFonts w:ascii="Calibri" w:eastAsia="Times New Roman" w:hAnsi="Calibri"/>
                <w:sz w:val="22"/>
                <w:szCs w:val="24"/>
                <w:shd w:val="clear" w:color="auto" w:fill="auto"/>
                <w:lang w:val="en-US"/>
              </w:rPr>
            </w:pPr>
          </w:p>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Observations are not made on specimens themselves; they are made on a patients, but usually by the means of a specimen. Note that although specimens are often involved, they are not always tracked and reported explicitly.</w:t>
            </w:r>
          </w:p>
        </w:tc>
        <w:bookmarkEnd w:id="726"/>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727" w:name="BKM_E800B2FA_0EE7_4200_B9E5_7CF27CC36A8D"/>
            <w:r>
              <w:rPr>
                <w:rFonts w:ascii="Calibri" w:eastAsia="Times New Roman" w:hAnsi="Calibri"/>
                <w:sz w:val="22"/>
                <w:szCs w:val="24"/>
                <w:shd w:val="clear" w:color="auto" w:fill="auto"/>
                <w:lang w:val="en-US"/>
              </w:rPr>
              <w:t>status</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Status of the result value. e.g., preliminary, final.</w:t>
            </w:r>
          </w:p>
        </w:tc>
        <w:bookmarkEnd w:id="727"/>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728" w:name="BKM_889987AA_B66C_4C59_80CF_1EC53800F9C7"/>
            <w:r>
              <w:rPr>
                <w:rFonts w:ascii="Calibri" w:eastAsia="Times New Roman" w:hAnsi="Calibri"/>
                <w:sz w:val="22"/>
                <w:szCs w:val="24"/>
                <w:shd w:val="clear" w:color="auto" w:fill="auto"/>
                <w:lang w:val="en-US"/>
              </w:rPr>
              <w:t>validationMethod</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Method by which the observation result was validated, e.g., human review, sliding average.</w:t>
            </w:r>
          </w:p>
        </w:tc>
        <w:bookmarkEnd w:id="728"/>
      </w:tr>
      <w:bookmarkEnd w:id="718"/>
    </w:tbl>
    <w:p w:rsidR="000E3339" w:rsidRDefault="000E3339">
      <w:pPr>
        <w:shd w:val="clear" w:color="auto" w:fill="auto"/>
        <w:rPr>
          <w:rFonts w:ascii="Calibri" w:eastAsia="Times New Roman" w:hAnsi="Calibri"/>
          <w:szCs w:val="24"/>
          <w:shd w:val="clear" w:color="auto" w:fill="auto"/>
        </w:rPr>
      </w:pPr>
    </w:p>
    <w:p w:rsidR="000E3339" w:rsidRDefault="0061260A">
      <w:pPr>
        <w:pStyle w:val="Heading3"/>
        <w:shd w:val="clear" w:color="auto" w:fill="auto"/>
        <w:rPr>
          <w:rFonts w:eastAsia="Times New Roman"/>
          <w:bCs w:val="0"/>
          <w:szCs w:val="24"/>
          <w:u w:color="000000"/>
          <w:shd w:val="clear" w:color="auto" w:fill="auto"/>
          <w:lang w:val="en-US"/>
        </w:rPr>
      </w:pPr>
      <w:bookmarkStart w:id="729" w:name="_Toc398835748"/>
      <w:bookmarkStart w:id="730" w:name="_Toc398835869"/>
      <w:bookmarkStart w:id="731" w:name="_Toc398835990"/>
      <w:bookmarkStart w:id="732" w:name="BKM_F5409F7F_130B_4B66_9A84_B65170D6DC5D"/>
      <w:r>
        <w:rPr>
          <w:rFonts w:eastAsia="Times New Roman"/>
          <w:bCs w:val="0"/>
          <w:szCs w:val="24"/>
          <w:u w:color="000000"/>
          <w:shd w:val="clear" w:color="auto" w:fill="auto"/>
          <w:lang w:val="en-US"/>
        </w:rPr>
        <w:t>OrganismSensitivity</w:t>
      </w:r>
      <w:bookmarkEnd w:id="729"/>
      <w:bookmarkEnd w:id="730"/>
      <w:bookmarkEnd w:id="731"/>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Sensitivity of an organism to a specified antimicrobial agent.</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733" w:name="BKM_8F97CF44_50D6_4B6D_9646_B63C2AD15FF5"/>
      <w:bookmarkEnd w:id="733"/>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antiMicrobialAgent</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Antimicrobial agent that was tested for sensitivity, e.g., vancomycin.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734" w:name="BKM_B9CAAA00_AD40_4D49_992C_533D145565A7"/>
            <w:r>
              <w:rPr>
                <w:rFonts w:ascii="Calibri" w:eastAsia="Times New Roman" w:hAnsi="Calibri"/>
                <w:sz w:val="22"/>
                <w:szCs w:val="24"/>
                <w:shd w:val="clear" w:color="auto" w:fill="auto"/>
                <w:lang w:val="en-US"/>
              </w:rPr>
              <w:t>organism</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Microorganism whose sensitivity is being tested.</w:t>
            </w:r>
          </w:p>
        </w:tc>
        <w:bookmarkEnd w:id="734"/>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735" w:name="BKM_695A2B78_A34D_413E_B10E_F49C0A1FAAB8"/>
            <w:r>
              <w:rPr>
                <w:rFonts w:ascii="Calibri" w:eastAsia="Times New Roman" w:hAnsi="Calibri"/>
                <w:sz w:val="22"/>
                <w:szCs w:val="24"/>
                <w:shd w:val="clear" w:color="auto" w:fill="auto"/>
                <w:lang w:val="en-US"/>
              </w:rPr>
              <w:t>sensitivity</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Response of the microorgranism to the agent, e.g., resistant, susceptible.</w:t>
            </w:r>
          </w:p>
        </w:tc>
        <w:bookmarkEnd w:id="735"/>
      </w:tr>
      <w:bookmarkEnd w:id="732"/>
    </w:tbl>
    <w:p w:rsidR="000E3339" w:rsidRDefault="000E3339">
      <w:pPr>
        <w:shd w:val="clear" w:color="auto" w:fill="auto"/>
        <w:rPr>
          <w:rFonts w:ascii="Calibri" w:eastAsia="Times New Roman" w:hAnsi="Calibri"/>
          <w:szCs w:val="24"/>
          <w:shd w:val="clear" w:color="auto" w:fill="auto"/>
        </w:rPr>
      </w:pPr>
    </w:p>
    <w:p w:rsidR="000E3339" w:rsidRDefault="0061260A">
      <w:pPr>
        <w:pStyle w:val="Heading3"/>
        <w:shd w:val="clear" w:color="auto" w:fill="auto"/>
        <w:rPr>
          <w:rFonts w:eastAsia="Times New Roman"/>
          <w:bCs w:val="0"/>
          <w:szCs w:val="24"/>
          <w:u w:color="000000"/>
          <w:shd w:val="clear" w:color="auto" w:fill="auto"/>
          <w:lang w:val="en-US"/>
        </w:rPr>
      </w:pPr>
      <w:bookmarkStart w:id="736" w:name="_Toc398835749"/>
      <w:bookmarkStart w:id="737" w:name="_Toc398835870"/>
      <w:bookmarkStart w:id="738" w:name="_Toc398835991"/>
      <w:bookmarkStart w:id="739" w:name="BKM_32EC85B0_0984_4A6F_BA40_C2365638B89A"/>
      <w:r>
        <w:rPr>
          <w:rFonts w:eastAsia="Times New Roman"/>
          <w:bCs w:val="0"/>
          <w:szCs w:val="24"/>
          <w:u w:color="000000"/>
          <w:shd w:val="clear" w:color="auto" w:fill="auto"/>
          <w:lang w:val="en-US"/>
        </w:rPr>
        <w:t>Prediction</w:t>
      </w:r>
      <w:bookmarkEnd w:id="736"/>
      <w:bookmarkEnd w:id="737"/>
      <w:bookmarkEnd w:id="738"/>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Concept representing the likely course of a disease or condition.</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740" w:name="BKM_3F442EC1_53CE_44E0_BE7C_CF1683B9CBCB"/>
      <w:bookmarkEnd w:id="740"/>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lastRenderedPageBreak/>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condition</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For assessments or prognosis specific to a particular condition, indicates the condition being assessed, e,g., in the condition spinal cord injury, the likelihood of the outcome "permanent loss of motor function" is being assessed.</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741" w:name="BKM_664919B1_9F0B_4B16_9B34_97A2E72D7E31"/>
            <w:r>
              <w:rPr>
                <w:rFonts w:ascii="Calibri" w:eastAsia="Times New Roman" w:hAnsi="Calibri"/>
                <w:sz w:val="22"/>
                <w:szCs w:val="24"/>
                <w:shd w:val="clear" w:color="auto" w:fill="auto"/>
                <w:lang w:val="en-US"/>
              </w:rPr>
              <w:t>inference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Inference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How the prognosis was estimated or inferred.</w:t>
            </w:r>
          </w:p>
        </w:tc>
        <w:bookmarkEnd w:id="741"/>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742" w:name="BKM_09173DB1_1958_450B_9EA1_89799584CE61"/>
            <w:r>
              <w:rPr>
                <w:rFonts w:ascii="Calibri" w:eastAsia="Times New Roman" w:hAnsi="Calibri"/>
                <w:sz w:val="22"/>
                <w:szCs w:val="24"/>
                <w:shd w:val="clear" w:color="auto" w:fill="auto"/>
                <w:lang w:val="en-US"/>
              </w:rPr>
              <w:t>likelihood</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Value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Likelihood of acquiring the condition specified as a numeric probability (less than or equal to 1) or a coded ordinal value.</w:t>
            </w:r>
          </w:p>
        </w:tc>
        <w:bookmarkEnd w:id="742"/>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743" w:name="BKM_C91AC1F4_347A_411A_B937_4F368113E92C"/>
            <w:r>
              <w:rPr>
                <w:rFonts w:ascii="Calibri" w:eastAsia="Times New Roman" w:hAnsi="Calibri"/>
                <w:sz w:val="22"/>
                <w:szCs w:val="24"/>
                <w:shd w:val="clear" w:color="auto" w:fill="auto"/>
                <w:lang w:val="en-US"/>
              </w:rPr>
              <w:t>outcome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outcomes being predicted for the patient, e.g., remission, death, breast cancer.</w:t>
            </w:r>
          </w:p>
        </w:tc>
        <w:bookmarkEnd w:id="743"/>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744" w:name="BKM_8B2B4322_D814_45FF_AEE8_A9A42F2E4186"/>
            <w:r>
              <w:rPr>
                <w:rFonts w:ascii="Calibri" w:eastAsia="Times New Roman" w:hAnsi="Calibri"/>
                <w:sz w:val="22"/>
                <w:szCs w:val="24"/>
                <w:shd w:val="clear" w:color="auto" w:fill="auto"/>
                <w:lang w:val="en-US"/>
              </w:rPr>
              <w:t>riskAssessment</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StatementOfOccurrence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Risk assessment procedure that led to this prognosis.</w:t>
            </w:r>
          </w:p>
        </w:tc>
        <w:bookmarkEnd w:id="744"/>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745" w:name="BKM_2E2FB86D_7494_4140_A7E8_A0169918DD0E"/>
            <w:r>
              <w:rPr>
                <w:rFonts w:ascii="Calibri" w:eastAsia="Times New Roman" w:hAnsi="Calibri"/>
                <w:sz w:val="22"/>
                <w:szCs w:val="24"/>
                <w:shd w:val="clear" w:color="auto" w:fill="auto"/>
                <w:lang w:val="en-US"/>
              </w:rPr>
              <w:t>timePeriod</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TimePeriod</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Time span within which the outcome will be reached, e.g., 10 years.</w:t>
            </w:r>
          </w:p>
        </w:tc>
        <w:bookmarkEnd w:id="745"/>
      </w:tr>
      <w:bookmarkEnd w:id="739"/>
    </w:tbl>
    <w:p w:rsidR="000E3339" w:rsidRDefault="000E3339">
      <w:pPr>
        <w:shd w:val="clear" w:color="auto" w:fill="auto"/>
        <w:rPr>
          <w:rFonts w:ascii="Calibri" w:eastAsia="Times New Roman" w:hAnsi="Calibri"/>
          <w:szCs w:val="24"/>
          <w:shd w:val="clear" w:color="auto" w:fill="auto"/>
        </w:rPr>
      </w:pPr>
    </w:p>
    <w:p w:rsidR="000E3339" w:rsidRDefault="0061260A">
      <w:pPr>
        <w:pStyle w:val="Heading3"/>
        <w:shd w:val="clear" w:color="auto" w:fill="auto"/>
        <w:rPr>
          <w:rFonts w:eastAsia="Times New Roman"/>
          <w:bCs w:val="0"/>
          <w:szCs w:val="24"/>
          <w:u w:color="000000"/>
          <w:shd w:val="clear" w:color="auto" w:fill="auto"/>
          <w:lang w:val="en-US"/>
        </w:rPr>
      </w:pPr>
      <w:bookmarkStart w:id="746" w:name="_Toc398835750"/>
      <w:bookmarkStart w:id="747" w:name="_Toc398835871"/>
      <w:bookmarkStart w:id="748" w:name="_Toc398835992"/>
      <w:bookmarkStart w:id="749" w:name="BKM_9E81B36A_FC7B_4AEF_B20B_2D320C377B8B"/>
      <w:r>
        <w:rPr>
          <w:rFonts w:eastAsia="Times New Roman"/>
          <w:bCs w:val="0"/>
          <w:szCs w:val="24"/>
          <w:u w:color="000000"/>
          <w:shd w:val="clear" w:color="auto" w:fill="auto"/>
          <w:lang w:val="en-US"/>
        </w:rPr>
        <w:t>Qualifier</w:t>
      </w:r>
      <w:bookmarkEnd w:id="746"/>
      <w:bookmarkEnd w:id="747"/>
      <w:bookmarkEnd w:id="748"/>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Further qualifies the concept it modifies. For instance, when associated with a condition, a qualifier may describe the intensity of pain or the criticality of the condition.</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750" w:name="BKM_A790A6E2_AF01_4139_BB88_12D1719F8856"/>
      <w:bookmarkEnd w:id="750"/>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property</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Detail about the condition that is being specified, e.g.., intensity of the pain condition.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751" w:name="BKM_96847C24_81B1_4928_BEEA_F5191A7B7B52"/>
            <w:r>
              <w:rPr>
                <w:rFonts w:ascii="Calibri" w:eastAsia="Times New Roman" w:hAnsi="Calibri"/>
                <w:sz w:val="22"/>
                <w:szCs w:val="24"/>
                <w:shd w:val="clear" w:color="auto" w:fill="auto"/>
                <w:lang w:val="en-US"/>
              </w:rPr>
              <w:t>value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Value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value of this qualifier, e.g., severe for the value of pain intensity property.</w:t>
            </w:r>
          </w:p>
        </w:tc>
        <w:bookmarkEnd w:id="751"/>
      </w:tr>
      <w:bookmarkEnd w:id="749"/>
    </w:tbl>
    <w:p w:rsidR="000E3339" w:rsidRDefault="000E3339">
      <w:pPr>
        <w:shd w:val="clear" w:color="auto" w:fill="auto"/>
        <w:rPr>
          <w:rFonts w:ascii="Calibri" w:eastAsia="Times New Roman" w:hAnsi="Calibri"/>
          <w:szCs w:val="24"/>
          <w:shd w:val="clear" w:color="auto" w:fill="auto"/>
        </w:rPr>
      </w:pPr>
    </w:p>
    <w:p w:rsidR="000E3339" w:rsidRDefault="0061260A">
      <w:pPr>
        <w:pStyle w:val="Heading3"/>
        <w:shd w:val="clear" w:color="auto" w:fill="auto"/>
        <w:rPr>
          <w:rFonts w:eastAsia="Times New Roman"/>
          <w:bCs w:val="0"/>
          <w:szCs w:val="24"/>
          <w:u w:color="000000"/>
          <w:shd w:val="clear" w:color="auto" w:fill="auto"/>
          <w:lang w:val="en-US"/>
        </w:rPr>
      </w:pPr>
      <w:bookmarkStart w:id="752" w:name="_Toc398835751"/>
      <w:bookmarkStart w:id="753" w:name="_Toc398835872"/>
      <w:bookmarkStart w:id="754" w:name="_Toc398835993"/>
      <w:bookmarkStart w:id="755" w:name="BKM_4F8F1244_86B1_4C01_ABA2_B6DDB6427E33"/>
      <w:r>
        <w:rPr>
          <w:rFonts w:eastAsia="Times New Roman"/>
          <w:bCs w:val="0"/>
          <w:szCs w:val="24"/>
          <w:u w:color="000000"/>
          <w:shd w:val="clear" w:color="auto" w:fill="auto"/>
          <w:lang w:val="en-US"/>
        </w:rPr>
        <w:t>RelatedObservation</w:t>
      </w:r>
      <w:bookmarkEnd w:id="752"/>
      <w:bookmarkEnd w:id="753"/>
      <w:bookmarkEnd w:id="754"/>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A relationship of a specified type between two statements about ObservationResults.</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756" w:name="BKM_48118760_FB1F_4164_B9B5_44971A755C4A"/>
      <w:bookmarkEnd w:id="756"/>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relationshipType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kind of relationship that exists with the target observation.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757" w:name="BKM_AB5A171B_EEF8_4DAE_AB58_BF5241EA6891"/>
            <w:r>
              <w:rPr>
                <w:rFonts w:ascii="Calibri" w:eastAsia="Times New Roman" w:hAnsi="Calibri"/>
                <w:sz w:val="22"/>
                <w:szCs w:val="24"/>
                <w:shd w:val="clear" w:color="auto" w:fill="auto"/>
                <w:lang w:val="en-US"/>
              </w:rPr>
              <w:t>target</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ClinicalStatement</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Statement about the observation result that is related to this statement about an observation result.</w:t>
            </w:r>
          </w:p>
        </w:tc>
        <w:bookmarkEnd w:id="757"/>
      </w:tr>
      <w:bookmarkEnd w:id="755"/>
    </w:tbl>
    <w:p w:rsidR="000E3339" w:rsidRDefault="000E3339">
      <w:pPr>
        <w:shd w:val="clear" w:color="auto" w:fill="auto"/>
        <w:rPr>
          <w:rFonts w:ascii="Calibri" w:eastAsia="Times New Roman" w:hAnsi="Calibri"/>
          <w:szCs w:val="24"/>
          <w:shd w:val="clear" w:color="auto" w:fill="auto"/>
        </w:rPr>
      </w:pPr>
    </w:p>
    <w:p w:rsidR="000E3339" w:rsidRDefault="0061260A">
      <w:pPr>
        <w:pStyle w:val="Heading3"/>
        <w:shd w:val="clear" w:color="auto" w:fill="auto"/>
        <w:rPr>
          <w:rFonts w:eastAsia="Times New Roman"/>
          <w:bCs w:val="0"/>
          <w:szCs w:val="24"/>
          <w:u w:color="000000"/>
          <w:shd w:val="clear" w:color="auto" w:fill="auto"/>
          <w:lang w:val="en-US"/>
        </w:rPr>
      </w:pPr>
      <w:bookmarkStart w:id="758" w:name="_Toc398835752"/>
      <w:bookmarkStart w:id="759" w:name="_Toc398835873"/>
      <w:bookmarkStart w:id="760" w:name="_Toc398835994"/>
      <w:bookmarkStart w:id="761" w:name="BKM_D0DE4523_3EB7_4412_B0C5_B933454BA011"/>
      <w:r>
        <w:rPr>
          <w:rFonts w:eastAsia="Times New Roman"/>
          <w:bCs w:val="0"/>
          <w:szCs w:val="24"/>
          <w:u w:color="000000"/>
          <w:shd w:val="clear" w:color="auto" w:fill="auto"/>
          <w:lang w:val="en-US"/>
        </w:rPr>
        <w:t>ResultGroup</w:t>
      </w:r>
      <w:bookmarkEnd w:id="758"/>
      <w:bookmarkEnd w:id="759"/>
      <w:bookmarkEnd w:id="760"/>
    </w:p>
    <w:p w:rsidR="000E3339" w:rsidRDefault="0061260A">
      <w:pPr>
        <w:shd w:val="clear" w:color="auto" w:fill="auto"/>
        <w:rPr>
          <w:rFonts w:ascii="Calibri" w:eastAsia="Times New Roman" w:hAnsi="Calibri"/>
          <w:szCs w:val="24"/>
          <w:shd w:val="clear" w:color="auto" w:fill="auto"/>
        </w:rPr>
      </w:pPr>
      <w:r>
        <w:rPr>
          <w:rFonts w:ascii="Calibri" w:eastAsia="Times New Roman" w:hAnsi="Calibri"/>
          <w:sz w:val="22"/>
          <w:szCs w:val="24"/>
          <w:shd w:val="clear" w:color="auto" w:fill="auto"/>
          <w:lang w:val="en-US"/>
        </w:rPr>
        <w:t>A group of related result values such as a laboratory result panel,  e.g., complete blood count, blood pressure.</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762" w:name="BKM_B716951F_BCE0_4745_A8E6_DB3EA5C412D8"/>
      <w:bookmarkEnd w:id="762"/>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component</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ObservationResult</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An observation result that is one of the components of the group, e.g.,white blood cell count,  systolic blood pressure.</w:t>
            </w:r>
          </w:p>
        </w:tc>
      </w:tr>
      <w:bookmarkEnd w:id="761"/>
    </w:tbl>
    <w:p w:rsidR="000E3339" w:rsidRDefault="000E3339">
      <w:pPr>
        <w:shd w:val="clear" w:color="auto" w:fill="auto"/>
        <w:rPr>
          <w:rFonts w:ascii="Calibri" w:eastAsia="Times New Roman" w:hAnsi="Calibri"/>
          <w:szCs w:val="24"/>
          <w:shd w:val="clear" w:color="auto" w:fill="auto"/>
        </w:rPr>
      </w:pPr>
    </w:p>
    <w:p w:rsidR="000E3339" w:rsidRDefault="0061260A">
      <w:pPr>
        <w:pStyle w:val="Heading3"/>
        <w:shd w:val="clear" w:color="auto" w:fill="auto"/>
        <w:rPr>
          <w:rFonts w:eastAsia="Times New Roman"/>
          <w:bCs w:val="0"/>
          <w:szCs w:val="24"/>
          <w:u w:color="000000"/>
          <w:shd w:val="clear" w:color="auto" w:fill="auto"/>
          <w:lang w:val="en-US"/>
        </w:rPr>
      </w:pPr>
      <w:bookmarkStart w:id="763" w:name="_Toc398835753"/>
      <w:bookmarkStart w:id="764" w:name="_Toc398835874"/>
      <w:bookmarkStart w:id="765" w:name="_Toc398835995"/>
      <w:bookmarkStart w:id="766" w:name="BKM_1D4BB6C9_AF97_4AE0_BF02_47859C2015A0"/>
      <w:r>
        <w:rPr>
          <w:rFonts w:eastAsia="Times New Roman"/>
          <w:bCs w:val="0"/>
          <w:szCs w:val="24"/>
          <w:u w:color="000000"/>
          <w:shd w:val="clear" w:color="auto" w:fill="auto"/>
          <w:lang w:val="en-US"/>
        </w:rPr>
        <w:t>SimpleObservationResult</w:t>
      </w:r>
      <w:bookmarkEnd w:id="763"/>
      <w:bookmarkEnd w:id="764"/>
      <w:bookmarkEnd w:id="765"/>
    </w:p>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Measurements and simple assertions made about a patient, device or other subject.</w:t>
      </w:r>
    </w:p>
    <w:p w:rsidR="000E3339" w:rsidRDefault="000E3339">
      <w:pPr>
        <w:shd w:val="clear" w:color="auto" w:fill="auto"/>
        <w:rPr>
          <w:rFonts w:ascii="Calibri" w:eastAsia="Times New Roman" w:hAnsi="Calibri"/>
          <w:sz w:val="22"/>
          <w:szCs w:val="24"/>
          <w:shd w:val="clear" w:color="auto" w:fill="auto"/>
          <w:lang w:val="en-US"/>
        </w:rPr>
      </w:pPr>
    </w:p>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Simple observation results may include:</w:t>
      </w:r>
    </w:p>
    <w:p w:rsidR="000E3339" w:rsidRDefault="0061260A">
      <w:pPr>
        <w:numPr>
          <w:ilvl w:val="0"/>
          <w:numId w:val="32"/>
        </w:numPr>
        <w:shd w:val="clear" w:color="auto" w:fill="auto"/>
        <w:ind w:left="360" w:hanging="360"/>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Vital signs: temperature, blood pressure, respiration rate</w:t>
      </w:r>
    </w:p>
    <w:p w:rsidR="000E3339" w:rsidRDefault="0061260A">
      <w:pPr>
        <w:numPr>
          <w:ilvl w:val="0"/>
          <w:numId w:val="32"/>
        </w:numPr>
        <w:shd w:val="clear" w:color="auto" w:fill="auto"/>
        <w:ind w:left="360" w:hanging="360"/>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Measurements emitted by Devices</w:t>
      </w:r>
    </w:p>
    <w:p w:rsidR="000E3339" w:rsidRDefault="0061260A">
      <w:pPr>
        <w:numPr>
          <w:ilvl w:val="0"/>
          <w:numId w:val="32"/>
        </w:numPr>
        <w:shd w:val="clear" w:color="auto" w:fill="auto"/>
        <w:ind w:left="360" w:hanging="360"/>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Personal characteristics: height, weight, eye-color</w:t>
      </w:r>
    </w:p>
    <w:p w:rsidR="000E3339" w:rsidRDefault="0061260A">
      <w:pPr>
        <w:numPr>
          <w:ilvl w:val="0"/>
          <w:numId w:val="32"/>
        </w:numPr>
        <w:shd w:val="clear" w:color="auto" w:fill="auto"/>
        <w:ind w:left="360" w:hanging="360"/>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Social history: tobacco use, family supports, cognitive status</w:t>
      </w:r>
    </w:p>
    <w:p w:rsidR="000E3339" w:rsidRDefault="0061260A">
      <w:pPr>
        <w:numPr>
          <w:ilvl w:val="0"/>
          <w:numId w:val="32"/>
        </w:numPr>
        <w:shd w:val="clear" w:color="auto" w:fill="auto"/>
        <w:ind w:left="360" w:hanging="360"/>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Core characteristics: pregnancy status, blood type</w:t>
      </w:r>
    </w:p>
    <w:p w:rsidR="000E3339" w:rsidRDefault="000E3339">
      <w:pPr>
        <w:shd w:val="clear" w:color="auto" w:fill="auto"/>
        <w:rPr>
          <w:rFonts w:ascii="Calibri" w:eastAsia="Times New Roman" w:hAnsi="Calibri"/>
          <w:szCs w:val="24"/>
          <w:shd w:val="clear" w:color="auto" w:fill="auto"/>
        </w:rPr>
      </w:pP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767" w:name="BKM_065B97A1_9B2F_4809_82C8_0F5BDF9E4E0E"/>
      <w:bookmarkEnd w:id="767"/>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value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Value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Information determined as a result of making the observation, e.g., 120 mm Hg, small, 2013-11-30.</w:t>
            </w:r>
          </w:p>
        </w:tc>
      </w:tr>
      <w:bookmarkEnd w:id="766"/>
    </w:tbl>
    <w:p w:rsidR="000E3339" w:rsidRDefault="000E3339">
      <w:pPr>
        <w:shd w:val="clear" w:color="auto" w:fill="auto"/>
        <w:rPr>
          <w:rFonts w:ascii="Calibri" w:eastAsia="Times New Roman" w:hAnsi="Calibri"/>
          <w:szCs w:val="24"/>
          <w:shd w:val="clear" w:color="auto" w:fill="auto"/>
        </w:rPr>
      </w:pPr>
    </w:p>
    <w:p w:rsidR="000E3339" w:rsidRDefault="0061260A">
      <w:pPr>
        <w:pStyle w:val="Heading3"/>
        <w:shd w:val="clear" w:color="auto" w:fill="auto"/>
        <w:rPr>
          <w:rFonts w:eastAsia="Times New Roman"/>
          <w:bCs w:val="0"/>
          <w:szCs w:val="24"/>
          <w:shd w:val="clear" w:color="auto" w:fill="auto"/>
          <w:lang w:val="en-US"/>
        </w:rPr>
      </w:pPr>
      <w:bookmarkStart w:id="768" w:name="_Toc398835754"/>
      <w:bookmarkStart w:id="769" w:name="_Toc398835875"/>
      <w:bookmarkStart w:id="770" w:name="_Toc398835996"/>
      <w:bookmarkStart w:id="771" w:name="MODALITY"/>
      <w:bookmarkStart w:id="772" w:name="BKM_1FDE04E3_3AEC_454C_8284_ACD395D5834F"/>
      <w:r>
        <w:rPr>
          <w:rFonts w:eastAsia="Times New Roman"/>
          <w:bCs w:val="0"/>
          <w:szCs w:val="24"/>
          <w:shd w:val="clear" w:color="auto" w:fill="auto"/>
          <w:lang w:val="en-US"/>
        </w:rPr>
        <w:t>observable.modality</w:t>
      </w:r>
      <w:bookmarkEnd w:id="768"/>
      <w:bookmarkEnd w:id="769"/>
      <w:bookmarkEnd w:id="770"/>
    </w:p>
    <w:p w:rsidR="000E3339" w:rsidRDefault="000E3339">
      <w:pPr>
        <w:shd w:val="clear" w:color="auto" w:fill="auto"/>
        <w:rPr>
          <w:rFonts w:ascii="Calibri" w:eastAsia="Times New Roman" w:hAnsi="Calibri"/>
          <w:szCs w:val="24"/>
          <w:u w:color="000000"/>
          <w:shd w:val="clear" w:color="auto" w:fill="auto"/>
          <w:lang w:val="en-US"/>
        </w:rPr>
      </w:pPr>
    </w:p>
    <w:p w:rsidR="000E3339" w:rsidRDefault="0061260A">
      <w:pPr>
        <w:pStyle w:val="Heading4"/>
        <w:shd w:val="clear" w:color="auto" w:fill="auto"/>
        <w:rPr>
          <w:rFonts w:eastAsia="Times New Roman"/>
          <w:bCs w:val="0"/>
          <w:szCs w:val="24"/>
          <w:u w:color="000000"/>
          <w:shd w:val="clear" w:color="auto" w:fill="auto"/>
          <w:lang w:val="en-US"/>
        </w:rPr>
      </w:pPr>
      <w:bookmarkStart w:id="773" w:name="_Toc398835755"/>
      <w:bookmarkStart w:id="774" w:name="_Toc398835876"/>
      <w:bookmarkStart w:id="775" w:name="_Toc398835997"/>
      <w:bookmarkStart w:id="776" w:name="BKM_A542CC11_7046_40FB_8516_180907BF38D3"/>
      <w:r>
        <w:rPr>
          <w:rFonts w:eastAsia="Times New Roman"/>
          <w:bCs w:val="0"/>
          <w:szCs w:val="24"/>
          <w:u w:color="000000"/>
          <w:shd w:val="clear" w:color="auto" w:fill="auto"/>
          <w:lang w:val="en-US"/>
        </w:rPr>
        <w:t>Observation</w:t>
      </w:r>
      <w:bookmarkEnd w:id="773"/>
      <w:bookmarkEnd w:id="774"/>
      <w:bookmarkEnd w:id="775"/>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Indicates that the statement is concerned about observations made about a patient.</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777" w:name="BKM_A37AA06B_A750_487E_96EE_E7E1A8FFE19B"/>
      <w:bookmarkEnd w:id="777"/>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observedAtTime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TimePeriod</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When the observation was made. (This is different than when the statement about this observation was recorded, and when the observed phenomenon actually occurred.)</w:t>
            </w:r>
          </w:p>
          <w:p w:rsidR="000E3339" w:rsidRDefault="000E3339">
            <w:pPr>
              <w:shd w:val="clear" w:color="auto" w:fill="auto"/>
              <w:rPr>
                <w:rFonts w:ascii="Calibri" w:eastAsia="Times New Roman" w:hAnsi="Calibri"/>
                <w:sz w:val="22"/>
                <w:szCs w:val="24"/>
                <w:shd w:val="clear" w:color="auto" w:fill="auto"/>
                <w:lang w:val="en-US"/>
              </w:rPr>
            </w:pPr>
          </w:p>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 xml:space="preserve">For example, a patient presents today at noon for a visit and indicates she had a migraine headache three days ago, which lasted for 90 minutes. </w:t>
            </w:r>
          </w:p>
          <w:p w:rsidR="000E3339" w:rsidRDefault="000E3339">
            <w:pPr>
              <w:shd w:val="clear" w:color="auto" w:fill="auto"/>
              <w:rPr>
                <w:rFonts w:ascii="Calibri" w:eastAsia="Times New Roman" w:hAnsi="Calibri"/>
                <w:sz w:val="22"/>
                <w:szCs w:val="24"/>
                <w:shd w:val="clear" w:color="auto" w:fill="auto"/>
                <w:lang w:val="en-US"/>
              </w:rPr>
            </w:pPr>
          </w:p>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The effective time of the condition is three days ago. The "observed at" time is today at noon. The statement time is when the provider documents the encounter.</w:t>
            </w:r>
          </w:p>
          <w:p w:rsidR="000E3339" w:rsidRDefault="000E3339">
            <w:pPr>
              <w:shd w:val="clear" w:color="auto" w:fill="auto"/>
              <w:rPr>
                <w:rFonts w:ascii="Calibri" w:eastAsia="Times New Roman" w:hAnsi="Calibri"/>
                <w:sz w:val="22"/>
                <w:szCs w:val="24"/>
                <w:shd w:val="clear" w:color="auto" w:fill="auto"/>
                <w:lang w:val="en-US"/>
              </w:rPr>
            </w:pPr>
          </w:p>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observedAtTime attribute is applicable even in "unknown occurrence" statements; observedAtTime is the time when the provider made the observation. This observation may have been made today during a patient interview.</w:t>
            </w:r>
          </w:p>
        </w:tc>
      </w:tr>
      <w:bookmarkEnd w:id="109"/>
      <w:bookmarkEnd w:id="110"/>
      <w:bookmarkEnd w:id="630"/>
      <w:bookmarkEnd w:id="631"/>
      <w:bookmarkEnd w:id="771"/>
      <w:bookmarkEnd w:id="772"/>
      <w:bookmarkEnd w:id="776"/>
    </w:tbl>
    <w:p w:rsidR="000E3339" w:rsidRDefault="000E3339">
      <w:pPr>
        <w:shd w:val="clear" w:color="auto" w:fill="auto"/>
        <w:rPr>
          <w:rFonts w:ascii="Calibri" w:eastAsia="Times New Roman" w:hAnsi="Calibri"/>
          <w:szCs w:val="24"/>
          <w:shd w:val="clear" w:color="auto" w:fill="auto"/>
        </w:rPr>
      </w:pPr>
    </w:p>
    <w:p w:rsidR="000E3339" w:rsidRDefault="000E3339">
      <w:pPr>
        <w:shd w:val="clear" w:color="auto" w:fill="auto"/>
        <w:rPr>
          <w:rFonts w:ascii="Calibri" w:eastAsia="Times New Roman" w:hAnsi="Calibri"/>
          <w:szCs w:val="24"/>
          <w:shd w:val="clear" w:color="auto" w:fill="auto"/>
          <w:lang w:val="en-US"/>
        </w:rPr>
      </w:pPr>
    </w:p>
    <w:p w:rsidR="000E3339" w:rsidRDefault="0061260A" w:rsidP="00B14528">
      <w:pPr>
        <w:pStyle w:val="Heading1"/>
        <w:rPr>
          <w:caps/>
        </w:rPr>
      </w:pPr>
      <w:bookmarkStart w:id="778" w:name="_Toc398835756"/>
      <w:bookmarkStart w:id="779" w:name="_Toc398835877"/>
      <w:bookmarkStart w:id="780" w:name="_Toc398835998"/>
      <w:r w:rsidRPr="00F3155B">
        <w:lastRenderedPageBreak/>
        <w:t>Examples</w:t>
      </w:r>
      <w:bookmarkEnd w:id="778"/>
      <w:bookmarkEnd w:id="779"/>
      <w:bookmarkEnd w:id="780"/>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The examples in </w:t>
      </w:r>
      <w:r w:rsidR="00D877A3">
        <w:rPr>
          <w:rFonts w:eastAsia="Times New Roman" w:cs="Arial"/>
          <w:color w:val="000000"/>
          <w:szCs w:val="24"/>
          <w:lang w:val="en-US"/>
        </w:rPr>
        <w:fldChar w:fldCharType="begin"/>
      </w:r>
      <w:r w:rsidR="00D877A3">
        <w:rPr>
          <w:rFonts w:eastAsia="Times New Roman" w:cs="Arial"/>
          <w:color w:val="000000"/>
          <w:szCs w:val="24"/>
          <w:lang w:val="en-US"/>
        </w:rPr>
        <w:instrText xml:space="preserve"> REF _Ref398837166 </w:instrText>
      </w:r>
      <w:r w:rsidR="00D877A3">
        <w:rPr>
          <w:rFonts w:eastAsia="Times New Roman" w:cs="Arial"/>
          <w:color w:val="000000"/>
          <w:szCs w:val="24"/>
          <w:lang w:val="en-US"/>
        </w:rPr>
        <w:fldChar w:fldCharType="separate"/>
      </w:r>
      <w:r w:rsidR="00D877A3">
        <w:t xml:space="preserve">Table </w:t>
      </w:r>
      <w:r w:rsidR="00D877A3">
        <w:rPr>
          <w:noProof/>
        </w:rPr>
        <w:t>3</w:t>
      </w:r>
      <w:r w:rsidR="00D877A3">
        <w:rPr>
          <w:rFonts w:eastAsia="Times New Roman" w:cs="Arial"/>
          <w:color w:val="000000"/>
          <w:szCs w:val="24"/>
          <w:lang w:val="en-US"/>
        </w:rPr>
        <w:fldChar w:fldCharType="end"/>
      </w:r>
      <w:r w:rsidR="00D877A3">
        <w:rPr>
          <w:rFonts w:eastAsia="Times New Roman" w:cs="Arial"/>
          <w:color w:val="000000"/>
          <w:szCs w:val="24"/>
          <w:lang w:val="en-US"/>
        </w:rPr>
        <w:t xml:space="preserve"> </w:t>
      </w:r>
      <w:r>
        <w:rPr>
          <w:rFonts w:eastAsia="Times New Roman" w:cs="Arial"/>
          <w:color w:val="000000"/>
          <w:szCs w:val="24"/>
          <w:lang w:val="en-US"/>
        </w:rPr>
        <w:t>illustrate the use of the QIDAM in creating data mapping expressions. The left column shows the identifier of the document from which the source expression was obtained. The prefix NQF indicates that the document was an eCQM from the National Quality Forum, and the prefix CMS indicates a Centers for Medicare &amp; Medicaid Services eCQM. The subsequent digits provide the identifier assigned by NQF or CMS to that measure. The second column contains the expression from the source document. In the third column, the expressions are written in pseudocode. The abbreviation VS indicates a value set.</w:t>
      </w:r>
    </w:p>
    <w:p w:rsidR="000E3339" w:rsidRDefault="00D877A3" w:rsidP="00D877A3">
      <w:pPr>
        <w:pStyle w:val="Caption"/>
        <w:rPr>
          <w:rFonts w:eastAsia="Times New Roman" w:cs="Arial"/>
          <w:bCs w:val="0"/>
          <w:szCs w:val="24"/>
          <w:lang w:val="en-US"/>
        </w:rPr>
      </w:pPr>
      <w:bookmarkStart w:id="781" w:name="_Ref397938544"/>
      <w:bookmarkStart w:id="782" w:name="_Ref398837166"/>
      <w:bookmarkStart w:id="783" w:name="_Toc398837185"/>
      <w:bookmarkEnd w:id="781"/>
      <w:r>
        <w:t xml:space="preserve">Table </w:t>
      </w:r>
      <w:r>
        <w:fldChar w:fldCharType="begin"/>
      </w:r>
      <w:r>
        <w:instrText xml:space="preserve"> SEQ Table \* ARABIC </w:instrText>
      </w:r>
      <w:r>
        <w:fldChar w:fldCharType="separate"/>
      </w:r>
      <w:r>
        <w:rPr>
          <w:noProof/>
        </w:rPr>
        <w:t>3</w:t>
      </w:r>
      <w:r>
        <w:fldChar w:fldCharType="end"/>
      </w:r>
      <w:bookmarkEnd w:id="782"/>
      <w:r w:rsidR="0061260A">
        <w:rPr>
          <w:rFonts w:eastAsia="Times New Roman" w:cs="Arial"/>
          <w:bCs w:val="0"/>
          <w:szCs w:val="24"/>
          <w:lang w:val="en-US"/>
        </w:rPr>
        <w:t>. Sample Expressions Written with QIDAM</w:t>
      </w:r>
      <w:bookmarkEnd w:id="783"/>
    </w:p>
    <w:tbl>
      <w:tblPr>
        <w:tblW w:w="0" w:type="auto"/>
        <w:tblLayout w:type="fixed"/>
        <w:tblLook w:val="0000" w:firstRow="0" w:lastRow="0" w:firstColumn="0" w:lastColumn="0" w:noHBand="0" w:noVBand="0"/>
      </w:tblPr>
      <w:tblGrid>
        <w:gridCol w:w="1710"/>
        <w:gridCol w:w="3618"/>
        <w:gridCol w:w="3772"/>
      </w:tblGrid>
      <w:tr w:rsidR="000E3339">
        <w:trPr>
          <w:cantSplit/>
          <w:trHeight w:val="255"/>
          <w:tblHeader/>
        </w:trPr>
        <w:tc>
          <w:tcPr>
            <w:tcW w:w="1710" w:type="dxa"/>
            <w:tcBorders>
              <w:top w:val="single" w:sz="4" w:space="0" w:color="808080"/>
              <w:left w:val="single" w:sz="4" w:space="0" w:color="808080"/>
              <w:bottom w:val="single" w:sz="4" w:space="0" w:color="808080"/>
              <w:right w:val="single" w:sz="4" w:space="0" w:color="808080"/>
            </w:tcBorders>
            <w:shd w:val="clear" w:color="auto" w:fill="DBE5F1"/>
            <w:tcMar>
              <w:top w:w="108" w:type="dxa"/>
              <w:left w:w="108" w:type="dxa"/>
              <w:bottom w:w="0" w:type="dxa"/>
              <w:right w:w="108" w:type="dxa"/>
            </w:tcMar>
            <w:vAlign w:val="center"/>
          </w:tcPr>
          <w:p w:rsidR="000E3339" w:rsidRDefault="0061260A">
            <w:pPr>
              <w:pStyle w:val="TableHead"/>
              <w:widowControl/>
              <w:jc w:val="center"/>
              <w:rPr>
                <w:rFonts w:eastAsia="Times New Roman" w:cs="Arial"/>
                <w:bCs w:val="0"/>
                <w:szCs w:val="24"/>
                <w:lang w:val="en-US"/>
              </w:rPr>
            </w:pPr>
            <w:r>
              <w:rPr>
                <w:rFonts w:eastAsia="Times New Roman" w:cs="Arial"/>
                <w:bCs w:val="0"/>
                <w:szCs w:val="24"/>
                <w:lang w:val="en-US"/>
              </w:rPr>
              <w:t xml:space="preserve">Source </w:t>
            </w:r>
            <w:r>
              <w:rPr>
                <w:rFonts w:eastAsia="Times New Roman" w:cs="Arial"/>
                <w:bCs w:val="0"/>
                <w:szCs w:val="24"/>
                <w:lang w:val="en-US"/>
              </w:rPr>
              <w:br/>
              <w:t>Document ID</w:t>
            </w:r>
          </w:p>
        </w:tc>
        <w:tc>
          <w:tcPr>
            <w:tcW w:w="3618" w:type="dxa"/>
            <w:tcBorders>
              <w:top w:val="single" w:sz="4" w:space="0" w:color="808080"/>
              <w:left w:val="single" w:sz="4" w:space="0" w:color="808080"/>
              <w:bottom w:val="single" w:sz="4" w:space="0" w:color="808080"/>
              <w:right w:val="single" w:sz="4" w:space="0" w:color="808080"/>
            </w:tcBorders>
            <w:shd w:val="clear" w:color="auto" w:fill="DBE5F1"/>
            <w:tcMar>
              <w:top w:w="108" w:type="dxa"/>
              <w:left w:w="108" w:type="dxa"/>
              <w:bottom w:w="0" w:type="dxa"/>
              <w:right w:w="108" w:type="dxa"/>
            </w:tcMar>
            <w:vAlign w:val="center"/>
          </w:tcPr>
          <w:p w:rsidR="000E3339" w:rsidRDefault="0061260A">
            <w:pPr>
              <w:pStyle w:val="TableHead"/>
              <w:widowControl/>
              <w:jc w:val="center"/>
              <w:rPr>
                <w:rFonts w:eastAsia="Times New Roman" w:cs="Arial"/>
                <w:bCs w:val="0"/>
                <w:szCs w:val="24"/>
                <w:lang w:val="en-US"/>
              </w:rPr>
            </w:pPr>
            <w:r>
              <w:rPr>
                <w:rFonts w:eastAsia="Times New Roman" w:cs="Arial"/>
                <w:bCs w:val="0"/>
                <w:szCs w:val="24"/>
                <w:lang w:val="en-US"/>
              </w:rPr>
              <w:t>Source Expression</w:t>
            </w:r>
          </w:p>
        </w:tc>
        <w:tc>
          <w:tcPr>
            <w:tcW w:w="3772" w:type="dxa"/>
            <w:tcBorders>
              <w:top w:val="single" w:sz="4" w:space="0" w:color="808080"/>
              <w:left w:val="single" w:sz="4" w:space="0" w:color="808080"/>
              <w:bottom w:val="single" w:sz="4" w:space="0" w:color="808080"/>
              <w:right w:val="single" w:sz="4" w:space="0" w:color="808080"/>
            </w:tcBorders>
            <w:shd w:val="clear" w:color="auto" w:fill="DBE5F1"/>
            <w:tcMar>
              <w:top w:w="108" w:type="dxa"/>
              <w:left w:w="108" w:type="dxa"/>
              <w:bottom w:w="0" w:type="dxa"/>
              <w:right w:w="108" w:type="dxa"/>
            </w:tcMar>
            <w:vAlign w:val="center"/>
          </w:tcPr>
          <w:p w:rsidR="000E3339" w:rsidRDefault="0061260A">
            <w:pPr>
              <w:pStyle w:val="TableHead"/>
              <w:widowControl/>
              <w:jc w:val="center"/>
              <w:rPr>
                <w:rFonts w:eastAsia="Times New Roman" w:cs="Arial"/>
                <w:bCs w:val="0"/>
                <w:szCs w:val="24"/>
                <w:lang w:val="en-US"/>
              </w:rPr>
            </w:pPr>
            <w:r>
              <w:rPr>
                <w:rFonts w:eastAsia="Times New Roman" w:cs="Arial"/>
                <w:bCs w:val="0"/>
                <w:szCs w:val="24"/>
                <w:lang w:val="en-US"/>
              </w:rPr>
              <w:t>QIDAM-based Expression</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b/>
                <w:sz w:val="16"/>
                <w:szCs w:val="24"/>
                <w:shd w:val="clear" w:color="auto" w:fill="auto"/>
                <w:lang w:val="en-US"/>
              </w:rPr>
            </w:pPr>
            <w:r>
              <w:rPr>
                <w:rFonts w:eastAsia="Times New Roman"/>
                <w:b/>
                <w:sz w:val="16"/>
                <w:szCs w:val="24"/>
                <w:shd w:val="clear" w:color="auto" w:fill="auto"/>
                <w:lang w:val="en-US"/>
              </w:rPr>
              <w:t>NQF 0068</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Diagnosis, Active: Acute Myocardial Infarction" &lt;= 12 month(s) starts before start of "Measurement Period"</w:t>
            </w:r>
            <w:r>
              <w:rPr>
                <w:rFonts w:eastAsia="Times New Roman"/>
                <w:sz w:val="16"/>
                <w:szCs w:val="24"/>
                <w:shd w:val="clear" w:color="auto" w:fill="auto"/>
                <w:lang w:val="en-US"/>
              </w:rPr>
              <w:br/>
              <w:t>using "Acute Myocardial Infarction Grouping Value Set (2.16.840.1.113883.3.464.1003.104.12.1001)"</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b/>
                <w:sz w:val="16"/>
                <w:szCs w:val="24"/>
                <w:shd w:val="clear" w:color="auto" w:fill="auto"/>
                <w:lang w:val="en-US"/>
              </w:rPr>
              <w:t xml:space="preserve">StatementOfOccurrence </w:t>
            </w:r>
            <w:r>
              <w:rPr>
                <w:rFonts w:eastAsia="Times New Roman"/>
                <w:sz w:val="16"/>
                <w:szCs w:val="24"/>
                <w:shd w:val="clear" w:color="auto" w:fill="auto"/>
                <w:lang w:val="en-US"/>
              </w:rPr>
              <w:t xml:space="preserve">with </w:t>
            </w:r>
            <w:r>
              <w:rPr>
                <w:rFonts w:eastAsia="Times New Roman"/>
                <w:sz w:val="16"/>
                <w:szCs w:val="24"/>
                <w:shd w:val="clear" w:color="auto" w:fill="auto"/>
                <w:lang w:val="en-US"/>
              </w:rPr>
              <w:br/>
              <w:t xml:space="preserve">topic </w:t>
            </w:r>
            <w:r>
              <w:rPr>
                <w:rFonts w:eastAsia="Times New Roman"/>
                <w:b/>
                <w:sz w:val="16"/>
                <w:szCs w:val="24"/>
                <w:shd w:val="clear" w:color="auto" w:fill="auto"/>
                <w:lang w:val="en-US"/>
              </w:rPr>
              <w:t>Condition</w:t>
            </w:r>
            <w:r>
              <w:rPr>
                <w:rFonts w:eastAsia="Times New Roman"/>
                <w:sz w:val="16"/>
                <w:szCs w:val="24"/>
                <w:shd w:val="clear" w:color="auto" w:fill="auto"/>
                <w:lang w:val="en-US"/>
              </w:rPr>
              <w:br/>
              <w:t>- name in AMI Grouping VS</w:t>
            </w:r>
            <w:r>
              <w:rPr>
                <w:rFonts w:eastAsia="Times New Roman"/>
                <w:sz w:val="16"/>
                <w:szCs w:val="24"/>
                <w:shd w:val="clear" w:color="auto" w:fill="auto"/>
                <w:lang w:val="en-US"/>
              </w:rPr>
              <w:br/>
              <w:t>- conditionStatus = Active</w:t>
            </w:r>
            <w:r>
              <w:rPr>
                <w:rFonts w:eastAsia="Times New Roman"/>
                <w:sz w:val="16"/>
                <w:szCs w:val="24"/>
                <w:shd w:val="clear" w:color="auto" w:fill="auto"/>
                <w:lang w:val="en-US"/>
              </w:rPr>
              <w:br/>
              <w:t>- effectiveTime starts &lt;= 12 months before start of "Measurement period"</w:t>
            </w:r>
          </w:p>
          <w:p w:rsidR="000E3339" w:rsidRDefault="0061260A">
            <w:pPr>
              <w:widowControl/>
              <w:shd w:val="clear" w:color="auto" w:fill="auto"/>
              <w:spacing w:before="40" w:after="120"/>
              <w:rPr>
                <w:rFonts w:eastAsia="Times New Roman"/>
                <w:b/>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Observation</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b/>
                <w:sz w:val="16"/>
                <w:szCs w:val="24"/>
                <w:shd w:val="clear" w:color="auto" w:fill="auto"/>
                <w:lang w:val="en-US"/>
              </w:rPr>
            </w:pPr>
            <w:r>
              <w:rPr>
                <w:rFonts w:eastAsia="Times New Roman"/>
                <w:b/>
                <w:sz w:val="16"/>
                <w:szCs w:val="24"/>
                <w:shd w:val="clear" w:color="auto" w:fill="auto"/>
                <w:lang w:val="en-US"/>
              </w:rPr>
              <w:t>NQF 0068</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Procedure, Performed: Percutaneous Coronary Interventions</w:t>
            </w:r>
            <w:r>
              <w:rPr>
                <w:rFonts w:eastAsia="Times New Roman"/>
                <w:sz w:val="16"/>
                <w:szCs w:val="24"/>
                <w:shd w:val="clear" w:color="auto" w:fill="auto"/>
                <w:lang w:val="en-US"/>
              </w:rPr>
              <w:br/>
              <w:t>&lt;= 12 month(s) ends before start of "Measurement Period"</w:t>
            </w:r>
            <w:r>
              <w:rPr>
                <w:rFonts w:eastAsia="Times New Roman"/>
                <w:sz w:val="16"/>
                <w:szCs w:val="24"/>
                <w:shd w:val="clear" w:color="auto" w:fill="auto"/>
                <w:lang w:val="en-US"/>
              </w:rPr>
              <w:br/>
              <w:t>using "Percutaneous Coronary Interventions Grouping Value Set (2.16.840.1.113883.3.464.1003.104.12.1010)</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b/>
                <w:sz w:val="16"/>
                <w:szCs w:val="24"/>
                <w:shd w:val="clear" w:color="auto" w:fill="auto"/>
                <w:lang w:val="en-US"/>
              </w:rPr>
              <w:t xml:space="preserve">StatementOfOccurrence </w:t>
            </w:r>
            <w:r>
              <w:rPr>
                <w:rFonts w:eastAsia="Times New Roman"/>
                <w:sz w:val="16"/>
                <w:szCs w:val="24"/>
                <w:shd w:val="clear" w:color="auto" w:fill="auto"/>
                <w:lang w:val="en-US"/>
              </w:rPr>
              <w:t>with</w:t>
            </w:r>
            <w:r>
              <w:rPr>
                <w:rFonts w:eastAsia="Times New Roman"/>
                <w:sz w:val="16"/>
                <w:szCs w:val="24"/>
                <w:shd w:val="clear" w:color="auto" w:fill="auto"/>
                <w:lang w:val="en-US"/>
              </w:rPr>
              <w:br/>
              <w:t xml:space="preserve">topic </w:t>
            </w:r>
            <w:r>
              <w:rPr>
                <w:rFonts w:eastAsia="Times New Roman"/>
                <w:b/>
                <w:sz w:val="16"/>
                <w:szCs w:val="24"/>
                <w:shd w:val="clear" w:color="auto" w:fill="auto"/>
                <w:lang w:val="en-US"/>
              </w:rPr>
              <w:t>Procedure</w:t>
            </w:r>
          </w:p>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 procedureCode in PCI Grouping VS</w:t>
            </w:r>
          </w:p>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Performance</w:t>
            </w:r>
            <w:r>
              <w:rPr>
                <w:rFonts w:eastAsia="Times New Roman"/>
                <w:sz w:val="16"/>
                <w:szCs w:val="24"/>
                <w:shd w:val="clear" w:color="auto" w:fill="auto"/>
                <w:lang w:val="en-US"/>
              </w:rPr>
              <w:br/>
              <w:t>- performanceTime ends &lt;= 12 months before start of "Measurement period"</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b/>
                <w:sz w:val="16"/>
                <w:szCs w:val="24"/>
                <w:shd w:val="clear" w:color="auto" w:fill="auto"/>
                <w:lang w:val="en-US"/>
              </w:rPr>
            </w:pPr>
            <w:r>
              <w:rPr>
                <w:rFonts w:eastAsia="Times New Roman"/>
                <w:b/>
                <w:sz w:val="16"/>
                <w:szCs w:val="24"/>
                <w:shd w:val="clear" w:color="auto" w:fill="auto"/>
                <w:lang w:val="en-US"/>
              </w:rPr>
              <w:t>NQF 0068</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Medication, Active: Aspirin and Other Anti-thrombotics" ends before start of "Measurement Period</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b/>
                <w:sz w:val="16"/>
                <w:szCs w:val="24"/>
                <w:shd w:val="clear" w:color="auto" w:fill="auto"/>
                <w:lang w:val="en-US"/>
              </w:rPr>
              <w:t xml:space="preserve">StatementOfOccurrence </w:t>
            </w:r>
            <w:r>
              <w:rPr>
                <w:rFonts w:eastAsia="Times New Roman"/>
                <w:sz w:val="16"/>
                <w:szCs w:val="24"/>
                <w:shd w:val="clear" w:color="auto" w:fill="auto"/>
                <w:lang w:val="en-US"/>
              </w:rPr>
              <w:t>with</w:t>
            </w:r>
            <w:r>
              <w:rPr>
                <w:rFonts w:eastAsia="Times New Roman"/>
                <w:sz w:val="16"/>
                <w:szCs w:val="24"/>
                <w:shd w:val="clear" w:color="auto" w:fill="auto"/>
                <w:lang w:val="en-US"/>
              </w:rPr>
              <w:br/>
              <w:t xml:space="preserve">topic </w:t>
            </w:r>
            <w:r>
              <w:rPr>
                <w:rFonts w:eastAsia="Times New Roman"/>
                <w:b/>
                <w:sz w:val="16"/>
                <w:szCs w:val="24"/>
                <w:shd w:val="clear" w:color="auto" w:fill="auto"/>
                <w:lang w:val="en-US"/>
              </w:rPr>
              <w:t>MedicationTreatment</w:t>
            </w:r>
            <w:r>
              <w:rPr>
                <w:rFonts w:eastAsia="Times New Roman"/>
                <w:sz w:val="16"/>
                <w:szCs w:val="24"/>
                <w:shd w:val="clear" w:color="auto" w:fill="auto"/>
                <w:lang w:val="en-US"/>
              </w:rPr>
              <w:br/>
              <w:t>- medication in ASA+AT Grouping VS</w:t>
            </w:r>
            <w:r>
              <w:rPr>
                <w:rFonts w:eastAsia="Times New Roman"/>
                <w:sz w:val="16"/>
                <w:szCs w:val="24"/>
                <w:shd w:val="clear" w:color="auto" w:fill="auto"/>
                <w:lang w:val="en-US"/>
              </w:rPr>
              <w:br/>
              <w:t xml:space="preserve">modality </w:t>
            </w:r>
            <w:r>
              <w:rPr>
                <w:rFonts w:eastAsia="Times New Roman"/>
                <w:b/>
                <w:sz w:val="16"/>
                <w:szCs w:val="24"/>
                <w:shd w:val="clear" w:color="auto" w:fill="auto"/>
                <w:lang w:val="en-US"/>
              </w:rPr>
              <w:t>Performance</w:t>
            </w:r>
          </w:p>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 performanceTime ends &lt;= start of "Measurement period"</w:t>
            </w:r>
          </w:p>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-actionPerformed = MedicationRegimen</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b/>
                <w:sz w:val="16"/>
                <w:szCs w:val="24"/>
                <w:shd w:val="clear" w:color="auto" w:fill="auto"/>
                <w:lang w:val="en-US"/>
              </w:rPr>
            </w:pPr>
            <w:r>
              <w:rPr>
                <w:rFonts w:eastAsia="Times New Roman"/>
                <w:b/>
                <w:sz w:val="16"/>
                <w:szCs w:val="24"/>
                <w:shd w:val="clear" w:color="auto" w:fill="auto"/>
                <w:lang w:val="en-US"/>
              </w:rPr>
              <w:t>NQF 0440</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Encounter, Performed: Non-Elective Inpatient Encounter (admission datetime)" &lt;= 1 hour(s) starts after end of "Occurrence A of Encounter, Performed: Emergency Department Visit (facility location departure datetime)"</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b/>
                <w:sz w:val="16"/>
                <w:szCs w:val="24"/>
                <w:shd w:val="clear" w:color="auto" w:fill="auto"/>
                <w:lang w:val="en-US"/>
              </w:rPr>
              <w:t>StatementOfOccurrence</w:t>
            </w:r>
            <w:r>
              <w:rPr>
                <w:rFonts w:eastAsia="Times New Roman"/>
                <w:sz w:val="16"/>
                <w:szCs w:val="24"/>
                <w:shd w:val="clear" w:color="auto" w:fill="auto"/>
                <w:lang w:val="en-US"/>
              </w:rPr>
              <w:t xml:space="preserve"> with</w:t>
            </w:r>
            <w:r>
              <w:rPr>
                <w:rFonts w:eastAsia="Times New Roman"/>
                <w:sz w:val="16"/>
                <w:szCs w:val="24"/>
                <w:shd w:val="clear" w:color="auto" w:fill="auto"/>
                <w:lang w:val="en-US"/>
              </w:rPr>
              <w:br/>
              <w:t xml:space="preserve">topic </w:t>
            </w:r>
            <w:r>
              <w:rPr>
                <w:rFonts w:eastAsia="Times New Roman"/>
                <w:b/>
                <w:sz w:val="16"/>
                <w:szCs w:val="24"/>
                <w:shd w:val="clear" w:color="auto" w:fill="auto"/>
                <w:lang w:val="en-US"/>
              </w:rPr>
              <w:t>Encounter</w:t>
            </w:r>
            <w:r>
              <w:rPr>
                <w:rFonts w:eastAsia="Times New Roman"/>
                <w:sz w:val="16"/>
                <w:szCs w:val="24"/>
                <w:shd w:val="clear" w:color="auto" w:fill="auto"/>
                <w:lang w:val="en-US"/>
              </w:rPr>
              <w:br/>
              <w:t>-serviceType in Non-Elective Inpatient Encounter VS</w:t>
            </w:r>
            <w:r>
              <w:rPr>
                <w:rFonts w:eastAsia="Times New Roman"/>
                <w:sz w:val="16"/>
                <w:szCs w:val="24"/>
                <w:shd w:val="clear" w:color="auto" w:fill="auto"/>
                <w:lang w:val="en-US"/>
              </w:rPr>
              <w:br/>
              <w:t xml:space="preserve">modality </w:t>
            </w:r>
            <w:r>
              <w:rPr>
                <w:rFonts w:eastAsia="Times New Roman"/>
                <w:b/>
                <w:sz w:val="16"/>
                <w:szCs w:val="24"/>
                <w:shd w:val="clear" w:color="auto" w:fill="auto"/>
                <w:lang w:val="en-US"/>
              </w:rPr>
              <w:t>Performance</w:t>
            </w:r>
          </w:p>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-performanceTime begins &lt;=1 hour after end of "Encounter, Performed: Emergency Department Visit"</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b/>
                <w:sz w:val="16"/>
                <w:szCs w:val="24"/>
                <w:shd w:val="clear" w:color="auto" w:fill="auto"/>
                <w:lang w:val="en-US"/>
              </w:rPr>
            </w:pPr>
            <w:r>
              <w:rPr>
                <w:rFonts w:eastAsia="Times New Roman"/>
                <w:b/>
                <w:sz w:val="16"/>
                <w:szCs w:val="24"/>
                <w:shd w:val="clear" w:color="auto" w:fill="auto"/>
                <w:lang w:val="en-US"/>
              </w:rPr>
              <w:t>NQF 0002</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"Laboratory Test, Result: Group A Streptococcus Test (result)" &lt;= 3 day(s) starts before or during "Occurrence A of Encounter, Performed: Ambulatory/ED Visit"</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b/>
                <w:sz w:val="16"/>
                <w:szCs w:val="24"/>
                <w:shd w:val="clear" w:color="auto" w:fill="auto"/>
                <w:lang w:val="en-US"/>
              </w:rPr>
              <w:t xml:space="preserve">StatementOfOccurrence </w:t>
            </w:r>
            <w:r>
              <w:rPr>
                <w:rFonts w:eastAsia="Times New Roman"/>
                <w:sz w:val="16"/>
                <w:szCs w:val="24"/>
                <w:shd w:val="clear" w:color="auto" w:fill="auto"/>
                <w:lang w:val="en-US"/>
              </w:rPr>
              <w:t>with</w:t>
            </w:r>
            <w:r>
              <w:rPr>
                <w:rFonts w:eastAsia="Times New Roman"/>
                <w:sz w:val="16"/>
                <w:szCs w:val="24"/>
                <w:shd w:val="clear" w:color="auto" w:fill="auto"/>
                <w:lang w:val="en-US"/>
              </w:rPr>
              <w:br/>
              <w:t xml:space="preserve">topic </w:t>
            </w:r>
            <w:r>
              <w:rPr>
                <w:rFonts w:eastAsia="Times New Roman"/>
                <w:b/>
                <w:sz w:val="16"/>
                <w:szCs w:val="24"/>
                <w:shd w:val="clear" w:color="auto" w:fill="auto"/>
                <w:lang w:val="en-US"/>
              </w:rPr>
              <w:t>MicrobiologySensitivityResult</w:t>
            </w:r>
            <w:r>
              <w:rPr>
                <w:rFonts w:eastAsia="Times New Roman"/>
                <w:sz w:val="16"/>
                <w:szCs w:val="24"/>
                <w:shd w:val="clear" w:color="auto" w:fill="auto"/>
                <w:lang w:val="en-US"/>
              </w:rPr>
              <w:br/>
              <w:t>-name in Group A Streptococcus Test VS</w:t>
            </w:r>
            <w:r>
              <w:rPr>
                <w:rFonts w:eastAsia="Times New Roman"/>
                <w:sz w:val="16"/>
                <w:szCs w:val="24"/>
                <w:shd w:val="clear" w:color="auto" w:fill="auto"/>
                <w:lang w:val="en-US"/>
              </w:rPr>
              <w:br/>
              <w:t xml:space="preserve">modality </w:t>
            </w:r>
            <w:r>
              <w:rPr>
                <w:rFonts w:eastAsia="Times New Roman"/>
                <w:b/>
                <w:sz w:val="16"/>
                <w:szCs w:val="24"/>
                <w:shd w:val="clear" w:color="auto" w:fill="auto"/>
                <w:lang w:val="en-US"/>
              </w:rPr>
              <w:t>Observation</w:t>
            </w:r>
          </w:p>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-observedAtTime  &lt;=3 days before "Encounter, Performed: Ambulatory/ED visit"</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b/>
                <w:sz w:val="16"/>
                <w:szCs w:val="24"/>
                <w:shd w:val="clear" w:color="auto" w:fill="auto"/>
                <w:lang w:val="en-US"/>
              </w:rPr>
            </w:pPr>
            <w:r>
              <w:rPr>
                <w:rFonts w:eastAsia="Times New Roman"/>
                <w:b/>
                <w:sz w:val="16"/>
                <w:szCs w:val="24"/>
                <w:shd w:val="clear" w:color="auto" w:fill="auto"/>
                <w:lang w:val="en-US"/>
              </w:rPr>
              <w:lastRenderedPageBreak/>
              <w:t>NQF 0565</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"Physical Exam, Finding: Best Corrected Visual Acuity (result: 'Visual acuity 20/40 or Better')" &lt;= 90 day(s) starts after end of "Occurrence A of Procedure, Performed: Cataract Surgery"</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b/>
                <w:sz w:val="16"/>
                <w:szCs w:val="24"/>
                <w:shd w:val="clear" w:color="auto" w:fill="auto"/>
                <w:lang w:val="en-US"/>
              </w:rPr>
              <w:t xml:space="preserve">StatementOfOccurrence </w:t>
            </w:r>
            <w:r>
              <w:rPr>
                <w:rFonts w:eastAsia="Times New Roman"/>
                <w:sz w:val="16"/>
                <w:szCs w:val="24"/>
                <w:shd w:val="clear" w:color="auto" w:fill="auto"/>
                <w:lang w:val="en-US"/>
              </w:rPr>
              <w:t>with</w:t>
            </w:r>
            <w:r>
              <w:rPr>
                <w:rFonts w:eastAsia="Times New Roman"/>
                <w:sz w:val="16"/>
                <w:szCs w:val="24"/>
                <w:shd w:val="clear" w:color="auto" w:fill="auto"/>
                <w:lang w:val="en-US"/>
              </w:rPr>
              <w:br/>
              <w:t xml:space="preserve">topic </w:t>
            </w:r>
            <w:r>
              <w:rPr>
                <w:rFonts w:eastAsia="Times New Roman"/>
                <w:b/>
                <w:sz w:val="16"/>
                <w:szCs w:val="24"/>
                <w:shd w:val="clear" w:color="auto" w:fill="auto"/>
                <w:lang w:val="en-US"/>
              </w:rPr>
              <w:t>SimpleObservationResult</w:t>
            </w:r>
            <w:r>
              <w:rPr>
                <w:rFonts w:eastAsia="Times New Roman"/>
                <w:sz w:val="16"/>
                <w:szCs w:val="24"/>
                <w:shd w:val="clear" w:color="auto" w:fill="auto"/>
                <w:lang w:val="en-US"/>
              </w:rPr>
              <w:br/>
              <w:t>-name in Best Corrected Visual Acuity VS</w:t>
            </w:r>
            <w:r>
              <w:rPr>
                <w:rFonts w:eastAsia="Times New Roman"/>
                <w:sz w:val="16"/>
                <w:szCs w:val="24"/>
                <w:shd w:val="clear" w:color="auto" w:fill="auto"/>
                <w:lang w:val="en-US"/>
              </w:rPr>
              <w:br/>
              <w:t>-value &gt; code for Visual acuity 20/40</w:t>
            </w:r>
            <w:r>
              <w:rPr>
                <w:rFonts w:eastAsia="Times New Roman"/>
                <w:sz w:val="16"/>
                <w:szCs w:val="24"/>
                <w:shd w:val="clear" w:color="auto" w:fill="auto"/>
                <w:lang w:val="en-US"/>
              </w:rPr>
              <w:br/>
              <w:t xml:space="preserve">modality </w:t>
            </w:r>
            <w:r>
              <w:rPr>
                <w:rFonts w:eastAsia="Times New Roman"/>
                <w:b/>
                <w:sz w:val="16"/>
                <w:szCs w:val="24"/>
                <w:shd w:val="clear" w:color="auto" w:fill="auto"/>
                <w:lang w:val="en-US"/>
              </w:rPr>
              <w:t>Observation</w:t>
            </w:r>
            <w:r>
              <w:rPr>
                <w:rFonts w:eastAsia="Times New Roman"/>
                <w:sz w:val="16"/>
                <w:szCs w:val="24"/>
                <w:shd w:val="clear" w:color="auto" w:fill="auto"/>
                <w:lang w:val="en-US"/>
              </w:rPr>
              <w:t xml:space="preserve"> </w:t>
            </w:r>
          </w:p>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-observedAtTime &lt;=90 days after" Procedure, performed: Cataract surgery"</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b/>
                <w:sz w:val="16"/>
                <w:szCs w:val="24"/>
                <w:shd w:val="clear" w:color="auto" w:fill="auto"/>
                <w:lang w:val="en-US"/>
              </w:rPr>
            </w:pPr>
            <w:r>
              <w:rPr>
                <w:rFonts w:eastAsia="Times New Roman"/>
                <w:b/>
                <w:sz w:val="16"/>
                <w:szCs w:val="24"/>
                <w:shd w:val="clear" w:color="auto" w:fill="auto"/>
                <w:lang w:val="en-US"/>
              </w:rPr>
              <w:t>NQF 0018</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"Physical Exam, Finding: Systolic Blood Pressure (result &lt; 140 mmHg)"</w:t>
            </w:r>
            <w:r>
              <w:rPr>
                <w:rFonts w:eastAsia="Times New Roman"/>
                <w:sz w:val="16"/>
                <w:szCs w:val="24"/>
                <w:shd w:val="clear" w:color="auto" w:fill="auto"/>
                <w:lang w:val="en-US"/>
              </w:rPr>
              <w:br/>
              <w:t>during MOST RECENT: "Encounter, Performed: Office Visit"</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b/>
                <w:sz w:val="16"/>
                <w:szCs w:val="24"/>
                <w:shd w:val="clear" w:color="auto" w:fill="auto"/>
                <w:lang w:val="en-US"/>
              </w:rPr>
              <w:t xml:space="preserve">StatementOfOccurrence </w:t>
            </w:r>
            <w:r>
              <w:rPr>
                <w:rFonts w:eastAsia="Times New Roman"/>
                <w:sz w:val="16"/>
                <w:szCs w:val="24"/>
                <w:shd w:val="clear" w:color="auto" w:fill="auto"/>
                <w:lang w:val="en-US"/>
              </w:rPr>
              <w:t>with</w:t>
            </w:r>
            <w:r>
              <w:rPr>
                <w:rFonts w:eastAsia="Times New Roman"/>
                <w:sz w:val="16"/>
                <w:szCs w:val="24"/>
                <w:shd w:val="clear" w:color="auto" w:fill="auto"/>
                <w:lang w:val="en-US"/>
              </w:rPr>
              <w:br/>
              <w:t xml:space="preserve">topic </w:t>
            </w:r>
            <w:r>
              <w:rPr>
                <w:rFonts w:eastAsia="Times New Roman"/>
                <w:b/>
                <w:sz w:val="16"/>
                <w:szCs w:val="24"/>
                <w:shd w:val="clear" w:color="auto" w:fill="auto"/>
                <w:lang w:val="en-US"/>
              </w:rPr>
              <w:t>SimpleObservationResult</w:t>
            </w:r>
            <w:r>
              <w:rPr>
                <w:rFonts w:eastAsia="Times New Roman"/>
                <w:sz w:val="16"/>
                <w:szCs w:val="24"/>
                <w:shd w:val="clear" w:color="auto" w:fill="auto"/>
                <w:lang w:val="en-US"/>
              </w:rPr>
              <w:br/>
              <w:t>- name in Systolic BP VS</w:t>
            </w:r>
            <w:r>
              <w:rPr>
                <w:rFonts w:eastAsia="Times New Roman"/>
                <w:sz w:val="16"/>
                <w:szCs w:val="24"/>
                <w:shd w:val="clear" w:color="auto" w:fill="auto"/>
                <w:lang w:val="en-US"/>
              </w:rPr>
              <w:br/>
              <w:t>- value &lt; 140 mm Hg</w:t>
            </w:r>
            <w:r>
              <w:rPr>
                <w:rFonts w:eastAsia="Times New Roman"/>
                <w:sz w:val="16"/>
                <w:szCs w:val="24"/>
                <w:shd w:val="clear" w:color="auto" w:fill="auto"/>
                <w:lang w:val="en-US"/>
              </w:rPr>
              <w:br/>
              <w:t xml:space="preserve">modality </w:t>
            </w:r>
            <w:r>
              <w:rPr>
                <w:rFonts w:eastAsia="Times New Roman"/>
                <w:b/>
                <w:sz w:val="16"/>
                <w:szCs w:val="24"/>
                <w:shd w:val="clear" w:color="auto" w:fill="auto"/>
                <w:lang w:val="en-US"/>
              </w:rPr>
              <w:t>Observation</w:t>
            </w:r>
            <w:r>
              <w:rPr>
                <w:rFonts w:eastAsia="Times New Roman"/>
                <w:sz w:val="16"/>
                <w:szCs w:val="24"/>
                <w:shd w:val="clear" w:color="auto" w:fill="auto"/>
                <w:lang w:val="en-US"/>
              </w:rPr>
              <w:t xml:space="preserve"> </w:t>
            </w:r>
          </w:p>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 observedAtTime within (mostRecentOfficeVisitEnc.performanceTime)</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b/>
                <w:sz w:val="16"/>
                <w:szCs w:val="24"/>
                <w:shd w:val="clear" w:color="auto" w:fill="auto"/>
                <w:lang w:val="en-US"/>
              </w:rPr>
            </w:pPr>
            <w:r>
              <w:rPr>
                <w:rFonts w:eastAsia="Times New Roman"/>
                <w:b/>
                <w:sz w:val="16"/>
                <w:szCs w:val="24"/>
                <w:shd w:val="clear" w:color="auto" w:fill="auto"/>
                <w:lang w:val="en-US"/>
              </w:rPr>
              <w:t>NQF 0059</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Laboratory Test, Result: HbA1c Laboratory Test" during "Measurement Period"</w:t>
            </w:r>
            <w:r>
              <w:rPr>
                <w:rFonts w:eastAsia="Times New Roman"/>
                <w:sz w:val="16"/>
                <w:szCs w:val="24"/>
                <w:shd w:val="clear" w:color="auto" w:fill="auto"/>
                <w:lang w:val="en-US"/>
              </w:rPr>
              <w:br/>
              <w:t>AND: "Occurrence A of Laboratory Test, Result: HbA1c Laboratory Test (result &gt; 9 %)"</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b/>
                <w:sz w:val="16"/>
                <w:szCs w:val="24"/>
                <w:shd w:val="clear" w:color="auto" w:fill="auto"/>
                <w:lang w:val="en-US"/>
              </w:rPr>
              <w:t xml:space="preserve">StatementOfOccurrence </w:t>
            </w:r>
            <w:r>
              <w:rPr>
                <w:rFonts w:eastAsia="Times New Roman"/>
                <w:sz w:val="16"/>
                <w:szCs w:val="24"/>
                <w:shd w:val="clear" w:color="auto" w:fill="auto"/>
                <w:lang w:val="en-US"/>
              </w:rPr>
              <w:t>with</w:t>
            </w:r>
            <w:r>
              <w:rPr>
                <w:rFonts w:eastAsia="Times New Roman"/>
                <w:sz w:val="16"/>
                <w:szCs w:val="24"/>
                <w:shd w:val="clear" w:color="auto" w:fill="auto"/>
                <w:lang w:val="en-US"/>
              </w:rPr>
              <w:br/>
              <w:t xml:space="preserve">topic </w:t>
            </w:r>
            <w:r>
              <w:rPr>
                <w:rFonts w:eastAsia="Times New Roman"/>
                <w:b/>
                <w:sz w:val="16"/>
                <w:szCs w:val="24"/>
                <w:shd w:val="clear" w:color="auto" w:fill="auto"/>
                <w:lang w:val="en-US"/>
              </w:rPr>
              <w:t>SimpleObservationResult</w:t>
            </w:r>
            <w:r>
              <w:rPr>
                <w:rFonts w:eastAsia="Times New Roman"/>
                <w:sz w:val="16"/>
                <w:szCs w:val="24"/>
                <w:shd w:val="clear" w:color="auto" w:fill="auto"/>
                <w:lang w:val="en-US"/>
              </w:rPr>
              <w:br/>
              <w:t>-name in HbA1c Laboratory Test in</w:t>
            </w:r>
          </w:p>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-value &gt; 9%</w:t>
            </w:r>
            <w:r>
              <w:rPr>
                <w:rFonts w:eastAsia="Times New Roman"/>
                <w:sz w:val="16"/>
                <w:szCs w:val="24"/>
                <w:shd w:val="clear" w:color="auto" w:fill="auto"/>
                <w:lang w:val="en-US"/>
              </w:rPr>
              <w:br/>
              <w:t xml:space="preserve">modality </w:t>
            </w:r>
            <w:r>
              <w:rPr>
                <w:rFonts w:eastAsia="Times New Roman"/>
                <w:b/>
                <w:sz w:val="16"/>
                <w:szCs w:val="24"/>
                <w:shd w:val="clear" w:color="auto" w:fill="auto"/>
                <w:lang w:val="en-US"/>
              </w:rPr>
              <w:t>Observation</w:t>
            </w:r>
            <w:r>
              <w:rPr>
                <w:rFonts w:eastAsia="Times New Roman"/>
                <w:sz w:val="16"/>
                <w:szCs w:val="24"/>
                <w:shd w:val="clear" w:color="auto" w:fill="auto"/>
                <w:lang w:val="en-US"/>
              </w:rPr>
              <w:t xml:space="preserve"> </w:t>
            </w:r>
          </w:p>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-observedAtTime within measurement period</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b/>
                <w:sz w:val="16"/>
                <w:szCs w:val="24"/>
                <w:shd w:val="clear" w:color="auto" w:fill="auto"/>
                <w:lang w:val="en-US"/>
              </w:rPr>
            </w:pPr>
            <w:r>
              <w:rPr>
                <w:rFonts w:eastAsia="Times New Roman"/>
                <w:b/>
                <w:sz w:val="16"/>
                <w:szCs w:val="24"/>
                <w:shd w:val="clear" w:color="auto" w:fill="auto"/>
                <w:lang w:val="en-US"/>
              </w:rPr>
              <w:t>NQF 1659</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 xml:space="preserve">"Procedure, Performed not done: Drug not available" during "Occurrence A of Encounter, Performed: Encounter Inpatient" </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b/>
                <w:sz w:val="16"/>
                <w:szCs w:val="24"/>
                <w:shd w:val="clear" w:color="auto" w:fill="auto"/>
                <w:lang w:val="en-US"/>
              </w:rPr>
              <w:t>StatementOfNonOccurrence</w:t>
            </w:r>
            <w:r>
              <w:rPr>
                <w:rFonts w:eastAsia="Times New Roman"/>
                <w:sz w:val="16"/>
                <w:szCs w:val="24"/>
                <w:shd w:val="clear" w:color="auto" w:fill="auto"/>
                <w:lang w:val="en-US"/>
              </w:rPr>
              <w:t xml:space="preserve"> with</w:t>
            </w:r>
            <w:r>
              <w:rPr>
                <w:rFonts w:eastAsia="Times New Roman"/>
                <w:sz w:val="16"/>
                <w:szCs w:val="24"/>
                <w:shd w:val="clear" w:color="auto" w:fill="auto"/>
                <w:lang w:val="en-US"/>
              </w:rPr>
              <w:br/>
              <w:t xml:space="preserve">topic </w:t>
            </w:r>
            <w:r>
              <w:rPr>
                <w:rFonts w:eastAsia="Times New Roman"/>
                <w:b/>
                <w:sz w:val="16"/>
                <w:szCs w:val="24"/>
                <w:shd w:val="clear" w:color="auto" w:fill="auto"/>
                <w:lang w:val="en-US"/>
              </w:rPr>
              <w:t>Procedure</w:t>
            </w:r>
          </w:p>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-currentStatus = {</w:t>
            </w:r>
          </w:p>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 xml:space="preserve">  -reason=“Drug not available”</w:t>
            </w:r>
          </w:p>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w:t>
            </w:r>
          </w:p>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Performance</w:t>
            </w:r>
          </w:p>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-occurredDuring = "Encounter, Performed: Encounter Inpatient</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b/>
                <w:sz w:val="16"/>
                <w:szCs w:val="24"/>
                <w:shd w:val="clear" w:color="auto" w:fill="auto"/>
                <w:lang w:val="en-US"/>
              </w:rPr>
            </w:pPr>
            <w:r>
              <w:rPr>
                <w:rFonts w:eastAsia="Times New Roman"/>
                <w:b/>
                <w:sz w:val="16"/>
                <w:szCs w:val="24"/>
                <w:shd w:val="clear" w:color="auto" w:fill="auto"/>
                <w:lang w:val="en-US"/>
              </w:rPr>
              <w:t>NQF 528</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 xml:space="preserve">"Medication, Administered: Hospital measures-IV Vancomycin (route: "Hospital measures-Route IV")" &lt;=1440 minutes(s) starts before start of "Occurrence A of Procedure, Performed: Hospital measures-Joint Commission evidence of a surgical procedure requiring general or neuraxial anesthesia (incision datetime)" </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b/>
                <w:sz w:val="16"/>
                <w:szCs w:val="24"/>
                <w:shd w:val="clear" w:color="auto" w:fill="auto"/>
                <w:lang w:val="en-US"/>
              </w:rPr>
              <w:t>StatementOfOccurrence</w:t>
            </w:r>
            <w:r>
              <w:rPr>
                <w:rFonts w:eastAsia="Times New Roman"/>
                <w:sz w:val="16"/>
                <w:szCs w:val="24"/>
                <w:shd w:val="clear" w:color="auto" w:fill="auto"/>
                <w:lang w:val="en-US"/>
              </w:rPr>
              <w:t xml:space="preserve"> with</w:t>
            </w:r>
            <w:r>
              <w:rPr>
                <w:rFonts w:eastAsia="Times New Roman"/>
                <w:sz w:val="16"/>
                <w:szCs w:val="24"/>
                <w:shd w:val="clear" w:color="auto" w:fill="auto"/>
                <w:lang w:val="en-US"/>
              </w:rPr>
              <w:br/>
              <w:t xml:space="preserve">topic </w:t>
            </w:r>
            <w:r>
              <w:rPr>
                <w:rFonts w:eastAsia="Times New Roman"/>
                <w:b/>
                <w:sz w:val="16"/>
                <w:szCs w:val="24"/>
                <w:shd w:val="clear" w:color="auto" w:fill="auto"/>
                <w:lang w:val="en-US"/>
              </w:rPr>
              <w:t>MedicationTreatment</w:t>
            </w:r>
            <w:r>
              <w:rPr>
                <w:rFonts w:eastAsia="Times New Roman"/>
                <w:sz w:val="16"/>
                <w:szCs w:val="24"/>
                <w:shd w:val="clear" w:color="auto" w:fill="auto"/>
                <w:lang w:val="en-US"/>
              </w:rPr>
              <w:br/>
              <w:t>-medication in IV Vancomycin VS</w:t>
            </w:r>
            <w:r>
              <w:rPr>
                <w:rFonts w:eastAsia="Times New Roman"/>
                <w:sz w:val="16"/>
                <w:szCs w:val="24"/>
                <w:shd w:val="clear" w:color="auto" w:fill="auto"/>
                <w:lang w:val="en-US"/>
              </w:rPr>
              <w:br/>
              <w:t>-dosage {deliveryRoute in Hospital measures-Route IV VS}</w:t>
            </w:r>
            <w:r>
              <w:rPr>
                <w:rFonts w:eastAsia="Times New Roman"/>
                <w:sz w:val="16"/>
                <w:szCs w:val="24"/>
                <w:shd w:val="clear" w:color="auto" w:fill="auto"/>
                <w:lang w:val="en-US"/>
              </w:rPr>
              <w:br/>
              <w:t xml:space="preserve">modality </w:t>
            </w:r>
            <w:r>
              <w:rPr>
                <w:rFonts w:eastAsia="Times New Roman"/>
                <w:b/>
                <w:sz w:val="16"/>
                <w:szCs w:val="24"/>
                <w:shd w:val="clear" w:color="auto" w:fill="auto"/>
                <w:lang w:val="en-US"/>
              </w:rPr>
              <w:t>Performance</w:t>
            </w:r>
          </w:p>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-performanceTime.begin&lt;=1440 minute(s) before (Procedure, Performed: Hospital measures-Joint commission evidence of a surgical procedure requiring general or neuraxial anesthesia" - performanceTime.begin)</w:t>
            </w:r>
          </w:p>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-actionPerformed: DoseAdministration</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b/>
                <w:sz w:val="16"/>
                <w:szCs w:val="24"/>
                <w:shd w:val="clear" w:color="auto" w:fill="auto"/>
                <w:lang w:val="en-US"/>
              </w:rPr>
            </w:pPr>
            <w:r>
              <w:rPr>
                <w:rFonts w:eastAsia="Times New Roman"/>
                <w:b/>
                <w:sz w:val="16"/>
                <w:szCs w:val="24"/>
                <w:shd w:val="clear" w:color="auto" w:fill="auto"/>
                <w:lang w:val="en-US"/>
              </w:rPr>
              <w:t>https://www.icsi.org/_asset/dwy1nl/ACSOS1112.doc</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Glucose by finger stick screening 4 times daily (before meals and at bedtime) for 24 hours</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b/>
                <w:sz w:val="16"/>
                <w:szCs w:val="24"/>
                <w:shd w:val="clear" w:color="auto" w:fill="auto"/>
                <w:lang w:val="en-US"/>
              </w:rPr>
            </w:pPr>
            <w:r>
              <w:rPr>
                <w:rFonts w:eastAsia="Times New Roman"/>
                <w:b/>
                <w:sz w:val="16"/>
                <w:szCs w:val="24"/>
                <w:shd w:val="clear" w:color="auto" w:fill="auto"/>
                <w:lang w:val="en-US"/>
              </w:rPr>
              <w:t xml:space="preserve">StatementOfOccurrence </w:t>
            </w:r>
            <w:r>
              <w:rPr>
                <w:rFonts w:eastAsia="Times New Roman"/>
                <w:sz w:val="16"/>
                <w:szCs w:val="24"/>
                <w:shd w:val="clear" w:color="auto" w:fill="auto"/>
                <w:lang w:val="en-US"/>
              </w:rPr>
              <w:t>with</w:t>
            </w:r>
          </w:p>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topic</w:t>
            </w:r>
            <w:r>
              <w:rPr>
                <w:rFonts w:eastAsia="Times New Roman"/>
                <w:b/>
                <w:sz w:val="16"/>
                <w:szCs w:val="24"/>
                <w:shd w:val="clear" w:color="auto" w:fill="auto"/>
                <w:lang w:val="en-US"/>
              </w:rPr>
              <w:t xml:space="preserve"> Procedure</w:t>
            </w:r>
            <w:r>
              <w:rPr>
                <w:rFonts w:eastAsia="Times New Roman"/>
                <w:sz w:val="16"/>
                <w:szCs w:val="24"/>
                <w:shd w:val="clear" w:color="auto" w:fill="auto"/>
                <w:lang w:val="en-US"/>
              </w:rPr>
              <w:br/>
              <w:t>-procedureCode in Glucose Measurement by Finger stick screening VS</w:t>
            </w:r>
            <w:r>
              <w:rPr>
                <w:rFonts w:eastAsia="Times New Roman"/>
                <w:sz w:val="16"/>
                <w:szCs w:val="24"/>
                <w:shd w:val="clear" w:color="auto" w:fill="auto"/>
                <w:lang w:val="en-US"/>
              </w:rPr>
              <w:br/>
              <w:t>-procedureSchedule=4 times daily (before meals and at bedtime) for 24 hrs</w:t>
            </w:r>
          </w:p>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Proposal</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b/>
                <w:sz w:val="16"/>
                <w:szCs w:val="24"/>
                <w:shd w:val="clear" w:color="auto" w:fill="auto"/>
                <w:lang w:val="en-US"/>
              </w:rPr>
            </w:pPr>
            <w:r>
              <w:rPr>
                <w:rFonts w:eastAsia="Times New Roman"/>
                <w:b/>
                <w:sz w:val="16"/>
                <w:szCs w:val="24"/>
                <w:shd w:val="clear" w:color="auto" w:fill="auto"/>
                <w:lang w:val="en-US"/>
              </w:rPr>
              <w:lastRenderedPageBreak/>
              <w:t>https://www.icsi.org/_asset/dwy1nl/ACSOS1112.doc</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Ticagrelor</w:t>
            </w:r>
            <w:r>
              <w:rPr>
                <w:rFonts w:eastAsia="Times New Roman"/>
                <w:sz w:val="16"/>
                <w:szCs w:val="24"/>
                <w:shd w:val="clear" w:color="auto" w:fill="auto"/>
                <w:lang w:val="en-US"/>
              </w:rPr>
              <w:br/>
              <w:t>180 mg loading dose by mouth once</w:t>
            </w:r>
            <w:r>
              <w:rPr>
                <w:rFonts w:eastAsia="Times New Roman"/>
                <w:sz w:val="16"/>
                <w:szCs w:val="24"/>
                <w:shd w:val="clear" w:color="auto" w:fill="auto"/>
                <w:lang w:val="en-US"/>
              </w:rPr>
              <w:br/>
              <w:t>90 mg by mouth twice daily</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b/>
                <w:sz w:val="16"/>
                <w:szCs w:val="24"/>
                <w:shd w:val="clear" w:color="auto" w:fill="auto"/>
                <w:lang w:val="en-US"/>
              </w:rPr>
              <w:t>StatementOfOccurrence</w:t>
            </w:r>
            <w:r>
              <w:rPr>
                <w:rFonts w:eastAsia="Times New Roman"/>
                <w:sz w:val="16"/>
                <w:szCs w:val="24"/>
                <w:shd w:val="clear" w:color="auto" w:fill="auto"/>
                <w:lang w:val="en-US"/>
              </w:rPr>
              <w:t xml:space="preserve"> with</w:t>
            </w:r>
            <w:r>
              <w:rPr>
                <w:rFonts w:eastAsia="Times New Roman"/>
                <w:sz w:val="16"/>
                <w:szCs w:val="24"/>
                <w:shd w:val="clear" w:color="auto" w:fill="auto"/>
                <w:lang w:val="en-US"/>
              </w:rPr>
              <w:br/>
              <w:t xml:space="preserve">topic </w:t>
            </w:r>
            <w:r>
              <w:rPr>
                <w:rFonts w:eastAsia="Times New Roman"/>
                <w:b/>
                <w:sz w:val="16"/>
                <w:szCs w:val="24"/>
                <w:shd w:val="clear" w:color="auto" w:fill="auto"/>
                <w:lang w:val="en-US"/>
              </w:rPr>
              <w:t>MedicationTreatment</w:t>
            </w:r>
            <w:r>
              <w:rPr>
                <w:rFonts w:eastAsia="Times New Roman"/>
                <w:sz w:val="16"/>
                <w:szCs w:val="24"/>
                <w:shd w:val="clear" w:color="auto" w:fill="auto"/>
                <w:lang w:val="en-US"/>
              </w:rPr>
              <w:br/>
              <w:t>-medication in Ticagrelor VS</w:t>
            </w:r>
            <w:r>
              <w:rPr>
                <w:rFonts w:eastAsia="Times New Roman"/>
                <w:sz w:val="16"/>
                <w:szCs w:val="24"/>
                <w:shd w:val="clear" w:color="auto" w:fill="auto"/>
                <w:lang w:val="en-US"/>
              </w:rPr>
              <w:br/>
              <w:t>-dosage {</w:t>
            </w:r>
            <w:r>
              <w:rPr>
                <w:rFonts w:eastAsia="Times New Roman"/>
                <w:sz w:val="16"/>
                <w:szCs w:val="24"/>
                <w:shd w:val="clear" w:color="auto" w:fill="auto"/>
                <w:lang w:val="en-US"/>
              </w:rPr>
              <w:br/>
              <w:t xml:space="preserve"> {</w:t>
            </w:r>
          </w:p>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 xml:space="preserve">  - doseType=loadingDose</w:t>
            </w:r>
            <w:r>
              <w:rPr>
                <w:rFonts w:eastAsia="Times New Roman"/>
                <w:sz w:val="16"/>
                <w:szCs w:val="24"/>
                <w:shd w:val="clear" w:color="auto" w:fill="auto"/>
                <w:lang w:val="en-US"/>
              </w:rPr>
              <w:br/>
              <w:t xml:space="preserve">  - route=oral</w:t>
            </w:r>
            <w:r>
              <w:rPr>
                <w:rFonts w:eastAsia="Times New Roman"/>
                <w:sz w:val="16"/>
                <w:szCs w:val="24"/>
                <w:shd w:val="clear" w:color="auto" w:fill="auto"/>
                <w:lang w:val="en-US"/>
              </w:rPr>
              <w:br/>
              <w:t xml:space="preserve">  - doseQuantity=180 mg</w:t>
            </w:r>
            <w:r>
              <w:rPr>
                <w:rFonts w:eastAsia="Times New Roman"/>
                <w:sz w:val="16"/>
                <w:szCs w:val="24"/>
                <w:shd w:val="clear" w:color="auto" w:fill="auto"/>
                <w:lang w:val="en-US"/>
              </w:rPr>
              <w:br/>
              <w:t xml:space="preserve">  - schedule=Once on day 1</w:t>
            </w:r>
            <w:r>
              <w:rPr>
                <w:rFonts w:eastAsia="Times New Roman"/>
                <w:sz w:val="16"/>
                <w:szCs w:val="24"/>
                <w:shd w:val="clear" w:color="auto" w:fill="auto"/>
                <w:lang w:val="en-US"/>
              </w:rPr>
              <w:br/>
              <w:t xml:space="preserve">   }</w:t>
            </w:r>
          </w:p>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 xml:space="preserve"> { </w:t>
            </w:r>
            <w:r>
              <w:rPr>
                <w:rFonts w:eastAsia="Times New Roman"/>
                <w:sz w:val="16"/>
                <w:szCs w:val="24"/>
                <w:shd w:val="clear" w:color="auto" w:fill="auto"/>
                <w:lang w:val="en-US"/>
              </w:rPr>
              <w:br/>
              <w:t xml:space="preserve">  - deliveryRoute=oral</w:t>
            </w:r>
            <w:r>
              <w:rPr>
                <w:rFonts w:eastAsia="Times New Roman"/>
                <w:sz w:val="16"/>
                <w:szCs w:val="24"/>
                <w:shd w:val="clear" w:color="auto" w:fill="auto"/>
                <w:lang w:val="en-US"/>
              </w:rPr>
              <w:br/>
              <w:t xml:space="preserve">  - doseQuantity=90 mg</w:t>
            </w:r>
            <w:r>
              <w:rPr>
                <w:rFonts w:eastAsia="Times New Roman"/>
                <w:sz w:val="16"/>
                <w:szCs w:val="24"/>
                <w:shd w:val="clear" w:color="auto" w:fill="auto"/>
                <w:lang w:val="en-US"/>
              </w:rPr>
              <w:br/>
              <w:t xml:space="preserve">  - administrationSchedule=twice daily starting day 2</w:t>
            </w:r>
          </w:p>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 xml:space="preserve">  }</w:t>
            </w:r>
          </w:p>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Proposal</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ascii="Calibri" w:eastAsia="Times New Roman" w:hAnsi="Calibri"/>
                <w:b/>
                <w:sz w:val="16"/>
                <w:szCs w:val="24"/>
                <w:shd w:val="clear" w:color="auto" w:fill="auto"/>
                <w:lang w:val="en-US"/>
              </w:rPr>
            </w:pPr>
            <w:r>
              <w:rPr>
                <w:rFonts w:eastAsia="Times New Roman"/>
                <w:b/>
                <w:sz w:val="16"/>
                <w:szCs w:val="24"/>
                <w:shd w:val="clear" w:color="auto" w:fill="auto"/>
                <w:lang w:val="en-US"/>
              </w:rPr>
              <w:t>NQF 0070</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Medication Adverse Event to Beta Blocker Therapy.</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b/>
                <w:sz w:val="16"/>
                <w:szCs w:val="24"/>
                <w:shd w:val="clear" w:color="auto" w:fill="auto"/>
                <w:lang w:val="en-US"/>
              </w:rPr>
              <w:t xml:space="preserve">StatementOfOccurrence </w:t>
            </w:r>
            <w:r>
              <w:rPr>
                <w:rFonts w:eastAsia="Times New Roman"/>
                <w:sz w:val="16"/>
                <w:szCs w:val="24"/>
                <w:shd w:val="clear" w:color="auto" w:fill="auto"/>
                <w:lang w:val="en-US"/>
              </w:rPr>
              <w:t>with</w:t>
            </w:r>
          </w:p>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AdverseReaction</w:t>
            </w:r>
          </w:p>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-exposure.stimulus in Beta Blocker VS</w:t>
            </w:r>
          </w:p>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modality Observation</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b/>
                <w:sz w:val="16"/>
                <w:szCs w:val="24"/>
                <w:shd w:val="clear" w:color="auto" w:fill="auto"/>
                <w:lang w:val="en-US"/>
              </w:rPr>
            </w:pPr>
            <w:r>
              <w:rPr>
                <w:rFonts w:eastAsia="Times New Roman"/>
                <w:b/>
                <w:sz w:val="16"/>
                <w:szCs w:val="24"/>
                <w:shd w:val="clear" w:color="auto" w:fill="auto"/>
                <w:lang w:val="en-US"/>
              </w:rPr>
              <w:t>NQF 0055</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Medication dispensed:</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Medications indicative</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of diabetes  &lt;= 2 years</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before or simultaneously to</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“Measurement end date”.</w:t>
            </w:r>
          </w:p>
          <w:p w:rsidR="000E3339" w:rsidRDefault="000E3339">
            <w:pPr>
              <w:widowControl/>
              <w:shd w:val="clear" w:color="auto" w:fill="auto"/>
              <w:spacing w:before="40" w:after="120"/>
              <w:rPr>
                <w:rFonts w:eastAsia="Times New Roman"/>
                <w:sz w:val="16"/>
                <w:szCs w:val="24"/>
                <w:shd w:val="clear" w:color="auto" w:fill="auto"/>
                <w:lang w:val="en-US"/>
              </w:rPr>
            </w:pP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b/>
                <w:sz w:val="16"/>
                <w:szCs w:val="24"/>
                <w:shd w:val="clear" w:color="auto" w:fill="auto"/>
                <w:lang w:val="en-US"/>
              </w:rPr>
              <w:t>StatementOfOccurrence</w:t>
            </w:r>
            <w:r>
              <w:rPr>
                <w:rFonts w:eastAsia="Times New Roman"/>
                <w:sz w:val="16"/>
                <w:szCs w:val="24"/>
                <w:shd w:val="clear" w:color="auto" w:fill="auto"/>
                <w:lang w:val="en-US"/>
              </w:rPr>
              <w:t xml:space="preserve"> with</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MedicationTreatment</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medication in medications indicative of diabetes VS</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Performance</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-actionPerformed = Dispense</w:t>
            </w:r>
          </w:p>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-performanceTime &lt;=2years before or simultaneously to “measurement end date”</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b/>
                <w:sz w:val="16"/>
                <w:szCs w:val="24"/>
                <w:shd w:val="clear" w:color="auto" w:fill="auto"/>
                <w:lang w:val="en-US"/>
              </w:rPr>
            </w:pPr>
            <w:r>
              <w:rPr>
                <w:rFonts w:eastAsia="Times New Roman"/>
                <w:b/>
                <w:sz w:val="16"/>
                <w:szCs w:val="24"/>
                <w:shd w:val="clear" w:color="auto" w:fill="auto"/>
                <w:lang w:val="en-US"/>
              </w:rPr>
              <w:t>Corticosteroid inhaler reminder</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Allergy To inhaled corticosteroids</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b/>
                <w:sz w:val="16"/>
                <w:szCs w:val="24"/>
                <w:shd w:val="clear" w:color="auto" w:fill="auto"/>
                <w:lang w:val="en-US"/>
              </w:rPr>
              <w:t>StatementOfOccurrence</w:t>
            </w:r>
            <w:r>
              <w:rPr>
                <w:rFonts w:eastAsia="Times New Roman"/>
                <w:sz w:val="16"/>
                <w:szCs w:val="24"/>
                <w:shd w:val="clear" w:color="auto" w:fill="auto"/>
                <w:lang w:val="en-US"/>
              </w:rPr>
              <w:t xml:space="preserve"> with</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AllergyIntolerance</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-stimulus in corticosteroids VS</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-sensitivityType=Allergy</w:t>
            </w:r>
          </w:p>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Observation</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Heart Failure Admission To</w:t>
            </w:r>
          </w:p>
          <w:p w:rsidR="000E3339" w:rsidRDefault="0061260A">
            <w:pPr>
              <w:widowControl/>
              <w:shd w:val="clear" w:color="auto" w:fill="auto"/>
              <w:spacing w:before="40" w:after="120"/>
              <w:rPr>
                <w:rFonts w:eastAsia="Times New Roman"/>
                <w:b/>
                <w:sz w:val="16"/>
                <w:szCs w:val="24"/>
                <w:shd w:val="clear" w:color="auto" w:fill="auto"/>
                <w:lang w:val="en-US"/>
              </w:rPr>
            </w:pPr>
            <w:r>
              <w:rPr>
                <w:rFonts w:eastAsia="Times New Roman"/>
                <w:b/>
                <w:sz w:val="16"/>
                <w:szCs w:val="24"/>
                <w:shd w:val="clear" w:color="auto" w:fill="auto"/>
                <w:lang w:val="en-US"/>
              </w:rPr>
              <w:t>MedSurgOrderSets</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Not allergic to an ACE inhibitor.</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b/>
                <w:sz w:val="16"/>
                <w:szCs w:val="24"/>
                <w:shd w:val="clear" w:color="auto" w:fill="auto"/>
                <w:lang w:val="en-US"/>
              </w:rPr>
              <w:t xml:space="preserve">StatementOfNonOccurrence </w:t>
            </w:r>
            <w:r>
              <w:rPr>
                <w:rFonts w:eastAsia="Times New Roman"/>
                <w:sz w:val="16"/>
                <w:szCs w:val="24"/>
                <w:shd w:val="clear" w:color="auto" w:fill="auto"/>
                <w:lang w:val="en-US"/>
              </w:rPr>
              <w:t xml:space="preserve">with </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AllergyIntolerance</w:t>
            </w:r>
            <w:r>
              <w:rPr>
                <w:rFonts w:eastAsia="Times New Roman"/>
                <w:sz w:val="16"/>
                <w:szCs w:val="24"/>
                <w:shd w:val="clear" w:color="auto" w:fill="auto"/>
                <w:lang w:val="en-US"/>
              </w:rPr>
              <w:t xml:space="preserve"> </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-stimulus in ACE inhibitor VS</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-sensitivityType=Allergy </w:t>
            </w:r>
          </w:p>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Observation</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lastRenderedPageBreak/>
              <w:t>CMS 147v2</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Communication from patient to provider: Previous receipt of influenza vaccine</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b/>
                <w:sz w:val="16"/>
                <w:szCs w:val="24"/>
                <w:shd w:val="clear" w:color="auto" w:fill="auto"/>
                <w:lang w:val="en-US"/>
              </w:rPr>
              <w:t>StatementOfOccurrence</w:t>
            </w:r>
            <w:r>
              <w:rPr>
                <w:rFonts w:eastAsia="Times New Roman"/>
                <w:sz w:val="16"/>
                <w:szCs w:val="24"/>
                <w:shd w:val="clear" w:color="auto" w:fill="auto"/>
                <w:lang w:val="en-US"/>
              </w:rPr>
              <w:t xml:space="preserve"> with </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Communication</w:t>
            </w:r>
            <w:r>
              <w:rPr>
                <w:rFonts w:eastAsia="Times New Roman"/>
                <w:sz w:val="16"/>
                <w:szCs w:val="24"/>
                <w:shd w:val="clear" w:color="auto" w:fill="auto"/>
                <w:lang w:val="en-US"/>
              </w:rPr>
              <w:t xml:space="preserve"> </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-recipient=provider</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-sender=patient</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-relatedStatement: {StatementOfOccurrence reference for influenza vaccine admin}</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w:t>
            </w:r>
          </w:p>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Performance</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D565E1">
            <w:pPr>
              <w:widowControl/>
              <w:shd w:val="clear" w:color="auto" w:fill="auto"/>
              <w:spacing w:after="120" w:line="260" w:lineRule="exact"/>
              <w:rPr>
                <w:rFonts w:eastAsia="Times New Roman"/>
                <w:b/>
                <w:sz w:val="16"/>
                <w:szCs w:val="24"/>
                <w:shd w:val="clear" w:color="auto" w:fill="auto"/>
                <w:lang w:val="en-US"/>
              </w:rPr>
            </w:pPr>
            <w:hyperlink r:id="rId40" w:history="1">
              <w:r w:rsidR="00F3155B" w:rsidRPr="00A36F65">
                <w:rPr>
                  <w:rStyle w:val="Hyperlink"/>
                  <w:rFonts w:ascii="Arial" w:eastAsia="Times New Roman" w:hAnsi="Arial" w:cs="Arial"/>
                  <w:b/>
                  <w:sz w:val="16"/>
                  <w:szCs w:val="24"/>
                  <w:shd w:val="clear" w:color="auto" w:fill="auto"/>
                  <w:lang w:val="en-US"/>
                </w:rPr>
                <w:t>http://www.uspreventiveservicestaskforce.org/breastcancer.htm</w:t>
              </w:r>
            </w:hyperlink>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Family History Of breast cancer in mother.</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b/>
                <w:sz w:val="16"/>
                <w:szCs w:val="24"/>
                <w:shd w:val="clear" w:color="auto" w:fill="auto"/>
                <w:lang w:val="en-US"/>
              </w:rPr>
              <w:t>StatementOfOccurrence</w:t>
            </w:r>
            <w:r>
              <w:rPr>
                <w:rFonts w:eastAsia="Times New Roman"/>
                <w:sz w:val="16"/>
                <w:szCs w:val="24"/>
                <w:shd w:val="clear" w:color="auto" w:fill="auto"/>
                <w:lang w:val="en-US"/>
              </w:rPr>
              <w:t xml:space="preserve"> with</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FamilyHistory</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-relationship=mother</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-condition= Breast Cancer</w:t>
            </w:r>
          </w:p>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Observation</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NQF0038</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w:t>
            </w:r>
            <w:hyperlink r:id="rId41" w:anchor="qde_123518000" w:history="1">
              <w:r>
                <w:rPr>
                  <w:rFonts w:eastAsia="Times New Roman"/>
                  <w:sz w:val="16"/>
                  <w:szCs w:val="24"/>
                  <w:shd w:val="clear" w:color="auto" w:fill="auto"/>
                  <w:lang w:val="en-US"/>
                </w:rPr>
                <w:t>Medication administered: rubella vaccine</w:t>
              </w:r>
            </w:hyperlink>
            <w:r>
              <w:rPr>
                <w:rFonts w:eastAsia="Times New Roman"/>
                <w:sz w:val="16"/>
                <w:szCs w:val="24"/>
                <w:shd w:val="clear" w:color="auto" w:fill="auto"/>
                <w:lang w:val="en-US"/>
              </w:rPr>
              <w:t>", occurring &lt;2 years after "</w:t>
            </w:r>
            <w:hyperlink r:id="rId42" w:anchor="qde_123397000" w:history="1">
              <w:r>
                <w:rPr>
                  <w:rFonts w:eastAsia="Times New Roman"/>
                  <w:sz w:val="16"/>
                  <w:szCs w:val="24"/>
                  <w:shd w:val="clear" w:color="auto" w:fill="auto"/>
                  <w:lang w:val="en-US"/>
                </w:rPr>
                <w:t>Patient characteristic: birth date</w:t>
              </w:r>
            </w:hyperlink>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StatementOfOccurrence</w:t>
            </w:r>
            <w:r>
              <w:rPr>
                <w:rFonts w:eastAsia="Times New Roman"/>
                <w:sz w:val="16"/>
                <w:szCs w:val="24"/>
                <w:shd w:val="clear" w:color="auto" w:fill="auto"/>
                <w:lang w:val="en-US"/>
              </w:rPr>
              <w:t xml:space="preserve"> with</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topic</w:t>
            </w:r>
            <w:r>
              <w:rPr>
                <w:rFonts w:eastAsia="Times New Roman"/>
                <w:b/>
                <w:sz w:val="16"/>
                <w:szCs w:val="24"/>
                <w:shd w:val="clear" w:color="auto" w:fill="auto"/>
                <w:lang w:val="en-US"/>
              </w:rPr>
              <w:t xml:space="preserve"> Immunization</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-vaccine.vaccineType in Rubella Vaccine VS </w:t>
            </w:r>
          </w:p>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Performance</w:t>
            </w:r>
          </w:p>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-performanceTime= &lt;2years after birth date</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CMS135v1</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w:t>
            </w:r>
            <w:hyperlink r:id="rId43" w:anchor="qde_161734000" w:history="1">
              <w:r>
                <w:rPr>
                  <w:rFonts w:eastAsia="Times New Roman"/>
                  <w:sz w:val="16"/>
                  <w:szCs w:val="24"/>
                  <w:shd w:val="clear" w:color="auto" w:fill="auto"/>
                  <w:lang w:val="en-US"/>
                </w:rPr>
                <w:t>Medication, Allergy: ACE inhibitor or ARB Allergen</w:t>
              </w:r>
            </w:hyperlink>
            <w:r>
              <w:rPr>
                <w:rFonts w:eastAsia="Times New Roman"/>
                <w:sz w:val="16"/>
                <w:szCs w:val="24"/>
                <w:shd w:val="clear" w:color="auto" w:fill="auto"/>
                <w:lang w:val="en-US"/>
              </w:rPr>
              <w:t>"</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StatementOfOccurrence</w:t>
            </w:r>
            <w:r>
              <w:rPr>
                <w:rFonts w:eastAsia="Times New Roman"/>
                <w:sz w:val="16"/>
                <w:szCs w:val="24"/>
                <w:shd w:val="clear" w:color="auto" w:fill="auto"/>
                <w:lang w:val="en-US"/>
              </w:rPr>
              <w:t xml:space="preserve"> with</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topic</w:t>
            </w:r>
            <w:r>
              <w:rPr>
                <w:rFonts w:eastAsia="Times New Roman"/>
                <w:b/>
                <w:sz w:val="16"/>
                <w:szCs w:val="24"/>
                <w:shd w:val="clear" w:color="auto" w:fill="auto"/>
                <w:lang w:val="en-US"/>
              </w:rPr>
              <w:t xml:space="preserve"> AllergyIntolerance</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-sensitivityType=Allergy</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-stimulus in ACE inhibitor or ARB Allergen VS </w:t>
            </w:r>
          </w:p>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Observation</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CMS142v1</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D565E1">
            <w:pPr>
              <w:widowControl/>
              <w:shd w:val="clear" w:color="auto" w:fill="auto"/>
              <w:spacing w:after="120" w:line="260" w:lineRule="exact"/>
              <w:rPr>
                <w:rFonts w:eastAsia="Times New Roman"/>
                <w:sz w:val="16"/>
                <w:szCs w:val="24"/>
                <w:shd w:val="clear" w:color="auto" w:fill="auto"/>
                <w:lang w:val="en-US"/>
              </w:rPr>
            </w:pPr>
            <w:hyperlink r:id="rId44" w:anchor="qde_162048000" w:history="1">
              <w:r w:rsidR="0061260A">
                <w:rPr>
                  <w:rFonts w:eastAsia="Times New Roman"/>
                  <w:sz w:val="16"/>
                  <w:szCs w:val="24"/>
                  <w:shd w:val="clear" w:color="auto" w:fill="auto"/>
                  <w:lang w:val="en-US"/>
                </w:rPr>
                <w:t>Communication: From Provider to Provider: Level of Severity of Retinopathy Findings</w:t>
              </w:r>
            </w:hyperlink>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b/>
                <w:sz w:val="16"/>
                <w:szCs w:val="24"/>
                <w:shd w:val="clear" w:color="auto" w:fill="auto"/>
                <w:lang w:val="en-US"/>
              </w:rPr>
              <w:t>StatementOfOccurrence</w:t>
            </w:r>
            <w:r>
              <w:rPr>
                <w:rFonts w:eastAsia="Times New Roman"/>
                <w:sz w:val="16"/>
                <w:szCs w:val="24"/>
                <w:shd w:val="clear" w:color="auto" w:fill="auto"/>
                <w:lang w:val="en-US"/>
              </w:rPr>
              <w:t xml:space="preserve"> with </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Communication</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-recipient=provider</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-sender=provider</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-message=“ObservationResult statement containing level of severity of retinopathy findings” </w:t>
            </w:r>
          </w:p>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Performance</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lastRenderedPageBreak/>
              <w:t>CMS73v1</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D565E1">
            <w:pPr>
              <w:widowControl/>
              <w:shd w:val="clear" w:color="auto" w:fill="auto"/>
              <w:spacing w:after="120" w:line="260" w:lineRule="exact"/>
              <w:rPr>
                <w:rFonts w:eastAsia="Times New Roman"/>
                <w:sz w:val="16"/>
                <w:szCs w:val="24"/>
                <w:shd w:val="clear" w:color="auto" w:fill="auto"/>
                <w:lang w:val="en-US"/>
              </w:rPr>
            </w:pPr>
            <w:hyperlink r:id="rId45" w:anchor="qde_161150000" w:history="1">
              <w:r w:rsidR="0061260A">
                <w:rPr>
                  <w:rFonts w:eastAsia="Times New Roman"/>
                  <w:sz w:val="16"/>
                  <w:szCs w:val="24"/>
                  <w:shd w:val="clear" w:color="auto" w:fill="auto"/>
                  <w:lang w:val="en-US"/>
                </w:rPr>
                <w:t>Medication, Administered: Parenteral Anticoagulant</w:t>
              </w:r>
            </w:hyperlink>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b/>
                <w:sz w:val="16"/>
                <w:szCs w:val="24"/>
                <w:shd w:val="clear" w:color="auto" w:fill="auto"/>
                <w:lang w:val="en-US"/>
              </w:rPr>
              <w:t>StatementOfOccurrence</w:t>
            </w:r>
            <w:r>
              <w:rPr>
                <w:rFonts w:eastAsia="Times New Roman"/>
                <w:sz w:val="16"/>
                <w:szCs w:val="24"/>
                <w:shd w:val="clear" w:color="auto" w:fill="auto"/>
                <w:lang w:val="en-US"/>
              </w:rPr>
              <w:t xml:space="preserve"> with </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MedicationTreatment</w:t>
            </w:r>
            <w:r>
              <w:rPr>
                <w:rFonts w:eastAsia="Times New Roman"/>
                <w:sz w:val="16"/>
                <w:szCs w:val="24"/>
                <w:shd w:val="clear" w:color="auto" w:fill="auto"/>
                <w:lang w:val="en-US"/>
              </w:rPr>
              <w:t xml:space="preserve"> </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-medication in Parenteral Anticoagulant VS </w:t>
            </w:r>
          </w:p>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Performance</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-actionPerformed = MedicationRegimen</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CMS73v1</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D565E1">
            <w:pPr>
              <w:widowControl/>
              <w:shd w:val="clear" w:color="auto" w:fill="auto"/>
              <w:spacing w:after="120" w:line="260" w:lineRule="exact"/>
              <w:rPr>
                <w:rFonts w:eastAsia="Times New Roman"/>
                <w:sz w:val="16"/>
                <w:szCs w:val="24"/>
                <w:shd w:val="clear" w:color="auto" w:fill="auto"/>
                <w:lang w:val="en-US"/>
              </w:rPr>
            </w:pPr>
            <w:hyperlink r:id="rId46" w:anchor="qde_161145000" w:history="1">
              <w:r w:rsidR="0061260A">
                <w:rPr>
                  <w:rFonts w:eastAsia="Times New Roman"/>
                  <w:sz w:val="16"/>
                  <w:szCs w:val="24"/>
                  <w:shd w:val="clear" w:color="auto" w:fill="auto"/>
                  <w:lang w:val="en-US"/>
                </w:rPr>
                <w:t>Laboratory Test, Result: INR</w:t>
              </w:r>
            </w:hyperlink>
            <w:r w:rsidR="0061260A">
              <w:rPr>
                <w:rFonts w:eastAsia="Times New Roman"/>
                <w:sz w:val="16"/>
                <w:szCs w:val="24"/>
                <w:shd w:val="clear" w:color="auto" w:fill="auto"/>
                <w:lang w:val="en-US"/>
              </w:rPr>
              <w:t> (result&lt;2)</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b/>
                <w:sz w:val="16"/>
                <w:szCs w:val="24"/>
                <w:shd w:val="clear" w:color="auto" w:fill="auto"/>
                <w:lang w:val="en-US"/>
              </w:rPr>
              <w:t>StatementOfOccurrence</w:t>
            </w:r>
            <w:r>
              <w:rPr>
                <w:rFonts w:eastAsia="Times New Roman"/>
                <w:sz w:val="16"/>
                <w:szCs w:val="24"/>
                <w:shd w:val="clear" w:color="auto" w:fill="auto"/>
                <w:lang w:val="en-US"/>
              </w:rPr>
              <w:t xml:space="preserve"> with</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SimpleObservationResult</w:t>
            </w:r>
          </w:p>
          <w:p w:rsidR="000E3339" w:rsidRDefault="0061260A">
            <w:pPr>
              <w:pStyle w:val="Default"/>
              <w:widowControl/>
              <w:rPr>
                <w:rFonts w:ascii="Arial" w:eastAsia="Times New Roman" w:hAnsi="Arial" w:cs="Arial"/>
                <w:color w:val="auto"/>
                <w:sz w:val="16"/>
                <w:szCs w:val="24"/>
                <w:lang w:val="en-US"/>
              </w:rPr>
            </w:pPr>
            <w:r>
              <w:rPr>
                <w:rFonts w:ascii="Arial" w:eastAsia="Times New Roman" w:hAnsi="Arial" w:cs="Arial"/>
                <w:color w:val="auto"/>
                <w:sz w:val="16"/>
                <w:szCs w:val="24"/>
                <w:lang w:val="en-US"/>
              </w:rPr>
              <w:t>-value &lt;2</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-name in INR VS</w:t>
            </w:r>
          </w:p>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Observation</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USPSTF Screening for Syphilis Infection In Pregnancy</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Screen for syphilis infections</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b/>
                <w:sz w:val="16"/>
                <w:szCs w:val="24"/>
                <w:shd w:val="clear" w:color="auto" w:fill="auto"/>
                <w:lang w:val="en-US"/>
              </w:rPr>
              <w:t>StatementOfOccurrence</w:t>
            </w:r>
            <w:r>
              <w:rPr>
                <w:rFonts w:eastAsia="Times New Roman"/>
                <w:sz w:val="16"/>
                <w:szCs w:val="24"/>
                <w:shd w:val="clear" w:color="auto" w:fill="auto"/>
                <w:lang w:val="en-US"/>
              </w:rPr>
              <w:t xml:space="preserve"> with</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Procedure</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-procedureCode in Screening Test for Syphilis Infection VS </w:t>
            </w:r>
          </w:p>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Proposal</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CMS135v2</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D565E1">
            <w:pPr>
              <w:widowControl/>
              <w:shd w:val="clear" w:color="auto" w:fill="auto"/>
              <w:spacing w:after="120" w:line="260" w:lineRule="exact"/>
              <w:rPr>
                <w:rFonts w:eastAsia="Times New Roman"/>
                <w:sz w:val="16"/>
                <w:szCs w:val="24"/>
                <w:shd w:val="clear" w:color="auto" w:fill="auto"/>
                <w:lang w:val="en-US"/>
              </w:rPr>
            </w:pPr>
            <w:hyperlink r:id="rId47" w:anchor="qde_161741000" w:history="1">
              <w:r w:rsidR="0061260A">
                <w:rPr>
                  <w:rFonts w:eastAsia="Times New Roman"/>
                  <w:sz w:val="16"/>
                  <w:szCs w:val="24"/>
                  <w:shd w:val="clear" w:color="auto" w:fill="auto"/>
                  <w:lang w:val="en-US"/>
                </w:rPr>
                <w:t>Encounter, Performed: Care Services in Long-Term Residential Facility</w:t>
              </w:r>
            </w:hyperlink>
            <w:r w:rsidR="0061260A">
              <w:rPr>
                <w:rFonts w:eastAsia="Times New Roman"/>
                <w:sz w:val="16"/>
                <w:szCs w:val="24"/>
                <w:shd w:val="clear" w:color="auto" w:fill="auto"/>
                <w:lang w:val="en-US"/>
              </w:rPr>
              <w:t xml:space="preserve"> during   Measurement Period</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b/>
                <w:sz w:val="16"/>
                <w:szCs w:val="24"/>
                <w:shd w:val="clear" w:color="auto" w:fill="auto"/>
                <w:lang w:val="en-US"/>
              </w:rPr>
              <w:t>StatementOfOccurrence</w:t>
            </w:r>
            <w:r>
              <w:rPr>
                <w:rFonts w:eastAsia="Times New Roman"/>
                <w:sz w:val="16"/>
                <w:szCs w:val="24"/>
                <w:shd w:val="clear" w:color="auto" w:fill="auto"/>
                <w:lang w:val="en-US"/>
              </w:rPr>
              <w:t xml:space="preserve"> with</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Encounter</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-location.function=Long-Term Residential Facility</w:t>
            </w:r>
          </w:p>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Performance</w:t>
            </w:r>
          </w:p>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-performedanceTime=during Measurement Period</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CMS190v1</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D565E1">
            <w:pPr>
              <w:widowControl/>
              <w:shd w:val="clear" w:color="auto" w:fill="auto"/>
              <w:spacing w:after="120" w:line="260" w:lineRule="exact"/>
              <w:rPr>
                <w:rFonts w:eastAsia="Times New Roman"/>
                <w:sz w:val="16"/>
                <w:szCs w:val="24"/>
                <w:shd w:val="clear" w:color="auto" w:fill="auto"/>
                <w:lang w:val="en-US"/>
              </w:rPr>
            </w:pPr>
            <w:hyperlink r:id="rId48" w:anchor="qde_160876000" w:history="1">
              <w:r w:rsidR="0061260A">
                <w:rPr>
                  <w:rFonts w:eastAsia="Times New Roman"/>
                  <w:sz w:val="16"/>
                  <w:szCs w:val="24"/>
                  <w:shd w:val="clear" w:color="auto" w:fill="auto"/>
                  <w:lang w:val="en-US"/>
                </w:rPr>
                <w:t>Device, Applied not done: Patient Refusal</w:t>
              </w:r>
            </w:hyperlink>
            <w:r w:rsidR="0061260A">
              <w:rPr>
                <w:rFonts w:eastAsia="Times New Roman"/>
                <w:sz w:val="16"/>
                <w:szCs w:val="24"/>
                <w:shd w:val="clear" w:color="auto" w:fill="auto"/>
                <w:lang w:val="en-US"/>
              </w:rPr>
              <w:t xml:space="preserve">  for Graduated compression stockings (GCS)</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b/>
                <w:sz w:val="16"/>
                <w:szCs w:val="24"/>
                <w:shd w:val="clear" w:color="auto" w:fill="auto"/>
                <w:lang w:val="en-US"/>
              </w:rPr>
              <w:t>StatementOfNonOccurrence with</w:t>
            </w:r>
          </w:p>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b/>
                <w:sz w:val="16"/>
                <w:szCs w:val="24"/>
                <w:shd w:val="clear" w:color="auto" w:fill="auto"/>
                <w:lang w:val="en-US"/>
              </w:rPr>
              <w:t>topic DeviceUse</w:t>
            </w:r>
          </w:p>
          <w:p w:rsidR="000E3339" w:rsidRDefault="0061260A">
            <w:pPr>
              <w:pStyle w:val="Default"/>
              <w:widowControl/>
              <w:rPr>
                <w:rFonts w:ascii="Arial" w:eastAsia="Times New Roman" w:hAnsi="Arial" w:cs="Arial"/>
                <w:color w:val="auto"/>
                <w:sz w:val="16"/>
                <w:szCs w:val="24"/>
                <w:lang w:val="en-US"/>
              </w:rPr>
            </w:pPr>
            <w:r>
              <w:rPr>
                <w:rFonts w:ascii="Arial" w:eastAsia="Times New Roman" w:hAnsi="Arial" w:cs="Arial"/>
                <w:color w:val="auto"/>
                <w:sz w:val="16"/>
                <w:szCs w:val="24"/>
                <w:lang w:val="en-US"/>
              </w:rPr>
              <w:t>-device.type in Graduated compression stockings VS</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modality Performance</w:t>
            </w:r>
          </w:p>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-currentStatus.reason=patient refusal</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CMS178v2</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D565E1">
            <w:pPr>
              <w:widowControl/>
              <w:shd w:val="clear" w:color="auto" w:fill="auto"/>
              <w:spacing w:after="120" w:line="260" w:lineRule="exact"/>
              <w:rPr>
                <w:rFonts w:eastAsia="Times New Roman"/>
                <w:sz w:val="16"/>
                <w:szCs w:val="24"/>
                <w:shd w:val="clear" w:color="auto" w:fill="auto"/>
                <w:lang w:val="en-US"/>
              </w:rPr>
            </w:pPr>
            <w:hyperlink r:id="rId49" w:anchor="qde_160682000" w:history="1">
              <w:r w:rsidR="0061260A">
                <w:rPr>
                  <w:rFonts w:eastAsia="Times New Roman"/>
                  <w:sz w:val="16"/>
                  <w:szCs w:val="24"/>
                  <w:shd w:val="clear" w:color="auto" w:fill="auto"/>
                  <w:lang w:val="en-US"/>
                </w:rPr>
                <w:t>Device, Applied: Hospital Measures-Indwelling urinary catheter</w:t>
              </w:r>
            </w:hyperlink>
            <w:r w:rsidR="0061260A">
              <w:rPr>
                <w:rFonts w:eastAsia="Times New Roman"/>
                <w:sz w:val="16"/>
                <w:szCs w:val="24"/>
                <w:shd w:val="clear" w:color="auto" w:fill="auto"/>
                <w:lang w:val="en-US"/>
              </w:rPr>
              <w:t> </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b/>
                <w:sz w:val="16"/>
                <w:szCs w:val="24"/>
                <w:shd w:val="clear" w:color="auto" w:fill="auto"/>
                <w:lang w:val="en-US"/>
              </w:rPr>
              <w:t>StatementOfOccurrence</w:t>
            </w:r>
            <w:r>
              <w:rPr>
                <w:rFonts w:eastAsia="Times New Roman"/>
                <w:sz w:val="16"/>
                <w:szCs w:val="24"/>
                <w:shd w:val="clear" w:color="auto" w:fill="auto"/>
                <w:lang w:val="en-US"/>
              </w:rPr>
              <w:t xml:space="preserve"> with</w:t>
            </w:r>
          </w:p>
          <w:p w:rsidR="000E3339" w:rsidRDefault="0061260A">
            <w:pPr>
              <w:pStyle w:val="Default"/>
              <w:widowControl/>
              <w:rPr>
                <w:rFonts w:ascii="Arial" w:eastAsia="Times New Roman" w:hAnsi="Arial" w:cs="Arial"/>
                <w:color w:val="auto"/>
                <w:sz w:val="16"/>
                <w:szCs w:val="24"/>
                <w:lang w:val="en-US"/>
              </w:rPr>
            </w:pPr>
            <w:r>
              <w:rPr>
                <w:rFonts w:ascii="Arial" w:eastAsia="Times New Roman" w:hAnsi="Arial" w:cs="Arial"/>
                <w:sz w:val="16"/>
                <w:szCs w:val="24"/>
                <w:lang w:val="en-US"/>
              </w:rPr>
              <w:t xml:space="preserve">topic </w:t>
            </w:r>
            <w:r>
              <w:rPr>
                <w:rFonts w:ascii="Arial" w:eastAsia="Times New Roman" w:hAnsi="Arial" w:cs="Arial"/>
                <w:b/>
                <w:color w:val="auto"/>
                <w:sz w:val="16"/>
                <w:szCs w:val="24"/>
                <w:lang w:val="en-US"/>
              </w:rPr>
              <w:t>DeviceUse</w:t>
            </w:r>
          </w:p>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 xml:space="preserve">-device.type in Indwelling urinary catheter VS </w:t>
            </w:r>
          </w:p>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Performance</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lastRenderedPageBreak/>
              <w:t>CMS157v1</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Occurrence A of </w:t>
            </w:r>
            <w:hyperlink r:id="rId50" w:anchor="qde_162440000" w:history="1">
              <w:r>
                <w:rPr>
                  <w:rFonts w:eastAsia="Times New Roman"/>
                  <w:sz w:val="16"/>
                  <w:szCs w:val="24"/>
                  <w:shd w:val="clear" w:color="auto" w:fill="auto"/>
                  <w:lang w:val="en-US"/>
                </w:rPr>
                <w:t>Diagnosis, Active: Cancer</w:t>
              </w:r>
            </w:hyperlink>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b/>
                <w:sz w:val="16"/>
                <w:szCs w:val="24"/>
                <w:shd w:val="clear" w:color="auto" w:fill="auto"/>
                <w:lang w:val="en-US"/>
              </w:rPr>
              <w:t>StatementOfOccurrence</w:t>
            </w:r>
            <w:r>
              <w:rPr>
                <w:rFonts w:eastAsia="Times New Roman"/>
                <w:sz w:val="16"/>
                <w:szCs w:val="24"/>
                <w:shd w:val="clear" w:color="auto" w:fill="auto"/>
                <w:lang w:val="en-US"/>
              </w:rPr>
              <w:t xml:space="preserve"> with</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Condition</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-name in Active Cancer VS</w:t>
            </w:r>
          </w:p>
          <w:p w:rsidR="000E3339" w:rsidRDefault="0061260A">
            <w:pPr>
              <w:widowControl/>
              <w:shd w:val="clear" w:color="auto" w:fill="auto"/>
              <w:spacing w:before="40" w:after="120"/>
              <w:rPr>
                <w:rFonts w:eastAsia="Times New Roman"/>
                <w:b/>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Observation</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Acute Coronary Syndrome, Admission to CCU for -</w:t>
            </w:r>
            <w:r>
              <w:rPr>
                <w:rFonts w:ascii="Calibri" w:eastAsia="Times New Roman" w:hAnsi="Calibri"/>
                <w:b/>
                <w:sz w:val="16"/>
                <w:szCs w:val="24"/>
                <w:shd w:val="clear" w:color="auto" w:fill="auto"/>
                <w:lang w:val="en-US"/>
              </w:rPr>
              <w:t xml:space="preserve"> </w:t>
            </w:r>
            <w:hyperlink r:id="rId51" w:history="1">
              <w:r>
                <w:rPr>
                  <w:rStyle w:val="Hyperlink"/>
                  <w:rFonts w:ascii="Arial" w:eastAsia="Times New Roman" w:hAnsi="Arial" w:cs="Arial"/>
                  <w:b/>
                  <w:sz w:val="16"/>
                  <w:szCs w:val="24"/>
                  <w:shd w:val="clear" w:color="auto" w:fill="auto"/>
                  <w:lang w:val="en-US"/>
                </w:rPr>
                <w:t>https://www.icsi.org/_asset/dwy1nl/ACSOS1112.doc</w:t>
              </w:r>
            </w:hyperlink>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Consistent carbohydrate (CHO)</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Diet</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b/>
                <w:sz w:val="16"/>
                <w:szCs w:val="24"/>
                <w:shd w:val="clear" w:color="auto" w:fill="auto"/>
                <w:lang w:val="en-US"/>
              </w:rPr>
              <w:t>StatementOfOccurrence</w:t>
            </w:r>
            <w:r>
              <w:rPr>
                <w:rFonts w:eastAsia="Times New Roman"/>
                <w:sz w:val="16"/>
                <w:szCs w:val="24"/>
                <w:shd w:val="clear" w:color="auto" w:fill="auto"/>
                <w:lang w:val="en-US"/>
              </w:rPr>
              <w:t xml:space="preserve"> with</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Diet</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-nutritionItem[OralDiet].dietType= carbohydrates</w:t>
            </w:r>
          </w:p>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Proposal</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USPSTF Routine Screening for Iron Deficiency Anemia in Asymptomatic Pregnant Women</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recommends routine screening for iron deficiency anemia</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b/>
                <w:sz w:val="16"/>
                <w:szCs w:val="24"/>
                <w:shd w:val="clear" w:color="auto" w:fill="auto"/>
                <w:lang w:val="en-US"/>
              </w:rPr>
              <w:t>StatementOfOccurrence</w:t>
            </w:r>
            <w:r>
              <w:rPr>
                <w:rFonts w:eastAsia="Times New Roman"/>
                <w:sz w:val="16"/>
                <w:szCs w:val="24"/>
                <w:shd w:val="clear" w:color="auto" w:fill="auto"/>
                <w:lang w:val="en-US"/>
              </w:rPr>
              <w:t xml:space="preserve"> with</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Procedure</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-procedureCode in screening test for iron deficiency anemia VS</w:t>
            </w:r>
          </w:p>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Proposal</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CMS114v1</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D565E1">
            <w:pPr>
              <w:widowControl/>
              <w:shd w:val="clear" w:color="auto" w:fill="auto"/>
              <w:spacing w:after="120" w:line="260" w:lineRule="exact"/>
              <w:outlineLvl w:val="0"/>
              <w:rPr>
                <w:rFonts w:eastAsia="Times New Roman"/>
                <w:sz w:val="16"/>
                <w:szCs w:val="24"/>
                <w:shd w:val="clear" w:color="auto" w:fill="auto"/>
                <w:lang w:val="en-US"/>
              </w:rPr>
            </w:pPr>
            <w:hyperlink r:id="rId52" w:anchor="qde_160472000" w:history="1">
              <w:r w:rsidR="0061260A">
                <w:rPr>
                  <w:rFonts w:eastAsia="Times New Roman"/>
                  <w:sz w:val="16"/>
                  <w:szCs w:val="24"/>
                  <w:shd w:val="clear" w:color="auto" w:fill="auto"/>
                  <w:lang w:val="en-US"/>
                </w:rPr>
                <w:t>Medication, Administered not done: Medical Contraindication</w:t>
              </w:r>
            </w:hyperlink>
            <w:r w:rsidR="0061260A">
              <w:rPr>
                <w:rFonts w:eastAsia="Times New Roman"/>
                <w:sz w:val="16"/>
                <w:szCs w:val="24"/>
                <w:shd w:val="clear" w:color="auto" w:fill="auto"/>
                <w:lang w:val="en-US"/>
              </w:rPr>
              <w:t>" for "Injectable Factor Xa Inhibitor</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b/>
                <w:sz w:val="16"/>
                <w:szCs w:val="24"/>
                <w:shd w:val="clear" w:color="auto" w:fill="auto"/>
                <w:lang w:val="en-US"/>
              </w:rPr>
              <w:t>StatementOfNonOccurrence</w:t>
            </w:r>
            <w:r>
              <w:rPr>
                <w:rFonts w:eastAsia="Times New Roman"/>
                <w:sz w:val="16"/>
                <w:szCs w:val="24"/>
                <w:shd w:val="clear" w:color="auto" w:fill="auto"/>
                <w:lang w:val="en-US"/>
              </w:rPr>
              <w:t xml:space="preserve"> with</w:t>
            </w:r>
          </w:p>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MedicationTreatment</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-medication.code in Injectable Factor Xa VS</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Performance</w:t>
            </w:r>
          </w:p>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-currentStatus.reason=MedicalContraindication</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CMS157v1</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D565E1">
            <w:pPr>
              <w:widowControl/>
              <w:shd w:val="clear" w:color="auto" w:fill="auto"/>
              <w:spacing w:after="120" w:line="260" w:lineRule="exact"/>
              <w:outlineLvl w:val="0"/>
              <w:rPr>
                <w:rFonts w:eastAsia="Times New Roman"/>
                <w:sz w:val="16"/>
                <w:szCs w:val="24"/>
                <w:shd w:val="clear" w:color="auto" w:fill="auto"/>
                <w:lang w:val="en-US"/>
              </w:rPr>
            </w:pPr>
            <w:hyperlink r:id="rId53" w:anchor="qde_162438000" w:history="1">
              <w:r w:rsidR="0061260A">
                <w:rPr>
                  <w:rFonts w:eastAsia="Times New Roman"/>
                  <w:sz w:val="16"/>
                  <w:szCs w:val="24"/>
                  <w:shd w:val="clear" w:color="auto" w:fill="auto"/>
                  <w:lang w:val="en-US"/>
                </w:rPr>
                <w:t>Procedure, Performed: Chemotherapy Administration</w:t>
              </w:r>
            </w:hyperlink>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b/>
                <w:sz w:val="16"/>
                <w:szCs w:val="24"/>
                <w:shd w:val="clear" w:color="auto" w:fill="auto"/>
                <w:lang w:val="en-US"/>
              </w:rPr>
              <w:t>StatementOfOccurrence</w:t>
            </w:r>
            <w:r>
              <w:rPr>
                <w:rFonts w:eastAsia="Times New Roman"/>
                <w:sz w:val="16"/>
                <w:szCs w:val="24"/>
                <w:shd w:val="clear" w:color="auto" w:fill="auto"/>
                <w:lang w:val="en-US"/>
              </w:rPr>
              <w:t xml:space="preserve"> with</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Procedure</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-procedureCode in Chemotherapy Administration VS</w:t>
            </w:r>
          </w:p>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Performance</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CMS53v1</w:t>
            </w:r>
          </w:p>
          <w:p w:rsidR="000E3339" w:rsidRDefault="000E3339">
            <w:pPr>
              <w:widowControl/>
              <w:shd w:val="clear" w:color="auto" w:fill="auto"/>
              <w:spacing w:after="120" w:line="260" w:lineRule="exact"/>
              <w:rPr>
                <w:rFonts w:eastAsia="Times New Roman"/>
                <w:b/>
                <w:sz w:val="16"/>
                <w:szCs w:val="24"/>
                <w:shd w:val="clear" w:color="auto" w:fill="auto"/>
                <w:lang w:val="en-US"/>
              </w:rPr>
            </w:pP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D565E1">
            <w:pPr>
              <w:widowControl/>
              <w:shd w:val="clear" w:color="auto" w:fill="auto"/>
              <w:spacing w:after="120" w:line="260" w:lineRule="exact"/>
              <w:outlineLvl w:val="0"/>
              <w:rPr>
                <w:rFonts w:eastAsia="Times New Roman"/>
                <w:sz w:val="16"/>
                <w:szCs w:val="24"/>
                <w:shd w:val="clear" w:color="auto" w:fill="auto"/>
                <w:lang w:val="en-US"/>
              </w:rPr>
            </w:pPr>
            <w:hyperlink r:id="rId54" w:anchor="qde_161014000" w:history="1">
              <w:r w:rsidR="0061260A">
                <w:rPr>
                  <w:rFonts w:eastAsia="Times New Roman"/>
                  <w:sz w:val="16"/>
                  <w:szCs w:val="24"/>
                  <w:shd w:val="clear" w:color="auto" w:fill="auto"/>
                  <w:lang w:val="en-US"/>
                </w:rPr>
                <w:t>Diagnostic Study, Result: Hospital Measures-ECG Impression</w:t>
              </w:r>
            </w:hyperlink>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b/>
                <w:sz w:val="16"/>
                <w:szCs w:val="24"/>
                <w:shd w:val="clear" w:color="auto" w:fill="auto"/>
                <w:lang w:val="en-US"/>
              </w:rPr>
              <w:t>StatementOfOccurrence</w:t>
            </w:r>
            <w:r>
              <w:rPr>
                <w:rFonts w:eastAsia="Times New Roman"/>
                <w:sz w:val="16"/>
                <w:szCs w:val="24"/>
                <w:shd w:val="clear" w:color="auto" w:fill="auto"/>
                <w:lang w:val="en-US"/>
              </w:rPr>
              <w:t xml:space="preserve"> with</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ObservationResult</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-name in ECG-Impression</w:t>
            </w:r>
          </w:p>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Observation</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lastRenderedPageBreak/>
              <w:t>CMS136v2</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D565E1">
            <w:pPr>
              <w:widowControl/>
              <w:shd w:val="clear" w:color="auto" w:fill="auto"/>
              <w:spacing w:after="120" w:line="260" w:lineRule="exact"/>
              <w:outlineLvl w:val="0"/>
              <w:rPr>
                <w:rFonts w:eastAsia="Times New Roman"/>
                <w:sz w:val="16"/>
                <w:szCs w:val="24"/>
                <w:shd w:val="clear" w:color="auto" w:fill="auto"/>
                <w:lang w:val="en-US"/>
              </w:rPr>
            </w:pPr>
            <w:hyperlink r:id="rId55" w:anchor="qde_161782000" w:history="1">
              <w:r w:rsidR="0061260A">
                <w:rPr>
                  <w:rFonts w:eastAsia="Times New Roman"/>
                  <w:sz w:val="16"/>
                  <w:szCs w:val="24"/>
                  <w:shd w:val="clear" w:color="auto" w:fill="auto"/>
                  <w:lang w:val="en-US"/>
                </w:rPr>
                <w:t>Encounter, Performed: Discharge Services- Observation Care</w:t>
              </w:r>
            </w:hyperlink>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b/>
                <w:sz w:val="16"/>
                <w:szCs w:val="24"/>
                <w:shd w:val="clear" w:color="auto" w:fill="auto"/>
                <w:lang w:val="en-US"/>
              </w:rPr>
              <w:t>StatementOfOccurrence</w:t>
            </w:r>
            <w:r>
              <w:rPr>
                <w:rFonts w:eastAsia="Times New Roman"/>
                <w:sz w:val="16"/>
                <w:szCs w:val="24"/>
                <w:shd w:val="clear" w:color="auto" w:fill="auto"/>
                <w:lang w:val="en-US"/>
              </w:rPr>
              <w:t xml:space="preserve"> with</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Encounter</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-serviceType in Discharge services Observation care VS</w:t>
            </w:r>
          </w:p>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Performance</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HL7 V3 DAM, Diet and Nutrition Orders, DSTU Release 2</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a standard, polymeric enteral formula was selected from the hospital’s established formulary, and a total energy target of 20–25 kcal per kg actual body weight </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b/>
                <w:sz w:val="16"/>
                <w:szCs w:val="24"/>
                <w:shd w:val="clear" w:color="auto" w:fill="auto"/>
                <w:lang w:val="en-US"/>
              </w:rPr>
              <w:t>StatementOfOccurrence</w:t>
            </w:r>
            <w:r>
              <w:rPr>
                <w:rFonts w:eastAsia="Times New Roman"/>
                <w:sz w:val="16"/>
                <w:szCs w:val="24"/>
                <w:shd w:val="clear" w:color="auto" w:fill="auto"/>
                <w:lang w:val="en-US"/>
              </w:rPr>
              <w:t xml:space="preserve"> with </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Diet</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-nutritionItem=</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  {EnteralFormula with</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     -caloricDensity=20–25 kcal per kg</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     -product=standard, polymeric enteral formula</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  } </w:t>
            </w:r>
          </w:p>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Order</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 xml:space="preserve">Stroke for Patient not Receiving tPA, Ischemic; Admission for - </w:t>
            </w:r>
            <w:r>
              <w:rPr>
                <w:rFonts w:ascii="Calibri" w:eastAsia="Times New Roman" w:hAnsi="Calibri"/>
                <w:b/>
                <w:sz w:val="16"/>
                <w:szCs w:val="24"/>
                <w:shd w:val="clear" w:color="auto" w:fill="auto"/>
                <w:lang w:val="en-US"/>
              </w:rPr>
              <w:t xml:space="preserve"> </w:t>
            </w:r>
            <w:hyperlink r:id="rId56" w:history="1">
              <w:r w:rsidR="00F3155B" w:rsidRPr="00A36F65">
                <w:rPr>
                  <w:rStyle w:val="Hyperlink"/>
                  <w:rFonts w:ascii="Arial" w:eastAsia="Times New Roman" w:hAnsi="Arial" w:cs="Arial"/>
                  <w:b/>
                  <w:sz w:val="16"/>
                  <w:szCs w:val="24"/>
                  <w:shd w:val="clear" w:color="auto" w:fill="auto"/>
                  <w:lang w:val="en-US"/>
                </w:rPr>
                <w:t>https://www.icsi.org/_asset/gd1yy3/StrokeOSnontPA0712.doc</w:t>
              </w:r>
            </w:hyperlink>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keep patient with nothing by mouth</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b/>
                <w:sz w:val="16"/>
                <w:szCs w:val="24"/>
                <w:shd w:val="clear" w:color="auto" w:fill="auto"/>
                <w:lang w:val="en-US"/>
              </w:rPr>
              <w:t>StatementOfOccurrence</w:t>
            </w:r>
            <w:r>
              <w:rPr>
                <w:rFonts w:eastAsia="Times New Roman"/>
                <w:sz w:val="16"/>
                <w:szCs w:val="24"/>
                <w:shd w:val="clear" w:color="auto" w:fill="auto"/>
                <w:lang w:val="en-US"/>
              </w:rPr>
              <w:t xml:space="preserve"> with </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Diet</w:t>
            </w:r>
          </w:p>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-nutrititionItem[OralDiet].dietType=NPO code</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CMS113v1</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D565E1">
            <w:pPr>
              <w:widowControl/>
              <w:shd w:val="clear" w:color="auto" w:fill="auto"/>
              <w:spacing w:after="120" w:line="260" w:lineRule="exact"/>
              <w:outlineLvl w:val="0"/>
              <w:rPr>
                <w:rFonts w:eastAsia="Times New Roman"/>
                <w:sz w:val="16"/>
                <w:szCs w:val="24"/>
                <w:shd w:val="clear" w:color="auto" w:fill="auto"/>
                <w:lang w:val="en-US"/>
              </w:rPr>
            </w:pPr>
            <w:hyperlink r:id="rId57" w:anchor="qde_160433000" w:history="1">
              <w:r w:rsidR="0061260A">
                <w:rPr>
                  <w:rFonts w:eastAsia="Times New Roman"/>
                  <w:sz w:val="16"/>
                  <w:szCs w:val="24"/>
                  <w:shd w:val="clear" w:color="auto" w:fill="auto"/>
                  <w:lang w:val="en-US"/>
                </w:rPr>
                <w:t>Diagnosis, Active: Spontaneous Rupture of Membranes</w:t>
              </w:r>
            </w:hyperlink>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b/>
                <w:sz w:val="16"/>
                <w:szCs w:val="24"/>
                <w:shd w:val="clear" w:color="auto" w:fill="auto"/>
                <w:lang w:val="en-US"/>
              </w:rPr>
              <w:t>StatementOfOccurrence</w:t>
            </w:r>
            <w:r>
              <w:rPr>
                <w:rFonts w:eastAsia="Times New Roman"/>
                <w:sz w:val="16"/>
                <w:szCs w:val="24"/>
                <w:shd w:val="clear" w:color="auto" w:fill="auto"/>
                <w:lang w:val="en-US"/>
              </w:rPr>
              <w:t xml:space="preserve"> with</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Condition</w:t>
            </w:r>
          </w:p>
          <w:p w:rsidR="000E3339" w:rsidRDefault="0061260A">
            <w:pPr>
              <w:pStyle w:val="Default"/>
              <w:widowControl/>
              <w:rPr>
                <w:rFonts w:ascii="Arial" w:eastAsia="Times New Roman" w:hAnsi="Arial" w:cs="Arial"/>
                <w:color w:val="auto"/>
                <w:sz w:val="16"/>
                <w:szCs w:val="24"/>
                <w:lang w:val="en-US"/>
              </w:rPr>
            </w:pPr>
            <w:r>
              <w:rPr>
                <w:rFonts w:ascii="Arial" w:eastAsia="Times New Roman" w:hAnsi="Arial" w:cs="Arial"/>
                <w:color w:val="auto"/>
                <w:sz w:val="16"/>
                <w:szCs w:val="24"/>
                <w:lang w:val="en-US"/>
              </w:rPr>
              <w:t>-name in spontaneous rupture of membranes VS</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-conditionstatus=Active</w:t>
            </w:r>
          </w:p>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Observation</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QIDAM developers</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pStyle w:val="Default"/>
              <w:widowControl/>
              <w:rPr>
                <w:rFonts w:ascii="Arial" w:eastAsia="Times New Roman" w:hAnsi="Arial" w:cs="Arial"/>
                <w:color w:val="auto"/>
                <w:sz w:val="16"/>
                <w:szCs w:val="24"/>
                <w:lang w:val="en-US"/>
              </w:rPr>
            </w:pPr>
            <w:r>
              <w:rPr>
                <w:rFonts w:ascii="Arial" w:eastAsia="Times New Roman" w:hAnsi="Arial" w:cs="Arial"/>
                <w:color w:val="auto"/>
                <w:sz w:val="16"/>
                <w:szCs w:val="24"/>
                <w:lang w:val="en-US"/>
              </w:rPr>
              <w:t>Patient is not pregnant.</w:t>
            </w:r>
          </w:p>
          <w:p w:rsidR="000E3339" w:rsidRDefault="000E3339">
            <w:pPr>
              <w:widowControl/>
              <w:shd w:val="clear" w:color="auto" w:fill="auto"/>
              <w:spacing w:after="120" w:line="260" w:lineRule="exact"/>
              <w:outlineLvl w:val="0"/>
              <w:rPr>
                <w:rFonts w:eastAsia="Times New Roman"/>
                <w:sz w:val="16"/>
                <w:szCs w:val="24"/>
                <w:shd w:val="clear" w:color="auto" w:fill="auto"/>
                <w:lang w:val="en-US"/>
              </w:rPr>
            </w:pP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b/>
                <w:sz w:val="16"/>
                <w:szCs w:val="24"/>
                <w:shd w:val="clear" w:color="auto" w:fill="auto"/>
                <w:lang w:val="en-US"/>
              </w:rPr>
              <w:t>StatementOfNonOccurrence</w:t>
            </w:r>
            <w:r>
              <w:rPr>
                <w:rFonts w:eastAsia="Times New Roman"/>
                <w:sz w:val="16"/>
                <w:szCs w:val="24"/>
                <w:shd w:val="clear" w:color="auto" w:fill="auto"/>
                <w:lang w:val="en-US"/>
              </w:rPr>
              <w:t xml:space="preserve"> with</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Condition</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-name in Pregnancy VS </w:t>
            </w:r>
          </w:p>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Observation</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lastRenderedPageBreak/>
              <w:t>QIDAM developers</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pStyle w:val="Default"/>
              <w:widowControl/>
              <w:rPr>
                <w:rFonts w:ascii="Arial" w:eastAsia="Times New Roman" w:hAnsi="Arial" w:cs="Arial"/>
                <w:color w:val="auto"/>
                <w:sz w:val="16"/>
                <w:szCs w:val="24"/>
                <w:lang w:val="en-US"/>
              </w:rPr>
            </w:pPr>
            <w:r>
              <w:rPr>
                <w:rFonts w:ascii="Arial" w:eastAsia="Times New Roman" w:hAnsi="Arial" w:cs="Arial"/>
                <w:color w:val="auto"/>
                <w:sz w:val="16"/>
                <w:szCs w:val="24"/>
                <w:lang w:val="en-US"/>
              </w:rPr>
              <w:t>Unknown if patient has history of rheumatic fever</w:t>
            </w:r>
          </w:p>
          <w:p w:rsidR="000E3339" w:rsidRDefault="000E3339">
            <w:pPr>
              <w:widowControl/>
              <w:shd w:val="clear" w:color="auto" w:fill="auto"/>
              <w:spacing w:after="120" w:line="260" w:lineRule="exact"/>
              <w:rPr>
                <w:rFonts w:eastAsia="Times New Roman"/>
                <w:sz w:val="16"/>
                <w:szCs w:val="24"/>
                <w:shd w:val="clear" w:color="auto" w:fill="auto"/>
                <w:lang w:val="en-US"/>
              </w:rPr>
            </w:pP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b/>
                <w:sz w:val="16"/>
                <w:szCs w:val="24"/>
                <w:shd w:val="clear" w:color="auto" w:fill="auto"/>
                <w:lang w:val="en-US"/>
              </w:rPr>
              <w:t>StatementOfUknownOccurrence</w:t>
            </w:r>
            <w:r>
              <w:rPr>
                <w:rFonts w:eastAsia="Times New Roman"/>
                <w:sz w:val="16"/>
                <w:szCs w:val="24"/>
                <w:shd w:val="clear" w:color="auto" w:fill="auto"/>
                <w:lang w:val="en-US"/>
              </w:rPr>
              <w:t xml:space="preserve"> with </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 topic </w:t>
            </w:r>
            <w:r>
              <w:rPr>
                <w:rFonts w:eastAsia="Times New Roman"/>
                <w:b/>
                <w:sz w:val="16"/>
                <w:szCs w:val="24"/>
                <w:shd w:val="clear" w:color="auto" w:fill="auto"/>
                <w:lang w:val="en-US"/>
              </w:rPr>
              <w:t>Condition</w:t>
            </w:r>
            <w:r>
              <w:rPr>
                <w:rFonts w:eastAsia="Times New Roman"/>
                <w:sz w:val="16"/>
                <w:szCs w:val="24"/>
                <w:shd w:val="clear" w:color="auto" w:fill="auto"/>
                <w:lang w:val="en-US"/>
              </w:rPr>
              <w:t xml:space="preserve"> </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-name in Rheumatic fever VS</w:t>
            </w:r>
          </w:p>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Observation</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QIDAM developers</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Patient is advised to wear holter monitor</w:t>
            </w:r>
          </w:p>
          <w:p w:rsidR="000E3339" w:rsidRDefault="000E3339">
            <w:pPr>
              <w:widowControl/>
              <w:shd w:val="clear" w:color="auto" w:fill="auto"/>
              <w:spacing w:after="120" w:line="260" w:lineRule="exact"/>
              <w:rPr>
                <w:rFonts w:eastAsia="Times New Roman"/>
                <w:sz w:val="16"/>
                <w:szCs w:val="24"/>
                <w:shd w:val="clear" w:color="auto" w:fill="auto"/>
                <w:lang w:val="en-US"/>
              </w:rPr>
            </w:pP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b/>
                <w:sz w:val="16"/>
                <w:szCs w:val="24"/>
                <w:shd w:val="clear" w:color="auto" w:fill="auto"/>
                <w:lang w:val="en-US"/>
              </w:rPr>
              <w:t xml:space="preserve">StatementOfOccurrence </w:t>
            </w:r>
            <w:r>
              <w:rPr>
                <w:rFonts w:eastAsia="Times New Roman"/>
                <w:sz w:val="16"/>
                <w:szCs w:val="24"/>
                <w:shd w:val="clear" w:color="auto" w:fill="auto"/>
                <w:lang w:val="en-US"/>
              </w:rPr>
              <w:t>with</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DeviceUse</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-device.type in Holter monitor VS</w:t>
            </w:r>
          </w:p>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Proposal</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QIDAM developers</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color w:val="FF0000"/>
                <w:sz w:val="16"/>
                <w:szCs w:val="24"/>
                <w:shd w:val="clear" w:color="auto" w:fill="auto"/>
                <w:lang w:val="en-US"/>
              </w:rPr>
            </w:pPr>
            <w:r>
              <w:rPr>
                <w:rFonts w:eastAsia="Times New Roman"/>
                <w:sz w:val="16"/>
                <w:szCs w:val="24"/>
                <w:shd w:val="clear" w:color="auto" w:fill="auto"/>
                <w:lang w:val="en-US"/>
              </w:rPr>
              <w:t>Begin NTP (Non-Invasive Transcutaneous Pacing) immediately by trained nurse</w:t>
            </w:r>
          </w:p>
          <w:p w:rsidR="000E3339" w:rsidRDefault="000E3339">
            <w:pPr>
              <w:widowControl/>
              <w:shd w:val="clear" w:color="auto" w:fill="auto"/>
              <w:spacing w:after="120" w:line="260" w:lineRule="exact"/>
              <w:rPr>
                <w:rFonts w:eastAsia="Times New Roman"/>
                <w:sz w:val="16"/>
                <w:szCs w:val="24"/>
                <w:shd w:val="clear" w:color="auto" w:fill="auto"/>
                <w:lang w:val="en-US"/>
              </w:rPr>
            </w:pP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b/>
                <w:sz w:val="16"/>
                <w:szCs w:val="24"/>
                <w:shd w:val="clear" w:color="auto" w:fill="auto"/>
                <w:lang w:val="en-US"/>
              </w:rPr>
              <w:t xml:space="preserve">StatementOfOccurrence </w:t>
            </w:r>
            <w:r>
              <w:rPr>
                <w:rFonts w:eastAsia="Times New Roman"/>
                <w:sz w:val="16"/>
                <w:szCs w:val="24"/>
                <w:shd w:val="clear" w:color="auto" w:fill="auto"/>
                <w:lang w:val="en-US"/>
              </w:rPr>
              <w:t>with</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DeviceUse</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-device.type=NTP</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Order</w:t>
            </w:r>
          </w:p>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-urgency=urgent</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QIDAM developers</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Cholecystectomy was not performed</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b/>
                <w:sz w:val="16"/>
                <w:szCs w:val="24"/>
                <w:shd w:val="clear" w:color="auto" w:fill="auto"/>
                <w:lang w:val="en-US"/>
              </w:rPr>
              <w:t xml:space="preserve">StatementOfNonOccurrence </w:t>
            </w:r>
            <w:r>
              <w:rPr>
                <w:rFonts w:eastAsia="Times New Roman"/>
                <w:sz w:val="16"/>
                <w:szCs w:val="24"/>
                <w:shd w:val="clear" w:color="auto" w:fill="auto"/>
                <w:lang w:val="en-US"/>
              </w:rPr>
              <w:t>with</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Procedure</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-procedureCode in cholecystectomy VS </w:t>
            </w:r>
          </w:p>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Performance</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QIDAM developers</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Hep B dose 1 due now. Total of 3 doses required to obtain protection from Hepatitis B infection. </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b/>
                <w:sz w:val="16"/>
                <w:szCs w:val="24"/>
                <w:shd w:val="clear" w:color="auto" w:fill="auto"/>
                <w:lang w:val="en-US"/>
              </w:rPr>
              <w:t xml:space="preserve">StatementOfOccurrence </w:t>
            </w:r>
            <w:r>
              <w:rPr>
                <w:rFonts w:eastAsia="Times New Roman"/>
                <w:sz w:val="16"/>
                <w:szCs w:val="24"/>
                <w:shd w:val="clear" w:color="auto" w:fill="auto"/>
                <w:lang w:val="en-US"/>
              </w:rPr>
              <w:t>with</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Immunization</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-vaccine.vaccineType=hepatitis B vaccine</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-protocol={</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  -doseTarget=hepatitis B</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  -doseSequence=1</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  -seriesDoses=3</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 </w:t>
            </w:r>
          </w:p>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Proposal</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lastRenderedPageBreak/>
              <w:t>QIDAM developers</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Aspirin 81 mg ,one tablet per day orally</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b/>
                <w:sz w:val="16"/>
                <w:szCs w:val="24"/>
                <w:shd w:val="clear" w:color="auto" w:fill="auto"/>
                <w:lang w:val="en-US"/>
              </w:rPr>
              <w:t xml:space="preserve">StatementOfOccurrence </w:t>
            </w:r>
            <w:r>
              <w:rPr>
                <w:rFonts w:eastAsia="Times New Roman"/>
                <w:sz w:val="16"/>
                <w:szCs w:val="24"/>
                <w:shd w:val="clear" w:color="auto" w:fill="auto"/>
                <w:lang w:val="en-US"/>
              </w:rPr>
              <w:t>with</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MedicationTreatment</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-medication.code in Aspirin VS</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-dosage={</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    -doseQuantity=81mg</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   -administrationSchedule=one per day</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   -route=oral</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 </w:t>
            </w:r>
          </w:p>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Order</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QIDAM developers</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Lumpectomy is contraindicated in pregnancy</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b/>
                <w:sz w:val="16"/>
                <w:szCs w:val="24"/>
                <w:shd w:val="clear" w:color="auto" w:fill="auto"/>
                <w:lang w:val="en-US"/>
              </w:rPr>
              <w:t xml:space="preserve">StatementOfOccurrence </w:t>
            </w:r>
            <w:r>
              <w:rPr>
                <w:rFonts w:eastAsia="Times New Roman"/>
                <w:sz w:val="16"/>
                <w:szCs w:val="24"/>
                <w:shd w:val="clear" w:color="auto" w:fill="auto"/>
                <w:lang w:val="en-US"/>
              </w:rPr>
              <w:t>with</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Contraindication</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-contraindicatedAct = {Procedure with procedureCode in lumpectomy VS}</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-inference.inferredFrom = {Condition with name = PregnancyVS</w:t>
            </w:r>
          </w:p>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Observation</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QIDAM developers</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No family history of lung cancer in patient</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b/>
                <w:sz w:val="16"/>
                <w:szCs w:val="24"/>
                <w:shd w:val="clear" w:color="auto" w:fill="auto"/>
                <w:lang w:val="en-US"/>
              </w:rPr>
              <w:t xml:space="preserve">StatementOfNonOccurrence </w:t>
            </w:r>
            <w:r>
              <w:rPr>
                <w:rFonts w:eastAsia="Times New Roman"/>
                <w:sz w:val="16"/>
                <w:szCs w:val="24"/>
                <w:shd w:val="clear" w:color="auto" w:fill="auto"/>
                <w:lang w:val="en-US"/>
              </w:rPr>
              <w:t>with</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FamilyHistory</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-condition in lung cancer VS</w:t>
            </w:r>
          </w:p>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Observation</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San Diego County Pertussis Notification Criteria</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Phone epidemiology program at SDDHS</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b/>
                <w:sz w:val="16"/>
                <w:szCs w:val="24"/>
                <w:shd w:val="clear" w:color="auto" w:fill="auto"/>
                <w:lang w:val="en-US"/>
              </w:rPr>
              <w:t xml:space="preserve">StatementOfOccurrence </w:t>
            </w:r>
            <w:r>
              <w:rPr>
                <w:rFonts w:eastAsia="Times New Roman"/>
                <w:sz w:val="16"/>
                <w:szCs w:val="24"/>
                <w:shd w:val="clear" w:color="auto" w:fill="auto"/>
                <w:lang w:val="en-US"/>
              </w:rPr>
              <w:t>with</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Communication</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-medium=telephone</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-sender=provider</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-recipient=organization (SDDHS)</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-message= notification of pertussis case</w:t>
            </w:r>
          </w:p>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Proposal</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lastRenderedPageBreak/>
              <w:t>QIDAM developers</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notify MD if temperature goes above 104 F</w:t>
            </w:r>
          </w:p>
          <w:p w:rsidR="000E3339" w:rsidRDefault="000E3339">
            <w:pPr>
              <w:widowControl/>
              <w:shd w:val="clear" w:color="auto" w:fill="auto"/>
              <w:spacing w:after="120" w:line="260" w:lineRule="exact"/>
              <w:rPr>
                <w:rFonts w:eastAsia="Times New Roman"/>
                <w:sz w:val="16"/>
                <w:szCs w:val="24"/>
                <w:shd w:val="clear" w:color="auto" w:fill="auto"/>
                <w:lang w:val="en-US"/>
              </w:rPr>
            </w:pP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b/>
                <w:sz w:val="16"/>
                <w:szCs w:val="24"/>
                <w:shd w:val="clear" w:color="auto" w:fill="auto"/>
                <w:lang w:val="en-US"/>
              </w:rPr>
              <w:t xml:space="preserve">StatementOfOccurrence </w:t>
            </w:r>
            <w:r>
              <w:rPr>
                <w:rFonts w:eastAsia="Times New Roman"/>
                <w:sz w:val="16"/>
                <w:szCs w:val="24"/>
                <w:shd w:val="clear" w:color="auto" w:fill="auto"/>
                <w:lang w:val="en-US"/>
              </w:rPr>
              <w:t>with</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Communication</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-message=temperature above 104 F</w:t>
            </w:r>
          </w:p>
          <w:p w:rsidR="000E3339" w:rsidRDefault="0061260A">
            <w:pPr>
              <w:pStyle w:val="Default"/>
              <w:widowControl/>
              <w:rPr>
                <w:rFonts w:ascii="Arial" w:eastAsia="Times New Roman" w:hAnsi="Arial" w:cs="Arial"/>
                <w:color w:val="auto"/>
                <w:sz w:val="16"/>
                <w:szCs w:val="24"/>
                <w:lang w:val="en-US"/>
              </w:rPr>
            </w:pPr>
            <w:r>
              <w:rPr>
                <w:rFonts w:ascii="Arial" w:eastAsia="Times New Roman" w:hAnsi="Arial" w:cs="Arial"/>
                <w:color w:val="auto"/>
                <w:sz w:val="16"/>
                <w:szCs w:val="24"/>
                <w:lang w:val="en-US"/>
              </w:rPr>
              <w:t>-recipient=attending</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-sender=nurse</w:t>
            </w:r>
          </w:p>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Order</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QIDAM developers</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Unknown whether patient has Penicillin allergy</w:t>
            </w:r>
          </w:p>
          <w:p w:rsidR="000E3339" w:rsidRDefault="000E3339">
            <w:pPr>
              <w:widowControl/>
              <w:shd w:val="clear" w:color="auto" w:fill="auto"/>
              <w:spacing w:after="120" w:line="260" w:lineRule="exact"/>
              <w:rPr>
                <w:rFonts w:eastAsia="Times New Roman"/>
                <w:sz w:val="16"/>
                <w:szCs w:val="24"/>
                <w:shd w:val="clear" w:color="auto" w:fill="auto"/>
                <w:lang w:val="en-US"/>
              </w:rPr>
            </w:pP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b/>
                <w:sz w:val="16"/>
                <w:szCs w:val="24"/>
                <w:shd w:val="clear" w:color="auto" w:fill="auto"/>
                <w:lang w:val="en-US"/>
              </w:rPr>
              <w:t xml:space="preserve">StatementOfOccurrence </w:t>
            </w:r>
            <w:r>
              <w:rPr>
                <w:rFonts w:eastAsia="Times New Roman"/>
                <w:sz w:val="16"/>
                <w:szCs w:val="24"/>
                <w:shd w:val="clear" w:color="auto" w:fill="auto"/>
                <w:lang w:val="en-US"/>
              </w:rPr>
              <w:t>with</w:t>
            </w:r>
          </w:p>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topic</w:t>
            </w:r>
            <w:r>
              <w:rPr>
                <w:rFonts w:eastAsia="Times New Roman"/>
                <w:b/>
                <w:sz w:val="16"/>
                <w:szCs w:val="24"/>
                <w:shd w:val="clear" w:color="auto" w:fill="auto"/>
                <w:lang w:val="en-US"/>
              </w:rPr>
              <w:t xml:space="preserve"> AllergyIntolerance</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-sensitivityType=Allergy</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-stimulus=Penicillin</w:t>
            </w:r>
          </w:p>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Proposal</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QIDAM developers</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Patient receiving chemotherapy did not respond to first line medications</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b/>
                <w:sz w:val="16"/>
                <w:szCs w:val="24"/>
                <w:shd w:val="clear" w:color="auto" w:fill="auto"/>
                <w:lang w:val="en-US"/>
              </w:rPr>
              <w:t xml:space="preserve">StatementOfOccurrence </w:t>
            </w:r>
            <w:r>
              <w:rPr>
                <w:rFonts w:eastAsia="Times New Roman"/>
                <w:sz w:val="16"/>
                <w:szCs w:val="24"/>
                <w:shd w:val="clear" w:color="auto" w:fill="auto"/>
                <w:lang w:val="en-US"/>
              </w:rPr>
              <w:t>with</w:t>
            </w:r>
          </w:p>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topic</w:t>
            </w:r>
            <w:r>
              <w:rPr>
                <w:rFonts w:eastAsia="Times New Roman"/>
                <w:b/>
                <w:sz w:val="16"/>
                <w:szCs w:val="24"/>
                <w:shd w:val="clear" w:color="auto" w:fill="auto"/>
                <w:lang w:val="en-US"/>
              </w:rPr>
              <w:t xml:space="preserve"> CareExperience</w:t>
            </w:r>
          </w:p>
          <w:p w:rsidR="000E3339" w:rsidRDefault="0061260A">
            <w:pPr>
              <w:pStyle w:val="Default"/>
              <w:widowControl/>
              <w:rPr>
                <w:rFonts w:ascii="Arial" w:eastAsia="Times New Roman" w:hAnsi="Arial" w:cs="Arial"/>
                <w:color w:val="auto"/>
                <w:sz w:val="16"/>
                <w:szCs w:val="24"/>
                <w:lang w:val="en-US"/>
              </w:rPr>
            </w:pPr>
            <w:r>
              <w:rPr>
                <w:rFonts w:ascii="Arial" w:eastAsia="Times New Roman" w:hAnsi="Arial" w:cs="Arial"/>
                <w:color w:val="auto"/>
                <w:sz w:val="16"/>
                <w:szCs w:val="24"/>
                <w:lang w:val="en-US"/>
              </w:rPr>
              <w:t>-experience=poor response</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-about={StatementOfOccurrence about  first-line chemotherapy medications}</w:t>
            </w:r>
          </w:p>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Observation</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QIDAM developers</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Participation in a government guarantee program for immunizations (e.g., Vaccines for Children) impacts which vaccine stock is used to treat the patient</w:t>
            </w:r>
          </w:p>
          <w:p w:rsidR="000E3339" w:rsidRDefault="000E3339">
            <w:pPr>
              <w:widowControl/>
              <w:shd w:val="clear" w:color="auto" w:fill="auto"/>
              <w:spacing w:after="120" w:line="260" w:lineRule="exact"/>
              <w:rPr>
                <w:rFonts w:eastAsia="Times New Roman"/>
                <w:sz w:val="16"/>
                <w:szCs w:val="24"/>
                <w:shd w:val="clear" w:color="auto" w:fill="auto"/>
                <w:lang w:val="en-US"/>
              </w:rPr>
            </w:pP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b/>
                <w:sz w:val="16"/>
                <w:szCs w:val="24"/>
                <w:shd w:val="clear" w:color="auto" w:fill="auto"/>
                <w:lang w:val="en-US"/>
              </w:rPr>
              <w:t xml:space="preserve">StatementOfOccurrence </w:t>
            </w:r>
            <w:r>
              <w:rPr>
                <w:rFonts w:eastAsia="Times New Roman"/>
                <w:sz w:val="16"/>
                <w:szCs w:val="24"/>
                <w:shd w:val="clear" w:color="auto" w:fill="auto"/>
                <w:lang w:val="en-US"/>
              </w:rPr>
              <w:t>with</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topic</w:t>
            </w:r>
            <w:r>
              <w:rPr>
                <w:rFonts w:eastAsia="Times New Roman"/>
                <w:b/>
                <w:sz w:val="16"/>
                <w:szCs w:val="24"/>
                <w:shd w:val="clear" w:color="auto" w:fill="auto"/>
                <w:lang w:val="en-US"/>
              </w:rPr>
              <w:t xml:space="preserve"> CareProgramParticipation</w:t>
            </w:r>
          </w:p>
          <w:p w:rsidR="000E3339" w:rsidRDefault="0061260A">
            <w:pPr>
              <w:widowControl/>
              <w:shd w:val="clear" w:color="auto" w:fill="auto"/>
              <w:spacing w:after="120" w:line="260" w:lineRule="exact"/>
              <w:rPr>
                <w:rFonts w:eastAsia="Times New Roman"/>
                <w:color w:val="FF0000"/>
                <w:sz w:val="16"/>
                <w:szCs w:val="24"/>
                <w:shd w:val="clear" w:color="auto" w:fill="auto"/>
                <w:lang w:val="en-US"/>
              </w:rPr>
            </w:pPr>
            <w:r>
              <w:rPr>
                <w:rFonts w:eastAsia="Times New Roman"/>
                <w:sz w:val="16"/>
                <w:szCs w:val="24"/>
                <w:shd w:val="clear" w:color="auto" w:fill="auto"/>
                <w:lang w:val="en-US"/>
              </w:rPr>
              <w:t>-participationStatus=ongoing</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-programType=Government Guarantee Program for Immunization</w:t>
            </w:r>
          </w:p>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Performance</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QIDAM developers</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Recommend HbA1c of less than 6.5% within next 3 months.</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b/>
                <w:sz w:val="16"/>
                <w:szCs w:val="24"/>
                <w:shd w:val="clear" w:color="auto" w:fill="auto"/>
                <w:lang w:val="en-US"/>
              </w:rPr>
              <w:t xml:space="preserve">StatementOfOccurrence </w:t>
            </w:r>
            <w:r>
              <w:rPr>
                <w:rFonts w:eastAsia="Times New Roman"/>
                <w:sz w:val="16"/>
                <w:szCs w:val="24"/>
                <w:shd w:val="clear" w:color="auto" w:fill="auto"/>
                <w:lang w:val="en-US"/>
              </w:rPr>
              <w:t>with</w:t>
            </w:r>
          </w:p>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topic</w:t>
            </w:r>
            <w:r>
              <w:rPr>
                <w:rFonts w:eastAsia="Times New Roman"/>
                <w:b/>
                <w:sz w:val="16"/>
                <w:szCs w:val="24"/>
                <w:shd w:val="clear" w:color="auto" w:fill="auto"/>
                <w:lang w:val="en-US"/>
              </w:rPr>
              <w:t xml:space="preserve"> Goal </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-goalFocus in HbA1c VS</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-goalValue=6.5%</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-goalPursuitEffectiveTime=3 months</w:t>
            </w:r>
          </w:p>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Proposal</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lastRenderedPageBreak/>
              <w:t>QIDAM developers</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Goal of LDL level of 100 mg/dL has been established</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 xml:space="preserve">StatementOfOccurrence </w:t>
            </w:r>
            <w:r>
              <w:rPr>
                <w:rFonts w:eastAsia="Times New Roman"/>
                <w:sz w:val="16"/>
                <w:szCs w:val="24"/>
                <w:shd w:val="clear" w:color="auto" w:fill="auto"/>
                <w:lang w:val="en-US"/>
              </w:rPr>
              <w:t>with</w:t>
            </w:r>
            <w:r>
              <w:rPr>
                <w:rFonts w:eastAsia="Times New Roman"/>
                <w:b/>
                <w:sz w:val="16"/>
                <w:szCs w:val="24"/>
                <w:shd w:val="clear" w:color="auto" w:fill="auto"/>
                <w:lang w:val="en-US"/>
              </w:rPr>
              <w:t xml:space="preserve"> </w:t>
            </w:r>
          </w:p>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topic</w:t>
            </w:r>
            <w:r>
              <w:rPr>
                <w:rFonts w:eastAsia="Times New Roman"/>
                <w:b/>
                <w:sz w:val="16"/>
                <w:szCs w:val="24"/>
                <w:shd w:val="clear" w:color="auto" w:fill="auto"/>
                <w:lang w:val="en-US"/>
              </w:rPr>
              <w:t xml:space="preserve"> Goal </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-goalFocus in LDL VS</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-goalValue=100 mg/dL </w:t>
            </w:r>
          </w:p>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Performance</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QIDAM developers</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There are ventilators present in this long-term care facility.</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b/>
                <w:sz w:val="16"/>
                <w:szCs w:val="24"/>
                <w:shd w:val="clear" w:color="auto" w:fill="auto"/>
                <w:lang w:val="en-US"/>
              </w:rPr>
              <w:t xml:space="preserve">Organization </w:t>
            </w:r>
            <w:r>
              <w:rPr>
                <w:rFonts w:eastAsia="Times New Roman"/>
                <w:sz w:val="16"/>
                <w:szCs w:val="24"/>
                <w:shd w:val="clear" w:color="auto" w:fill="auto"/>
                <w:lang w:val="en-US"/>
              </w:rPr>
              <w:t>with</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-type=long-term care facility</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-characteristic={</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  -code=ventilator</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  -presence=yes</w:t>
            </w:r>
          </w:p>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VMR</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Increased fiber diet</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b/>
                <w:sz w:val="16"/>
                <w:szCs w:val="24"/>
                <w:shd w:val="clear" w:color="auto" w:fill="auto"/>
                <w:lang w:val="en-US"/>
              </w:rPr>
              <w:t xml:space="preserve">StatementOfOccurrence </w:t>
            </w:r>
            <w:r>
              <w:rPr>
                <w:rFonts w:eastAsia="Times New Roman"/>
                <w:sz w:val="16"/>
                <w:szCs w:val="24"/>
                <w:shd w:val="clear" w:color="auto" w:fill="auto"/>
                <w:lang w:val="en-US"/>
              </w:rPr>
              <w:t>with</w:t>
            </w:r>
          </w:p>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topic</w:t>
            </w:r>
            <w:r>
              <w:rPr>
                <w:rFonts w:eastAsia="Times New Roman"/>
                <w:b/>
                <w:sz w:val="16"/>
                <w:szCs w:val="24"/>
                <w:shd w:val="clear" w:color="auto" w:fill="auto"/>
                <w:lang w:val="en-US"/>
              </w:rPr>
              <w:t xml:space="preserve"> Diet </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-nutritionItem[OralDiet].dietType=increased fiber diet</w:t>
            </w:r>
          </w:p>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Proposal</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VMR</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High-calorie protein shake</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b/>
                <w:sz w:val="16"/>
                <w:szCs w:val="24"/>
                <w:shd w:val="clear" w:color="auto" w:fill="auto"/>
                <w:lang w:val="en-US"/>
              </w:rPr>
              <w:t xml:space="preserve">StatementOfOccurrence </w:t>
            </w:r>
            <w:r>
              <w:rPr>
                <w:rFonts w:eastAsia="Times New Roman"/>
                <w:sz w:val="16"/>
                <w:szCs w:val="24"/>
                <w:shd w:val="clear" w:color="auto" w:fill="auto"/>
                <w:lang w:val="en-US"/>
              </w:rPr>
              <w:t>with</w:t>
            </w:r>
          </w:p>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topic</w:t>
            </w:r>
            <w:r>
              <w:rPr>
                <w:rFonts w:eastAsia="Times New Roman"/>
                <w:b/>
                <w:sz w:val="16"/>
                <w:szCs w:val="24"/>
                <w:shd w:val="clear" w:color="auto" w:fill="auto"/>
                <w:lang w:val="en-US"/>
              </w:rPr>
              <w:t xml:space="preserve"> Diet </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-nutritionItem[NutritionalSupplement].product= protein shake</w:t>
            </w:r>
          </w:p>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Proposal</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VMR</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Easy to chew diet (regime/therapy)</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b/>
                <w:sz w:val="16"/>
                <w:szCs w:val="24"/>
                <w:shd w:val="clear" w:color="auto" w:fill="auto"/>
                <w:lang w:val="en-US"/>
              </w:rPr>
              <w:t xml:space="preserve">StatementOfOccurrence </w:t>
            </w:r>
            <w:r>
              <w:rPr>
                <w:rFonts w:eastAsia="Times New Roman"/>
                <w:sz w:val="16"/>
                <w:szCs w:val="24"/>
                <w:shd w:val="clear" w:color="auto" w:fill="auto"/>
                <w:lang w:val="en-US"/>
              </w:rPr>
              <w:t>with</w:t>
            </w:r>
          </w:p>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topic</w:t>
            </w:r>
            <w:r>
              <w:rPr>
                <w:rFonts w:eastAsia="Times New Roman"/>
                <w:b/>
                <w:sz w:val="16"/>
                <w:szCs w:val="24"/>
                <w:shd w:val="clear" w:color="auto" w:fill="auto"/>
                <w:lang w:val="en-US"/>
              </w:rPr>
              <w:t xml:space="preserve"> Diet </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-nutritionItem[OralDiet].texture.textureType=easy to chew </w:t>
            </w:r>
          </w:p>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Proposal</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lastRenderedPageBreak/>
              <w:t>CMS100v1</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D565E1">
            <w:pPr>
              <w:shd w:val="clear" w:color="auto" w:fill="auto"/>
              <w:spacing w:after="120" w:line="260" w:lineRule="exact"/>
              <w:rPr>
                <w:rFonts w:eastAsia="Times New Roman"/>
                <w:sz w:val="16"/>
                <w:szCs w:val="24"/>
                <w:shd w:val="clear" w:color="auto" w:fill="auto"/>
                <w:lang w:val="en-US"/>
              </w:rPr>
            </w:pPr>
            <w:hyperlink r:id="rId58" w:anchor="qde_160121000" w:history="1">
              <w:r w:rsidR="0061260A">
                <w:rPr>
                  <w:rFonts w:eastAsia="Times New Roman"/>
                  <w:sz w:val="16"/>
                  <w:szCs w:val="24"/>
                  <w:shd w:val="clear" w:color="auto" w:fill="auto"/>
                  <w:lang w:val="en-US"/>
                </w:rPr>
                <w:t>Transfer To: Hospital Measures - Inpatient Hospice Care</w:t>
              </w:r>
            </w:hyperlink>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b/>
                <w:sz w:val="16"/>
                <w:szCs w:val="24"/>
                <w:shd w:val="clear" w:color="auto" w:fill="auto"/>
                <w:lang w:val="en-US"/>
              </w:rPr>
              <w:t xml:space="preserve">StatementOfOccurrence </w:t>
            </w:r>
            <w:r>
              <w:rPr>
                <w:rFonts w:eastAsia="Times New Roman"/>
                <w:sz w:val="16"/>
                <w:szCs w:val="24"/>
                <w:shd w:val="clear" w:color="auto" w:fill="auto"/>
                <w:lang w:val="en-US"/>
              </w:rPr>
              <w:t>with</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topic</w:t>
            </w:r>
            <w:r>
              <w:rPr>
                <w:rFonts w:eastAsia="Times New Roman"/>
                <w:b/>
                <w:sz w:val="16"/>
                <w:szCs w:val="24"/>
                <w:shd w:val="clear" w:color="auto" w:fill="auto"/>
                <w:lang w:val="en-US"/>
              </w:rPr>
              <w:t xml:space="preserve"> Encounter</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-hospitalization.dischargeDisposition in Inpatient  hospice care VS</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-class=in-patient</w:t>
            </w:r>
          </w:p>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Performance</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USPSTF Screening for Hepatitis B Virus Infection in Pregnancy</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High risk patients and patients who test positive for HBV should be referred to an appropriate case-management program.</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b/>
                <w:sz w:val="16"/>
                <w:szCs w:val="24"/>
                <w:shd w:val="clear" w:color="auto" w:fill="auto"/>
                <w:lang w:val="en-US"/>
              </w:rPr>
              <w:t xml:space="preserve">StatementOfOccurrence </w:t>
            </w:r>
            <w:r>
              <w:rPr>
                <w:rFonts w:eastAsia="Times New Roman"/>
                <w:sz w:val="16"/>
                <w:szCs w:val="24"/>
                <w:shd w:val="clear" w:color="auto" w:fill="auto"/>
                <w:lang w:val="en-US"/>
              </w:rPr>
              <w:t>with</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topic</w:t>
            </w:r>
            <w:r>
              <w:rPr>
                <w:rFonts w:eastAsia="Times New Roman"/>
                <w:b/>
                <w:sz w:val="16"/>
                <w:szCs w:val="24"/>
                <w:shd w:val="clear" w:color="auto" w:fill="auto"/>
                <w:lang w:val="en-US"/>
              </w:rPr>
              <w:t xml:space="preserve"> CareProgramParticipation</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-programType=code for case-management program for HBV</w:t>
            </w:r>
          </w:p>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Proposal</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CMS188v2</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D565E1">
            <w:pPr>
              <w:shd w:val="clear" w:color="auto" w:fill="auto"/>
              <w:spacing w:after="120" w:line="260" w:lineRule="exact"/>
              <w:rPr>
                <w:rFonts w:eastAsia="Times New Roman"/>
                <w:sz w:val="16"/>
                <w:szCs w:val="24"/>
                <w:shd w:val="clear" w:color="auto" w:fill="auto"/>
                <w:lang w:val="en-US"/>
              </w:rPr>
            </w:pPr>
            <w:hyperlink r:id="rId59" w:anchor="qde_160805000" w:history="1">
              <w:r w:rsidR="0061260A">
                <w:rPr>
                  <w:rFonts w:eastAsia="Times New Roman"/>
                  <w:sz w:val="16"/>
                  <w:szCs w:val="24"/>
                  <w:shd w:val="clear" w:color="auto" w:fill="auto"/>
                  <w:lang w:val="en-US"/>
                </w:rPr>
                <w:t>Diagnosis, Inactive: Cystic Fibrosis</w:t>
              </w:r>
            </w:hyperlink>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b/>
                <w:sz w:val="16"/>
                <w:szCs w:val="24"/>
                <w:shd w:val="clear" w:color="auto" w:fill="auto"/>
                <w:lang w:val="en-US"/>
              </w:rPr>
              <w:t xml:space="preserve">StatementOfOccurrence </w:t>
            </w:r>
            <w:r>
              <w:rPr>
                <w:rFonts w:eastAsia="Times New Roman"/>
                <w:sz w:val="16"/>
                <w:szCs w:val="24"/>
                <w:shd w:val="clear" w:color="auto" w:fill="auto"/>
                <w:lang w:val="en-US"/>
              </w:rPr>
              <w:t>with</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topic</w:t>
            </w:r>
            <w:r>
              <w:rPr>
                <w:rFonts w:eastAsia="Times New Roman"/>
                <w:b/>
                <w:sz w:val="16"/>
                <w:szCs w:val="24"/>
                <w:shd w:val="clear" w:color="auto" w:fill="auto"/>
                <w:lang w:val="en-US"/>
              </w:rPr>
              <w:t xml:space="preserve"> Condition</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-name in Cystic Fibrosis VS</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-conditionStatus=Inactive </w:t>
            </w:r>
          </w:p>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Observation</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CMS 160v1</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w:t>
            </w:r>
            <w:hyperlink r:id="rId60" w:anchor="qde_162504000" w:history="1">
              <w:r>
                <w:rPr>
                  <w:rFonts w:eastAsia="Times New Roman"/>
                  <w:sz w:val="16"/>
                  <w:szCs w:val="24"/>
                  <w:shd w:val="clear" w:color="auto" w:fill="auto"/>
                  <w:lang w:val="en-US"/>
                </w:rPr>
                <w:t>Patient Characteristic Expired: Deceased</w:t>
              </w:r>
            </w:hyperlink>
            <w:r>
              <w:rPr>
                <w:rFonts w:eastAsia="Times New Roman"/>
                <w:sz w:val="16"/>
                <w:szCs w:val="24"/>
                <w:shd w:val="clear" w:color="auto" w:fill="auto"/>
                <w:lang w:val="en-US"/>
              </w:rPr>
              <w:t>"</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b/>
                <w:sz w:val="16"/>
                <w:szCs w:val="24"/>
                <w:shd w:val="clear" w:color="auto" w:fill="auto"/>
                <w:lang w:val="en-US"/>
              </w:rPr>
              <w:t xml:space="preserve">Patient </w:t>
            </w:r>
            <w:r>
              <w:rPr>
                <w:rFonts w:eastAsia="Times New Roman"/>
                <w:sz w:val="16"/>
                <w:szCs w:val="24"/>
                <w:shd w:val="clear" w:color="auto" w:fill="auto"/>
                <w:lang w:val="en-US"/>
              </w:rPr>
              <w:t>with</w:t>
            </w:r>
          </w:p>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-isDeceased=yes</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CMS 171v2</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D565E1">
            <w:pPr>
              <w:shd w:val="clear" w:color="auto" w:fill="auto"/>
              <w:spacing w:after="120" w:line="260" w:lineRule="exact"/>
              <w:rPr>
                <w:rFonts w:eastAsia="Times New Roman"/>
                <w:sz w:val="16"/>
                <w:szCs w:val="24"/>
                <w:shd w:val="clear" w:color="auto" w:fill="auto"/>
                <w:lang w:val="en-US"/>
              </w:rPr>
            </w:pPr>
            <w:hyperlink r:id="rId61" w:anchor="qde_160525000" w:history="1">
              <w:r w:rsidR="0061260A">
                <w:rPr>
                  <w:rFonts w:eastAsia="Times New Roman"/>
                  <w:sz w:val="16"/>
                  <w:szCs w:val="24"/>
                  <w:shd w:val="clear" w:color="auto" w:fill="auto"/>
                  <w:lang w:val="en-US"/>
                </w:rPr>
                <w:t>Device, Applied: Hospital measures-Pacemaker or implantable defibrillator device</w:t>
              </w:r>
            </w:hyperlink>
            <w:r w:rsidR="0061260A">
              <w:rPr>
                <w:rFonts w:eastAsia="Times New Roman"/>
                <w:sz w:val="16"/>
                <w:szCs w:val="24"/>
                <w:shd w:val="clear" w:color="auto" w:fill="auto"/>
                <w:lang w:val="en-US"/>
              </w:rPr>
              <w:t>"</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b/>
                <w:sz w:val="16"/>
                <w:szCs w:val="24"/>
                <w:shd w:val="clear" w:color="auto" w:fill="auto"/>
                <w:lang w:val="en-US"/>
              </w:rPr>
              <w:t xml:space="preserve">StatementOfOccurrence </w:t>
            </w:r>
            <w:r>
              <w:rPr>
                <w:rFonts w:eastAsia="Times New Roman"/>
                <w:sz w:val="16"/>
                <w:szCs w:val="24"/>
                <w:shd w:val="clear" w:color="auto" w:fill="auto"/>
                <w:lang w:val="en-US"/>
              </w:rPr>
              <w:t>with</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topic</w:t>
            </w:r>
            <w:r>
              <w:rPr>
                <w:rFonts w:eastAsia="Times New Roman"/>
                <w:b/>
                <w:sz w:val="16"/>
                <w:szCs w:val="24"/>
                <w:shd w:val="clear" w:color="auto" w:fill="auto"/>
                <w:lang w:val="en-US"/>
              </w:rPr>
              <w:t xml:space="preserve"> DeviceUse</w:t>
            </w:r>
            <w:r>
              <w:rPr>
                <w:rFonts w:eastAsia="Times New Roman"/>
                <w:sz w:val="16"/>
                <w:szCs w:val="24"/>
                <w:shd w:val="clear" w:color="auto" w:fill="auto"/>
                <w:lang w:val="en-US"/>
              </w:rPr>
              <w:t xml:space="preserve"> </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-type in Pacemaker or Implantable defibrillator VS </w:t>
            </w:r>
          </w:p>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Performance</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CMS22v1</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D565E1">
            <w:pPr>
              <w:shd w:val="clear" w:color="auto" w:fill="auto"/>
              <w:spacing w:after="120" w:line="260" w:lineRule="exact"/>
              <w:rPr>
                <w:rFonts w:eastAsia="Times New Roman"/>
                <w:sz w:val="16"/>
                <w:szCs w:val="24"/>
                <w:shd w:val="clear" w:color="auto" w:fill="auto"/>
                <w:lang w:val="en-US"/>
              </w:rPr>
            </w:pPr>
            <w:hyperlink r:id="rId62" w:anchor="qde_162806000" w:history="1">
              <w:r w:rsidR="0061260A">
                <w:rPr>
                  <w:rFonts w:eastAsia="Times New Roman"/>
                  <w:sz w:val="16"/>
                  <w:szCs w:val="24"/>
                  <w:shd w:val="clear" w:color="auto" w:fill="auto"/>
                  <w:lang w:val="en-US"/>
                </w:rPr>
                <w:t>Intervention, Order: Referral to Alternative Provider / Primary Care Provider</w:t>
              </w:r>
            </w:hyperlink>
            <w:r w:rsidR="0061260A">
              <w:rPr>
                <w:rFonts w:eastAsia="Times New Roman"/>
                <w:sz w:val="16"/>
                <w:szCs w:val="24"/>
                <w:shd w:val="clear" w:color="auto" w:fill="auto"/>
                <w:lang w:val="en-US"/>
              </w:rPr>
              <w:t xml:space="preserve"> (reason: 'Finding of Hypertension')</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b/>
                <w:sz w:val="16"/>
                <w:szCs w:val="24"/>
                <w:shd w:val="clear" w:color="auto" w:fill="auto"/>
                <w:lang w:val="en-US"/>
              </w:rPr>
              <w:t xml:space="preserve">StatementOfOccurrence </w:t>
            </w:r>
            <w:r>
              <w:rPr>
                <w:rFonts w:eastAsia="Times New Roman"/>
                <w:sz w:val="16"/>
                <w:szCs w:val="24"/>
                <w:shd w:val="clear" w:color="auto" w:fill="auto"/>
                <w:lang w:val="en-US"/>
              </w:rPr>
              <w:t>with</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topic</w:t>
            </w:r>
            <w:r>
              <w:rPr>
                <w:rFonts w:eastAsia="Times New Roman"/>
                <w:b/>
                <w:sz w:val="16"/>
                <w:szCs w:val="24"/>
                <w:shd w:val="clear" w:color="auto" w:fill="auto"/>
                <w:lang w:val="en-US"/>
              </w:rPr>
              <w:t xml:space="preserve"> Encounter</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-class=out-patient</w:t>
            </w:r>
          </w:p>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Order</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-indication.reason = Finding of hypertension</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lastRenderedPageBreak/>
              <w:t>CMS155v1</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D565E1">
            <w:pPr>
              <w:shd w:val="clear" w:color="auto" w:fill="auto"/>
              <w:spacing w:after="120" w:line="260" w:lineRule="exact"/>
              <w:rPr>
                <w:rFonts w:eastAsia="Times New Roman"/>
                <w:sz w:val="16"/>
                <w:szCs w:val="24"/>
                <w:shd w:val="clear" w:color="auto" w:fill="auto"/>
                <w:lang w:val="en-US"/>
              </w:rPr>
            </w:pPr>
            <w:hyperlink r:id="rId63" w:anchor="qde_162395000" w:history="1">
              <w:r w:rsidR="0061260A">
                <w:rPr>
                  <w:rFonts w:eastAsia="Times New Roman"/>
                  <w:sz w:val="16"/>
                  <w:szCs w:val="24"/>
                  <w:shd w:val="clear" w:color="auto" w:fill="auto"/>
                  <w:lang w:val="en-US"/>
                </w:rPr>
                <w:t>Intervention, Performed: Counseling for Physical Activity</w:t>
              </w:r>
            </w:hyperlink>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b/>
                <w:sz w:val="16"/>
                <w:szCs w:val="24"/>
                <w:shd w:val="clear" w:color="auto" w:fill="auto"/>
                <w:lang w:val="en-US"/>
              </w:rPr>
              <w:t xml:space="preserve">StatementOfOccurrence </w:t>
            </w:r>
            <w:r>
              <w:rPr>
                <w:rFonts w:eastAsia="Times New Roman"/>
                <w:sz w:val="16"/>
                <w:szCs w:val="24"/>
                <w:shd w:val="clear" w:color="auto" w:fill="auto"/>
                <w:lang w:val="en-US"/>
              </w:rPr>
              <w:t>with</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topic</w:t>
            </w:r>
            <w:r>
              <w:rPr>
                <w:rFonts w:eastAsia="Times New Roman"/>
                <w:b/>
                <w:sz w:val="16"/>
                <w:szCs w:val="24"/>
                <w:shd w:val="clear" w:color="auto" w:fill="auto"/>
                <w:lang w:val="en-US"/>
              </w:rPr>
              <w:t xml:space="preserve"> Procedure</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-procedureCode in counseling for physical activity VS </w:t>
            </w:r>
          </w:p>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Performance</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QIDAM Developers</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Migraine triggered by bright light</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b/>
                <w:sz w:val="16"/>
                <w:szCs w:val="24"/>
                <w:shd w:val="clear" w:color="auto" w:fill="auto"/>
                <w:lang w:val="en-US"/>
              </w:rPr>
              <w:t xml:space="preserve">StatementOfOccurrence </w:t>
            </w:r>
            <w:r>
              <w:rPr>
                <w:rFonts w:eastAsia="Times New Roman"/>
                <w:sz w:val="16"/>
                <w:szCs w:val="24"/>
                <w:shd w:val="clear" w:color="auto" w:fill="auto"/>
                <w:lang w:val="en-US"/>
              </w:rPr>
              <w:t>with</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topic</w:t>
            </w:r>
            <w:r>
              <w:rPr>
                <w:rFonts w:eastAsia="Times New Roman"/>
                <w:b/>
                <w:sz w:val="16"/>
                <w:szCs w:val="24"/>
                <w:shd w:val="clear" w:color="auto" w:fill="auto"/>
                <w:lang w:val="en-US"/>
              </w:rPr>
              <w:t xml:space="preserve"> Condition</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-name in Migraine VS</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-conditionDetails={</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   -name=triggering factor</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   -value=Bright Light</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 </w:t>
            </w:r>
          </w:p>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Observation</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CMS64v3</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Risk Category Assessment: Framingham coronary heart disease 10 year risk (result &gt; 20 %)" during "Measurement Period”</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b/>
                <w:sz w:val="16"/>
                <w:szCs w:val="24"/>
                <w:shd w:val="clear" w:color="auto" w:fill="auto"/>
                <w:lang w:val="en-US"/>
              </w:rPr>
              <w:t xml:space="preserve">StatementOfOccurrence </w:t>
            </w:r>
            <w:r>
              <w:rPr>
                <w:rFonts w:eastAsia="Times New Roman"/>
                <w:sz w:val="16"/>
                <w:szCs w:val="24"/>
                <w:shd w:val="clear" w:color="auto" w:fill="auto"/>
                <w:lang w:val="en-US"/>
              </w:rPr>
              <w:t>with</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topic</w:t>
            </w:r>
            <w:r>
              <w:rPr>
                <w:rFonts w:eastAsia="Times New Roman"/>
                <w:b/>
                <w:sz w:val="16"/>
                <w:szCs w:val="24"/>
                <w:shd w:val="clear" w:color="auto" w:fill="auto"/>
                <w:lang w:val="en-US"/>
              </w:rPr>
              <w:t xml:space="preserve"> Prediction</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-outcome=coronary heart disease</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-likelihood &gt; 20%</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-within 10 years</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-inference.inferenceMethod=Framingham Risk Score code</w:t>
            </w:r>
          </w:p>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Observation</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-observedAtTime during “Measurement Period”</w:t>
            </w:r>
          </w:p>
        </w:tc>
      </w:tr>
    </w:tbl>
    <w:p w:rsidR="000E3339" w:rsidRDefault="000E3339">
      <w:pPr>
        <w:pStyle w:val="BodyText"/>
        <w:widowControl/>
        <w:tabs>
          <w:tab w:val="left" w:pos="1080"/>
          <w:tab w:val="left" w:pos="1440"/>
        </w:tabs>
        <w:rPr>
          <w:rFonts w:eastAsia="Times New Roman" w:cs="Arial"/>
          <w:color w:val="000000"/>
          <w:szCs w:val="24"/>
          <w:lang w:val="en-US"/>
        </w:rPr>
      </w:pPr>
    </w:p>
    <w:p w:rsidR="000E3339" w:rsidRDefault="0061260A" w:rsidP="00B14528">
      <w:pPr>
        <w:pStyle w:val="Heading1"/>
        <w:rPr>
          <w:caps/>
        </w:rPr>
      </w:pPr>
      <w:bookmarkStart w:id="784" w:name="_Toc398835757"/>
      <w:bookmarkStart w:id="785" w:name="_Toc398835878"/>
      <w:bookmarkStart w:id="786" w:name="_Toc398835999"/>
      <w:r w:rsidRPr="00F3155B">
        <w:lastRenderedPageBreak/>
        <w:t>Glossary</w:t>
      </w:r>
      <w:bookmarkEnd w:id="784"/>
      <w:bookmarkEnd w:id="785"/>
      <w:bookmarkEnd w:id="786"/>
    </w:p>
    <w:tbl>
      <w:tblPr>
        <w:tblW w:w="0" w:type="auto"/>
        <w:tblLayout w:type="fixed"/>
        <w:tblLook w:val="0000" w:firstRow="0" w:lastRow="0" w:firstColumn="0" w:lastColumn="0" w:noHBand="0" w:noVBand="0"/>
      </w:tblPr>
      <w:tblGrid>
        <w:gridCol w:w="2700"/>
        <w:gridCol w:w="6650"/>
      </w:tblGrid>
      <w:tr w:rsidR="000E3339">
        <w:trPr>
          <w:cantSplit/>
        </w:trPr>
        <w:tc>
          <w:tcPr>
            <w:tcW w:w="2700" w:type="dxa"/>
            <w:tcBorders>
              <w:top w:val="nil"/>
              <w:left w:val="nil"/>
              <w:bottom w:val="nil"/>
              <w:right w:val="nil"/>
            </w:tcBorders>
            <w:shd w:val="clear" w:color="auto" w:fill="DBE5F1"/>
            <w:tcMar>
              <w:top w:w="108" w:type="dxa"/>
              <w:left w:w="108" w:type="dxa"/>
              <w:bottom w:w="0" w:type="dxa"/>
              <w:right w:w="108" w:type="dxa"/>
            </w:tcMar>
            <w:vAlign w:val="center"/>
          </w:tcPr>
          <w:p w:rsidR="000E3339" w:rsidRDefault="0061260A">
            <w:pPr>
              <w:pStyle w:val="TableHead"/>
              <w:widowControl/>
              <w:spacing w:line="240" w:lineRule="auto"/>
              <w:jc w:val="right"/>
              <w:rPr>
                <w:rFonts w:eastAsia="Times New Roman" w:cs="Arial"/>
                <w:bCs w:val="0"/>
                <w:i/>
                <w:sz w:val="24"/>
                <w:szCs w:val="24"/>
                <w:lang w:val="en-US"/>
              </w:rPr>
            </w:pPr>
            <w:r>
              <w:rPr>
                <w:rFonts w:eastAsia="Times New Roman" w:cs="Arial"/>
                <w:bCs w:val="0"/>
                <w:i/>
                <w:sz w:val="24"/>
                <w:szCs w:val="24"/>
                <w:lang w:val="en-US"/>
              </w:rPr>
              <w:t>Term</w:t>
            </w:r>
          </w:p>
        </w:tc>
        <w:tc>
          <w:tcPr>
            <w:tcW w:w="6650" w:type="dxa"/>
            <w:tcBorders>
              <w:top w:val="nil"/>
              <w:left w:val="nil"/>
              <w:bottom w:val="nil"/>
              <w:right w:val="nil"/>
            </w:tcBorders>
            <w:shd w:val="clear" w:color="auto" w:fill="DBE5F1"/>
            <w:tcMar>
              <w:top w:w="108" w:type="dxa"/>
              <w:left w:w="108" w:type="dxa"/>
              <w:bottom w:w="0" w:type="dxa"/>
              <w:right w:w="108" w:type="dxa"/>
            </w:tcMar>
            <w:vAlign w:val="center"/>
          </w:tcPr>
          <w:p w:rsidR="000E3339" w:rsidRDefault="0061260A">
            <w:pPr>
              <w:pStyle w:val="TableHead"/>
              <w:widowControl/>
              <w:spacing w:line="240" w:lineRule="auto"/>
              <w:rPr>
                <w:rFonts w:eastAsia="Times New Roman" w:cs="Arial"/>
                <w:bCs w:val="0"/>
                <w:i/>
                <w:sz w:val="24"/>
                <w:szCs w:val="24"/>
                <w:lang w:val="en-US"/>
              </w:rPr>
            </w:pPr>
            <w:r>
              <w:rPr>
                <w:rFonts w:eastAsia="Times New Roman" w:cs="Arial"/>
                <w:bCs w:val="0"/>
                <w:i/>
                <w:sz w:val="24"/>
                <w:szCs w:val="24"/>
                <w:lang w:val="en-US"/>
              </w:rPr>
              <w:t>Description</w:t>
            </w:r>
          </w:p>
        </w:tc>
      </w:tr>
      <w:tr w:rsidR="000E3339">
        <w:trPr>
          <w:cantSplit/>
        </w:trPr>
        <w:tc>
          <w:tcPr>
            <w:tcW w:w="2700" w:type="dxa"/>
            <w:tcBorders>
              <w:top w:val="nil"/>
              <w:left w:val="nil"/>
              <w:bottom w:val="nil"/>
              <w:right w:val="nil"/>
            </w:tcBorders>
            <w:shd w:val="clear" w:color="auto" w:fill="FFFFFF"/>
            <w:tcMar>
              <w:top w:w="108" w:type="dxa"/>
              <w:left w:w="108" w:type="dxa"/>
              <w:bottom w:w="0" w:type="dxa"/>
              <w:right w:w="108" w:type="dxa"/>
            </w:tcMar>
          </w:tcPr>
          <w:p w:rsidR="000E3339" w:rsidRDefault="0061260A">
            <w:pPr>
              <w:pStyle w:val="GlossaryTerm"/>
              <w:widowControl/>
              <w:tabs>
                <w:tab w:val="left" w:pos="1080"/>
                <w:tab w:val="left" w:pos="1440"/>
              </w:tabs>
              <w:rPr>
                <w:rFonts w:eastAsia="Times New Roman" w:cs="Arial"/>
                <w:bCs w:val="0"/>
                <w:i/>
                <w:color w:val="000000"/>
                <w:lang w:val="en-US"/>
              </w:rPr>
            </w:pPr>
            <w:r>
              <w:rPr>
                <w:rFonts w:eastAsia="Times New Roman" w:cs="Arial"/>
                <w:bCs w:val="0"/>
                <w:i/>
                <w:color w:val="000000"/>
                <w:lang w:val="en-US"/>
              </w:rPr>
              <w:t>Action Specification</w:t>
            </w:r>
          </w:p>
        </w:tc>
        <w:tc>
          <w:tcPr>
            <w:tcW w:w="6650" w:type="dxa"/>
            <w:tcBorders>
              <w:top w:val="nil"/>
              <w:left w:val="nil"/>
              <w:bottom w:val="nil"/>
              <w:right w:val="nil"/>
            </w:tcBorders>
            <w:tcMar>
              <w:top w:w="108" w:type="dxa"/>
              <w:left w:w="108" w:type="dxa"/>
              <w:bottom w:w="0" w:type="dxa"/>
              <w:right w:w="108" w:type="dxa"/>
            </w:tcMar>
          </w:tcPr>
          <w:p w:rsidR="000E3339" w:rsidRDefault="0061260A">
            <w:pPr>
              <w:pStyle w:val="GlossaryDefinition"/>
              <w:widowControl/>
              <w:tabs>
                <w:tab w:val="left" w:pos="1080"/>
                <w:tab w:val="left" w:pos="1440"/>
              </w:tabs>
              <w:rPr>
                <w:rFonts w:eastAsia="Times New Roman" w:cs="Arial"/>
                <w:color w:val="000000"/>
                <w:szCs w:val="24"/>
                <w:lang w:val="en-US"/>
              </w:rPr>
            </w:pPr>
            <w:r>
              <w:rPr>
                <w:rFonts w:eastAsia="Times New Roman" w:cs="Arial"/>
                <w:color w:val="000000"/>
                <w:szCs w:val="24"/>
                <w:lang w:val="en-US"/>
              </w:rPr>
              <w:t>A structured and encoded description of a healthcare action. This specification is often part of the consequence of a rule, where the recommendation is described as an action specification.</w:t>
            </w:r>
          </w:p>
        </w:tc>
      </w:tr>
      <w:tr w:rsidR="000E3339">
        <w:trPr>
          <w:cantSplit/>
        </w:trPr>
        <w:tc>
          <w:tcPr>
            <w:tcW w:w="2700" w:type="dxa"/>
            <w:tcBorders>
              <w:top w:val="nil"/>
              <w:left w:val="nil"/>
              <w:bottom w:val="nil"/>
              <w:right w:val="nil"/>
            </w:tcBorders>
            <w:shd w:val="clear" w:color="auto" w:fill="FFFFFF"/>
            <w:tcMar>
              <w:top w:w="108" w:type="dxa"/>
              <w:left w:w="108" w:type="dxa"/>
              <w:bottom w:w="0" w:type="dxa"/>
              <w:right w:w="108" w:type="dxa"/>
            </w:tcMar>
          </w:tcPr>
          <w:p w:rsidR="000E3339" w:rsidRDefault="0061260A">
            <w:pPr>
              <w:pStyle w:val="GlossaryTerm"/>
              <w:widowControl/>
              <w:tabs>
                <w:tab w:val="left" w:pos="1080"/>
                <w:tab w:val="left" w:pos="1440"/>
              </w:tabs>
              <w:rPr>
                <w:rFonts w:eastAsia="Times New Roman" w:cs="Arial"/>
                <w:bCs w:val="0"/>
                <w:i/>
                <w:color w:val="000000"/>
                <w:lang w:val="en-US"/>
              </w:rPr>
            </w:pPr>
            <w:r>
              <w:rPr>
                <w:rFonts w:eastAsia="Times New Roman" w:cs="Arial"/>
                <w:bCs w:val="0"/>
                <w:i/>
                <w:color w:val="000000"/>
                <w:lang w:val="en-US"/>
              </w:rPr>
              <w:t>CCDA</w:t>
            </w:r>
          </w:p>
        </w:tc>
        <w:tc>
          <w:tcPr>
            <w:tcW w:w="6650" w:type="dxa"/>
            <w:tcBorders>
              <w:top w:val="nil"/>
              <w:left w:val="nil"/>
              <w:bottom w:val="nil"/>
              <w:right w:val="nil"/>
            </w:tcBorders>
            <w:tcMar>
              <w:top w:w="108" w:type="dxa"/>
              <w:left w:w="108" w:type="dxa"/>
              <w:bottom w:w="0" w:type="dxa"/>
              <w:right w:w="108" w:type="dxa"/>
            </w:tcMar>
          </w:tcPr>
          <w:p w:rsidR="000E3339" w:rsidRDefault="0061260A">
            <w:pPr>
              <w:pStyle w:val="GlossaryDefinition"/>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Consolidated Clinical Document Architecture. A specification from HL7 for templates for clinical documents. See </w:t>
            </w:r>
            <w:r>
              <w:rPr>
                <w:rFonts w:eastAsia="Times New Roman" w:cs="Arial"/>
                <w:color w:val="000000"/>
                <w:szCs w:val="24"/>
                <w:lang w:val="en-US"/>
              </w:rPr>
              <w:fldChar w:fldCharType="begin" w:fldLock="1"/>
            </w:r>
            <w:r>
              <w:rPr>
                <w:rFonts w:eastAsia="Times New Roman" w:cs="Arial"/>
                <w:color w:val="000000"/>
                <w:szCs w:val="24"/>
                <w:lang w:val="en-US"/>
              </w:rPr>
              <w:instrText>MERGEFIELD CITATION HL712 \l 1033</w:instrText>
            </w:r>
            <w:r>
              <w:rPr>
                <w:rFonts w:eastAsia="Times New Roman" w:cs="Arial"/>
                <w:color w:val="000000"/>
                <w:szCs w:val="24"/>
                <w:lang w:val="en-US"/>
              </w:rPr>
              <w:fldChar w:fldCharType="separate"/>
            </w:r>
            <w:r>
              <w:rPr>
                <w:rFonts w:eastAsia="Times New Roman" w:cs="Arial"/>
                <w:color w:val="000000"/>
                <w:szCs w:val="24"/>
                <w:lang w:val="en-US"/>
              </w:rPr>
              <w:t>[6]</w:t>
            </w:r>
            <w:r>
              <w:rPr>
                <w:rFonts w:eastAsia="Times New Roman" w:cs="Arial"/>
                <w:color w:val="000000"/>
                <w:szCs w:val="24"/>
                <w:lang w:val="en-US"/>
              </w:rPr>
              <w:fldChar w:fldCharType="end"/>
            </w:r>
          </w:p>
        </w:tc>
      </w:tr>
      <w:tr w:rsidR="000E3339">
        <w:trPr>
          <w:cantSplit/>
        </w:trPr>
        <w:tc>
          <w:tcPr>
            <w:tcW w:w="2700" w:type="dxa"/>
            <w:tcBorders>
              <w:top w:val="nil"/>
              <w:left w:val="nil"/>
              <w:bottom w:val="nil"/>
              <w:right w:val="nil"/>
            </w:tcBorders>
            <w:shd w:val="clear" w:color="auto" w:fill="FFFFFF"/>
            <w:tcMar>
              <w:top w:w="108" w:type="dxa"/>
              <w:left w:w="108" w:type="dxa"/>
              <w:bottom w:w="0" w:type="dxa"/>
              <w:right w:w="108" w:type="dxa"/>
            </w:tcMar>
          </w:tcPr>
          <w:p w:rsidR="000E3339" w:rsidRDefault="0061260A">
            <w:pPr>
              <w:pStyle w:val="GlossaryTerm"/>
              <w:widowControl/>
              <w:tabs>
                <w:tab w:val="left" w:pos="1080"/>
                <w:tab w:val="left" w:pos="1440"/>
              </w:tabs>
              <w:rPr>
                <w:rFonts w:eastAsia="Times New Roman" w:cs="Arial"/>
                <w:bCs w:val="0"/>
                <w:i/>
                <w:color w:val="000000"/>
                <w:lang w:val="en-US"/>
              </w:rPr>
            </w:pPr>
            <w:r>
              <w:rPr>
                <w:rFonts w:eastAsia="Times New Roman" w:cs="Arial"/>
                <w:bCs w:val="0"/>
                <w:i/>
                <w:color w:val="000000"/>
                <w:lang w:val="en-US"/>
              </w:rPr>
              <w:t>CDS</w:t>
            </w:r>
          </w:p>
        </w:tc>
        <w:tc>
          <w:tcPr>
            <w:tcW w:w="6650" w:type="dxa"/>
            <w:tcBorders>
              <w:top w:val="nil"/>
              <w:left w:val="nil"/>
              <w:bottom w:val="nil"/>
              <w:right w:val="nil"/>
            </w:tcBorders>
            <w:tcMar>
              <w:top w:w="108" w:type="dxa"/>
              <w:left w:w="108" w:type="dxa"/>
              <w:bottom w:w="0" w:type="dxa"/>
              <w:right w:w="108" w:type="dxa"/>
            </w:tcMar>
          </w:tcPr>
          <w:p w:rsidR="000E3339" w:rsidRDefault="0061260A">
            <w:pPr>
              <w:pStyle w:val="GlossaryDefinition"/>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Clinical decision support (CDS) provides clinicians, staff, patients, or other individuals with knowledge and person-specific information, intelligently filtered or presented at appropriate times, to enhance health and healthcare. CDS encompasses a variety of tools to enhance decision-making in the clinical workflow. </w:t>
            </w:r>
            <w:r>
              <w:rPr>
                <w:rFonts w:eastAsia="Times New Roman" w:cs="Arial"/>
                <w:color w:val="000000"/>
                <w:szCs w:val="24"/>
                <w:lang w:val="en-US"/>
              </w:rPr>
              <w:fldChar w:fldCharType="begin" w:fldLock="1"/>
            </w:r>
            <w:r>
              <w:rPr>
                <w:rFonts w:eastAsia="Times New Roman" w:cs="Arial"/>
                <w:color w:val="000000"/>
                <w:szCs w:val="24"/>
                <w:lang w:val="en-US"/>
              </w:rPr>
              <w:instrText>MERGEFIELD CITATION Osh12 \l 1033</w:instrText>
            </w:r>
            <w:r>
              <w:rPr>
                <w:rFonts w:eastAsia="Times New Roman" w:cs="Arial"/>
                <w:color w:val="000000"/>
                <w:szCs w:val="24"/>
                <w:lang w:val="en-US"/>
              </w:rPr>
              <w:fldChar w:fldCharType="separate"/>
            </w:r>
            <w:r>
              <w:rPr>
                <w:rFonts w:eastAsia="Times New Roman" w:cs="Arial"/>
                <w:color w:val="000000"/>
                <w:szCs w:val="24"/>
                <w:lang w:val="en-US"/>
              </w:rPr>
              <w:t>[9]</w:t>
            </w:r>
            <w:r>
              <w:rPr>
                <w:rFonts w:eastAsia="Times New Roman" w:cs="Arial"/>
                <w:color w:val="000000"/>
                <w:szCs w:val="24"/>
                <w:lang w:val="en-US"/>
              </w:rPr>
              <w:fldChar w:fldCharType="end"/>
            </w:r>
          </w:p>
        </w:tc>
      </w:tr>
      <w:tr w:rsidR="000E3339">
        <w:trPr>
          <w:cantSplit/>
        </w:trPr>
        <w:tc>
          <w:tcPr>
            <w:tcW w:w="2700" w:type="dxa"/>
            <w:tcBorders>
              <w:top w:val="nil"/>
              <w:left w:val="nil"/>
              <w:bottom w:val="nil"/>
              <w:right w:val="nil"/>
            </w:tcBorders>
            <w:shd w:val="clear" w:color="auto" w:fill="FFFFFF"/>
            <w:tcMar>
              <w:top w:w="108" w:type="dxa"/>
              <w:left w:w="108" w:type="dxa"/>
              <w:bottom w:w="0" w:type="dxa"/>
              <w:right w:w="108" w:type="dxa"/>
            </w:tcMar>
          </w:tcPr>
          <w:p w:rsidR="000E3339" w:rsidRDefault="0061260A">
            <w:pPr>
              <w:pStyle w:val="GlossaryTerm"/>
              <w:widowControl/>
              <w:tabs>
                <w:tab w:val="left" w:pos="1080"/>
                <w:tab w:val="left" w:pos="1440"/>
              </w:tabs>
              <w:rPr>
                <w:rFonts w:eastAsia="Times New Roman" w:cs="Arial"/>
                <w:bCs w:val="0"/>
                <w:i/>
                <w:color w:val="000000"/>
                <w:lang w:val="en-US"/>
              </w:rPr>
            </w:pPr>
            <w:r>
              <w:rPr>
                <w:rFonts w:eastAsia="Times New Roman" w:cs="Arial"/>
                <w:bCs w:val="0"/>
                <w:i/>
                <w:color w:val="000000"/>
                <w:lang w:val="en-US"/>
              </w:rPr>
              <w:t>CDS Knowledge Artifact</w:t>
            </w:r>
          </w:p>
        </w:tc>
        <w:tc>
          <w:tcPr>
            <w:tcW w:w="6650" w:type="dxa"/>
            <w:tcBorders>
              <w:top w:val="nil"/>
              <w:left w:val="nil"/>
              <w:bottom w:val="nil"/>
              <w:right w:val="nil"/>
            </w:tcBorders>
            <w:tcMar>
              <w:top w:w="108" w:type="dxa"/>
              <w:left w:w="108" w:type="dxa"/>
              <w:bottom w:w="0" w:type="dxa"/>
              <w:right w:w="108" w:type="dxa"/>
            </w:tcMar>
          </w:tcPr>
          <w:p w:rsidR="000E3339" w:rsidRDefault="0061260A">
            <w:pPr>
              <w:pStyle w:val="GlossaryDefinition"/>
              <w:widowControl/>
              <w:tabs>
                <w:tab w:val="left" w:pos="1080"/>
                <w:tab w:val="left" w:pos="1440"/>
              </w:tabs>
              <w:rPr>
                <w:rFonts w:eastAsia="Times New Roman" w:cs="Arial"/>
                <w:color w:val="000000"/>
                <w:szCs w:val="24"/>
                <w:lang w:val="en-US"/>
              </w:rPr>
            </w:pPr>
            <w:r>
              <w:rPr>
                <w:rFonts w:eastAsia="Times New Roman" w:cs="Arial"/>
                <w:color w:val="000000"/>
                <w:szCs w:val="24"/>
                <w:lang w:val="en-US"/>
              </w:rPr>
              <w:t>A specification of knowledge encoded so that it can be used for computer-based CDS—e.g., a rule, an order set.</w:t>
            </w:r>
          </w:p>
        </w:tc>
      </w:tr>
      <w:tr w:rsidR="000E3339">
        <w:trPr>
          <w:cantSplit/>
        </w:trPr>
        <w:tc>
          <w:tcPr>
            <w:tcW w:w="2700" w:type="dxa"/>
            <w:tcBorders>
              <w:top w:val="nil"/>
              <w:left w:val="nil"/>
              <w:bottom w:val="nil"/>
              <w:right w:val="nil"/>
            </w:tcBorders>
            <w:shd w:val="clear" w:color="auto" w:fill="FFFFFF"/>
            <w:tcMar>
              <w:top w:w="108" w:type="dxa"/>
              <w:left w:w="108" w:type="dxa"/>
              <w:bottom w:w="0" w:type="dxa"/>
              <w:right w:w="108" w:type="dxa"/>
            </w:tcMar>
          </w:tcPr>
          <w:p w:rsidR="000E3339" w:rsidRDefault="0061260A">
            <w:pPr>
              <w:pStyle w:val="GlossaryTerm"/>
              <w:widowControl/>
              <w:tabs>
                <w:tab w:val="left" w:pos="1080"/>
                <w:tab w:val="left" w:pos="1440"/>
              </w:tabs>
              <w:rPr>
                <w:rFonts w:eastAsia="Times New Roman" w:cs="Arial"/>
                <w:bCs w:val="0"/>
                <w:i/>
                <w:color w:val="000000"/>
                <w:lang w:val="en-US"/>
              </w:rPr>
            </w:pPr>
            <w:r>
              <w:rPr>
                <w:rFonts w:eastAsia="Times New Roman" w:cs="Arial"/>
                <w:bCs w:val="0"/>
                <w:i/>
                <w:color w:val="000000"/>
                <w:lang w:val="en-US"/>
              </w:rPr>
              <w:t>Clinical Concepts</w:t>
            </w:r>
          </w:p>
        </w:tc>
        <w:tc>
          <w:tcPr>
            <w:tcW w:w="6650" w:type="dxa"/>
            <w:tcBorders>
              <w:top w:val="nil"/>
              <w:left w:val="nil"/>
              <w:bottom w:val="nil"/>
              <w:right w:val="nil"/>
            </w:tcBorders>
            <w:tcMar>
              <w:top w:w="108" w:type="dxa"/>
              <w:left w:w="108" w:type="dxa"/>
              <w:bottom w:w="0" w:type="dxa"/>
              <w:right w:w="108" w:type="dxa"/>
            </w:tcMar>
          </w:tcPr>
          <w:p w:rsidR="000E3339" w:rsidRDefault="0061260A">
            <w:pPr>
              <w:pStyle w:val="GlossaryDefinition"/>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Mental representations of physical or non-physical things of interest in the clinical/healthcare domain—e.g., disease, drugs. </w:t>
            </w:r>
          </w:p>
        </w:tc>
      </w:tr>
      <w:tr w:rsidR="000E3339">
        <w:trPr>
          <w:cantSplit/>
        </w:trPr>
        <w:tc>
          <w:tcPr>
            <w:tcW w:w="2700" w:type="dxa"/>
            <w:tcBorders>
              <w:top w:val="nil"/>
              <w:left w:val="nil"/>
              <w:bottom w:val="nil"/>
              <w:right w:val="nil"/>
            </w:tcBorders>
            <w:shd w:val="clear" w:color="auto" w:fill="FFFFFF"/>
            <w:tcMar>
              <w:top w:w="108" w:type="dxa"/>
              <w:left w:w="108" w:type="dxa"/>
              <w:bottom w:w="0" w:type="dxa"/>
              <w:right w:w="108" w:type="dxa"/>
            </w:tcMar>
          </w:tcPr>
          <w:p w:rsidR="000E3339" w:rsidRDefault="0061260A">
            <w:pPr>
              <w:pStyle w:val="GlossaryTerm"/>
              <w:widowControl/>
              <w:tabs>
                <w:tab w:val="left" w:pos="1080"/>
                <w:tab w:val="left" w:pos="1440"/>
              </w:tabs>
              <w:rPr>
                <w:rFonts w:eastAsia="Times New Roman" w:cs="Arial"/>
                <w:bCs w:val="0"/>
                <w:i/>
                <w:color w:val="000000"/>
                <w:lang w:val="en-US"/>
              </w:rPr>
            </w:pPr>
            <w:r>
              <w:rPr>
                <w:rFonts w:eastAsia="Times New Roman" w:cs="Arial"/>
                <w:bCs w:val="0"/>
                <w:i/>
                <w:color w:val="000000"/>
                <w:lang w:val="en-US"/>
              </w:rPr>
              <w:t>Clinical Statement</w:t>
            </w:r>
          </w:p>
        </w:tc>
        <w:tc>
          <w:tcPr>
            <w:tcW w:w="6650" w:type="dxa"/>
            <w:tcBorders>
              <w:top w:val="nil"/>
              <w:left w:val="nil"/>
              <w:bottom w:val="nil"/>
              <w:right w:val="nil"/>
            </w:tcBorders>
            <w:tcMar>
              <w:top w:w="108" w:type="dxa"/>
              <w:left w:w="108" w:type="dxa"/>
              <w:bottom w:w="0" w:type="dxa"/>
              <w:right w:w="108" w:type="dxa"/>
            </w:tcMar>
          </w:tcPr>
          <w:p w:rsidR="000E3339" w:rsidRDefault="0061260A">
            <w:pPr>
              <w:pStyle w:val="GlossaryDefinition"/>
              <w:widowControl/>
              <w:tabs>
                <w:tab w:val="left" w:pos="1080"/>
                <w:tab w:val="left" w:pos="1440"/>
              </w:tabs>
              <w:rPr>
                <w:rFonts w:eastAsia="Times New Roman" w:cs="Arial"/>
                <w:color w:val="000000"/>
                <w:szCs w:val="24"/>
                <w:lang w:val="en-US"/>
              </w:rPr>
            </w:pPr>
            <w:r>
              <w:rPr>
                <w:rFonts w:eastAsia="Times New Roman" w:cs="Arial"/>
                <w:color w:val="000000"/>
                <w:szCs w:val="24"/>
                <w:lang w:val="en-US"/>
              </w:rPr>
              <w:t>An expression of a discrete item of clinical, clinically related, or public health information that is recorded because of its relevance to the care of a patient or other entities.</w:t>
            </w:r>
          </w:p>
        </w:tc>
      </w:tr>
      <w:tr w:rsidR="000E3339">
        <w:trPr>
          <w:cantSplit/>
        </w:trPr>
        <w:tc>
          <w:tcPr>
            <w:tcW w:w="2700" w:type="dxa"/>
            <w:tcBorders>
              <w:top w:val="nil"/>
              <w:left w:val="nil"/>
              <w:bottom w:val="nil"/>
              <w:right w:val="nil"/>
            </w:tcBorders>
            <w:shd w:val="clear" w:color="auto" w:fill="FFFFFF"/>
            <w:tcMar>
              <w:top w:w="108" w:type="dxa"/>
              <w:left w:w="108" w:type="dxa"/>
              <w:bottom w:w="0" w:type="dxa"/>
              <w:right w:w="108" w:type="dxa"/>
            </w:tcMar>
          </w:tcPr>
          <w:p w:rsidR="000E3339" w:rsidRDefault="0061260A">
            <w:pPr>
              <w:pStyle w:val="GlossaryTerm"/>
              <w:widowControl/>
              <w:tabs>
                <w:tab w:val="left" w:pos="1080"/>
                <w:tab w:val="left" w:pos="1440"/>
              </w:tabs>
              <w:rPr>
                <w:rFonts w:eastAsia="Times New Roman" w:cs="Arial"/>
                <w:bCs w:val="0"/>
                <w:i/>
                <w:color w:val="000000"/>
                <w:lang w:val="en-US"/>
              </w:rPr>
            </w:pPr>
            <w:r>
              <w:rPr>
                <w:rFonts w:eastAsia="Times New Roman" w:cs="Arial"/>
                <w:bCs w:val="0"/>
                <w:i/>
                <w:color w:val="000000"/>
                <w:lang w:val="en-US"/>
              </w:rPr>
              <w:t>Conceptual Data Model</w:t>
            </w:r>
          </w:p>
        </w:tc>
        <w:tc>
          <w:tcPr>
            <w:tcW w:w="6650" w:type="dxa"/>
            <w:tcBorders>
              <w:top w:val="nil"/>
              <w:left w:val="nil"/>
              <w:bottom w:val="nil"/>
              <w:right w:val="nil"/>
            </w:tcBorders>
            <w:tcMar>
              <w:top w:w="108" w:type="dxa"/>
              <w:left w:w="108" w:type="dxa"/>
              <w:bottom w:w="0" w:type="dxa"/>
              <w:right w:w="108" w:type="dxa"/>
            </w:tcMar>
          </w:tcPr>
          <w:p w:rsidR="000E3339" w:rsidRDefault="0061260A">
            <w:pPr>
              <w:pStyle w:val="GlossaryDefinition"/>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An abstract, simplified view of things of interest in a particular domain. </w:t>
            </w:r>
          </w:p>
        </w:tc>
      </w:tr>
      <w:tr w:rsidR="000E3339">
        <w:trPr>
          <w:cantSplit/>
        </w:trPr>
        <w:tc>
          <w:tcPr>
            <w:tcW w:w="2700" w:type="dxa"/>
            <w:tcBorders>
              <w:top w:val="nil"/>
              <w:left w:val="nil"/>
              <w:bottom w:val="nil"/>
              <w:right w:val="nil"/>
            </w:tcBorders>
            <w:shd w:val="clear" w:color="auto" w:fill="FFFFFF"/>
            <w:tcMar>
              <w:top w:w="108" w:type="dxa"/>
              <w:left w:w="108" w:type="dxa"/>
              <w:bottom w:w="0" w:type="dxa"/>
              <w:right w:w="108" w:type="dxa"/>
            </w:tcMar>
          </w:tcPr>
          <w:p w:rsidR="000E3339" w:rsidRDefault="0061260A">
            <w:pPr>
              <w:pStyle w:val="GlossaryTerm"/>
              <w:widowControl/>
              <w:tabs>
                <w:tab w:val="left" w:pos="1080"/>
                <w:tab w:val="left" w:pos="1440"/>
              </w:tabs>
              <w:rPr>
                <w:rFonts w:eastAsia="Times New Roman" w:cs="Arial"/>
                <w:bCs w:val="0"/>
                <w:i/>
                <w:color w:val="000000"/>
                <w:lang w:val="en-US"/>
              </w:rPr>
            </w:pPr>
            <w:r>
              <w:rPr>
                <w:rFonts w:eastAsia="Times New Roman" w:cs="Arial"/>
                <w:bCs w:val="0"/>
                <w:i/>
                <w:color w:val="000000"/>
                <w:lang w:val="en-US"/>
              </w:rPr>
              <w:t>Data Specification</w:t>
            </w:r>
          </w:p>
        </w:tc>
        <w:tc>
          <w:tcPr>
            <w:tcW w:w="6650" w:type="dxa"/>
            <w:tcBorders>
              <w:top w:val="nil"/>
              <w:left w:val="nil"/>
              <w:bottom w:val="nil"/>
              <w:right w:val="nil"/>
            </w:tcBorders>
            <w:tcMar>
              <w:top w:w="108" w:type="dxa"/>
              <w:left w:w="108" w:type="dxa"/>
              <w:bottom w:w="0" w:type="dxa"/>
              <w:right w:w="108" w:type="dxa"/>
            </w:tcMar>
          </w:tcPr>
          <w:p w:rsidR="000E3339" w:rsidRDefault="0061260A">
            <w:pPr>
              <w:pStyle w:val="GlossaryDefinition"/>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A structured and encoded description of data that can be used to retrieve or select instances of data from some source of data (e.g., database). Data specifications are used in CDS knowledge artifacts and eCQMs to express the data elements needed in logical criteria and expressions. </w:t>
            </w:r>
          </w:p>
        </w:tc>
      </w:tr>
      <w:tr w:rsidR="000E3339">
        <w:trPr>
          <w:cantSplit/>
        </w:trPr>
        <w:tc>
          <w:tcPr>
            <w:tcW w:w="2700" w:type="dxa"/>
            <w:tcBorders>
              <w:top w:val="nil"/>
              <w:left w:val="nil"/>
              <w:bottom w:val="nil"/>
              <w:right w:val="nil"/>
            </w:tcBorders>
            <w:shd w:val="clear" w:color="auto" w:fill="FFFFFF"/>
            <w:tcMar>
              <w:top w:w="108" w:type="dxa"/>
              <w:left w:w="108" w:type="dxa"/>
              <w:bottom w:w="0" w:type="dxa"/>
              <w:right w:w="108" w:type="dxa"/>
            </w:tcMar>
          </w:tcPr>
          <w:p w:rsidR="000E3339" w:rsidRDefault="0061260A">
            <w:pPr>
              <w:pStyle w:val="GlossaryTerm"/>
              <w:widowControl/>
              <w:tabs>
                <w:tab w:val="left" w:pos="1080"/>
                <w:tab w:val="left" w:pos="1440"/>
              </w:tabs>
              <w:rPr>
                <w:rFonts w:eastAsia="Times New Roman" w:cs="Arial"/>
                <w:bCs w:val="0"/>
                <w:i/>
                <w:color w:val="000000"/>
                <w:lang w:val="en-US"/>
              </w:rPr>
            </w:pPr>
            <w:r>
              <w:rPr>
                <w:rFonts w:eastAsia="Times New Roman" w:cs="Arial"/>
                <w:bCs w:val="0"/>
                <w:i/>
                <w:color w:val="000000"/>
                <w:lang w:val="en-US"/>
              </w:rPr>
              <w:t>Domain Analysis Model</w:t>
            </w:r>
          </w:p>
        </w:tc>
        <w:tc>
          <w:tcPr>
            <w:tcW w:w="6650" w:type="dxa"/>
            <w:tcBorders>
              <w:top w:val="nil"/>
              <w:left w:val="nil"/>
              <w:bottom w:val="nil"/>
              <w:right w:val="nil"/>
            </w:tcBorders>
            <w:tcMar>
              <w:top w:w="108" w:type="dxa"/>
              <w:left w:w="108" w:type="dxa"/>
              <w:bottom w:w="0" w:type="dxa"/>
              <w:right w:w="108" w:type="dxa"/>
            </w:tcMar>
          </w:tcPr>
          <w:p w:rsidR="000E3339" w:rsidRDefault="0061260A">
            <w:pPr>
              <w:pStyle w:val="GlossaryDefinition"/>
              <w:widowControl/>
              <w:tabs>
                <w:tab w:val="left" w:pos="1080"/>
                <w:tab w:val="left" w:pos="1440"/>
              </w:tabs>
              <w:rPr>
                <w:rFonts w:eastAsia="Times New Roman" w:cs="Arial"/>
                <w:color w:val="000000"/>
                <w:szCs w:val="24"/>
                <w:lang w:val="en-US"/>
              </w:rPr>
            </w:pPr>
            <w:r>
              <w:rPr>
                <w:rFonts w:eastAsia="Times New Roman" w:cs="Arial"/>
                <w:color w:val="000000"/>
                <w:szCs w:val="24"/>
                <w:lang w:val="en-US"/>
              </w:rPr>
              <w:t>An abstract representation of a subject area of interest, complete enough to allow instantiation of all necessary concrete classes needed to develop child design artifacts.</w:t>
            </w:r>
          </w:p>
        </w:tc>
      </w:tr>
      <w:tr w:rsidR="000E3339">
        <w:trPr>
          <w:cantSplit/>
        </w:trPr>
        <w:tc>
          <w:tcPr>
            <w:tcW w:w="2700" w:type="dxa"/>
            <w:tcBorders>
              <w:top w:val="nil"/>
              <w:left w:val="nil"/>
              <w:bottom w:val="nil"/>
              <w:right w:val="nil"/>
            </w:tcBorders>
            <w:shd w:val="clear" w:color="auto" w:fill="FFFFFF"/>
            <w:tcMar>
              <w:top w:w="108" w:type="dxa"/>
              <w:left w:w="108" w:type="dxa"/>
              <w:bottom w:w="0" w:type="dxa"/>
              <w:right w:w="108" w:type="dxa"/>
            </w:tcMar>
          </w:tcPr>
          <w:p w:rsidR="000E3339" w:rsidRDefault="0061260A">
            <w:pPr>
              <w:pStyle w:val="GlossaryTerm"/>
              <w:widowControl/>
              <w:tabs>
                <w:tab w:val="left" w:pos="1080"/>
                <w:tab w:val="left" w:pos="1440"/>
              </w:tabs>
              <w:rPr>
                <w:rFonts w:eastAsia="Times New Roman" w:cs="Arial"/>
                <w:bCs w:val="0"/>
                <w:i/>
                <w:color w:val="000000"/>
                <w:lang w:val="en-US"/>
              </w:rPr>
            </w:pPr>
            <w:r>
              <w:rPr>
                <w:rFonts w:eastAsia="Times New Roman" w:cs="Arial"/>
                <w:bCs w:val="0"/>
                <w:i/>
                <w:color w:val="000000"/>
                <w:lang w:val="en-US"/>
              </w:rPr>
              <w:t>eCQM</w:t>
            </w:r>
          </w:p>
        </w:tc>
        <w:tc>
          <w:tcPr>
            <w:tcW w:w="6650" w:type="dxa"/>
            <w:tcBorders>
              <w:top w:val="nil"/>
              <w:left w:val="nil"/>
              <w:bottom w:val="nil"/>
              <w:right w:val="nil"/>
            </w:tcBorders>
            <w:tcMar>
              <w:top w:w="108" w:type="dxa"/>
              <w:left w:w="108" w:type="dxa"/>
              <w:bottom w:w="0" w:type="dxa"/>
              <w:right w:w="108" w:type="dxa"/>
            </w:tcMar>
          </w:tcPr>
          <w:p w:rsidR="000E3339" w:rsidRDefault="0061260A">
            <w:pPr>
              <w:pStyle w:val="GlossaryDefinition"/>
              <w:widowControl/>
              <w:tabs>
                <w:tab w:val="left" w:pos="1080"/>
                <w:tab w:val="left" w:pos="1440"/>
              </w:tabs>
              <w:rPr>
                <w:rFonts w:eastAsia="Times New Roman" w:cs="Arial"/>
                <w:color w:val="000000"/>
                <w:szCs w:val="24"/>
                <w:lang w:val="en-US"/>
              </w:rPr>
            </w:pPr>
            <w:r>
              <w:rPr>
                <w:rFonts w:eastAsia="Times New Roman" w:cs="Arial"/>
                <w:color w:val="000000"/>
                <w:szCs w:val="24"/>
                <w:lang w:val="en-US"/>
              </w:rPr>
              <w:t>A clinical quality measure (CQM) is specification of criteria for measuring the quality of a healthcare process, outcome, structure, or patient experience. An electronic CQM (eCQM) encodes the criteria to enable their use by computer software.</w:t>
            </w:r>
          </w:p>
        </w:tc>
      </w:tr>
      <w:tr w:rsidR="000E3339">
        <w:trPr>
          <w:cantSplit/>
        </w:trPr>
        <w:tc>
          <w:tcPr>
            <w:tcW w:w="2700" w:type="dxa"/>
            <w:tcBorders>
              <w:top w:val="nil"/>
              <w:left w:val="nil"/>
              <w:bottom w:val="nil"/>
              <w:right w:val="nil"/>
            </w:tcBorders>
            <w:shd w:val="clear" w:color="auto" w:fill="FFFFFF"/>
            <w:tcMar>
              <w:top w:w="108" w:type="dxa"/>
              <w:left w:w="108" w:type="dxa"/>
              <w:bottom w:w="0" w:type="dxa"/>
              <w:right w:w="108" w:type="dxa"/>
            </w:tcMar>
          </w:tcPr>
          <w:p w:rsidR="000E3339" w:rsidRDefault="0061260A">
            <w:pPr>
              <w:pStyle w:val="GlossaryTerm"/>
              <w:widowControl/>
              <w:tabs>
                <w:tab w:val="left" w:pos="1080"/>
                <w:tab w:val="left" w:pos="1440"/>
              </w:tabs>
              <w:rPr>
                <w:rFonts w:eastAsia="Times New Roman" w:cs="Arial"/>
                <w:bCs w:val="0"/>
                <w:i/>
                <w:color w:val="000000"/>
                <w:lang w:val="en-US"/>
              </w:rPr>
            </w:pPr>
            <w:r>
              <w:rPr>
                <w:rFonts w:eastAsia="Times New Roman" w:cs="Arial"/>
                <w:bCs w:val="0"/>
                <w:i/>
                <w:color w:val="000000"/>
                <w:lang w:val="en-US"/>
              </w:rPr>
              <w:lastRenderedPageBreak/>
              <w:t>EHR</w:t>
            </w:r>
          </w:p>
        </w:tc>
        <w:tc>
          <w:tcPr>
            <w:tcW w:w="6650" w:type="dxa"/>
            <w:tcBorders>
              <w:top w:val="nil"/>
              <w:left w:val="nil"/>
              <w:bottom w:val="nil"/>
              <w:right w:val="nil"/>
            </w:tcBorders>
            <w:tcMar>
              <w:top w:w="108" w:type="dxa"/>
              <w:left w:w="108" w:type="dxa"/>
              <w:bottom w:w="0" w:type="dxa"/>
              <w:right w:w="108" w:type="dxa"/>
            </w:tcMar>
          </w:tcPr>
          <w:p w:rsidR="000E3339" w:rsidRDefault="0061260A">
            <w:pPr>
              <w:pStyle w:val="GlossaryDefinition"/>
              <w:widowControl/>
              <w:tabs>
                <w:tab w:val="left" w:pos="1080"/>
                <w:tab w:val="left" w:pos="1440"/>
              </w:tabs>
              <w:rPr>
                <w:rFonts w:eastAsia="Times New Roman" w:cs="Arial"/>
                <w:color w:val="000000"/>
                <w:szCs w:val="24"/>
                <w:lang w:val="en-US"/>
              </w:rPr>
            </w:pPr>
            <w:r>
              <w:rPr>
                <w:rFonts w:eastAsia="Times New Roman" w:cs="Arial"/>
                <w:color w:val="000000"/>
                <w:szCs w:val="24"/>
                <w:lang w:val="en-US"/>
              </w:rPr>
              <w:t>Electronic health record</w:t>
            </w:r>
          </w:p>
        </w:tc>
      </w:tr>
      <w:tr w:rsidR="000E3339">
        <w:trPr>
          <w:cantSplit/>
        </w:trPr>
        <w:tc>
          <w:tcPr>
            <w:tcW w:w="2700" w:type="dxa"/>
            <w:tcBorders>
              <w:top w:val="nil"/>
              <w:left w:val="nil"/>
              <w:bottom w:val="nil"/>
              <w:right w:val="nil"/>
            </w:tcBorders>
            <w:shd w:val="clear" w:color="auto" w:fill="FFFFFF"/>
            <w:tcMar>
              <w:top w:w="108" w:type="dxa"/>
              <w:left w:w="108" w:type="dxa"/>
              <w:bottom w:w="0" w:type="dxa"/>
              <w:right w:w="108" w:type="dxa"/>
            </w:tcMar>
          </w:tcPr>
          <w:p w:rsidR="000E3339" w:rsidRDefault="0061260A">
            <w:pPr>
              <w:pStyle w:val="GlossaryTerm"/>
              <w:widowControl/>
              <w:tabs>
                <w:tab w:val="left" w:pos="1080"/>
                <w:tab w:val="left" w:pos="1440"/>
              </w:tabs>
              <w:rPr>
                <w:rFonts w:eastAsia="Times New Roman" w:cs="Arial"/>
                <w:bCs w:val="0"/>
                <w:i/>
                <w:color w:val="000000"/>
                <w:lang w:val="en-US"/>
              </w:rPr>
            </w:pPr>
            <w:r>
              <w:rPr>
                <w:rFonts w:eastAsia="Times New Roman" w:cs="Arial"/>
                <w:bCs w:val="0"/>
                <w:i/>
                <w:color w:val="000000"/>
                <w:lang w:val="en-US"/>
              </w:rPr>
              <w:t>Interface</w:t>
            </w:r>
          </w:p>
        </w:tc>
        <w:tc>
          <w:tcPr>
            <w:tcW w:w="6650" w:type="dxa"/>
            <w:tcBorders>
              <w:top w:val="nil"/>
              <w:left w:val="nil"/>
              <w:bottom w:val="nil"/>
              <w:right w:val="nil"/>
            </w:tcBorders>
            <w:tcMar>
              <w:top w:w="108" w:type="dxa"/>
              <w:left w:w="108" w:type="dxa"/>
              <w:bottom w:w="0" w:type="dxa"/>
              <w:right w:w="108" w:type="dxa"/>
            </w:tcMar>
          </w:tcPr>
          <w:p w:rsidR="000E3339" w:rsidRDefault="0061260A">
            <w:pPr>
              <w:pStyle w:val="GlossaryDefinition"/>
              <w:widowControl/>
              <w:tabs>
                <w:tab w:val="left" w:pos="1080"/>
                <w:tab w:val="left" w:pos="1440"/>
              </w:tabs>
              <w:rPr>
                <w:rFonts w:eastAsia="Times New Roman" w:cs="Arial"/>
                <w:color w:val="000000"/>
                <w:szCs w:val="24"/>
                <w:lang w:val="en-US"/>
              </w:rPr>
            </w:pPr>
            <w:r>
              <w:rPr>
                <w:rFonts w:eastAsia="Times New Roman" w:cs="Arial"/>
                <w:color w:val="000000"/>
                <w:szCs w:val="24"/>
                <w:lang w:val="en-US"/>
              </w:rPr>
              <w:t>In object-oriented programming, an interface is a set of grouped behaviors for objects to communicate with each other. In the QIDAM, interfaces are used with clinical statements to enable statements to specify the data that must be be provided by the statements implemented by the behaviors. For example, the ProcedureOrder statement must provide a procedureCode attribute.</w:t>
            </w:r>
          </w:p>
        </w:tc>
      </w:tr>
      <w:tr w:rsidR="000E3339">
        <w:trPr>
          <w:cantSplit/>
        </w:trPr>
        <w:tc>
          <w:tcPr>
            <w:tcW w:w="2700" w:type="dxa"/>
            <w:tcBorders>
              <w:top w:val="nil"/>
              <w:left w:val="nil"/>
              <w:bottom w:val="nil"/>
              <w:right w:val="nil"/>
            </w:tcBorders>
            <w:shd w:val="clear" w:color="auto" w:fill="FFFFFF"/>
            <w:tcMar>
              <w:top w:w="108" w:type="dxa"/>
              <w:left w:w="108" w:type="dxa"/>
              <w:bottom w:w="0" w:type="dxa"/>
              <w:right w:w="108" w:type="dxa"/>
            </w:tcMar>
          </w:tcPr>
          <w:p w:rsidR="000E3339" w:rsidRDefault="0061260A">
            <w:pPr>
              <w:pStyle w:val="GlossaryTerm"/>
              <w:widowControl/>
              <w:tabs>
                <w:tab w:val="left" w:pos="1080"/>
                <w:tab w:val="left" w:pos="1440"/>
              </w:tabs>
              <w:rPr>
                <w:rFonts w:eastAsia="Times New Roman" w:cs="Arial"/>
                <w:bCs w:val="0"/>
                <w:i/>
                <w:color w:val="000000"/>
                <w:lang w:val="en-US"/>
              </w:rPr>
            </w:pPr>
            <w:r>
              <w:rPr>
                <w:rFonts w:eastAsia="Times New Roman" w:cs="Arial"/>
                <w:bCs w:val="0"/>
                <w:i/>
                <w:color w:val="000000"/>
                <w:lang w:val="en-US"/>
              </w:rPr>
              <w:t>Logical Criteria</w:t>
            </w:r>
          </w:p>
        </w:tc>
        <w:tc>
          <w:tcPr>
            <w:tcW w:w="6650" w:type="dxa"/>
            <w:tcBorders>
              <w:top w:val="nil"/>
              <w:left w:val="nil"/>
              <w:bottom w:val="nil"/>
              <w:right w:val="nil"/>
            </w:tcBorders>
            <w:tcMar>
              <w:top w:w="108" w:type="dxa"/>
              <w:left w:w="108" w:type="dxa"/>
              <w:bottom w:w="0" w:type="dxa"/>
              <w:right w:w="108" w:type="dxa"/>
            </w:tcMar>
          </w:tcPr>
          <w:p w:rsidR="000E3339" w:rsidRDefault="0061260A">
            <w:pPr>
              <w:pStyle w:val="GlossaryDefinition"/>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These computational expressions are elements of CDS knowledge artifacts and eCQMs that perform operations over data (see Data Specifications). Typically, the logical criteria result in true or false values and determine if an action should be carried out (in CDS) or whether data items should be included in a calculation (eCQM). </w:t>
            </w:r>
          </w:p>
        </w:tc>
      </w:tr>
      <w:tr w:rsidR="000E3339">
        <w:trPr>
          <w:cantSplit/>
        </w:trPr>
        <w:tc>
          <w:tcPr>
            <w:tcW w:w="2700" w:type="dxa"/>
            <w:tcBorders>
              <w:top w:val="nil"/>
              <w:left w:val="nil"/>
              <w:bottom w:val="nil"/>
              <w:right w:val="nil"/>
            </w:tcBorders>
            <w:shd w:val="clear" w:color="auto" w:fill="FFFFFF"/>
            <w:tcMar>
              <w:top w:w="108" w:type="dxa"/>
              <w:left w:w="108" w:type="dxa"/>
              <w:bottom w:w="0" w:type="dxa"/>
              <w:right w:w="108" w:type="dxa"/>
            </w:tcMar>
          </w:tcPr>
          <w:p w:rsidR="000E3339" w:rsidRDefault="0061260A">
            <w:pPr>
              <w:pStyle w:val="GlossaryTerm"/>
              <w:widowControl/>
              <w:tabs>
                <w:tab w:val="left" w:pos="1080"/>
                <w:tab w:val="left" w:pos="1440"/>
              </w:tabs>
              <w:rPr>
                <w:rFonts w:eastAsia="Times New Roman" w:cs="Arial"/>
                <w:bCs w:val="0"/>
                <w:i/>
                <w:color w:val="000000"/>
                <w:lang w:val="en-US"/>
              </w:rPr>
            </w:pPr>
            <w:r>
              <w:rPr>
                <w:rFonts w:eastAsia="Times New Roman" w:cs="Arial"/>
                <w:bCs w:val="0"/>
                <w:i/>
                <w:color w:val="000000"/>
                <w:lang w:val="en-US"/>
              </w:rPr>
              <w:t>Logical Model/</w:t>
            </w:r>
            <w:r>
              <w:rPr>
                <w:rFonts w:eastAsia="Times New Roman" w:cs="Arial"/>
                <w:bCs w:val="0"/>
                <w:i/>
                <w:color w:val="000000"/>
                <w:lang w:val="en-US"/>
              </w:rPr>
              <w:br/>
              <w:t>Logical Data Model</w:t>
            </w:r>
          </w:p>
        </w:tc>
        <w:tc>
          <w:tcPr>
            <w:tcW w:w="6650" w:type="dxa"/>
            <w:tcBorders>
              <w:top w:val="nil"/>
              <w:left w:val="nil"/>
              <w:bottom w:val="nil"/>
              <w:right w:val="nil"/>
            </w:tcBorders>
            <w:tcMar>
              <w:top w:w="108" w:type="dxa"/>
              <w:left w:w="108" w:type="dxa"/>
              <w:bottom w:w="0" w:type="dxa"/>
              <w:right w:w="108" w:type="dxa"/>
            </w:tcMar>
          </w:tcPr>
          <w:p w:rsidR="000E3339" w:rsidRDefault="0061260A">
            <w:pPr>
              <w:pStyle w:val="GlossaryDefinition"/>
              <w:widowControl/>
              <w:tabs>
                <w:tab w:val="left" w:pos="1080"/>
                <w:tab w:val="left" w:pos="1440"/>
              </w:tabs>
              <w:rPr>
                <w:rFonts w:eastAsia="Times New Roman" w:cs="Arial"/>
                <w:color w:val="000000"/>
                <w:szCs w:val="24"/>
                <w:lang w:val="en-US"/>
              </w:rPr>
            </w:pPr>
            <w:r>
              <w:rPr>
                <w:rFonts w:eastAsia="Times New Roman" w:cs="Arial"/>
                <w:color w:val="000000"/>
                <w:szCs w:val="24"/>
                <w:lang w:val="en-US"/>
              </w:rPr>
              <w:t>A type of data model showing a detailed representation of data in a domain of interest. The representation is independent of any particular data management technology and described in business language. It is typically represented as a diagram, organized in terms of entities or classes and relationships, with underlying definitions. (Adapted from ).</w:t>
            </w:r>
          </w:p>
        </w:tc>
      </w:tr>
      <w:tr w:rsidR="000E3339">
        <w:trPr>
          <w:cantSplit/>
        </w:trPr>
        <w:tc>
          <w:tcPr>
            <w:tcW w:w="2700" w:type="dxa"/>
            <w:tcBorders>
              <w:top w:val="nil"/>
              <w:left w:val="nil"/>
              <w:bottom w:val="nil"/>
              <w:right w:val="nil"/>
            </w:tcBorders>
            <w:shd w:val="clear" w:color="auto" w:fill="FFFFFF"/>
            <w:tcMar>
              <w:top w:w="108" w:type="dxa"/>
              <w:left w:w="108" w:type="dxa"/>
              <w:bottom w:w="0" w:type="dxa"/>
              <w:right w:w="108" w:type="dxa"/>
            </w:tcMar>
          </w:tcPr>
          <w:p w:rsidR="000E3339" w:rsidRDefault="0061260A">
            <w:pPr>
              <w:pStyle w:val="GlossaryTerm"/>
              <w:widowControl/>
              <w:tabs>
                <w:tab w:val="left" w:pos="1080"/>
                <w:tab w:val="left" w:pos="1440"/>
              </w:tabs>
              <w:rPr>
                <w:rFonts w:eastAsia="Times New Roman" w:cs="Arial"/>
                <w:bCs w:val="0"/>
                <w:i/>
                <w:color w:val="000000"/>
                <w:lang w:val="en-US"/>
              </w:rPr>
            </w:pPr>
            <w:r>
              <w:rPr>
                <w:rFonts w:eastAsia="Times New Roman" w:cs="Arial"/>
                <w:bCs w:val="0"/>
                <w:i/>
                <w:color w:val="000000"/>
                <w:lang w:val="en-US"/>
              </w:rPr>
              <w:t>QIDAM</w:t>
            </w:r>
          </w:p>
        </w:tc>
        <w:tc>
          <w:tcPr>
            <w:tcW w:w="6650" w:type="dxa"/>
            <w:tcBorders>
              <w:top w:val="nil"/>
              <w:left w:val="nil"/>
              <w:bottom w:val="nil"/>
              <w:right w:val="nil"/>
            </w:tcBorders>
            <w:tcMar>
              <w:top w:w="108" w:type="dxa"/>
              <w:left w:w="108" w:type="dxa"/>
              <w:bottom w:w="0" w:type="dxa"/>
              <w:right w:w="108" w:type="dxa"/>
            </w:tcMar>
          </w:tcPr>
          <w:p w:rsidR="000E3339" w:rsidRDefault="0061260A">
            <w:pPr>
              <w:pStyle w:val="GlossaryDefinition"/>
              <w:widowControl/>
              <w:tabs>
                <w:tab w:val="left" w:pos="1080"/>
                <w:tab w:val="left" w:pos="1440"/>
              </w:tabs>
              <w:rPr>
                <w:rFonts w:eastAsia="Times New Roman" w:cs="Arial"/>
                <w:color w:val="000000"/>
                <w:szCs w:val="24"/>
                <w:lang w:val="en-US"/>
              </w:rPr>
            </w:pPr>
            <w:r>
              <w:rPr>
                <w:rFonts w:eastAsia="Times New Roman" w:cs="Arial"/>
                <w:color w:val="000000"/>
                <w:szCs w:val="24"/>
                <w:lang w:val="en-US"/>
              </w:rPr>
              <w:t>Health Quality Improvement Domain Analysis Model. The term refers to the model described in this specification.</w:t>
            </w:r>
          </w:p>
        </w:tc>
      </w:tr>
      <w:tr w:rsidR="000E3339">
        <w:trPr>
          <w:cantSplit/>
        </w:trPr>
        <w:tc>
          <w:tcPr>
            <w:tcW w:w="2700" w:type="dxa"/>
            <w:tcBorders>
              <w:top w:val="nil"/>
              <w:left w:val="nil"/>
              <w:bottom w:val="nil"/>
              <w:right w:val="nil"/>
            </w:tcBorders>
            <w:shd w:val="clear" w:color="auto" w:fill="FFFFFF"/>
            <w:tcMar>
              <w:top w:w="108" w:type="dxa"/>
              <w:left w:w="108" w:type="dxa"/>
              <w:bottom w:w="0" w:type="dxa"/>
              <w:right w:w="108" w:type="dxa"/>
            </w:tcMar>
          </w:tcPr>
          <w:p w:rsidR="000E3339" w:rsidRDefault="0061260A">
            <w:pPr>
              <w:pStyle w:val="GlossaryTerm"/>
              <w:widowControl/>
              <w:tabs>
                <w:tab w:val="left" w:pos="1080"/>
                <w:tab w:val="left" w:pos="1440"/>
              </w:tabs>
              <w:rPr>
                <w:rFonts w:eastAsia="Times New Roman" w:cs="Arial"/>
                <w:bCs w:val="0"/>
                <w:i/>
                <w:color w:val="000000"/>
                <w:lang w:val="en-US"/>
              </w:rPr>
            </w:pPr>
            <w:r>
              <w:rPr>
                <w:rFonts w:eastAsia="Times New Roman" w:cs="Arial"/>
                <w:bCs w:val="0"/>
                <w:i/>
                <w:color w:val="000000"/>
                <w:lang w:val="en-US"/>
              </w:rPr>
              <w:t>QRDA</w:t>
            </w:r>
          </w:p>
        </w:tc>
        <w:tc>
          <w:tcPr>
            <w:tcW w:w="6650" w:type="dxa"/>
            <w:tcBorders>
              <w:top w:val="nil"/>
              <w:left w:val="nil"/>
              <w:bottom w:val="nil"/>
              <w:right w:val="nil"/>
            </w:tcBorders>
            <w:tcMar>
              <w:top w:w="108" w:type="dxa"/>
              <w:left w:w="108" w:type="dxa"/>
              <w:bottom w:w="0" w:type="dxa"/>
              <w:right w:w="108" w:type="dxa"/>
            </w:tcMar>
          </w:tcPr>
          <w:p w:rsidR="000E3339" w:rsidRDefault="0061260A">
            <w:pPr>
              <w:pStyle w:val="GlossaryDefinition"/>
              <w:widowControl/>
              <w:tabs>
                <w:tab w:val="left" w:pos="1080"/>
                <w:tab w:val="left" w:pos="1440"/>
              </w:tabs>
              <w:rPr>
                <w:rFonts w:eastAsia="Times New Roman" w:cs="Arial"/>
                <w:color w:val="000000"/>
                <w:szCs w:val="24"/>
                <w:lang w:val="en-US"/>
              </w:rPr>
            </w:pPr>
            <w:r>
              <w:rPr>
                <w:rFonts w:eastAsia="Times New Roman" w:cs="Arial"/>
                <w:color w:val="000000"/>
                <w:szCs w:val="24"/>
                <w:lang w:val="en-US"/>
              </w:rPr>
              <w:t>Quality Reporting Document Architecture</w:t>
            </w:r>
          </w:p>
        </w:tc>
      </w:tr>
      <w:tr w:rsidR="000E3339">
        <w:trPr>
          <w:cantSplit/>
        </w:trPr>
        <w:tc>
          <w:tcPr>
            <w:tcW w:w="2700" w:type="dxa"/>
            <w:tcBorders>
              <w:top w:val="nil"/>
              <w:left w:val="nil"/>
              <w:bottom w:val="nil"/>
              <w:right w:val="nil"/>
            </w:tcBorders>
            <w:shd w:val="clear" w:color="auto" w:fill="FFFFFF"/>
            <w:tcMar>
              <w:top w:w="108" w:type="dxa"/>
              <w:left w:w="108" w:type="dxa"/>
              <w:bottom w:w="0" w:type="dxa"/>
              <w:right w:w="108" w:type="dxa"/>
            </w:tcMar>
          </w:tcPr>
          <w:p w:rsidR="000E3339" w:rsidRDefault="0061260A">
            <w:pPr>
              <w:pStyle w:val="GlossaryTerm"/>
              <w:widowControl/>
              <w:tabs>
                <w:tab w:val="left" w:pos="1080"/>
                <w:tab w:val="left" w:pos="1440"/>
              </w:tabs>
              <w:rPr>
                <w:rFonts w:eastAsia="Times New Roman" w:cs="Arial"/>
                <w:bCs w:val="0"/>
                <w:i/>
                <w:color w:val="000000"/>
                <w:lang w:val="en-US"/>
              </w:rPr>
            </w:pPr>
            <w:r>
              <w:rPr>
                <w:rFonts w:eastAsia="Times New Roman" w:cs="Arial"/>
                <w:bCs w:val="0"/>
                <w:i/>
                <w:color w:val="000000"/>
                <w:lang w:val="en-US"/>
              </w:rPr>
              <w:t>UML</w:t>
            </w:r>
          </w:p>
        </w:tc>
        <w:tc>
          <w:tcPr>
            <w:tcW w:w="6650" w:type="dxa"/>
            <w:tcBorders>
              <w:top w:val="nil"/>
              <w:left w:val="nil"/>
              <w:bottom w:val="nil"/>
              <w:right w:val="nil"/>
            </w:tcBorders>
            <w:tcMar>
              <w:top w:w="108" w:type="dxa"/>
              <w:left w:w="108" w:type="dxa"/>
              <w:bottom w:w="0" w:type="dxa"/>
              <w:right w:w="108" w:type="dxa"/>
            </w:tcMar>
          </w:tcPr>
          <w:p w:rsidR="000E3339" w:rsidRDefault="0061260A">
            <w:pPr>
              <w:pStyle w:val="GlossaryDefinition"/>
              <w:widowControl/>
              <w:tabs>
                <w:tab w:val="left" w:pos="1080"/>
                <w:tab w:val="left" w:pos="1440"/>
              </w:tabs>
              <w:rPr>
                <w:rFonts w:eastAsia="Times New Roman" w:cs="Arial"/>
                <w:color w:val="000000"/>
                <w:szCs w:val="24"/>
                <w:lang w:val="en-US"/>
              </w:rPr>
            </w:pPr>
            <w:r>
              <w:rPr>
                <w:rFonts w:eastAsia="Times New Roman" w:cs="Arial"/>
                <w:color w:val="000000"/>
                <w:szCs w:val="24"/>
                <w:lang w:val="en-US"/>
              </w:rPr>
              <w:t>The Unified Modeling Language (UML) is a general-purpose modeling language in the field of software engineering. This specification uses the class diagram notation of UML to specify the model.</w:t>
            </w:r>
          </w:p>
        </w:tc>
      </w:tr>
      <w:tr w:rsidR="000E3339">
        <w:trPr>
          <w:cantSplit/>
        </w:trPr>
        <w:tc>
          <w:tcPr>
            <w:tcW w:w="2700" w:type="dxa"/>
            <w:tcBorders>
              <w:top w:val="nil"/>
              <w:left w:val="nil"/>
              <w:bottom w:val="nil"/>
              <w:right w:val="nil"/>
            </w:tcBorders>
            <w:shd w:val="clear" w:color="auto" w:fill="FFFFFF"/>
            <w:tcMar>
              <w:top w:w="108" w:type="dxa"/>
              <w:left w:w="108" w:type="dxa"/>
              <w:bottom w:w="0" w:type="dxa"/>
              <w:right w:w="108" w:type="dxa"/>
            </w:tcMar>
          </w:tcPr>
          <w:p w:rsidR="000E3339" w:rsidRDefault="0061260A">
            <w:pPr>
              <w:pStyle w:val="GlossaryTerm"/>
              <w:widowControl/>
              <w:tabs>
                <w:tab w:val="left" w:pos="1080"/>
                <w:tab w:val="left" w:pos="1440"/>
              </w:tabs>
              <w:rPr>
                <w:rFonts w:eastAsia="Times New Roman" w:cs="Arial"/>
                <w:bCs w:val="0"/>
                <w:i/>
                <w:color w:val="000000"/>
                <w:lang w:val="en-US"/>
              </w:rPr>
            </w:pPr>
            <w:r>
              <w:rPr>
                <w:rFonts w:eastAsia="Times New Roman" w:cs="Arial"/>
                <w:bCs w:val="0"/>
                <w:i/>
                <w:color w:val="000000"/>
                <w:lang w:val="en-US"/>
              </w:rPr>
              <w:t>Value Set</w:t>
            </w:r>
          </w:p>
        </w:tc>
        <w:tc>
          <w:tcPr>
            <w:tcW w:w="6650" w:type="dxa"/>
            <w:tcBorders>
              <w:top w:val="nil"/>
              <w:left w:val="nil"/>
              <w:bottom w:val="nil"/>
              <w:right w:val="nil"/>
            </w:tcBorders>
            <w:tcMar>
              <w:top w:w="108" w:type="dxa"/>
              <w:left w:w="108" w:type="dxa"/>
              <w:bottom w:w="0" w:type="dxa"/>
              <w:right w:w="108" w:type="dxa"/>
            </w:tcMar>
          </w:tcPr>
          <w:p w:rsidR="000E3339" w:rsidRDefault="0061260A">
            <w:pPr>
              <w:pStyle w:val="GlossaryDefinition"/>
              <w:widowControl/>
              <w:tabs>
                <w:tab w:val="left" w:pos="1080"/>
                <w:tab w:val="left" w:pos="1440"/>
              </w:tabs>
              <w:rPr>
                <w:rFonts w:eastAsia="Times New Roman" w:cs="Arial"/>
                <w:color w:val="000000"/>
                <w:szCs w:val="24"/>
                <w:lang w:val="en-US"/>
              </w:rPr>
            </w:pPr>
            <w:r>
              <w:rPr>
                <w:rFonts w:eastAsia="Times New Roman" w:cs="Arial"/>
                <w:color w:val="000000"/>
                <w:szCs w:val="24"/>
                <w:lang w:val="en-US"/>
              </w:rPr>
              <w:t>Specifies a set of codes drawn from one or more code systems (e.g., SNOMED-CT, LOINC) that represent a particular concept of interest (e.g., blood culture tests).</w:t>
            </w:r>
          </w:p>
        </w:tc>
      </w:tr>
      <w:tr w:rsidR="000E3339">
        <w:trPr>
          <w:cantSplit/>
        </w:trPr>
        <w:tc>
          <w:tcPr>
            <w:tcW w:w="2700" w:type="dxa"/>
            <w:tcBorders>
              <w:top w:val="nil"/>
              <w:left w:val="nil"/>
              <w:bottom w:val="nil"/>
              <w:right w:val="nil"/>
            </w:tcBorders>
            <w:shd w:val="clear" w:color="auto" w:fill="FFFFFF"/>
            <w:tcMar>
              <w:top w:w="108" w:type="dxa"/>
              <w:left w:w="108" w:type="dxa"/>
              <w:bottom w:w="0" w:type="dxa"/>
              <w:right w:w="108" w:type="dxa"/>
            </w:tcMar>
          </w:tcPr>
          <w:p w:rsidR="000E3339" w:rsidRDefault="0061260A">
            <w:pPr>
              <w:pStyle w:val="GlossaryTerm"/>
              <w:widowControl/>
              <w:tabs>
                <w:tab w:val="left" w:pos="1080"/>
                <w:tab w:val="left" w:pos="1440"/>
              </w:tabs>
              <w:rPr>
                <w:rFonts w:eastAsia="Times New Roman" w:cs="Arial"/>
                <w:bCs w:val="0"/>
                <w:i/>
                <w:color w:val="000000"/>
                <w:lang w:val="en-US"/>
              </w:rPr>
            </w:pPr>
            <w:r>
              <w:rPr>
                <w:rFonts w:eastAsia="Times New Roman" w:cs="Arial"/>
                <w:bCs w:val="0"/>
                <w:i/>
                <w:color w:val="000000"/>
                <w:lang w:val="en-US"/>
              </w:rPr>
              <w:t>vMR</w:t>
            </w:r>
          </w:p>
        </w:tc>
        <w:tc>
          <w:tcPr>
            <w:tcW w:w="6650" w:type="dxa"/>
            <w:tcBorders>
              <w:top w:val="nil"/>
              <w:left w:val="nil"/>
              <w:bottom w:val="nil"/>
              <w:right w:val="nil"/>
            </w:tcBorders>
            <w:tcMar>
              <w:top w:w="108" w:type="dxa"/>
              <w:left w:w="108" w:type="dxa"/>
              <w:bottom w:w="0" w:type="dxa"/>
              <w:right w:w="108" w:type="dxa"/>
            </w:tcMar>
          </w:tcPr>
          <w:p w:rsidR="000E3339" w:rsidRDefault="0061260A">
            <w:pPr>
              <w:pStyle w:val="GlossaryDefinition"/>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Virtual Medical Record – An HL7 specification of a logical data model developed for use in clinical decision support applications. See </w:t>
            </w:r>
            <w:r>
              <w:rPr>
                <w:rFonts w:eastAsia="Times New Roman" w:cs="Arial"/>
                <w:color w:val="000000"/>
                <w:szCs w:val="24"/>
                <w:lang w:val="en-US"/>
              </w:rPr>
              <w:fldChar w:fldCharType="begin" w:fldLock="1"/>
            </w:r>
            <w:r>
              <w:rPr>
                <w:rFonts w:eastAsia="Times New Roman" w:cs="Arial"/>
                <w:color w:val="000000"/>
                <w:szCs w:val="24"/>
                <w:lang w:val="en-US"/>
              </w:rPr>
              <w:instrText>MERGEFIELD CITATION HL7133 \l 1033</w:instrText>
            </w:r>
            <w:r>
              <w:rPr>
                <w:rFonts w:eastAsia="Times New Roman" w:cs="Arial"/>
                <w:color w:val="000000"/>
                <w:szCs w:val="24"/>
                <w:lang w:val="en-US"/>
              </w:rPr>
              <w:fldChar w:fldCharType="separate"/>
            </w:r>
            <w:r>
              <w:rPr>
                <w:rFonts w:eastAsia="Times New Roman" w:cs="Arial"/>
                <w:color w:val="000000"/>
                <w:szCs w:val="24"/>
                <w:lang w:val="en-US"/>
              </w:rPr>
              <w:t>[2]</w:t>
            </w:r>
            <w:r>
              <w:rPr>
                <w:rFonts w:eastAsia="Times New Roman" w:cs="Arial"/>
                <w:color w:val="000000"/>
                <w:szCs w:val="24"/>
                <w:lang w:val="en-US"/>
              </w:rPr>
              <w:fldChar w:fldCharType="end"/>
            </w:r>
          </w:p>
        </w:tc>
      </w:tr>
    </w:tbl>
    <w:p w:rsidR="000E3339" w:rsidRDefault="000E3339">
      <w:pPr>
        <w:pStyle w:val="BodyText"/>
        <w:widowControl/>
        <w:tabs>
          <w:tab w:val="left" w:pos="1080"/>
          <w:tab w:val="left" w:pos="1440"/>
        </w:tabs>
        <w:rPr>
          <w:rFonts w:eastAsia="Times New Roman" w:cs="Arial"/>
          <w:color w:val="000000"/>
          <w:szCs w:val="24"/>
          <w:lang w:val="en-US"/>
        </w:rPr>
      </w:pPr>
    </w:p>
    <w:p w:rsidR="000E3339" w:rsidRDefault="0061260A" w:rsidP="00B14528">
      <w:pPr>
        <w:pStyle w:val="Heading1"/>
        <w:rPr>
          <w:caps/>
        </w:rPr>
      </w:pPr>
      <w:bookmarkStart w:id="787" w:name="_Toc398835758"/>
      <w:bookmarkStart w:id="788" w:name="_Toc398835879"/>
      <w:bookmarkStart w:id="789" w:name="_Toc398836000"/>
      <w:r w:rsidRPr="00F3155B">
        <w:lastRenderedPageBreak/>
        <w:t>References</w:t>
      </w:r>
      <w:bookmarkEnd w:id="787"/>
      <w:bookmarkEnd w:id="788"/>
      <w:bookmarkEnd w:id="789"/>
    </w:p>
    <w:tbl>
      <w:tblPr>
        <w:tblW w:w="9375" w:type="dxa"/>
        <w:tblLayout w:type="fixed"/>
        <w:tblCellMar>
          <w:top w:w="15" w:type="dxa"/>
          <w:left w:w="15" w:type="dxa"/>
          <w:bottom w:w="15" w:type="dxa"/>
          <w:right w:w="15" w:type="dxa"/>
        </w:tblCellMar>
        <w:tblLook w:val="0000" w:firstRow="0" w:lastRow="0" w:firstColumn="0" w:lastColumn="0" w:noHBand="0" w:noVBand="0"/>
      </w:tblPr>
      <w:tblGrid>
        <w:gridCol w:w="915"/>
        <w:gridCol w:w="8460"/>
      </w:tblGrid>
      <w:tr w:rsidR="000E3339" w:rsidTr="00DB0646">
        <w:tc>
          <w:tcPr>
            <w:tcW w:w="915" w:type="dxa"/>
            <w:tcBorders>
              <w:top w:val="nil"/>
              <w:left w:val="nil"/>
              <w:bottom w:val="nil"/>
              <w:right w:val="nil"/>
            </w:tcBorders>
            <w:tcMar>
              <w:top w:w="15" w:type="dxa"/>
              <w:left w:w="15" w:type="dxa"/>
              <w:bottom w:w="15" w:type="dxa"/>
              <w:right w:w="15" w:type="dxa"/>
            </w:tcMar>
          </w:tcPr>
          <w:p w:rsidR="000E3339" w:rsidRDefault="0061260A">
            <w:pPr>
              <w:pStyle w:val="Bibliography"/>
              <w:widowControl/>
              <w:rPr>
                <w:rFonts w:eastAsia="Times New Roman" w:cs="Arial"/>
                <w:color w:val="000000"/>
                <w:szCs w:val="24"/>
                <w:lang w:val="en-US"/>
              </w:rPr>
            </w:pPr>
            <w:r>
              <w:rPr>
                <w:rFonts w:ascii="Arial" w:hAnsi="Arial" w:cs="Arial"/>
                <w:sz w:val="20"/>
                <w:szCs w:val="24"/>
              </w:rPr>
              <w:fldChar w:fldCharType="begin" w:fldLock="1"/>
            </w:r>
            <w:r>
              <w:rPr>
                <w:rFonts w:ascii="Arial" w:hAnsi="Arial" w:cs="Arial"/>
                <w:sz w:val="20"/>
                <w:szCs w:val="24"/>
              </w:rPr>
              <w:instrText xml:space="preserve">MERGEFIELD </w:instrText>
            </w:r>
            <w:r>
              <w:rPr>
                <w:rFonts w:eastAsia="Times New Roman" w:cs="Arial"/>
                <w:color w:val="000000"/>
                <w:szCs w:val="24"/>
                <w:lang w:val="en-US"/>
              </w:rPr>
              <w:instrText>BIBLIOGRAPHY  \l 1033</w:instrText>
            </w:r>
            <w:r>
              <w:rPr>
                <w:rFonts w:ascii="Arial" w:hAnsi="Arial" w:cs="Arial"/>
                <w:sz w:val="20"/>
                <w:szCs w:val="24"/>
              </w:rPr>
              <w:fldChar w:fldCharType="separate"/>
            </w:r>
          </w:p>
          <w:p w:rsidR="000E3339" w:rsidRDefault="0061260A">
            <w:pPr>
              <w:pStyle w:val="Bibliography"/>
              <w:widowControl/>
              <w:rPr>
                <w:rFonts w:eastAsia="Times New Roman" w:cs="Arial"/>
                <w:color w:val="000000"/>
                <w:sz w:val="24"/>
                <w:szCs w:val="24"/>
                <w:lang w:val="en-US"/>
              </w:rPr>
            </w:pPr>
            <w:r>
              <w:rPr>
                <w:rFonts w:eastAsia="Times New Roman" w:cs="Arial"/>
                <w:color w:val="000000"/>
                <w:szCs w:val="24"/>
                <w:lang w:val="en-US"/>
              </w:rPr>
              <w:t xml:space="preserve">[1] </w:t>
            </w:r>
          </w:p>
        </w:tc>
        <w:tc>
          <w:tcPr>
            <w:tcW w:w="8460" w:type="dxa"/>
            <w:tcBorders>
              <w:top w:val="nil"/>
              <w:left w:val="nil"/>
              <w:bottom w:val="nil"/>
              <w:right w:val="nil"/>
            </w:tcBorders>
            <w:tcMar>
              <w:top w:w="15" w:type="dxa"/>
              <w:left w:w="15" w:type="dxa"/>
              <w:bottom w:w="15" w:type="dxa"/>
              <w:right w:w="15" w:type="dxa"/>
            </w:tcMar>
          </w:tcPr>
          <w:p w:rsidR="00DB0646" w:rsidRDefault="00DB0646">
            <w:pPr>
              <w:pStyle w:val="Bibliography"/>
              <w:widowControl/>
              <w:rPr>
                <w:rFonts w:eastAsia="Times New Roman" w:cs="Arial"/>
                <w:color w:val="000000"/>
                <w:szCs w:val="24"/>
                <w:lang w:val="en-US"/>
              </w:rPr>
            </w:pPr>
          </w:p>
          <w:p w:rsidR="000E3339" w:rsidRDefault="0061260A">
            <w:pPr>
              <w:pStyle w:val="Bibliography"/>
              <w:widowControl/>
              <w:rPr>
                <w:rFonts w:eastAsia="Times New Roman" w:cs="Arial"/>
                <w:color w:val="000000"/>
                <w:szCs w:val="24"/>
                <w:lang w:val="en-US"/>
              </w:rPr>
            </w:pPr>
            <w:r>
              <w:rPr>
                <w:rFonts w:eastAsia="Times New Roman" w:cs="Arial"/>
                <w:color w:val="000000"/>
                <w:szCs w:val="24"/>
                <w:lang w:val="en-US"/>
              </w:rPr>
              <w:t>"Quality Data Model," National Quality Forum, Washington, DC, 2012.</w:t>
            </w:r>
          </w:p>
        </w:tc>
      </w:tr>
      <w:tr w:rsidR="000E3339" w:rsidTr="00DB0646">
        <w:tc>
          <w:tcPr>
            <w:tcW w:w="915" w:type="dxa"/>
            <w:tcBorders>
              <w:top w:val="nil"/>
              <w:left w:val="nil"/>
              <w:bottom w:val="nil"/>
              <w:right w:val="nil"/>
            </w:tcBorders>
            <w:tcMar>
              <w:top w:w="15" w:type="dxa"/>
              <w:left w:w="15" w:type="dxa"/>
              <w:bottom w:w="15" w:type="dxa"/>
              <w:right w:w="15" w:type="dxa"/>
            </w:tcMar>
          </w:tcPr>
          <w:p w:rsidR="000E3339" w:rsidRDefault="0061260A">
            <w:pPr>
              <w:pStyle w:val="Bibliography"/>
              <w:widowControl/>
              <w:rPr>
                <w:rFonts w:eastAsia="Times New Roman" w:cs="Arial"/>
                <w:color w:val="000000"/>
                <w:szCs w:val="24"/>
                <w:lang w:val="en-US"/>
              </w:rPr>
            </w:pPr>
            <w:r>
              <w:rPr>
                <w:rFonts w:eastAsia="Times New Roman" w:cs="Arial"/>
                <w:color w:val="000000"/>
                <w:szCs w:val="24"/>
                <w:lang w:val="en-US"/>
              </w:rPr>
              <w:t xml:space="preserve">[2] </w:t>
            </w:r>
          </w:p>
        </w:tc>
        <w:tc>
          <w:tcPr>
            <w:tcW w:w="8460" w:type="dxa"/>
            <w:tcBorders>
              <w:top w:val="nil"/>
              <w:left w:val="nil"/>
              <w:bottom w:val="nil"/>
              <w:right w:val="nil"/>
            </w:tcBorders>
            <w:tcMar>
              <w:top w:w="15" w:type="dxa"/>
              <w:left w:w="15" w:type="dxa"/>
              <w:bottom w:w="15" w:type="dxa"/>
              <w:right w:w="15" w:type="dxa"/>
            </w:tcMar>
          </w:tcPr>
          <w:p w:rsidR="000E3339" w:rsidRDefault="0061260A">
            <w:pPr>
              <w:pStyle w:val="Bibliography"/>
              <w:widowControl/>
              <w:rPr>
                <w:rFonts w:eastAsia="Times New Roman" w:cs="Arial"/>
                <w:color w:val="000000"/>
                <w:szCs w:val="24"/>
                <w:lang w:val="en-US"/>
              </w:rPr>
            </w:pPr>
            <w:r>
              <w:rPr>
                <w:rFonts w:eastAsia="Times New Roman" w:cs="Arial"/>
                <w:color w:val="000000"/>
                <w:szCs w:val="24"/>
                <w:lang w:val="en-US"/>
              </w:rPr>
              <w:t>"HL7 Version 3 Domain Analysis Model: Virtual Medical Record for Clinical Decision Support - (vMR-CDS), Release 2 [Sept ballot)," HL7, Ann Arbor, MI, 2013.</w:t>
            </w:r>
          </w:p>
        </w:tc>
      </w:tr>
      <w:tr w:rsidR="000E3339" w:rsidTr="00DB0646">
        <w:tc>
          <w:tcPr>
            <w:tcW w:w="915" w:type="dxa"/>
            <w:tcBorders>
              <w:top w:val="nil"/>
              <w:left w:val="nil"/>
              <w:bottom w:val="nil"/>
              <w:right w:val="nil"/>
            </w:tcBorders>
            <w:tcMar>
              <w:top w:w="15" w:type="dxa"/>
              <w:left w:w="15" w:type="dxa"/>
              <w:bottom w:w="15" w:type="dxa"/>
              <w:right w:w="15" w:type="dxa"/>
            </w:tcMar>
          </w:tcPr>
          <w:p w:rsidR="000E3339" w:rsidRDefault="0061260A">
            <w:pPr>
              <w:pStyle w:val="Bibliography"/>
              <w:widowControl/>
              <w:rPr>
                <w:rFonts w:eastAsia="Times New Roman" w:cs="Arial"/>
                <w:color w:val="000000"/>
                <w:szCs w:val="24"/>
                <w:lang w:val="en-US"/>
              </w:rPr>
            </w:pPr>
            <w:r>
              <w:rPr>
                <w:rFonts w:eastAsia="Times New Roman" w:cs="Arial"/>
                <w:color w:val="000000"/>
                <w:szCs w:val="24"/>
                <w:lang w:val="en-US"/>
              </w:rPr>
              <w:t xml:space="preserve">[3] </w:t>
            </w:r>
          </w:p>
        </w:tc>
        <w:tc>
          <w:tcPr>
            <w:tcW w:w="8460" w:type="dxa"/>
            <w:tcBorders>
              <w:top w:val="nil"/>
              <w:left w:val="nil"/>
              <w:bottom w:val="nil"/>
              <w:right w:val="nil"/>
            </w:tcBorders>
            <w:tcMar>
              <w:top w:w="15" w:type="dxa"/>
              <w:left w:w="15" w:type="dxa"/>
              <w:bottom w:w="15" w:type="dxa"/>
              <w:right w:w="15" w:type="dxa"/>
            </w:tcMar>
          </w:tcPr>
          <w:p w:rsidR="000E3339" w:rsidRDefault="0061260A">
            <w:pPr>
              <w:pStyle w:val="Bibliography"/>
              <w:widowControl/>
              <w:rPr>
                <w:rFonts w:eastAsia="Times New Roman" w:cs="Arial"/>
                <w:color w:val="000000"/>
                <w:szCs w:val="24"/>
                <w:lang w:val="en-US"/>
              </w:rPr>
            </w:pPr>
            <w:r>
              <w:rPr>
                <w:rFonts w:eastAsia="Times New Roman" w:cs="Arial"/>
                <w:color w:val="000000"/>
                <w:szCs w:val="24"/>
                <w:lang w:val="en-US"/>
              </w:rPr>
              <w:t>"HL7 Version 3 Implementation Guide: Quality Data Model (QDM)-based Health Quality Measure Format (HQMF), Release 1 – US Realm," HL7, Ann Arbor, MI, 2013.</w:t>
            </w:r>
          </w:p>
        </w:tc>
      </w:tr>
      <w:tr w:rsidR="000E3339" w:rsidTr="00DB0646">
        <w:tc>
          <w:tcPr>
            <w:tcW w:w="915" w:type="dxa"/>
            <w:tcBorders>
              <w:top w:val="nil"/>
              <w:left w:val="nil"/>
              <w:bottom w:val="nil"/>
              <w:right w:val="nil"/>
            </w:tcBorders>
            <w:tcMar>
              <w:top w:w="15" w:type="dxa"/>
              <w:left w:w="15" w:type="dxa"/>
              <w:bottom w:w="15" w:type="dxa"/>
              <w:right w:w="15" w:type="dxa"/>
            </w:tcMar>
          </w:tcPr>
          <w:p w:rsidR="000E3339" w:rsidRDefault="0061260A">
            <w:pPr>
              <w:pStyle w:val="Bibliography"/>
              <w:widowControl/>
              <w:rPr>
                <w:rFonts w:eastAsia="Times New Roman" w:cs="Arial"/>
                <w:color w:val="000000"/>
                <w:szCs w:val="24"/>
                <w:lang w:val="en-US"/>
              </w:rPr>
            </w:pPr>
            <w:r>
              <w:rPr>
                <w:rFonts w:eastAsia="Times New Roman" w:cs="Arial"/>
                <w:color w:val="000000"/>
                <w:szCs w:val="24"/>
                <w:lang w:val="en-US"/>
              </w:rPr>
              <w:t xml:space="preserve">[4] </w:t>
            </w:r>
          </w:p>
        </w:tc>
        <w:tc>
          <w:tcPr>
            <w:tcW w:w="8460" w:type="dxa"/>
            <w:tcBorders>
              <w:top w:val="nil"/>
              <w:left w:val="nil"/>
              <w:bottom w:val="nil"/>
              <w:right w:val="nil"/>
            </w:tcBorders>
            <w:tcMar>
              <w:top w:w="15" w:type="dxa"/>
              <w:left w:w="15" w:type="dxa"/>
              <w:bottom w:w="15" w:type="dxa"/>
              <w:right w:w="15" w:type="dxa"/>
            </w:tcMar>
          </w:tcPr>
          <w:p w:rsidR="000E3339" w:rsidRDefault="0061260A">
            <w:pPr>
              <w:pStyle w:val="Bibliography"/>
              <w:widowControl/>
              <w:rPr>
                <w:rFonts w:eastAsia="Times New Roman" w:cs="Arial"/>
                <w:color w:val="000000"/>
                <w:szCs w:val="24"/>
                <w:lang w:val="en-US"/>
              </w:rPr>
            </w:pPr>
            <w:r>
              <w:rPr>
                <w:rFonts w:eastAsia="Times New Roman" w:cs="Arial"/>
                <w:color w:val="000000"/>
                <w:szCs w:val="24"/>
                <w:lang w:val="en-US"/>
              </w:rPr>
              <w:t>"HL7 Implementation Guide for CDA® Release 2: Quality Reporting Document Architecture (QRDA) – Category I, DSTU Release 2 – July," HL7, Ann Arbor, MI, 2013.</w:t>
            </w:r>
          </w:p>
        </w:tc>
      </w:tr>
      <w:tr w:rsidR="000E3339" w:rsidTr="00DB0646">
        <w:tc>
          <w:tcPr>
            <w:tcW w:w="915" w:type="dxa"/>
            <w:tcBorders>
              <w:top w:val="nil"/>
              <w:left w:val="nil"/>
              <w:bottom w:val="nil"/>
              <w:right w:val="nil"/>
            </w:tcBorders>
            <w:tcMar>
              <w:top w:w="15" w:type="dxa"/>
              <w:left w:w="15" w:type="dxa"/>
              <w:bottom w:w="15" w:type="dxa"/>
              <w:right w:w="15" w:type="dxa"/>
            </w:tcMar>
          </w:tcPr>
          <w:p w:rsidR="000E3339" w:rsidRDefault="0061260A">
            <w:pPr>
              <w:pStyle w:val="Bibliography"/>
              <w:widowControl/>
              <w:rPr>
                <w:rFonts w:eastAsia="Times New Roman" w:cs="Arial"/>
                <w:color w:val="000000"/>
                <w:szCs w:val="24"/>
                <w:lang w:val="en-US"/>
              </w:rPr>
            </w:pPr>
            <w:r>
              <w:rPr>
                <w:rFonts w:eastAsia="Times New Roman" w:cs="Arial"/>
                <w:color w:val="000000"/>
                <w:szCs w:val="24"/>
                <w:lang w:val="en-US"/>
              </w:rPr>
              <w:t xml:space="preserve">[5] </w:t>
            </w:r>
          </w:p>
        </w:tc>
        <w:tc>
          <w:tcPr>
            <w:tcW w:w="8460" w:type="dxa"/>
            <w:tcBorders>
              <w:top w:val="nil"/>
              <w:left w:val="nil"/>
              <w:bottom w:val="nil"/>
              <w:right w:val="nil"/>
            </w:tcBorders>
            <w:tcMar>
              <w:top w:w="15" w:type="dxa"/>
              <w:left w:w="15" w:type="dxa"/>
              <w:bottom w:w="15" w:type="dxa"/>
              <w:right w:w="15" w:type="dxa"/>
            </w:tcMar>
          </w:tcPr>
          <w:p w:rsidR="000E3339" w:rsidRDefault="0061260A">
            <w:pPr>
              <w:pStyle w:val="Bibliography"/>
              <w:widowControl/>
              <w:rPr>
                <w:rFonts w:eastAsia="Times New Roman" w:cs="Arial"/>
                <w:color w:val="000000"/>
                <w:szCs w:val="24"/>
                <w:lang w:val="en-US"/>
              </w:rPr>
            </w:pPr>
            <w:r>
              <w:rPr>
                <w:rFonts w:eastAsia="Times New Roman" w:cs="Arial"/>
                <w:color w:val="000000"/>
                <w:szCs w:val="24"/>
                <w:lang w:val="en-US"/>
              </w:rPr>
              <w:t>"HL7 Virtual Medical Record for Clinical Decision Support (vMR-CDS) Templates, Release 2 DSTU," HL7, Ann Arbor, MI, 2013.</w:t>
            </w:r>
          </w:p>
        </w:tc>
      </w:tr>
      <w:tr w:rsidR="000E3339" w:rsidTr="00DB0646">
        <w:tc>
          <w:tcPr>
            <w:tcW w:w="915" w:type="dxa"/>
            <w:tcBorders>
              <w:top w:val="nil"/>
              <w:left w:val="nil"/>
              <w:bottom w:val="nil"/>
              <w:right w:val="nil"/>
            </w:tcBorders>
            <w:tcMar>
              <w:top w:w="15" w:type="dxa"/>
              <w:left w:w="15" w:type="dxa"/>
              <w:bottom w:w="15" w:type="dxa"/>
              <w:right w:w="15" w:type="dxa"/>
            </w:tcMar>
          </w:tcPr>
          <w:p w:rsidR="000E3339" w:rsidRDefault="0061260A">
            <w:pPr>
              <w:pStyle w:val="Bibliography"/>
              <w:widowControl/>
              <w:rPr>
                <w:rFonts w:eastAsia="Times New Roman" w:cs="Arial"/>
                <w:color w:val="000000"/>
                <w:szCs w:val="24"/>
                <w:lang w:val="en-US"/>
              </w:rPr>
            </w:pPr>
            <w:r>
              <w:rPr>
                <w:rFonts w:eastAsia="Times New Roman" w:cs="Arial"/>
                <w:color w:val="000000"/>
                <w:szCs w:val="24"/>
                <w:lang w:val="en-US"/>
              </w:rPr>
              <w:t xml:space="preserve">[6] </w:t>
            </w:r>
          </w:p>
        </w:tc>
        <w:tc>
          <w:tcPr>
            <w:tcW w:w="8460" w:type="dxa"/>
            <w:tcBorders>
              <w:top w:val="nil"/>
              <w:left w:val="nil"/>
              <w:bottom w:val="nil"/>
              <w:right w:val="nil"/>
            </w:tcBorders>
            <w:tcMar>
              <w:top w:w="15" w:type="dxa"/>
              <w:left w:w="15" w:type="dxa"/>
              <w:bottom w:w="15" w:type="dxa"/>
              <w:right w:w="15" w:type="dxa"/>
            </w:tcMar>
          </w:tcPr>
          <w:p w:rsidR="000E3339" w:rsidRDefault="0061260A">
            <w:pPr>
              <w:pStyle w:val="Bibliography"/>
              <w:widowControl/>
              <w:rPr>
                <w:rFonts w:eastAsia="Times New Roman" w:cs="Arial"/>
                <w:color w:val="000000"/>
                <w:szCs w:val="24"/>
                <w:lang w:val="en-US"/>
              </w:rPr>
            </w:pPr>
            <w:r>
              <w:rPr>
                <w:rFonts w:eastAsia="Times New Roman" w:cs="Arial"/>
                <w:color w:val="000000"/>
                <w:szCs w:val="24"/>
                <w:lang w:val="en-US"/>
              </w:rPr>
              <w:t>"HL7 Implementation Guide for CDA® Release2: IHE Health Story Consolidation, DSTU Release 1.1," Ann Arbor, MI, 2012.</w:t>
            </w:r>
          </w:p>
        </w:tc>
      </w:tr>
      <w:tr w:rsidR="000E3339" w:rsidTr="00DB0646">
        <w:tc>
          <w:tcPr>
            <w:tcW w:w="915" w:type="dxa"/>
            <w:tcBorders>
              <w:top w:val="nil"/>
              <w:left w:val="nil"/>
              <w:bottom w:val="nil"/>
              <w:right w:val="nil"/>
            </w:tcBorders>
            <w:tcMar>
              <w:top w:w="15" w:type="dxa"/>
              <w:left w:w="15" w:type="dxa"/>
              <w:bottom w:w="15" w:type="dxa"/>
              <w:right w:w="15" w:type="dxa"/>
            </w:tcMar>
          </w:tcPr>
          <w:p w:rsidR="000E3339" w:rsidRDefault="0061260A">
            <w:pPr>
              <w:pStyle w:val="Bibliography"/>
              <w:widowControl/>
              <w:rPr>
                <w:rFonts w:eastAsia="Times New Roman" w:cs="Arial"/>
                <w:color w:val="000000"/>
                <w:szCs w:val="24"/>
                <w:lang w:val="en-US"/>
              </w:rPr>
            </w:pPr>
            <w:r>
              <w:rPr>
                <w:rFonts w:eastAsia="Times New Roman" w:cs="Arial"/>
                <w:color w:val="000000"/>
                <w:szCs w:val="24"/>
                <w:lang w:val="en-US"/>
              </w:rPr>
              <w:t xml:space="preserve">[7] </w:t>
            </w:r>
          </w:p>
        </w:tc>
        <w:tc>
          <w:tcPr>
            <w:tcW w:w="8460" w:type="dxa"/>
            <w:tcBorders>
              <w:top w:val="nil"/>
              <w:left w:val="nil"/>
              <w:bottom w:val="nil"/>
              <w:right w:val="nil"/>
            </w:tcBorders>
            <w:tcMar>
              <w:top w:w="15" w:type="dxa"/>
              <w:left w:w="15" w:type="dxa"/>
              <w:bottom w:w="15" w:type="dxa"/>
              <w:right w:w="15" w:type="dxa"/>
            </w:tcMar>
          </w:tcPr>
          <w:p w:rsidR="000E3339" w:rsidRDefault="0061260A">
            <w:pPr>
              <w:pStyle w:val="Bibliography"/>
              <w:widowControl/>
              <w:rPr>
                <w:rFonts w:eastAsia="Times New Roman" w:cs="Arial"/>
                <w:color w:val="000000"/>
                <w:szCs w:val="24"/>
                <w:lang w:val="en-US"/>
              </w:rPr>
            </w:pPr>
            <w:r>
              <w:rPr>
                <w:rFonts w:eastAsia="Times New Roman" w:cs="Arial"/>
                <w:color w:val="000000"/>
                <w:szCs w:val="24"/>
                <w:lang w:val="en-US"/>
              </w:rPr>
              <w:t>"FHIR Specification Home Page," HL7, 2013. [Online]. Available: http://www.hl7.org/fhir. [Accessed 01 11 2013].</w:t>
            </w:r>
          </w:p>
        </w:tc>
      </w:tr>
      <w:tr w:rsidR="000E3339" w:rsidTr="00DB0646">
        <w:tc>
          <w:tcPr>
            <w:tcW w:w="915" w:type="dxa"/>
            <w:tcBorders>
              <w:top w:val="nil"/>
              <w:left w:val="nil"/>
              <w:bottom w:val="nil"/>
              <w:right w:val="nil"/>
            </w:tcBorders>
            <w:tcMar>
              <w:top w:w="15" w:type="dxa"/>
              <w:left w:w="15" w:type="dxa"/>
              <w:bottom w:w="15" w:type="dxa"/>
              <w:right w:w="15" w:type="dxa"/>
            </w:tcMar>
          </w:tcPr>
          <w:p w:rsidR="000E3339" w:rsidRDefault="0061260A">
            <w:pPr>
              <w:pStyle w:val="Bibliography"/>
              <w:widowControl/>
              <w:rPr>
                <w:rFonts w:eastAsia="Times New Roman" w:cs="Arial"/>
                <w:color w:val="000000"/>
                <w:szCs w:val="24"/>
                <w:lang w:val="en-US"/>
              </w:rPr>
            </w:pPr>
            <w:r>
              <w:rPr>
                <w:rFonts w:eastAsia="Times New Roman" w:cs="Arial"/>
                <w:color w:val="000000"/>
                <w:szCs w:val="24"/>
                <w:lang w:val="en-US"/>
              </w:rPr>
              <w:t xml:space="preserve">[8] </w:t>
            </w:r>
          </w:p>
        </w:tc>
        <w:tc>
          <w:tcPr>
            <w:tcW w:w="8460" w:type="dxa"/>
            <w:tcBorders>
              <w:top w:val="nil"/>
              <w:left w:val="nil"/>
              <w:bottom w:val="nil"/>
              <w:right w:val="nil"/>
            </w:tcBorders>
            <w:tcMar>
              <w:top w:w="15" w:type="dxa"/>
              <w:left w:w="15" w:type="dxa"/>
              <w:bottom w:w="15" w:type="dxa"/>
              <w:right w:w="15" w:type="dxa"/>
            </w:tcMar>
          </w:tcPr>
          <w:p w:rsidR="000E3339" w:rsidRDefault="0061260A">
            <w:pPr>
              <w:pStyle w:val="Bibliography"/>
              <w:widowControl/>
              <w:rPr>
                <w:rFonts w:eastAsia="Times New Roman" w:cs="Arial"/>
                <w:color w:val="000000"/>
                <w:szCs w:val="24"/>
                <w:lang w:val="en-US"/>
              </w:rPr>
            </w:pPr>
            <w:r>
              <w:rPr>
                <w:rFonts w:eastAsia="Times New Roman" w:cs="Arial"/>
                <w:color w:val="000000"/>
                <w:szCs w:val="24"/>
                <w:lang w:val="en-US"/>
              </w:rPr>
              <w:t>"The Federal Health Information Model," J P Systems, Inc., 2013. [Online]. Available: http://www.fhims.org/. [Accessed 01 11 2013].</w:t>
            </w:r>
          </w:p>
        </w:tc>
      </w:tr>
      <w:tr w:rsidR="000E3339" w:rsidTr="00DB0646">
        <w:tc>
          <w:tcPr>
            <w:tcW w:w="915" w:type="dxa"/>
            <w:tcBorders>
              <w:top w:val="nil"/>
              <w:left w:val="nil"/>
              <w:bottom w:val="nil"/>
              <w:right w:val="nil"/>
            </w:tcBorders>
            <w:tcMar>
              <w:top w:w="15" w:type="dxa"/>
              <w:left w:w="15" w:type="dxa"/>
              <w:bottom w:w="15" w:type="dxa"/>
              <w:right w:w="15" w:type="dxa"/>
            </w:tcMar>
          </w:tcPr>
          <w:p w:rsidR="000E3339" w:rsidRDefault="0061260A">
            <w:pPr>
              <w:pStyle w:val="Bibliography"/>
              <w:widowControl/>
              <w:rPr>
                <w:rFonts w:eastAsia="Times New Roman" w:cs="Arial"/>
                <w:color w:val="000000"/>
                <w:szCs w:val="24"/>
                <w:lang w:val="en-US"/>
              </w:rPr>
            </w:pPr>
            <w:r>
              <w:rPr>
                <w:rFonts w:eastAsia="Times New Roman" w:cs="Arial"/>
                <w:color w:val="000000"/>
                <w:szCs w:val="24"/>
                <w:lang w:val="en-US"/>
              </w:rPr>
              <w:t xml:space="preserve">[9] </w:t>
            </w:r>
          </w:p>
        </w:tc>
        <w:tc>
          <w:tcPr>
            <w:tcW w:w="8460" w:type="dxa"/>
            <w:tcBorders>
              <w:top w:val="nil"/>
              <w:left w:val="nil"/>
              <w:bottom w:val="nil"/>
              <w:right w:val="nil"/>
            </w:tcBorders>
            <w:tcMar>
              <w:top w:w="15" w:type="dxa"/>
              <w:left w:w="15" w:type="dxa"/>
              <w:bottom w:w="15" w:type="dxa"/>
              <w:right w:w="15" w:type="dxa"/>
            </w:tcMar>
          </w:tcPr>
          <w:p w:rsidR="000E3339" w:rsidRDefault="0061260A">
            <w:pPr>
              <w:pStyle w:val="Bibliography"/>
              <w:widowControl/>
              <w:rPr>
                <w:rFonts w:eastAsia="Times New Roman" w:cs="Arial"/>
                <w:color w:val="000000"/>
                <w:szCs w:val="24"/>
                <w:lang w:val="en-US"/>
              </w:rPr>
            </w:pPr>
            <w:r>
              <w:rPr>
                <w:rFonts w:eastAsia="Times New Roman" w:cs="Arial"/>
                <w:color w:val="000000"/>
                <w:szCs w:val="24"/>
                <w:lang w:val="en-US"/>
              </w:rPr>
              <w:t xml:space="preserve">J. A. Osheroff, J. M. Teich, D. Levick, L. Saldana, F. Velasco, D. Sittig, K. Rogers and R. A. Jenders, Improving Outcomes with Clinical Decision Support:An Implementer's Guide, HIMSS, 2012. </w:t>
            </w:r>
          </w:p>
        </w:tc>
      </w:tr>
      <w:tr w:rsidR="000E3339" w:rsidTr="00DB0646">
        <w:tc>
          <w:tcPr>
            <w:tcW w:w="915" w:type="dxa"/>
            <w:tcBorders>
              <w:top w:val="nil"/>
              <w:left w:val="nil"/>
              <w:bottom w:val="nil"/>
              <w:right w:val="nil"/>
            </w:tcBorders>
            <w:tcMar>
              <w:top w:w="15" w:type="dxa"/>
              <w:left w:w="15" w:type="dxa"/>
              <w:bottom w:w="15" w:type="dxa"/>
              <w:right w:w="15" w:type="dxa"/>
            </w:tcMar>
          </w:tcPr>
          <w:p w:rsidR="000E3339" w:rsidRDefault="0061260A">
            <w:pPr>
              <w:pStyle w:val="Bibliography"/>
              <w:widowControl/>
              <w:rPr>
                <w:rFonts w:eastAsia="Times New Roman" w:cs="Arial"/>
                <w:color w:val="000000"/>
                <w:szCs w:val="24"/>
                <w:lang w:val="en-US"/>
              </w:rPr>
            </w:pPr>
            <w:r>
              <w:rPr>
                <w:rFonts w:eastAsia="Times New Roman" w:cs="Arial"/>
                <w:color w:val="000000"/>
                <w:szCs w:val="24"/>
                <w:lang w:val="en-US"/>
              </w:rPr>
              <w:t xml:space="preserve">[10] </w:t>
            </w:r>
          </w:p>
        </w:tc>
        <w:tc>
          <w:tcPr>
            <w:tcW w:w="8460" w:type="dxa"/>
            <w:tcBorders>
              <w:top w:val="nil"/>
              <w:left w:val="nil"/>
              <w:bottom w:val="nil"/>
              <w:right w:val="nil"/>
            </w:tcBorders>
            <w:tcMar>
              <w:top w:w="15" w:type="dxa"/>
              <w:left w:w="15" w:type="dxa"/>
              <w:bottom w:w="15" w:type="dxa"/>
              <w:right w:w="15" w:type="dxa"/>
            </w:tcMar>
          </w:tcPr>
          <w:p w:rsidR="000E3339" w:rsidRDefault="0061260A">
            <w:pPr>
              <w:pStyle w:val="Bibliography"/>
              <w:widowControl/>
              <w:rPr>
                <w:rFonts w:eastAsia="Times New Roman" w:cs="Arial"/>
                <w:color w:val="000000"/>
                <w:szCs w:val="24"/>
                <w:lang w:val="en-US"/>
              </w:rPr>
            </w:pPr>
            <w:r>
              <w:rPr>
                <w:rFonts w:eastAsia="Times New Roman" w:cs="Arial"/>
                <w:color w:val="000000"/>
                <w:szCs w:val="24"/>
                <w:lang w:val="en-US"/>
              </w:rPr>
              <w:t>"HL7 Implementation Guide: Clinical Decision Support Knowledge Artifact Implementation Guide, Release 1 (pending publication)," HL7, Ann Arbor, MI, 2013.</w:t>
            </w:r>
          </w:p>
        </w:tc>
      </w:tr>
      <w:tr w:rsidR="000E3339" w:rsidTr="00DB0646">
        <w:tc>
          <w:tcPr>
            <w:tcW w:w="915" w:type="dxa"/>
            <w:tcBorders>
              <w:top w:val="nil"/>
              <w:left w:val="nil"/>
              <w:bottom w:val="nil"/>
              <w:right w:val="nil"/>
            </w:tcBorders>
            <w:tcMar>
              <w:top w:w="15" w:type="dxa"/>
              <w:left w:w="15" w:type="dxa"/>
              <w:bottom w:w="15" w:type="dxa"/>
              <w:right w:w="15" w:type="dxa"/>
            </w:tcMar>
          </w:tcPr>
          <w:p w:rsidR="000E3339" w:rsidRDefault="0061260A">
            <w:pPr>
              <w:pStyle w:val="Bibliography"/>
              <w:widowControl/>
              <w:rPr>
                <w:rFonts w:eastAsia="Times New Roman" w:cs="Arial"/>
                <w:color w:val="000000"/>
                <w:szCs w:val="24"/>
                <w:lang w:val="en-US"/>
              </w:rPr>
            </w:pPr>
            <w:r>
              <w:rPr>
                <w:rFonts w:eastAsia="Times New Roman" w:cs="Arial"/>
                <w:color w:val="000000"/>
                <w:szCs w:val="24"/>
                <w:lang w:val="en-US"/>
              </w:rPr>
              <w:t xml:space="preserve">[11] </w:t>
            </w:r>
          </w:p>
        </w:tc>
        <w:tc>
          <w:tcPr>
            <w:tcW w:w="8460" w:type="dxa"/>
            <w:tcBorders>
              <w:top w:val="nil"/>
              <w:left w:val="nil"/>
              <w:bottom w:val="nil"/>
              <w:right w:val="nil"/>
            </w:tcBorders>
            <w:tcMar>
              <w:top w:w="15" w:type="dxa"/>
              <w:left w:w="15" w:type="dxa"/>
              <w:bottom w:w="15" w:type="dxa"/>
              <w:right w:w="15" w:type="dxa"/>
            </w:tcMar>
          </w:tcPr>
          <w:p w:rsidR="000E3339" w:rsidRDefault="0061260A">
            <w:pPr>
              <w:pStyle w:val="Bibliography"/>
              <w:widowControl/>
              <w:rPr>
                <w:rFonts w:eastAsia="Times New Roman" w:cs="Arial"/>
                <w:color w:val="000000"/>
                <w:szCs w:val="24"/>
                <w:lang w:val="en-US"/>
              </w:rPr>
            </w:pPr>
            <w:r>
              <w:rPr>
                <w:rFonts w:eastAsia="Times New Roman" w:cs="Arial"/>
                <w:color w:val="000000"/>
                <w:szCs w:val="24"/>
                <w:lang w:val="en-US"/>
              </w:rPr>
              <w:t>"HL7 Version 3 DSTU: Representation of the Health Quality Measures Format (eMeasure), DSTU Release 2 (pending publication)," Ann Arbor, MI, 2013.</w:t>
            </w:r>
          </w:p>
        </w:tc>
      </w:tr>
      <w:tr w:rsidR="000E3339" w:rsidTr="00DB0646">
        <w:tc>
          <w:tcPr>
            <w:tcW w:w="915" w:type="dxa"/>
            <w:tcBorders>
              <w:top w:val="nil"/>
              <w:left w:val="nil"/>
              <w:bottom w:val="nil"/>
              <w:right w:val="nil"/>
            </w:tcBorders>
            <w:tcMar>
              <w:top w:w="15" w:type="dxa"/>
              <w:left w:w="15" w:type="dxa"/>
              <w:bottom w:w="15" w:type="dxa"/>
              <w:right w:w="15" w:type="dxa"/>
            </w:tcMar>
          </w:tcPr>
          <w:p w:rsidR="000E3339" w:rsidRDefault="0061260A">
            <w:pPr>
              <w:pStyle w:val="Bibliography"/>
              <w:widowControl/>
              <w:rPr>
                <w:rFonts w:eastAsia="Times New Roman" w:cs="Arial"/>
                <w:color w:val="000000"/>
                <w:szCs w:val="24"/>
                <w:lang w:val="en-US"/>
              </w:rPr>
            </w:pPr>
            <w:r>
              <w:rPr>
                <w:rFonts w:eastAsia="Times New Roman" w:cs="Arial"/>
                <w:color w:val="000000"/>
                <w:szCs w:val="24"/>
                <w:lang w:val="en-US"/>
              </w:rPr>
              <w:t xml:space="preserve">[12] </w:t>
            </w:r>
          </w:p>
        </w:tc>
        <w:tc>
          <w:tcPr>
            <w:tcW w:w="8460" w:type="dxa"/>
            <w:tcBorders>
              <w:top w:val="nil"/>
              <w:left w:val="nil"/>
              <w:bottom w:val="nil"/>
              <w:right w:val="nil"/>
            </w:tcBorders>
            <w:tcMar>
              <w:top w:w="15" w:type="dxa"/>
              <w:left w:w="15" w:type="dxa"/>
              <w:bottom w:w="15" w:type="dxa"/>
              <w:right w:w="15" w:type="dxa"/>
            </w:tcMar>
          </w:tcPr>
          <w:p w:rsidR="000E3339" w:rsidRDefault="0061260A">
            <w:pPr>
              <w:pStyle w:val="Bibliography"/>
              <w:widowControl/>
              <w:rPr>
                <w:rFonts w:eastAsia="Times New Roman" w:cs="Arial"/>
                <w:color w:val="000000"/>
                <w:szCs w:val="24"/>
                <w:lang w:val="en-US"/>
              </w:rPr>
            </w:pPr>
            <w:r>
              <w:rPr>
                <w:rFonts w:eastAsia="Times New Roman" w:cs="Arial"/>
                <w:color w:val="000000"/>
                <w:szCs w:val="24"/>
                <w:lang w:val="en-US"/>
              </w:rPr>
              <w:t>"HL7 Version 3: Reference Information Model (RIM)," HL7, Ann Arbor, MI, 2013.</w:t>
            </w:r>
          </w:p>
        </w:tc>
      </w:tr>
    </w:tbl>
    <w:p w:rsidR="000E3339" w:rsidRDefault="000E3339">
      <w:pPr>
        <w:pStyle w:val="Bibliography"/>
        <w:widowControl/>
        <w:rPr>
          <w:rFonts w:eastAsia="Times New Roman" w:cs="Arial"/>
          <w:color w:val="000000"/>
          <w:szCs w:val="24"/>
          <w:lang w:val="en-US"/>
        </w:rPr>
      </w:pPr>
    </w:p>
    <w:tbl>
      <w:tblPr>
        <w:tblW w:w="9375" w:type="dxa"/>
        <w:tblLayout w:type="fixed"/>
        <w:tblCellMar>
          <w:top w:w="15" w:type="dxa"/>
          <w:left w:w="15" w:type="dxa"/>
          <w:bottom w:w="15" w:type="dxa"/>
          <w:right w:w="15" w:type="dxa"/>
        </w:tblCellMar>
        <w:tblLook w:val="0000" w:firstRow="0" w:lastRow="0" w:firstColumn="0" w:lastColumn="0" w:noHBand="0" w:noVBand="0"/>
      </w:tblPr>
      <w:tblGrid>
        <w:gridCol w:w="9375"/>
      </w:tblGrid>
      <w:tr w:rsidR="000E3339" w:rsidTr="00DB0646">
        <w:tc>
          <w:tcPr>
            <w:tcW w:w="915" w:type="dxa"/>
            <w:tcBorders>
              <w:top w:val="nil"/>
              <w:left w:val="nil"/>
              <w:bottom w:val="nil"/>
              <w:right w:val="nil"/>
            </w:tcBorders>
            <w:tcMar>
              <w:top w:w="15" w:type="dxa"/>
              <w:left w:w="15" w:type="dxa"/>
              <w:bottom w:w="15" w:type="dxa"/>
              <w:right w:w="15" w:type="dxa"/>
            </w:tcMar>
          </w:tcPr>
          <w:p w:rsidR="000E3339" w:rsidRDefault="0061260A">
            <w:pPr>
              <w:pStyle w:val="Bibliography"/>
              <w:widowControl/>
              <w:rPr>
                <w:rFonts w:eastAsia="Times New Roman" w:cs="Arial"/>
                <w:color w:val="000000"/>
                <w:sz w:val="20"/>
                <w:szCs w:val="24"/>
              </w:rPr>
            </w:pPr>
            <w:r>
              <w:rPr>
                <w:rFonts w:ascii="Arial" w:hAnsi="Arial" w:cs="Arial"/>
                <w:sz w:val="20"/>
                <w:szCs w:val="24"/>
              </w:rPr>
              <w:fldChar w:fldCharType="end"/>
            </w:r>
          </w:p>
        </w:tc>
      </w:tr>
    </w:tbl>
    <w:p w:rsidR="0061260A" w:rsidRDefault="0061260A">
      <w:pPr>
        <w:pStyle w:val="Bibliography"/>
      </w:pPr>
    </w:p>
    <w:sectPr w:rsidR="0061260A" w:rsidSect="00F45BB1">
      <w:headerReference w:type="default" r:id="rId64"/>
      <w:footerReference w:type="default" r:id="rId65"/>
      <w:pgSz w:w="12240" w:h="15840"/>
      <w:pgMar w:top="1440" w:right="1440" w:bottom="1440" w:left="1440" w:header="720" w:footer="720" w:gutter="0"/>
      <w:paperSrc w:first="1" w:other="1"/>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65E1" w:rsidRDefault="00D565E1">
      <w:r>
        <w:separator/>
      </w:r>
    </w:p>
  </w:endnote>
  <w:endnote w:type="continuationSeparator" w:id="0">
    <w:p w:rsidR="00D565E1" w:rsidRDefault="00D565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Lucida Sans">
    <w:panose1 w:val="020B0602030504020204"/>
    <w:charset w:val="00"/>
    <w:family w:val="swiss"/>
    <w:pitch w:val="variable"/>
    <w:sig w:usb0="00000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1B76" w:rsidRDefault="00821B76">
    <w:pPr>
      <w:pStyle w:val="Footer"/>
      <w:widowControl/>
      <w:pBdr>
        <w:top w:val="single" w:sz="6" w:space="0" w:color="auto"/>
      </w:pBdr>
      <w:shd w:val="clear" w:color="auto" w:fill="auto"/>
      <w:tabs>
        <w:tab w:val="right" w:pos="9360"/>
      </w:tabs>
      <w:jc w:val="right"/>
      <w:rPr>
        <w:rFonts w:ascii="Calibri" w:eastAsia="Times New Roman" w:hAnsi="Calibri"/>
        <w:i/>
        <w:sz w:val="18"/>
        <w:szCs w:val="24"/>
        <w:shd w:val="clear" w:color="auto" w:fill="auto"/>
        <w:lang w:val="en-US"/>
      </w:rPr>
    </w:pPr>
    <w:r>
      <w:rPr>
        <w:rFonts w:ascii="Calibri" w:eastAsia="Times New Roman" w:hAnsi="Calibri"/>
        <w:i/>
        <w:sz w:val="18"/>
        <w:szCs w:val="24"/>
        <w:shd w:val="clear" w:color="auto" w:fill="auto"/>
        <w:lang w:val="en-US"/>
      </w:rPr>
      <w:t>Health Quality Domain Analysis Model, Release 1</w:t>
    </w:r>
    <w:r>
      <w:rPr>
        <w:rFonts w:ascii="Calibri" w:eastAsia="Times New Roman" w:hAnsi="Calibri"/>
        <w:i/>
        <w:sz w:val="18"/>
        <w:szCs w:val="24"/>
        <w:shd w:val="clear" w:color="auto" w:fill="auto"/>
        <w:lang w:val="en-US"/>
      </w:rPr>
      <w:tab/>
    </w:r>
    <w:r>
      <w:rPr>
        <w:rFonts w:ascii="Calibri" w:eastAsia="Times New Roman" w:hAnsi="Calibri"/>
        <w:i/>
        <w:sz w:val="18"/>
        <w:szCs w:val="24"/>
        <w:shd w:val="clear" w:color="auto" w:fill="auto"/>
        <w:lang w:val="en-US"/>
      </w:rPr>
      <w:fldChar w:fldCharType="begin"/>
    </w:r>
    <w:r>
      <w:rPr>
        <w:rFonts w:ascii="Calibri" w:eastAsia="Times New Roman" w:hAnsi="Calibri"/>
        <w:i/>
        <w:sz w:val="18"/>
        <w:szCs w:val="24"/>
        <w:shd w:val="clear" w:color="auto" w:fill="auto"/>
        <w:lang w:val="en-US"/>
      </w:rPr>
      <w:instrText>PAGE</w:instrText>
    </w:r>
    <w:r>
      <w:rPr>
        <w:rFonts w:ascii="Calibri" w:eastAsia="Times New Roman" w:hAnsi="Calibri"/>
        <w:i/>
        <w:sz w:val="18"/>
        <w:szCs w:val="24"/>
        <w:shd w:val="clear" w:color="auto" w:fill="auto"/>
        <w:lang w:val="en-US"/>
      </w:rPr>
      <w:fldChar w:fldCharType="separate"/>
    </w:r>
    <w:r w:rsidR="009262DC">
      <w:rPr>
        <w:rFonts w:ascii="Calibri" w:eastAsia="Times New Roman" w:hAnsi="Calibri"/>
        <w:i/>
        <w:noProof/>
        <w:sz w:val="18"/>
        <w:szCs w:val="24"/>
        <w:shd w:val="clear" w:color="auto" w:fill="auto"/>
        <w:lang w:val="en-US"/>
      </w:rPr>
      <w:t>viii</w:t>
    </w:r>
    <w:r>
      <w:rPr>
        <w:rFonts w:ascii="Calibri" w:eastAsia="Times New Roman" w:hAnsi="Calibri"/>
        <w:i/>
        <w:sz w:val="18"/>
        <w:szCs w:val="24"/>
        <w:shd w:val="clear" w:color="auto" w:fill="auto"/>
        <w:lang w:val="en-US"/>
      </w:rPr>
      <w:fldChar w:fldCharType="end"/>
    </w:r>
  </w:p>
  <w:p w:rsidR="00821B76" w:rsidRDefault="00821B76">
    <w:pPr>
      <w:shd w:val="clear" w:color="auto" w:fill="auto"/>
      <w:rPr>
        <w:rFonts w:ascii="Calibri" w:eastAsia="Times New Roman" w:hAnsi="Calibri"/>
        <w:color w:val="auto"/>
        <w:szCs w:val="24"/>
        <w:shd w:val="clear" w:color="auto" w:fill="auto"/>
      </w:rPr>
    </w:pPr>
    <w:r>
      <w:rPr>
        <w:rFonts w:ascii="Calibri" w:eastAsia="Times New Roman" w:hAnsi="Calibri"/>
        <w:sz w:val="18"/>
        <w:szCs w:val="24"/>
        <w:shd w:val="clear" w:color="auto" w:fill="auto"/>
        <w:lang w:val="en-US"/>
      </w:rPr>
      <w:t>© 2014 Health Level Seven International. All rights reserved.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1B76" w:rsidRDefault="00821B76">
    <w:pPr>
      <w:pStyle w:val="Footer"/>
      <w:widowControl/>
      <w:pBdr>
        <w:top w:val="single" w:sz="6" w:space="0" w:color="auto"/>
      </w:pBdr>
      <w:shd w:val="clear" w:color="auto" w:fill="auto"/>
      <w:tabs>
        <w:tab w:val="right" w:pos="9360"/>
      </w:tabs>
      <w:jc w:val="right"/>
      <w:rPr>
        <w:rFonts w:ascii="Calibri" w:eastAsia="Times New Roman" w:hAnsi="Calibri"/>
        <w:i/>
        <w:sz w:val="18"/>
        <w:szCs w:val="24"/>
        <w:shd w:val="clear" w:color="auto" w:fill="auto"/>
        <w:lang w:val="en-US"/>
      </w:rPr>
    </w:pPr>
    <w:r>
      <w:rPr>
        <w:rFonts w:ascii="Calibri" w:eastAsia="Times New Roman" w:hAnsi="Calibri"/>
        <w:i/>
        <w:sz w:val="18"/>
        <w:szCs w:val="24"/>
        <w:shd w:val="clear" w:color="auto" w:fill="auto"/>
        <w:lang w:val="en-US"/>
      </w:rPr>
      <w:t>Health Quality Domain Analysis Model, Release 1</w:t>
    </w:r>
    <w:r>
      <w:rPr>
        <w:rFonts w:ascii="Calibri" w:eastAsia="Times New Roman" w:hAnsi="Calibri"/>
        <w:i/>
        <w:sz w:val="18"/>
        <w:szCs w:val="24"/>
        <w:shd w:val="clear" w:color="auto" w:fill="auto"/>
        <w:lang w:val="en-US"/>
      </w:rPr>
      <w:tab/>
    </w:r>
    <w:r>
      <w:rPr>
        <w:rFonts w:ascii="Calibri" w:eastAsia="Times New Roman" w:hAnsi="Calibri"/>
        <w:i/>
        <w:sz w:val="18"/>
        <w:szCs w:val="24"/>
        <w:shd w:val="clear" w:color="auto" w:fill="auto"/>
        <w:lang w:val="en-US"/>
      </w:rPr>
      <w:fldChar w:fldCharType="begin"/>
    </w:r>
    <w:r>
      <w:rPr>
        <w:rFonts w:ascii="Calibri" w:eastAsia="Times New Roman" w:hAnsi="Calibri"/>
        <w:i/>
        <w:sz w:val="18"/>
        <w:szCs w:val="24"/>
        <w:shd w:val="clear" w:color="auto" w:fill="auto"/>
        <w:lang w:val="en-US"/>
      </w:rPr>
      <w:instrText>PAGE</w:instrText>
    </w:r>
    <w:r>
      <w:rPr>
        <w:rFonts w:ascii="Calibri" w:eastAsia="Times New Roman" w:hAnsi="Calibri"/>
        <w:i/>
        <w:sz w:val="18"/>
        <w:szCs w:val="24"/>
        <w:shd w:val="clear" w:color="auto" w:fill="auto"/>
        <w:lang w:val="en-US"/>
      </w:rPr>
      <w:fldChar w:fldCharType="separate"/>
    </w:r>
    <w:r w:rsidR="009262DC">
      <w:rPr>
        <w:rFonts w:ascii="Calibri" w:eastAsia="Times New Roman" w:hAnsi="Calibri"/>
        <w:i/>
        <w:noProof/>
        <w:sz w:val="18"/>
        <w:szCs w:val="24"/>
        <w:shd w:val="clear" w:color="auto" w:fill="auto"/>
        <w:lang w:val="en-US"/>
      </w:rPr>
      <w:t>13</w:t>
    </w:r>
    <w:r>
      <w:rPr>
        <w:rFonts w:ascii="Calibri" w:eastAsia="Times New Roman" w:hAnsi="Calibri"/>
        <w:i/>
        <w:sz w:val="18"/>
        <w:szCs w:val="24"/>
        <w:shd w:val="clear" w:color="auto" w:fill="auto"/>
        <w:lang w:val="en-US"/>
      </w:rPr>
      <w:fldChar w:fldCharType="end"/>
    </w:r>
  </w:p>
  <w:p w:rsidR="00821B76" w:rsidRDefault="00821B76">
    <w:pPr>
      <w:widowControl/>
      <w:shd w:val="clear" w:color="auto" w:fill="auto"/>
      <w:spacing w:after="120" w:line="260" w:lineRule="exact"/>
      <w:rPr>
        <w:color w:val="auto"/>
        <w:szCs w:val="24"/>
        <w:shd w:val="clear" w:color="auto" w:fill="auto"/>
      </w:rPr>
    </w:pPr>
    <w:r>
      <w:rPr>
        <w:rFonts w:ascii="Calibri" w:eastAsia="Times New Roman" w:hAnsi="Calibri"/>
        <w:sz w:val="18"/>
        <w:szCs w:val="24"/>
        <w:shd w:val="clear" w:color="auto" w:fill="auto"/>
        <w:lang w:val="en-US"/>
      </w:rPr>
      <w:t>© 2014 Health Level Seven International.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65E1" w:rsidRDefault="00D565E1">
      <w:r>
        <w:separator/>
      </w:r>
    </w:p>
  </w:footnote>
  <w:footnote w:type="continuationSeparator" w:id="0">
    <w:p w:rsidR="00D565E1" w:rsidRDefault="00D565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1B76" w:rsidRDefault="00821B76">
    <w:pPr>
      <w:pStyle w:val="Header"/>
      <w:shd w:val="clear" w:color="auto" w:fill="auto"/>
      <w:tabs>
        <w:tab w:val="left" w:pos="4320"/>
      </w:tabs>
      <w:jc w:val="right"/>
      <w:rPr>
        <w:rFonts w:ascii="Calibri" w:eastAsia="Times New Roman" w:hAnsi="Calibri"/>
        <w:szCs w:val="24"/>
        <w:shd w:val="clear" w:color="auto" w:fill="auto"/>
      </w:rPr>
    </w:pPr>
    <w:r>
      <w:rPr>
        <w:rFonts w:ascii="Calibri" w:eastAsia="Times New Roman" w:hAnsi="Calibri"/>
        <w:szCs w:val="24"/>
        <w:shd w:val="clear" w:color="auto" w:fill="auto"/>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1B76" w:rsidRDefault="00821B76">
    <w:pPr>
      <w:shd w:val="clear" w:color="auto" w:fill="auto"/>
      <w:rPr>
        <w:color w:val="auto"/>
        <w:szCs w:val="24"/>
        <w:shd w:val="clear" w:color="auto" w:fill="auto"/>
      </w:rPr>
    </w:pPr>
    <w:r>
      <w:rPr>
        <w:szCs w:val="24"/>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36A4AA5A"/>
    <w:lvl w:ilvl="0">
      <w:start w:val="1"/>
      <w:numFmt w:val="bullet"/>
      <w:pStyle w:val="ConformanceStatement"/>
      <w:lvlText w:val=""/>
      <w:lvlJc w:val="left"/>
      <w:pPr>
        <w:tabs>
          <w:tab w:val="num" w:pos="720"/>
        </w:tabs>
        <w:ind w:left="720" w:hanging="360"/>
      </w:pPr>
      <w:rPr>
        <w:rFonts w:ascii="Symbol" w:hAnsi="Symbol" w:hint="default"/>
      </w:rPr>
    </w:lvl>
  </w:abstractNum>
  <w:abstractNum w:abstractNumId="1">
    <w:nsid w:val="FFFFFF89"/>
    <w:multiLevelType w:val="singleLevel"/>
    <w:tmpl w:val="29389128"/>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0000001"/>
    <w:multiLevelType w:val="multilevel"/>
    <w:tmpl w:val="00000001"/>
    <w:name w:val="List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
    <w:nsid w:val="00000002"/>
    <w:multiLevelType w:val="singleLevel"/>
    <w:tmpl w:val="21366B98"/>
    <w:lvl w:ilvl="0">
      <w:start w:val="1"/>
      <w:numFmt w:val="decimal"/>
      <w:pStyle w:val="Heading3noTOC"/>
      <w:lvlText w:val="CONF-xx-%1: "/>
      <w:lvlJc w:val="left"/>
      <w:rPr>
        <w:rFonts w:ascii="Arial" w:hAnsi="Arial" w:cs="Arial"/>
        <w:b/>
        <w:color w:val="000000"/>
      </w:rPr>
    </w:lvl>
  </w:abstractNum>
  <w:abstractNum w:abstractNumId="4">
    <w:nsid w:val="00000003"/>
    <w:multiLevelType w:val="multilevel"/>
    <w:tmpl w:val="00000003"/>
    <w:name w:val="List3"/>
    <w:lvl w:ilvl="0">
      <w:start w:val="1"/>
      <w:numFmt w:val="bullet"/>
      <w:lvlText w:val="·"/>
      <w:lvlJc w:val="left"/>
      <w:rPr>
        <w:rFonts w:ascii="Times New Roman" w:hAnsi="Times New Roman"/>
        <w:color w:val="000000"/>
        <w:sz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nsid w:val="00000004"/>
    <w:multiLevelType w:val="multilevel"/>
    <w:tmpl w:val="00000004"/>
    <w:name w:val="List4"/>
    <w:lvl w:ilvl="0">
      <w:start w:val="1"/>
      <w:numFmt w:val="bullet"/>
      <w:lvlText w:val="·"/>
      <w:lvlJc w:val="left"/>
      <w:rPr>
        <w:rFonts w:ascii="Times New Roman" w:hAnsi="Times New Roman"/>
        <w:color w:val="000000"/>
        <w:sz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nsid w:val="00000005"/>
    <w:multiLevelType w:val="multilevel"/>
    <w:tmpl w:val="00000005"/>
    <w:name w:val="List5"/>
    <w:lvl w:ilvl="0">
      <w:start w:val="1"/>
      <w:numFmt w:val="bullet"/>
      <w:lvlText w:val="·"/>
      <w:lvlJc w:val="left"/>
      <w:rPr>
        <w:rFonts w:ascii="Symbol" w:hAnsi="Symbol"/>
        <w:color w:val="000000"/>
        <w:sz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nsid w:val="00000006"/>
    <w:multiLevelType w:val="multilevel"/>
    <w:tmpl w:val="00000006"/>
    <w:name w:val="List6"/>
    <w:lvl w:ilvl="0">
      <w:start w:val="1"/>
      <w:numFmt w:val="bullet"/>
      <w:lvlText w:val="·"/>
      <w:lvlJc w:val="left"/>
      <w:rPr>
        <w:rFonts w:ascii="Symbol" w:hAnsi="Symbol"/>
        <w:color w:val="000000"/>
        <w:sz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
    <w:nsid w:val="00000007"/>
    <w:multiLevelType w:val="multilevel"/>
    <w:tmpl w:val="00000007"/>
    <w:name w:val="List7"/>
    <w:lvl w:ilvl="0">
      <w:start w:val="1"/>
      <w:numFmt w:val="decimal"/>
      <w:lvlText w:val="%1."/>
      <w:lvlJc w:val="left"/>
      <w:rPr>
        <w:rFonts w:ascii="Times New Roman" w:hAnsi="Times New Roman"/>
        <w:color w:val="000000"/>
        <w:sz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9">
    <w:nsid w:val="00000008"/>
    <w:multiLevelType w:val="multilevel"/>
    <w:tmpl w:val="00000008"/>
    <w:name w:val="List8"/>
    <w:lvl w:ilvl="0">
      <w:start w:val="1"/>
      <w:numFmt w:val="bullet"/>
      <w:lvlText w:val="·"/>
      <w:lvlJc w:val="left"/>
      <w:rPr>
        <w:rFonts w:ascii="Symbol" w:hAnsi="Symbol"/>
        <w:color w:val="000000"/>
        <w:sz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
    <w:nsid w:val="00000009"/>
    <w:multiLevelType w:val="multilevel"/>
    <w:tmpl w:val="00000009"/>
    <w:name w:val="List9"/>
    <w:lvl w:ilvl="0">
      <w:start w:val="1"/>
      <w:numFmt w:val="bullet"/>
      <w:lvlText w:val="·"/>
      <w:lvlJc w:val="left"/>
      <w:rPr>
        <w:rFonts w:ascii="Symbol" w:hAnsi="Symbol"/>
        <w:color w:val="000000"/>
        <w:sz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
    <w:nsid w:val="0000000A"/>
    <w:multiLevelType w:val="multilevel"/>
    <w:tmpl w:val="0000000A"/>
    <w:name w:val="List10"/>
    <w:lvl w:ilvl="0">
      <w:start w:val="1"/>
      <w:numFmt w:val="bullet"/>
      <w:lvlText w:val="·"/>
      <w:lvlJc w:val="left"/>
      <w:rPr>
        <w:rFonts w:ascii="Symbol" w:hAnsi="Symbol"/>
        <w:color w:val="000000"/>
        <w:sz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2">
    <w:nsid w:val="0000000B"/>
    <w:multiLevelType w:val="multilevel"/>
    <w:tmpl w:val="0000000B"/>
    <w:name w:val="List11"/>
    <w:lvl w:ilvl="0">
      <w:start w:val="1"/>
      <w:numFmt w:val="bullet"/>
      <w:lvlText w:val="·"/>
      <w:lvlJc w:val="left"/>
      <w:rPr>
        <w:rFonts w:ascii="Symbol" w:hAnsi="Symbol"/>
        <w:color w:val="000000"/>
        <w:sz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3">
    <w:nsid w:val="00E74AFE"/>
    <w:multiLevelType w:val="multilevel"/>
    <w:tmpl w:val="4B5EBD12"/>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14">
    <w:nsid w:val="03F32542"/>
    <w:multiLevelType w:val="multilevel"/>
    <w:tmpl w:val="2A927104"/>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15">
    <w:nsid w:val="08457583"/>
    <w:multiLevelType w:val="multilevel"/>
    <w:tmpl w:val="38D6C1E2"/>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16">
    <w:nsid w:val="0CCA60E5"/>
    <w:multiLevelType w:val="multilevel"/>
    <w:tmpl w:val="DBA4D828"/>
    <w:lvl w:ilvl="0">
      <w:start w:val="1"/>
      <w:numFmt w:val="decimal"/>
      <w:lvlText w:val="%1."/>
      <w:lvlJc w:val="left"/>
      <w:rPr>
        <w:rFonts w:cs="Arial"/>
      </w:rPr>
    </w:lvl>
    <w:lvl w:ilvl="1">
      <w:start w:val="1"/>
      <w:numFmt w:val="lowerLetter"/>
      <w:lvlText w:val="%2."/>
      <w:lvlJc w:val="left"/>
      <w:rPr>
        <w:rFonts w:cs="Arial"/>
      </w:rPr>
    </w:lvl>
    <w:lvl w:ilvl="2">
      <w:start w:val="1"/>
      <w:numFmt w:val="lowerRoman"/>
      <w:lvlText w:val="%3."/>
      <w:lvlJc w:val="left"/>
      <w:rPr>
        <w:rFonts w:cs="Arial"/>
      </w:rPr>
    </w:lvl>
    <w:lvl w:ilvl="3">
      <w:start w:val="1"/>
      <w:numFmt w:val="decimal"/>
      <w:lvlText w:val="%4."/>
      <w:lvlJc w:val="left"/>
      <w:rPr>
        <w:rFonts w:cs="Arial"/>
      </w:rPr>
    </w:lvl>
    <w:lvl w:ilvl="4">
      <w:start w:val="1"/>
      <w:numFmt w:val="lowerLetter"/>
      <w:lvlText w:val="%5."/>
      <w:lvlJc w:val="left"/>
      <w:rPr>
        <w:rFonts w:cs="Arial"/>
      </w:rPr>
    </w:lvl>
    <w:lvl w:ilvl="5">
      <w:start w:val="1"/>
      <w:numFmt w:val="lowerRoman"/>
      <w:lvlText w:val="%6."/>
      <w:lvlJc w:val="left"/>
      <w:rPr>
        <w:rFonts w:cs="Arial"/>
      </w:rPr>
    </w:lvl>
    <w:lvl w:ilvl="6">
      <w:start w:val="1"/>
      <w:numFmt w:val="decimal"/>
      <w:lvlText w:val="%7."/>
      <w:lvlJc w:val="left"/>
      <w:rPr>
        <w:rFonts w:cs="Arial"/>
      </w:rPr>
    </w:lvl>
    <w:lvl w:ilvl="7">
      <w:start w:val="1"/>
      <w:numFmt w:val="lowerLetter"/>
      <w:lvlText w:val="%8."/>
      <w:lvlJc w:val="left"/>
      <w:rPr>
        <w:rFonts w:cs="Arial"/>
      </w:rPr>
    </w:lvl>
    <w:lvl w:ilvl="8">
      <w:start w:val="1"/>
      <w:numFmt w:val="lowerRoman"/>
      <w:lvlText w:val="%9."/>
      <w:lvlJc w:val="left"/>
      <w:rPr>
        <w:rFonts w:cs="Arial"/>
      </w:rPr>
    </w:lvl>
  </w:abstractNum>
  <w:abstractNum w:abstractNumId="17">
    <w:nsid w:val="18C8E8FF"/>
    <w:multiLevelType w:val="multilevel"/>
    <w:tmpl w:val="00000001"/>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Arial"/>
      </w:rPr>
    </w:lvl>
    <w:lvl w:ilvl="8">
      <w:start w:val="1"/>
      <w:numFmt w:val="decimal"/>
      <w:lvlText w:val="%1.%2.%3.%4.%5.%6.%7.%8.%9"/>
      <w:lvlJc w:val="left"/>
      <w:rPr>
        <w:rFonts w:cs="Arial"/>
      </w:rPr>
    </w:lvl>
  </w:abstractNum>
  <w:abstractNum w:abstractNumId="18">
    <w:nsid w:val="18C8EAC4"/>
    <w:multiLevelType w:val="multilevel"/>
    <w:tmpl w:val="00000001"/>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Arial"/>
      </w:rPr>
    </w:lvl>
    <w:lvl w:ilvl="8">
      <w:start w:val="1"/>
      <w:numFmt w:val="decimal"/>
      <w:lvlText w:val="%1.%2.%3.%4.%5.%6.%7.%8.%9"/>
      <w:lvlJc w:val="left"/>
      <w:rPr>
        <w:rFonts w:cs="Arial"/>
      </w:rPr>
    </w:lvl>
  </w:abstractNum>
  <w:abstractNum w:abstractNumId="19">
    <w:nsid w:val="18C8EB41"/>
    <w:multiLevelType w:val="multilevel"/>
    <w:tmpl w:val="00000001"/>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Arial"/>
      </w:rPr>
    </w:lvl>
    <w:lvl w:ilvl="8">
      <w:start w:val="1"/>
      <w:numFmt w:val="decimal"/>
      <w:lvlText w:val="%1.%2.%3.%4.%5.%6.%7.%8.%9"/>
      <w:lvlJc w:val="left"/>
      <w:rPr>
        <w:rFonts w:cs="Arial"/>
      </w:rPr>
    </w:lvl>
  </w:abstractNum>
  <w:abstractNum w:abstractNumId="20">
    <w:nsid w:val="18C8EC3B"/>
    <w:multiLevelType w:val="multilevel"/>
    <w:tmpl w:val="00000001"/>
    <w:lvl w:ilvl="0">
      <w:start w:val="1"/>
      <w:numFmt w:val="decimal"/>
      <w:lvlText w:val="%1."/>
      <w:lvlJc w:val="left"/>
      <w:rPr>
        <w:rFonts w:cs="Arial"/>
      </w:rPr>
    </w:lvl>
    <w:lvl w:ilvl="1">
      <w:start w:val="1"/>
      <w:numFmt w:val="decimal"/>
      <w:lvlText w:val="%1.%2"/>
      <w:lvlJc w:val="left"/>
      <w:rPr>
        <w:rFonts w:cs="Arial"/>
      </w:rPr>
    </w:lvl>
    <w:lvl w:ilvl="2">
      <w:start w:val="1"/>
      <w:numFmt w:val="decimal"/>
      <w:lvlText w:val="%1.%2.%3"/>
      <w:lvlJc w:val="left"/>
      <w:rPr>
        <w:rFonts w:cs="Arial"/>
      </w:rPr>
    </w:lvl>
    <w:lvl w:ilvl="3">
      <w:start w:val="1"/>
      <w:numFmt w:val="decimal"/>
      <w:lvlText w:val="%1.%2.%3.%4"/>
      <w:lvlJc w:val="left"/>
      <w:rPr>
        <w:rFonts w:cs="Arial"/>
      </w:rPr>
    </w:lvl>
    <w:lvl w:ilvl="4">
      <w:start w:val="1"/>
      <w:numFmt w:val="decimal"/>
      <w:lvlText w:val="%1.%2.%3.%4.%5"/>
      <w:lvlJc w:val="left"/>
      <w:rPr>
        <w:rFonts w:cs="Arial"/>
      </w:rPr>
    </w:lvl>
    <w:lvl w:ilvl="5">
      <w:start w:val="1"/>
      <w:numFmt w:val="decimal"/>
      <w:lvlText w:val="%1.%2.%3.%4.%5.%6"/>
      <w:lvlJc w:val="left"/>
      <w:rPr>
        <w:rFonts w:cs="Arial"/>
      </w:rPr>
    </w:lvl>
    <w:lvl w:ilvl="6">
      <w:start w:val="1"/>
      <w:numFmt w:val="decimal"/>
      <w:lvlText w:val="%1.%2.%3.%4.%5.%6.%7"/>
      <w:lvlJc w:val="left"/>
      <w:rPr>
        <w:rFonts w:cs="Arial"/>
      </w:rPr>
    </w:lvl>
    <w:lvl w:ilvl="7">
      <w:start w:val="1"/>
      <w:numFmt w:val="decimal"/>
      <w:lvlText w:val="%1.%2.%3.%4.%5.%6.%7.%8"/>
      <w:lvlJc w:val="left"/>
      <w:rPr>
        <w:rFonts w:cs="Arial"/>
      </w:rPr>
    </w:lvl>
    <w:lvl w:ilvl="8">
      <w:start w:val="1"/>
      <w:numFmt w:val="decimal"/>
      <w:lvlText w:val="%1.%2.%3.%4.%5.%6.%7.%8.%9"/>
      <w:lvlJc w:val="left"/>
      <w:rPr>
        <w:rFonts w:cs="Arial"/>
      </w:rPr>
    </w:lvl>
  </w:abstractNum>
  <w:abstractNum w:abstractNumId="21">
    <w:nsid w:val="18C8F12D"/>
    <w:multiLevelType w:val="multilevel"/>
    <w:tmpl w:val="00000001"/>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Arial"/>
      </w:rPr>
    </w:lvl>
    <w:lvl w:ilvl="8">
      <w:start w:val="1"/>
      <w:numFmt w:val="decimal"/>
      <w:lvlText w:val="%1.%2.%3.%4.%5.%6.%7.%8.%9"/>
      <w:lvlJc w:val="left"/>
      <w:rPr>
        <w:rFonts w:cs="Arial"/>
      </w:rPr>
    </w:lvl>
  </w:abstractNum>
  <w:abstractNum w:abstractNumId="22">
    <w:nsid w:val="1EF84AD2"/>
    <w:multiLevelType w:val="multilevel"/>
    <w:tmpl w:val="3B70B6AC"/>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23">
    <w:nsid w:val="278E9E3E"/>
    <w:multiLevelType w:val="multilevel"/>
    <w:tmpl w:val="00000001"/>
    <w:name w:val="HTML-List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24">
    <w:nsid w:val="278EE6D1"/>
    <w:multiLevelType w:val="multilevel"/>
    <w:tmpl w:val="00000001"/>
    <w:name w:val="HTML-List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25">
    <w:nsid w:val="278EF7C8"/>
    <w:multiLevelType w:val="multilevel"/>
    <w:tmpl w:val="00000001"/>
    <w:name w:val="HTML-List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26">
    <w:nsid w:val="278F13CC"/>
    <w:multiLevelType w:val="multilevel"/>
    <w:tmpl w:val="00000001"/>
    <w:name w:val="HTML-List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7">
    <w:nsid w:val="278FCD97"/>
    <w:multiLevelType w:val="multilevel"/>
    <w:tmpl w:val="00000001"/>
    <w:name w:val="HTML-List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28">
    <w:nsid w:val="313863C7"/>
    <w:multiLevelType w:val="multilevel"/>
    <w:tmpl w:val="04DE1AF2"/>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29">
    <w:nsid w:val="350241B7"/>
    <w:multiLevelType w:val="multilevel"/>
    <w:tmpl w:val="EA54453A"/>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30">
    <w:nsid w:val="36AE68EF"/>
    <w:multiLevelType w:val="multilevel"/>
    <w:tmpl w:val="A6EAF5DC"/>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31">
    <w:nsid w:val="3B4214F5"/>
    <w:multiLevelType w:val="multilevel"/>
    <w:tmpl w:val="1D2EF90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nsid w:val="42CD729A"/>
    <w:multiLevelType w:val="multilevel"/>
    <w:tmpl w:val="65A4DA00"/>
    <w:lvl w:ilvl="0">
      <w:start w:val="1"/>
      <w:numFmt w:val="bullet"/>
      <w:pStyle w:val="Appendix1"/>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33">
    <w:nsid w:val="4BD90D74"/>
    <w:multiLevelType w:val="multilevel"/>
    <w:tmpl w:val="9B74296E"/>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34">
    <w:nsid w:val="4D447890"/>
    <w:multiLevelType w:val="multilevel"/>
    <w:tmpl w:val="B4FC9A5C"/>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35">
    <w:nsid w:val="502C6ED6"/>
    <w:multiLevelType w:val="multilevel"/>
    <w:tmpl w:val="A9F0E086"/>
    <w:lvl w:ilvl="0">
      <w:start w:val="1"/>
      <w:numFmt w:val="decimal"/>
      <w:lvlText w:val="%1."/>
      <w:lvlJc w:val="left"/>
      <w:rPr>
        <w:rFonts w:cs="Arial"/>
      </w:rPr>
    </w:lvl>
    <w:lvl w:ilvl="1">
      <w:start w:val="1"/>
      <w:numFmt w:val="lowerLetter"/>
      <w:lvlText w:val="%2."/>
      <w:lvlJc w:val="left"/>
      <w:rPr>
        <w:rFonts w:cs="Arial"/>
      </w:rPr>
    </w:lvl>
    <w:lvl w:ilvl="2">
      <w:start w:val="1"/>
      <w:numFmt w:val="lowerRoman"/>
      <w:lvlText w:val="%3."/>
      <w:lvlJc w:val="left"/>
      <w:rPr>
        <w:rFonts w:cs="Arial"/>
      </w:rPr>
    </w:lvl>
    <w:lvl w:ilvl="3">
      <w:start w:val="1"/>
      <w:numFmt w:val="decimal"/>
      <w:lvlText w:val="%4."/>
      <w:lvlJc w:val="left"/>
      <w:rPr>
        <w:rFonts w:cs="Arial"/>
      </w:rPr>
    </w:lvl>
    <w:lvl w:ilvl="4">
      <w:start w:val="1"/>
      <w:numFmt w:val="lowerLetter"/>
      <w:lvlText w:val="%5."/>
      <w:lvlJc w:val="left"/>
      <w:rPr>
        <w:rFonts w:cs="Arial"/>
      </w:rPr>
    </w:lvl>
    <w:lvl w:ilvl="5">
      <w:start w:val="1"/>
      <w:numFmt w:val="lowerRoman"/>
      <w:lvlText w:val="%6."/>
      <w:lvlJc w:val="left"/>
      <w:rPr>
        <w:rFonts w:cs="Arial"/>
      </w:rPr>
    </w:lvl>
    <w:lvl w:ilvl="6">
      <w:start w:val="1"/>
      <w:numFmt w:val="decimal"/>
      <w:lvlText w:val="%7."/>
      <w:lvlJc w:val="left"/>
      <w:rPr>
        <w:rFonts w:cs="Arial"/>
      </w:rPr>
    </w:lvl>
    <w:lvl w:ilvl="7">
      <w:start w:val="1"/>
      <w:numFmt w:val="lowerLetter"/>
      <w:lvlText w:val="%8."/>
      <w:lvlJc w:val="left"/>
      <w:rPr>
        <w:rFonts w:cs="Arial"/>
      </w:rPr>
    </w:lvl>
    <w:lvl w:ilvl="8">
      <w:start w:val="1"/>
      <w:numFmt w:val="lowerRoman"/>
      <w:lvlText w:val="%9."/>
      <w:lvlJc w:val="left"/>
      <w:rPr>
        <w:rFonts w:cs="Arial"/>
      </w:rPr>
    </w:lvl>
  </w:abstractNum>
  <w:abstractNum w:abstractNumId="36">
    <w:nsid w:val="56070AB6"/>
    <w:multiLevelType w:val="multilevel"/>
    <w:tmpl w:val="22E64602"/>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37">
    <w:nsid w:val="56362492"/>
    <w:multiLevelType w:val="multilevel"/>
    <w:tmpl w:val="D93ED7BE"/>
    <w:lvl w:ilvl="0">
      <w:start w:val="1"/>
      <w:numFmt w:val="decimal"/>
      <w:lvlText w:val="%1."/>
      <w:lvlJc w:val="left"/>
      <w:rPr>
        <w:rFonts w:cs="Arial"/>
      </w:rPr>
    </w:lvl>
    <w:lvl w:ilvl="1">
      <w:start w:val="1"/>
      <w:numFmt w:val="lowerLetter"/>
      <w:lvlText w:val="%2."/>
      <w:lvlJc w:val="left"/>
      <w:rPr>
        <w:rFonts w:cs="Arial"/>
      </w:rPr>
    </w:lvl>
    <w:lvl w:ilvl="2">
      <w:start w:val="1"/>
      <w:numFmt w:val="lowerRoman"/>
      <w:lvlText w:val="%3."/>
      <w:lvlJc w:val="left"/>
      <w:rPr>
        <w:rFonts w:cs="Arial"/>
      </w:rPr>
    </w:lvl>
    <w:lvl w:ilvl="3">
      <w:start w:val="1"/>
      <w:numFmt w:val="decimal"/>
      <w:lvlText w:val="%4."/>
      <w:lvlJc w:val="left"/>
      <w:rPr>
        <w:rFonts w:cs="Arial"/>
      </w:rPr>
    </w:lvl>
    <w:lvl w:ilvl="4">
      <w:start w:val="1"/>
      <w:numFmt w:val="lowerLetter"/>
      <w:lvlText w:val="%5."/>
      <w:lvlJc w:val="left"/>
      <w:rPr>
        <w:rFonts w:cs="Arial"/>
      </w:rPr>
    </w:lvl>
    <w:lvl w:ilvl="5">
      <w:start w:val="1"/>
      <w:numFmt w:val="lowerRoman"/>
      <w:lvlText w:val="%6."/>
      <w:lvlJc w:val="left"/>
      <w:rPr>
        <w:rFonts w:cs="Arial"/>
      </w:rPr>
    </w:lvl>
    <w:lvl w:ilvl="6">
      <w:start w:val="1"/>
      <w:numFmt w:val="decimal"/>
      <w:lvlText w:val="%7."/>
      <w:lvlJc w:val="left"/>
      <w:rPr>
        <w:rFonts w:cs="Arial"/>
      </w:rPr>
    </w:lvl>
    <w:lvl w:ilvl="7">
      <w:start w:val="1"/>
      <w:numFmt w:val="lowerLetter"/>
      <w:lvlText w:val="%8."/>
      <w:lvlJc w:val="left"/>
      <w:rPr>
        <w:rFonts w:cs="Arial"/>
      </w:rPr>
    </w:lvl>
    <w:lvl w:ilvl="8">
      <w:start w:val="1"/>
      <w:numFmt w:val="lowerRoman"/>
      <w:lvlText w:val="%9."/>
      <w:lvlJc w:val="left"/>
      <w:rPr>
        <w:rFonts w:cs="Arial"/>
      </w:rPr>
    </w:lvl>
  </w:abstractNum>
  <w:abstractNum w:abstractNumId="38">
    <w:nsid w:val="586A2B60"/>
    <w:multiLevelType w:val="multilevel"/>
    <w:tmpl w:val="2988CED6"/>
    <w:lvl w:ilvl="0">
      <w:start w:val="1"/>
      <w:numFmt w:val="decimal"/>
      <w:lvlText w:val="%1."/>
      <w:lvlJc w:val="left"/>
      <w:rPr>
        <w:rFonts w:cs="Arial"/>
      </w:rPr>
    </w:lvl>
    <w:lvl w:ilvl="1">
      <w:start w:val="1"/>
      <w:numFmt w:val="lowerLetter"/>
      <w:lvlText w:val="%2."/>
      <w:lvlJc w:val="left"/>
      <w:rPr>
        <w:rFonts w:cs="Arial"/>
      </w:rPr>
    </w:lvl>
    <w:lvl w:ilvl="2">
      <w:start w:val="1"/>
      <w:numFmt w:val="lowerRoman"/>
      <w:lvlText w:val="%3."/>
      <w:lvlJc w:val="left"/>
      <w:rPr>
        <w:rFonts w:cs="Arial"/>
      </w:rPr>
    </w:lvl>
    <w:lvl w:ilvl="3">
      <w:start w:val="1"/>
      <w:numFmt w:val="decimal"/>
      <w:lvlText w:val="%4."/>
      <w:lvlJc w:val="left"/>
      <w:rPr>
        <w:rFonts w:cs="Arial"/>
      </w:rPr>
    </w:lvl>
    <w:lvl w:ilvl="4">
      <w:start w:val="1"/>
      <w:numFmt w:val="lowerLetter"/>
      <w:lvlText w:val="%5."/>
      <w:lvlJc w:val="left"/>
      <w:rPr>
        <w:rFonts w:cs="Arial"/>
      </w:rPr>
    </w:lvl>
    <w:lvl w:ilvl="5">
      <w:start w:val="1"/>
      <w:numFmt w:val="lowerRoman"/>
      <w:lvlText w:val="%6."/>
      <w:lvlJc w:val="left"/>
      <w:rPr>
        <w:rFonts w:cs="Arial"/>
      </w:rPr>
    </w:lvl>
    <w:lvl w:ilvl="6">
      <w:start w:val="1"/>
      <w:numFmt w:val="decimal"/>
      <w:lvlText w:val="%7."/>
      <w:lvlJc w:val="left"/>
      <w:rPr>
        <w:rFonts w:cs="Arial"/>
      </w:rPr>
    </w:lvl>
    <w:lvl w:ilvl="7">
      <w:start w:val="1"/>
      <w:numFmt w:val="lowerLetter"/>
      <w:lvlText w:val="%8."/>
      <w:lvlJc w:val="left"/>
      <w:rPr>
        <w:rFonts w:cs="Arial"/>
      </w:rPr>
    </w:lvl>
    <w:lvl w:ilvl="8">
      <w:start w:val="1"/>
      <w:numFmt w:val="lowerRoman"/>
      <w:lvlText w:val="%9."/>
      <w:lvlJc w:val="left"/>
      <w:rPr>
        <w:rFonts w:cs="Arial"/>
      </w:rPr>
    </w:lvl>
  </w:abstractNum>
  <w:abstractNum w:abstractNumId="39">
    <w:nsid w:val="59B70BC8"/>
    <w:multiLevelType w:val="multilevel"/>
    <w:tmpl w:val="1E4EE2D0"/>
    <w:lvl w:ilvl="0">
      <w:start w:val="1"/>
      <w:numFmt w:val="upperLetter"/>
      <w:pStyle w:val="BulletListSingle"/>
      <w:lvlText w:val="Appendix %1 —"/>
      <w:lvlJc w:val="left"/>
      <w:rPr>
        <w:rFonts w:ascii="Gill Sans MT" w:hAnsi="Gill Sans MT" w:cs="Gill Sans MT"/>
        <w:b/>
        <w:caps/>
        <w:color w:val="4F81BD"/>
        <w:sz w:val="28"/>
      </w:rPr>
    </w:lvl>
    <w:lvl w:ilvl="1">
      <w:start w:val="1"/>
      <w:numFmt w:val="lowerLetter"/>
      <w:lvlText w:val="%2."/>
      <w:lvlJc w:val="left"/>
      <w:rPr>
        <w:rFonts w:cs="Arial"/>
      </w:rPr>
    </w:lvl>
    <w:lvl w:ilvl="2">
      <w:start w:val="1"/>
      <w:numFmt w:val="lowerRoman"/>
      <w:lvlText w:val="%3."/>
      <w:lvlJc w:val="left"/>
      <w:rPr>
        <w:rFonts w:cs="Arial"/>
      </w:rPr>
    </w:lvl>
    <w:lvl w:ilvl="3">
      <w:start w:val="1"/>
      <w:numFmt w:val="decimal"/>
      <w:lvlText w:val="%4."/>
      <w:lvlJc w:val="left"/>
      <w:rPr>
        <w:rFonts w:cs="Arial"/>
      </w:rPr>
    </w:lvl>
    <w:lvl w:ilvl="4">
      <w:start w:val="1"/>
      <w:numFmt w:val="lowerLetter"/>
      <w:lvlText w:val="%5."/>
      <w:lvlJc w:val="left"/>
      <w:rPr>
        <w:rFonts w:cs="Arial"/>
      </w:rPr>
    </w:lvl>
    <w:lvl w:ilvl="5">
      <w:start w:val="1"/>
      <w:numFmt w:val="lowerRoman"/>
      <w:lvlText w:val="%6."/>
      <w:lvlJc w:val="left"/>
      <w:rPr>
        <w:rFonts w:cs="Arial"/>
      </w:rPr>
    </w:lvl>
    <w:lvl w:ilvl="6">
      <w:start w:val="1"/>
      <w:numFmt w:val="decimal"/>
      <w:lvlText w:val="%7."/>
      <w:lvlJc w:val="left"/>
      <w:rPr>
        <w:rFonts w:cs="Arial"/>
      </w:rPr>
    </w:lvl>
    <w:lvl w:ilvl="7">
      <w:start w:val="1"/>
      <w:numFmt w:val="lowerLetter"/>
      <w:lvlText w:val="%8."/>
      <w:lvlJc w:val="left"/>
      <w:rPr>
        <w:rFonts w:cs="Arial"/>
      </w:rPr>
    </w:lvl>
    <w:lvl w:ilvl="8">
      <w:start w:val="1"/>
      <w:numFmt w:val="lowerRoman"/>
      <w:lvlText w:val="%9."/>
      <w:lvlJc w:val="left"/>
      <w:rPr>
        <w:rFonts w:cs="Arial"/>
      </w:rPr>
    </w:lvl>
  </w:abstractNum>
  <w:abstractNum w:abstractNumId="40">
    <w:nsid w:val="61BC476B"/>
    <w:multiLevelType w:val="multilevel"/>
    <w:tmpl w:val="18389280"/>
    <w:lvl w:ilvl="0">
      <w:start w:val="1"/>
      <w:numFmt w:val="decimal"/>
      <w:lvlText w:val="%1."/>
      <w:lvlJc w:val="left"/>
      <w:rPr>
        <w:rFonts w:cs="Arial"/>
      </w:rPr>
    </w:lvl>
    <w:lvl w:ilvl="1">
      <w:start w:val="1"/>
      <w:numFmt w:val="lowerLetter"/>
      <w:lvlText w:val="%2."/>
      <w:lvlJc w:val="left"/>
      <w:rPr>
        <w:rFonts w:cs="Arial"/>
      </w:rPr>
    </w:lvl>
    <w:lvl w:ilvl="2">
      <w:start w:val="1"/>
      <w:numFmt w:val="lowerRoman"/>
      <w:lvlText w:val="%3."/>
      <w:lvlJc w:val="left"/>
      <w:rPr>
        <w:rFonts w:cs="Arial"/>
      </w:rPr>
    </w:lvl>
    <w:lvl w:ilvl="3">
      <w:start w:val="1"/>
      <w:numFmt w:val="decimal"/>
      <w:lvlText w:val="%4."/>
      <w:lvlJc w:val="left"/>
      <w:rPr>
        <w:rFonts w:cs="Arial"/>
      </w:rPr>
    </w:lvl>
    <w:lvl w:ilvl="4">
      <w:start w:val="1"/>
      <w:numFmt w:val="lowerLetter"/>
      <w:lvlText w:val="%5."/>
      <w:lvlJc w:val="left"/>
      <w:rPr>
        <w:rFonts w:cs="Arial"/>
      </w:rPr>
    </w:lvl>
    <w:lvl w:ilvl="5">
      <w:start w:val="1"/>
      <w:numFmt w:val="lowerRoman"/>
      <w:lvlText w:val="%6."/>
      <w:lvlJc w:val="left"/>
      <w:rPr>
        <w:rFonts w:cs="Arial"/>
      </w:rPr>
    </w:lvl>
    <w:lvl w:ilvl="6">
      <w:start w:val="1"/>
      <w:numFmt w:val="decimal"/>
      <w:lvlText w:val="%7."/>
      <w:lvlJc w:val="left"/>
      <w:rPr>
        <w:rFonts w:cs="Arial"/>
      </w:rPr>
    </w:lvl>
    <w:lvl w:ilvl="7">
      <w:start w:val="1"/>
      <w:numFmt w:val="lowerLetter"/>
      <w:lvlText w:val="%8."/>
      <w:lvlJc w:val="left"/>
      <w:rPr>
        <w:rFonts w:cs="Arial"/>
      </w:rPr>
    </w:lvl>
    <w:lvl w:ilvl="8">
      <w:start w:val="1"/>
      <w:numFmt w:val="lowerRoman"/>
      <w:lvlText w:val="%9."/>
      <w:lvlJc w:val="left"/>
      <w:rPr>
        <w:rFonts w:cs="Arial"/>
      </w:rPr>
    </w:lvl>
  </w:abstractNum>
  <w:abstractNum w:abstractNumId="41">
    <w:nsid w:val="628B362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2">
    <w:nsid w:val="64846162"/>
    <w:multiLevelType w:val="multilevel"/>
    <w:tmpl w:val="8D3479DA"/>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43">
    <w:nsid w:val="6DEF4302"/>
    <w:multiLevelType w:val="multilevel"/>
    <w:tmpl w:val="78140756"/>
    <w:lvl w:ilvl="0">
      <w:start w:val="1"/>
      <w:numFmt w:val="decimal"/>
      <w:lvlText w:val="%1."/>
      <w:lvlJc w:val="left"/>
      <w:rPr>
        <w:rFonts w:cs="Arial"/>
      </w:rPr>
    </w:lvl>
    <w:lvl w:ilvl="1">
      <w:start w:val="1"/>
      <w:numFmt w:val="lowerLetter"/>
      <w:lvlText w:val="%2."/>
      <w:lvlJc w:val="left"/>
      <w:rPr>
        <w:rFonts w:cs="Arial"/>
      </w:rPr>
    </w:lvl>
    <w:lvl w:ilvl="2">
      <w:start w:val="1"/>
      <w:numFmt w:val="lowerRoman"/>
      <w:lvlText w:val="%3."/>
      <w:lvlJc w:val="left"/>
      <w:rPr>
        <w:rFonts w:cs="Arial"/>
      </w:rPr>
    </w:lvl>
    <w:lvl w:ilvl="3">
      <w:start w:val="1"/>
      <w:numFmt w:val="decimal"/>
      <w:lvlText w:val="%4."/>
      <w:lvlJc w:val="left"/>
      <w:rPr>
        <w:rFonts w:cs="Arial"/>
      </w:rPr>
    </w:lvl>
    <w:lvl w:ilvl="4">
      <w:start w:val="1"/>
      <w:numFmt w:val="lowerLetter"/>
      <w:lvlText w:val="%5."/>
      <w:lvlJc w:val="left"/>
      <w:rPr>
        <w:rFonts w:cs="Arial"/>
      </w:rPr>
    </w:lvl>
    <w:lvl w:ilvl="5">
      <w:start w:val="1"/>
      <w:numFmt w:val="lowerRoman"/>
      <w:lvlText w:val="%6."/>
      <w:lvlJc w:val="left"/>
      <w:rPr>
        <w:rFonts w:cs="Arial"/>
      </w:rPr>
    </w:lvl>
    <w:lvl w:ilvl="6">
      <w:start w:val="1"/>
      <w:numFmt w:val="decimal"/>
      <w:lvlText w:val="%7."/>
      <w:lvlJc w:val="left"/>
      <w:rPr>
        <w:rFonts w:cs="Arial"/>
      </w:rPr>
    </w:lvl>
    <w:lvl w:ilvl="7">
      <w:start w:val="1"/>
      <w:numFmt w:val="lowerLetter"/>
      <w:lvlText w:val="%8."/>
      <w:lvlJc w:val="left"/>
      <w:rPr>
        <w:rFonts w:cs="Arial"/>
      </w:rPr>
    </w:lvl>
    <w:lvl w:ilvl="8">
      <w:start w:val="1"/>
      <w:numFmt w:val="lowerRoman"/>
      <w:lvlText w:val="%9."/>
      <w:lvlJc w:val="left"/>
      <w:rPr>
        <w:rFonts w:cs="Arial"/>
      </w:rPr>
    </w:lvl>
  </w:abstractNum>
  <w:abstractNum w:abstractNumId="44">
    <w:nsid w:val="716D2DC2"/>
    <w:multiLevelType w:val="multilevel"/>
    <w:tmpl w:val="5E84746A"/>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45">
    <w:nsid w:val="7282463F"/>
    <w:multiLevelType w:val="multilevel"/>
    <w:tmpl w:val="2B9E9248"/>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46">
    <w:nsid w:val="7AB55628"/>
    <w:multiLevelType w:val="multilevel"/>
    <w:tmpl w:val="545A7620"/>
    <w:lvl w:ilvl="0">
      <w:start w:val="1"/>
      <w:numFmt w:val="decimal"/>
      <w:lvlText w:val="%1."/>
      <w:lvlJc w:val="left"/>
      <w:rPr>
        <w:rFonts w:cs="Arial"/>
      </w:rPr>
    </w:lvl>
    <w:lvl w:ilvl="1">
      <w:start w:val="1"/>
      <w:numFmt w:val="lowerLetter"/>
      <w:lvlText w:val="%2."/>
      <w:lvlJc w:val="left"/>
      <w:rPr>
        <w:rFonts w:cs="Arial"/>
      </w:rPr>
    </w:lvl>
    <w:lvl w:ilvl="2">
      <w:start w:val="1"/>
      <w:numFmt w:val="lowerRoman"/>
      <w:lvlText w:val="%3."/>
      <w:lvlJc w:val="left"/>
      <w:rPr>
        <w:rFonts w:cs="Arial"/>
      </w:rPr>
    </w:lvl>
    <w:lvl w:ilvl="3">
      <w:start w:val="1"/>
      <w:numFmt w:val="decimal"/>
      <w:lvlText w:val="%4."/>
      <w:lvlJc w:val="left"/>
      <w:rPr>
        <w:rFonts w:cs="Arial"/>
      </w:rPr>
    </w:lvl>
    <w:lvl w:ilvl="4">
      <w:start w:val="1"/>
      <w:numFmt w:val="lowerLetter"/>
      <w:lvlText w:val="%5."/>
      <w:lvlJc w:val="left"/>
      <w:rPr>
        <w:rFonts w:cs="Arial"/>
      </w:rPr>
    </w:lvl>
    <w:lvl w:ilvl="5">
      <w:start w:val="1"/>
      <w:numFmt w:val="lowerRoman"/>
      <w:lvlText w:val="%6."/>
      <w:lvlJc w:val="left"/>
      <w:rPr>
        <w:rFonts w:cs="Arial"/>
      </w:rPr>
    </w:lvl>
    <w:lvl w:ilvl="6">
      <w:start w:val="1"/>
      <w:numFmt w:val="decimal"/>
      <w:lvlText w:val="%7."/>
      <w:lvlJc w:val="left"/>
      <w:rPr>
        <w:rFonts w:cs="Arial"/>
      </w:rPr>
    </w:lvl>
    <w:lvl w:ilvl="7">
      <w:start w:val="1"/>
      <w:numFmt w:val="lowerLetter"/>
      <w:lvlText w:val="%8."/>
      <w:lvlJc w:val="left"/>
      <w:rPr>
        <w:rFonts w:cs="Arial"/>
      </w:rPr>
    </w:lvl>
    <w:lvl w:ilvl="8">
      <w:start w:val="1"/>
      <w:numFmt w:val="lowerRoman"/>
      <w:lvlText w:val="%9."/>
      <w:lvlJc w:val="left"/>
      <w:rPr>
        <w:rFonts w:cs="Arial"/>
      </w:rPr>
    </w:lvl>
  </w:abstractNum>
  <w:abstractNum w:abstractNumId="47">
    <w:nsid w:val="7C006240"/>
    <w:multiLevelType w:val="multilevel"/>
    <w:tmpl w:val="7B943E18"/>
    <w:lvl w:ilvl="0">
      <w:start w:val="1"/>
      <w:numFmt w:val="decimal"/>
      <w:lvlText w:val="%1."/>
      <w:lvlJc w:val="left"/>
      <w:rPr>
        <w:rFonts w:cs="Arial"/>
      </w:rPr>
    </w:lvl>
    <w:lvl w:ilvl="1">
      <w:start w:val="1"/>
      <w:numFmt w:val="lowerLetter"/>
      <w:lvlText w:val="%2."/>
      <w:lvlJc w:val="left"/>
      <w:rPr>
        <w:rFonts w:cs="Arial"/>
      </w:rPr>
    </w:lvl>
    <w:lvl w:ilvl="2">
      <w:start w:val="1"/>
      <w:numFmt w:val="lowerRoman"/>
      <w:lvlText w:val="%3."/>
      <w:lvlJc w:val="left"/>
      <w:rPr>
        <w:rFonts w:cs="Arial"/>
      </w:rPr>
    </w:lvl>
    <w:lvl w:ilvl="3">
      <w:start w:val="1"/>
      <w:numFmt w:val="decimal"/>
      <w:lvlText w:val="%4."/>
      <w:lvlJc w:val="left"/>
      <w:rPr>
        <w:rFonts w:cs="Arial"/>
      </w:rPr>
    </w:lvl>
    <w:lvl w:ilvl="4">
      <w:start w:val="1"/>
      <w:numFmt w:val="lowerLetter"/>
      <w:lvlText w:val="%5."/>
      <w:lvlJc w:val="left"/>
      <w:rPr>
        <w:rFonts w:cs="Arial"/>
      </w:rPr>
    </w:lvl>
    <w:lvl w:ilvl="5">
      <w:start w:val="1"/>
      <w:numFmt w:val="lowerRoman"/>
      <w:lvlText w:val="%6."/>
      <w:lvlJc w:val="left"/>
      <w:rPr>
        <w:rFonts w:cs="Arial"/>
      </w:rPr>
    </w:lvl>
    <w:lvl w:ilvl="6">
      <w:start w:val="1"/>
      <w:numFmt w:val="decimal"/>
      <w:lvlText w:val="%7."/>
      <w:lvlJc w:val="left"/>
      <w:rPr>
        <w:rFonts w:cs="Arial"/>
      </w:rPr>
    </w:lvl>
    <w:lvl w:ilvl="7">
      <w:start w:val="1"/>
      <w:numFmt w:val="decimal"/>
      <w:lvlText w:val="%8."/>
      <w:lvlJc w:val="left"/>
      <w:rPr>
        <w:rFonts w:cs="Arial"/>
      </w:rPr>
    </w:lvl>
    <w:lvl w:ilvl="8">
      <w:start w:val="1"/>
      <w:numFmt w:val="decimal"/>
      <w:lvlText w:val="%9."/>
      <w:lvlJc w:val="left"/>
      <w:rPr>
        <w:rFonts w:cs="Arial"/>
      </w:rPr>
    </w:lvl>
  </w:abstractNum>
  <w:abstractNum w:abstractNumId="48">
    <w:nsid w:val="7CFA56C8"/>
    <w:multiLevelType w:val="multilevel"/>
    <w:tmpl w:val="F75ADCF6"/>
    <w:lvl w:ilvl="0">
      <w:start w:val="1"/>
      <w:numFmt w:val="decimal"/>
      <w:lvlText w:val="%1."/>
      <w:lvlJc w:val="left"/>
      <w:rPr>
        <w:rFonts w:cs="Arial"/>
      </w:rPr>
    </w:lvl>
    <w:lvl w:ilvl="1">
      <w:start w:val="1"/>
      <w:numFmt w:val="lowerLetter"/>
      <w:lvlText w:val="%2."/>
      <w:lvlJc w:val="left"/>
      <w:rPr>
        <w:rFonts w:cs="Arial"/>
      </w:rPr>
    </w:lvl>
    <w:lvl w:ilvl="2">
      <w:start w:val="1"/>
      <w:numFmt w:val="lowerRoman"/>
      <w:lvlText w:val="%3."/>
      <w:lvlJc w:val="left"/>
      <w:rPr>
        <w:rFonts w:cs="Arial"/>
      </w:rPr>
    </w:lvl>
    <w:lvl w:ilvl="3">
      <w:start w:val="1"/>
      <w:numFmt w:val="decimal"/>
      <w:lvlText w:val="%4."/>
      <w:lvlJc w:val="left"/>
      <w:rPr>
        <w:rFonts w:cs="Arial"/>
      </w:rPr>
    </w:lvl>
    <w:lvl w:ilvl="4">
      <w:start w:val="1"/>
      <w:numFmt w:val="lowerLetter"/>
      <w:lvlText w:val="%5."/>
      <w:lvlJc w:val="left"/>
      <w:rPr>
        <w:rFonts w:cs="Arial"/>
      </w:rPr>
    </w:lvl>
    <w:lvl w:ilvl="5">
      <w:start w:val="1"/>
      <w:numFmt w:val="lowerRoman"/>
      <w:lvlText w:val="%6."/>
      <w:lvlJc w:val="left"/>
      <w:rPr>
        <w:rFonts w:cs="Arial"/>
      </w:rPr>
    </w:lvl>
    <w:lvl w:ilvl="6">
      <w:start w:val="1"/>
      <w:numFmt w:val="decimal"/>
      <w:lvlText w:val="%7."/>
      <w:lvlJc w:val="left"/>
      <w:rPr>
        <w:rFonts w:cs="Arial"/>
      </w:rPr>
    </w:lvl>
    <w:lvl w:ilvl="7">
      <w:start w:val="1"/>
      <w:numFmt w:val="lowerLetter"/>
      <w:lvlText w:val="%8."/>
      <w:lvlJc w:val="left"/>
      <w:rPr>
        <w:rFonts w:cs="Arial"/>
      </w:rPr>
    </w:lvl>
    <w:lvl w:ilvl="8">
      <w:start w:val="1"/>
      <w:numFmt w:val="lowerRoman"/>
      <w:lvlText w:val="%9."/>
      <w:lvlJc w:val="left"/>
      <w:rPr>
        <w:rFonts w:cs="Arial"/>
      </w:rPr>
    </w:lvl>
  </w:abstractNum>
  <w:num w:numId="1">
    <w:abstractNumId w:val="1"/>
  </w:num>
  <w:num w:numId="2">
    <w:abstractNumId w:val="0"/>
  </w:num>
  <w:num w:numId="3">
    <w:abstractNumId w:val="32"/>
  </w:num>
  <w:num w:numId="4">
    <w:abstractNumId w:val="3"/>
  </w:num>
  <w:num w:numId="5">
    <w:abstractNumId w:val="39"/>
  </w:num>
  <w:num w:numId="6">
    <w:abstractNumId w:val="41"/>
  </w:num>
  <w:num w:numId="7">
    <w:abstractNumId w:val="34"/>
  </w:num>
  <w:num w:numId="8">
    <w:abstractNumId w:val="35"/>
  </w:num>
  <w:num w:numId="9">
    <w:abstractNumId w:val="15"/>
  </w:num>
  <w:num w:numId="10">
    <w:abstractNumId w:val="28"/>
  </w:num>
  <w:num w:numId="11">
    <w:abstractNumId w:val="22"/>
  </w:num>
  <w:num w:numId="12">
    <w:abstractNumId w:val="13"/>
  </w:num>
  <w:num w:numId="13">
    <w:abstractNumId w:val="16"/>
  </w:num>
  <w:num w:numId="14">
    <w:abstractNumId w:val="40"/>
  </w:num>
  <w:num w:numId="15">
    <w:abstractNumId w:val="48"/>
  </w:num>
  <w:num w:numId="16">
    <w:abstractNumId w:val="38"/>
  </w:num>
  <w:num w:numId="17">
    <w:abstractNumId w:val="46"/>
  </w:num>
  <w:num w:numId="18">
    <w:abstractNumId w:val="43"/>
  </w:num>
  <w:num w:numId="19">
    <w:abstractNumId w:val="33"/>
  </w:num>
  <w:num w:numId="20">
    <w:abstractNumId w:val="42"/>
  </w:num>
  <w:num w:numId="21">
    <w:abstractNumId w:val="45"/>
  </w:num>
  <w:num w:numId="22">
    <w:abstractNumId w:val="30"/>
  </w:num>
  <w:num w:numId="23">
    <w:abstractNumId w:val="29"/>
  </w:num>
  <w:num w:numId="24">
    <w:abstractNumId w:val="36"/>
  </w:num>
  <w:num w:numId="25">
    <w:abstractNumId w:val="14"/>
  </w:num>
  <w:num w:numId="26">
    <w:abstractNumId w:val="37"/>
  </w:num>
  <w:num w:numId="27">
    <w:abstractNumId w:val="44"/>
  </w:num>
  <w:num w:numId="28">
    <w:abstractNumId w:val="23"/>
  </w:num>
  <w:num w:numId="29">
    <w:abstractNumId w:val="24"/>
  </w:num>
  <w:num w:numId="30">
    <w:abstractNumId w:val="25"/>
  </w:num>
  <w:num w:numId="31">
    <w:abstractNumId w:val="26"/>
  </w:num>
  <w:num w:numId="32">
    <w:abstractNumId w:val="27"/>
  </w:num>
  <w:num w:numId="3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pos w:val="sectEnd"/>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646"/>
    <w:rsid w:val="000728D3"/>
    <w:rsid w:val="000E3339"/>
    <w:rsid w:val="0011742A"/>
    <w:rsid w:val="00144B96"/>
    <w:rsid w:val="0025554F"/>
    <w:rsid w:val="00335912"/>
    <w:rsid w:val="0037229A"/>
    <w:rsid w:val="00383C79"/>
    <w:rsid w:val="004A1459"/>
    <w:rsid w:val="004B5B3C"/>
    <w:rsid w:val="0050281E"/>
    <w:rsid w:val="00524363"/>
    <w:rsid w:val="00533523"/>
    <w:rsid w:val="0055169E"/>
    <w:rsid w:val="005859CD"/>
    <w:rsid w:val="005B7376"/>
    <w:rsid w:val="0061260A"/>
    <w:rsid w:val="007B6F2A"/>
    <w:rsid w:val="007D3ACE"/>
    <w:rsid w:val="007F1D98"/>
    <w:rsid w:val="00821B76"/>
    <w:rsid w:val="008674A1"/>
    <w:rsid w:val="00902225"/>
    <w:rsid w:val="00903183"/>
    <w:rsid w:val="009262DC"/>
    <w:rsid w:val="00945BBB"/>
    <w:rsid w:val="009C6DF4"/>
    <w:rsid w:val="00A57960"/>
    <w:rsid w:val="00A94BD1"/>
    <w:rsid w:val="00B12C1D"/>
    <w:rsid w:val="00B14528"/>
    <w:rsid w:val="00B519EB"/>
    <w:rsid w:val="00C26B7C"/>
    <w:rsid w:val="00CE7032"/>
    <w:rsid w:val="00D55A54"/>
    <w:rsid w:val="00D565E1"/>
    <w:rsid w:val="00D877A3"/>
    <w:rsid w:val="00D90241"/>
    <w:rsid w:val="00DB0646"/>
    <w:rsid w:val="00E2063A"/>
    <w:rsid w:val="00E5442D"/>
    <w:rsid w:val="00EF4E03"/>
    <w:rsid w:val="00F3155B"/>
    <w:rsid w:val="00F45BB1"/>
    <w:rsid w:val="00FA1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6EE32046-CEE6-44FC-9691-FAD7D3202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lsdException w:name="annotation text" w:semiHidden="1"/>
    <w:lsdException w:name="header" w:semiHidden="1"/>
    <w:lsdException w:name="footer" w:semiHidden="1"/>
    <w:lsdException w:name="index heading" w:semiHidden="1" w:unhideWhenUsed="1"/>
    <w:lsdException w:name="caption" w:qFormat="1"/>
    <w:lsdException w:name="table of figures" w:semiHidden="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lsdException w:name="Body Text 2" w:semiHidden="1"/>
    <w:lsdException w:name="Body Text 3" w:semiHidden="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qFormat="1"/>
    <w:lsdException w:name="Emphasis" w:qFormat="1"/>
    <w:lsdException w:name="Document Map" w:semiHidden="1"/>
    <w:lsdException w:name="Plain Text" w:semiHidden="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hd w:val="clear" w:color="auto" w:fill="FFFFFF"/>
      <w:autoSpaceDE w:val="0"/>
      <w:autoSpaceDN w:val="0"/>
      <w:adjustRightInd w:val="0"/>
      <w:spacing w:after="0" w:line="240" w:lineRule="auto"/>
    </w:pPr>
    <w:rPr>
      <w:rFonts w:ascii="Arial" w:hAnsi="Arial" w:cs="Arial"/>
      <w:color w:val="000000"/>
      <w:sz w:val="20"/>
      <w:szCs w:val="20"/>
      <w:shd w:val="clear" w:color="auto" w:fill="FFFFFF"/>
      <w:lang w:val="en-AU"/>
    </w:rPr>
  </w:style>
  <w:style w:type="paragraph" w:styleId="Heading1">
    <w:name w:val="heading 1"/>
    <w:basedOn w:val="Normal"/>
    <w:next w:val="Normal"/>
    <w:link w:val="Heading1Char"/>
    <w:autoRedefine/>
    <w:uiPriority w:val="99"/>
    <w:qFormat/>
    <w:rsid w:val="00902225"/>
    <w:pPr>
      <w:keepNext/>
      <w:pageBreakBefore/>
      <w:widowControl/>
      <w:numPr>
        <w:numId w:val="6"/>
      </w:numPr>
      <w:shd w:val="clear" w:color="auto" w:fill="auto"/>
      <w:tabs>
        <w:tab w:val="left" w:pos="432"/>
        <w:tab w:val="left" w:pos="720"/>
      </w:tabs>
      <w:spacing w:before="480" w:after="240"/>
      <w:outlineLvl w:val="0"/>
    </w:pPr>
    <w:rPr>
      <w:rFonts w:eastAsia="Times New Roman"/>
      <w:b/>
      <w:color w:val="auto"/>
      <w:sz w:val="32"/>
      <w:szCs w:val="24"/>
      <w:shd w:val="clear" w:color="auto" w:fill="auto"/>
      <w:lang w:val="en-US"/>
    </w:rPr>
  </w:style>
  <w:style w:type="paragraph" w:styleId="Heading2">
    <w:name w:val="heading 2"/>
    <w:basedOn w:val="Normal"/>
    <w:next w:val="Normal"/>
    <w:link w:val="Heading2Char"/>
    <w:autoRedefine/>
    <w:uiPriority w:val="99"/>
    <w:qFormat/>
    <w:rsid w:val="00B14528"/>
    <w:pPr>
      <w:numPr>
        <w:ilvl w:val="1"/>
        <w:numId w:val="6"/>
      </w:numPr>
      <w:spacing w:before="240" w:after="60"/>
      <w:outlineLvl w:val="1"/>
    </w:pPr>
    <w:rPr>
      <w:b/>
      <w:bCs/>
      <w:color w:val="auto"/>
      <w:sz w:val="28"/>
      <w:szCs w:val="28"/>
    </w:rPr>
  </w:style>
  <w:style w:type="paragraph" w:styleId="Heading3">
    <w:name w:val="heading 3"/>
    <w:basedOn w:val="Normal"/>
    <w:next w:val="Normal"/>
    <w:link w:val="Heading3Char"/>
    <w:autoRedefine/>
    <w:uiPriority w:val="99"/>
    <w:qFormat/>
    <w:rsid w:val="00B14528"/>
    <w:pPr>
      <w:numPr>
        <w:ilvl w:val="2"/>
        <w:numId w:val="6"/>
      </w:numPr>
      <w:spacing w:before="240" w:after="60"/>
      <w:outlineLvl w:val="2"/>
    </w:pPr>
    <w:rPr>
      <w:b/>
      <w:bCs/>
      <w:color w:val="auto"/>
      <w:sz w:val="26"/>
      <w:szCs w:val="26"/>
    </w:rPr>
  </w:style>
  <w:style w:type="paragraph" w:styleId="Heading4">
    <w:name w:val="heading 4"/>
    <w:basedOn w:val="Normal"/>
    <w:next w:val="Normal"/>
    <w:link w:val="Heading4Char"/>
    <w:autoRedefine/>
    <w:uiPriority w:val="99"/>
    <w:qFormat/>
    <w:rsid w:val="00B14528"/>
    <w:pPr>
      <w:numPr>
        <w:ilvl w:val="3"/>
        <w:numId w:val="6"/>
      </w:numPr>
      <w:spacing w:before="240" w:after="60"/>
      <w:outlineLvl w:val="3"/>
    </w:pPr>
    <w:rPr>
      <w:b/>
      <w:bCs/>
      <w:color w:val="auto"/>
      <w:sz w:val="24"/>
      <w:szCs w:val="28"/>
    </w:rPr>
  </w:style>
  <w:style w:type="paragraph" w:styleId="Heading5">
    <w:name w:val="heading 5"/>
    <w:basedOn w:val="Normal"/>
    <w:next w:val="Normal"/>
    <w:link w:val="Heading5Char"/>
    <w:uiPriority w:val="99"/>
    <w:qFormat/>
    <w:pPr>
      <w:numPr>
        <w:ilvl w:val="4"/>
        <w:numId w:val="6"/>
      </w:numPr>
      <w:spacing w:before="240" w:after="60"/>
      <w:outlineLvl w:val="4"/>
    </w:pPr>
    <w:rPr>
      <w:b/>
      <w:bCs/>
      <w:i/>
      <w:iCs/>
      <w:color w:val="004080"/>
      <w:sz w:val="26"/>
      <w:szCs w:val="26"/>
    </w:rPr>
  </w:style>
  <w:style w:type="paragraph" w:styleId="Heading6">
    <w:name w:val="heading 6"/>
    <w:basedOn w:val="Normal"/>
    <w:next w:val="Normal"/>
    <w:link w:val="Heading6Char"/>
    <w:uiPriority w:val="99"/>
    <w:qFormat/>
    <w:pPr>
      <w:numPr>
        <w:ilvl w:val="5"/>
        <w:numId w:val="6"/>
      </w:numPr>
      <w:spacing w:before="240" w:after="60"/>
      <w:outlineLvl w:val="5"/>
    </w:pPr>
    <w:rPr>
      <w:b/>
      <w:bCs/>
      <w:color w:val="004080"/>
      <w:sz w:val="22"/>
      <w:szCs w:val="22"/>
    </w:rPr>
  </w:style>
  <w:style w:type="paragraph" w:styleId="Heading7">
    <w:name w:val="heading 7"/>
    <w:aliases w:val="appendix"/>
    <w:basedOn w:val="Normal"/>
    <w:next w:val="BodyText"/>
    <w:link w:val="Heading7Char"/>
    <w:uiPriority w:val="99"/>
    <w:qFormat/>
    <w:pPr>
      <w:numPr>
        <w:ilvl w:val="6"/>
        <w:numId w:val="6"/>
      </w:numPr>
      <w:shd w:val="clear" w:color="auto" w:fill="auto"/>
      <w:spacing w:before="240" w:after="60"/>
      <w:outlineLvl w:val="6"/>
    </w:pPr>
    <w:rPr>
      <w:rFonts w:ascii="Garamond" w:hAnsi="Garamond" w:cs="Garamond"/>
      <w:color w:val="auto"/>
      <w:sz w:val="22"/>
      <w:szCs w:val="22"/>
      <w:shd w:val="clear" w:color="auto" w:fill="auto"/>
    </w:rPr>
  </w:style>
  <w:style w:type="paragraph" w:styleId="Heading8">
    <w:name w:val="heading 8"/>
    <w:basedOn w:val="Normal"/>
    <w:next w:val="Normal"/>
    <w:link w:val="Heading8Char"/>
    <w:uiPriority w:val="99"/>
    <w:qFormat/>
    <w:pPr>
      <w:numPr>
        <w:ilvl w:val="7"/>
        <w:numId w:val="6"/>
      </w:numPr>
      <w:spacing w:before="240" w:after="60"/>
      <w:outlineLvl w:val="7"/>
    </w:pPr>
    <w:rPr>
      <w:i/>
      <w:iCs/>
      <w:sz w:val="24"/>
      <w:szCs w:val="24"/>
    </w:rPr>
  </w:style>
  <w:style w:type="paragraph" w:styleId="Heading9">
    <w:name w:val="heading 9"/>
    <w:basedOn w:val="Normal"/>
    <w:next w:val="Normal"/>
    <w:link w:val="Heading9Char"/>
    <w:uiPriority w:val="99"/>
    <w:qFormat/>
    <w:pPr>
      <w:numPr>
        <w:ilvl w:val="8"/>
        <w:numId w:val="6"/>
      </w:numPr>
      <w:spacing w:before="240" w:after="60"/>
      <w:outlineLvl w:val="8"/>
    </w:pPr>
    <w:rPr>
      <w:color w:val="0040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39"/>
    <w:rPr>
      <w:sz w:val="24"/>
      <w:szCs w:val="24"/>
    </w:rPr>
  </w:style>
  <w:style w:type="paragraph" w:styleId="TOC2">
    <w:name w:val="toc 2"/>
    <w:basedOn w:val="Normal"/>
    <w:next w:val="Normal"/>
    <w:uiPriority w:val="39"/>
    <w:pPr>
      <w:ind w:left="180"/>
    </w:pPr>
    <w:rPr>
      <w:sz w:val="24"/>
      <w:szCs w:val="24"/>
    </w:rPr>
  </w:style>
  <w:style w:type="paragraph" w:styleId="TOC3">
    <w:name w:val="toc 3"/>
    <w:basedOn w:val="Normal"/>
    <w:next w:val="Normal"/>
    <w:uiPriority w:val="39"/>
    <w:pPr>
      <w:ind w:left="360"/>
    </w:pPr>
    <w:rPr>
      <w:sz w:val="24"/>
      <w:szCs w:val="24"/>
    </w:rPr>
  </w:style>
  <w:style w:type="paragraph" w:styleId="TOC4">
    <w:name w:val="toc 4"/>
    <w:basedOn w:val="Normal"/>
    <w:next w:val="Normal"/>
    <w:uiPriority w:val="39"/>
    <w:pPr>
      <w:ind w:left="540"/>
    </w:pPr>
    <w:rPr>
      <w:sz w:val="24"/>
      <w:szCs w:val="24"/>
    </w:rPr>
  </w:style>
  <w:style w:type="paragraph" w:styleId="TOC5">
    <w:name w:val="toc 5"/>
    <w:basedOn w:val="Normal"/>
    <w:next w:val="Normal"/>
    <w:uiPriority w:val="39"/>
    <w:pPr>
      <w:ind w:left="720"/>
    </w:pPr>
    <w:rPr>
      <w:sz w:val="24"/>
      <w:szCs w:val="24"/>
    </w:rPr>
  </w:style>
  <w:style w:type="paragraph" w:styleId="TOC6">
    <w:name w:val="toc 6"/>
    <w:basedOn w:val="Normal"/>
    <w:next w:val="Normal"/>
    <w:uiPriority w:val="39"/>
    <w:pPr>
      <w:ind w:left="900"/>
    </w:pPr>
    <w:rPr>
      <w:sz w:val="24"/>
      <w:szCs w:val="24"/>
    </w:rPr>
  </w:style>
  <w:style w:type="paragraph" w:styleId="TOC7">
    <w:name w:val="toc 7"/>
    <w:basedOn w:val="Normal"/>
    <w:next w:val="Normal"/>
    <w:uiPriority w:val="39"/>
    <w:pPr>
      <w:ind w:left="1080"/>
    </w:pPr>
    <w:rPr>
      <w:sz w:val="24"/>
      <w:szCs w:val="24"/>
    </w:rPr>
  </w:style>
  <w:style w:type="paragraph" w:styleId="TOC8">
    <w:name w:val="toc 8"/>
    <w:basedOn w:val="Normal"/>
    <w:next w:val="Normal"/>
    <w:uiPriority w:val="39"/>
    <w:pPr>
      <w:ind w:left="1260"/>
    </w:pPr>
    <w:rPr>
      <w:sz w:val="24"/>
      <w:szCs w:val="24"/>
    </w:rPr>
  </w:style>
  <w:style w:type="paragraph" w:styleId="TOC9">
    <w:name w:val="toc 9"/>
    <w:basedOn w:val="Normal"/>
    <w:next w:val="Normal"/>
    <w:uiPriority w:val="39"/>
    <w:pPr>
      <w:ind w:left="1440"/>
    </w:pPr>
    <w:rPr>
      <w:sz w:val="24"/>
      <w:szCs w:val="24"/>
    </w:rPr>
  </w:style>
  <w:style w:type="character" w:customStyle="1" w:styleId="Heading1Char">
    <w:name w:val="Heading 1 Char"/>
    <w:basedOn w:val="DefaultParagraphFont"/>
    <w:link w:val="Heading1"/>
    <w:uiPriority w:val="99"/>
    <w:rsid w:val="00902225"/>
    <w:rPr>
      <w:rFonts w:ascii="Arial" w:eastAsia="Times New Roman" w:hAnsi="Arial" w:cs="Arial"/>
      <w:b/>
      <w:sz w:val="32"/>
      <w:szCs w:val="24"/>
    </w:rPr>
  </w:style>
  <w:style w:type="character" w:customStyle="1" w:styleId="Heading2Char">
    <w:name w:val="Heading 2 Char"/>
    <w:basedOn w:val="DefaultParagraphFont"/>
    <w:link w:val="Heading2"/>
    <w:uiPriority w:val="99"/>
    <w:rsid w:val="00B14528"/>
    <w:rPr>
      <w:rFonts w:ascii="Arial" w:hAnsi="Arial" w:cs="Arial"/>
      <w:b/>
      <w:bCs/>
      <w:sz w:val="28"/>
      <w:szCs w:val="28"/>
      <w:shd w:val="clear" w:color="auto" w:fill="FFFFFF"/>
      <w:lang w:val="en-AU"/>
    </w:rPr>
  </w:style>
  <w:style w:type="character" w:customStyle="1" w:styleId="Heading3Char">
    <w:name w:val="Heading 3 Char"/>
    <w:basedOn w:val="DefaultParagraphFont"/>
    <w:link w:val="Heading3"/>
    <w:uiPriority w:val="99"/>
    <w:rsid w:val="00B14528"/>
    <w:rPr>
      <w:rFonts w:ascii="Arial" w:hAnsi="Arial" w:cs="Arial"/>
      <w:b/>
      <w:bCs/>
      <w:sz w:val="26"/>
      <w:szCs w:val="26"/>
      <w:shd w:val="clear" w:color="auto" w:fill="FFFFFF"/>
      <w:lang w:val="en-AU"/>
    </w:rPr>
  </w:style>
  <w:style w:type="character" w:customStyle="1" w:styleId="Heading4Char">
    <w:name w:val="Heading 4 Char"/>
    <w:basedOn w:val="DefaultParagraphFont"/>
    <w:link w:val="Heading4"/>
    <w:uiPriority w:val="99"/>
    <w:rsid w:val="00B14528"/>
    <w:rPr>
      <w:rFonts w:ascii="Arial" w:hAnsi="Arial" w:cs="Arial"/>
      <w:b/>
      <w:bCs/>
      <w:sz w:val="24"/>
      <w:szCs w:val="28"/>
      <w:shd w:val="clear" w:color="auto" w:fill="FFFFFF"/>
      <w:lang w:val="en-AU"/>
    </w:rPr>
  </w:style>
  <w:style w:type="character" w:customStyle="1" w:styleId="Heading5Char">
    <w:name w:val="Heading 5 Char"/>
    <w:basedOn w:val="DefaultParagraphFont"/>
    <w:link w:val="Heading5"/>
    <w:uiPriority w:val="99"/>
    <w:rPr>
      <w:rFonts w:ascii="Garamond" w:hAnsi="Garamond" w:cs="Garamond"/>
    </w:rPr>
  </w:style>
  <w:style w:type="character" w:customStyle="1" w:styleId="Heading6Char">
    <w:name w:val="Heading 6 Char"/>
    <w:basedOn w:val="DefaultParagraphFont"/>
    <w:link w:val="Heading6"/>
    <w:uiPriority w:val="99"/>
    <w:rPr>
      <w:rFonts w:ascii="Garamond" w:hAnsi="Garamond" w:cs="Garamond"/>
    </w:rPr>
  </w:style>
  <w:style w:type="character" w:customStyle="1" w:styleId="Heading7Char">
    <w:name w:val="Heading 7 Char"/>
    <w:aliases w:val="appendix Char"/>
    <w:basedOn w:val="DefaultParagraphFont"/>
    <w:link w:val="Heading7"/>
    <w:uiPriority w:val="99"/>
    <w:rPr>
      <w:rFonts w:ascii="Garamond" w:hAnsi="Garamond" w:cs="Garamond"/>
    </w:rPr>
  </w:style>
  <w:style w:type="character" w:customStyle="1" w:styleId="Heading8Char">
    <w:name w:val="Heading 8 Char"/>
    <w:basedOn w:val="DefaultParagraphFont"/>
    <w:link w:val="Heading8"/>
    <w:uiPriority w:val="99"/>
    <w:rPr>
      <w:rFonts w:ascii="Garamond" w:hAnsi="Garamond" w:cs="Garamond"/>
    </w:rPr>
  </w:style>
  <w:style w:type="character" w:customStyle="1" w:styleId="Heading9Char">
    <w:name w:val="Heading 9 Char"/>
    <w:basedOn w:val="DefaultParagraphFont"/>
    <w:link w:val="Heading9"/>
    <w:uiPriority w:val="99"/>
    <w:rPr>
      <w:rFonts w:ascii="Garamond" w:hAnsi="Garamond" w:cs="Garamond"/>
    </w:rPr>
  </w:style>
  <w:style w:type="paragraph" w:styleId="Title">
    <w:name w:val="Title"/>
    <w:basedOn w:val="Normal"/>
    <w:next w:val="Normal"/>
    <w:link w:val="TitleChar"/>
    <w:uiPriority w:val="99"/>
    <w:qFormat/>
    <w:pPr>
      <w:spacing w:before="240" w:after="60"/>
      <w:jc w:val="center"/>
    </w:pPr>
    <w:rPr>
      <w:b/>
      <w:bCs/>
      <w:sz w:val="32"/>
      <w:szCs w:val="32"/>
    </w:rPr>
  </w:style>
  <w:style w:type="character" w:customStyle="1" w:styleId="TitleChar">
    <w:name w:val="Title Char"/>
    <w:basedOn w:val="DefaultParagraphFont"/>
    <w:link w:val="Title"/>
    <w:uiPriority w:val="99"/>
    <w:rPr>
      <w:rFonts w:ascii="Verdana" w:hAnsi="Verdana" w:cs="Verdana"/>
      <w:b/>
      <w:bCs/>
    </w:rPr>
  </w:style>
  <w:style w:type="paragraph" w:customStyle="1" w:styleId="NumberedList">
    <w:name w:val="Numbered List"/>
    <w:next w:val="Normal"/>
    <w:uiPriority w:val="99"/>
    <w:pPr>
      <w:widowControl w:val="0"/>
      <w:shd w:val="clear" w:color="auto" w:fill="FFFFFF"/>
      <w:autoSpaceDE w:val="0"/>
      <w:autoSpaceDN w:val="0"/>
      <w:adjustRightInd w:val="0"/>
      <w:spacing w:after="0" w:line="240" w:lineRule="auto"/>
      <w:ind w:left="360" w:hanging="360"/>
    </w:pPr>
    <w:rPr>
      <w:rFonts w:ascii="Arial" w:hAnsi="Arial" w:cs="Arial"/>
      <w:color w:val="000000"/>
      <w:sz w:val="20"/>
      <w:szCs w:val="20"/>
      <w:shd w:val="clear" w:color="auto" w:fill="FFFFFF"/>
      <w:lang w:val="en-AU"/>
    </w:rPr>
  </w:style>
  <w:style w:type="paragraph" w:customStyle="1" w:styleId="BulletedList">
    <w:name w:val="Bulleted List"/>
    <w:next w:val="Normal"/>
    <w:uiPriority w:val="99"/>
    <w:pPr>
      <w:widowControl w:val="0"/>
      <w:shd w:val="clear" w:color="auto" w:fill="FFFFFF"/>
      <w:autoSpaceDE w:val="0"/>
      <w:autoSpaceDN w:val="0"/>
      <w:adjustRightInd w:val="0"/>
      <w:spacing w:after="0" w:line="240" w:lineRule="auto"/>
      <w:ind w:left="360" w:hanging="360"/>
    </w:pPr>
    <w:rPr>
      <w:rFonts w:ascii="Arial" w:hAnsi="Arial" w:cs="Arial"/>
      <w:color w:val="000000"/>
      <w:sz w:val="20"/>
      <w:szCs w:val="20"/>
      <w:shd w:val="clear" w:color="auto" w:fill="FFFFFF"/>
      <w:lang w:val="en-AU"/>
    </w:rPr>
  </w:style>
  <w:style w:type="paragraph" w:styleId="BodyText0">
    <w:name w:val="Body Text"/>
    <w:basedOn w:val="Normal"/>
    <w:next w:val="Normal"/>
    <w:link w:val="BodyTextChar"/>
    <w:uiPriority w:val="99"/>
    <w:pPr>
      <w:spacing w:after="120"/>
    </w:pPr>
  </w:style>
  <w:style w:type="character" w:customStyle="1" w:styleId="BodyTextChar">
    <w:name w:val="Body Text Char"/>
    <w:basedOn w:val="DefaultParagraphFont"/>
    <w:link w:val="BodyText0"/>
    <w:uiPriority w:val="99"/>
    <w:rPr>
      <w:sz w:val="22"/>
      <w:szCs w:val="22"/>
    </w:rPr>
  </w:style>
  <w:style w:type="paragraph" w:styleId="BodyText2">
    <w:name w:val="Body Text 2"/>
    <w:basedOn w:val="Normal"/>
    <w:next w:val="Normal"/>
    <w:link w:val="BodyText2Char"/>
    <w:uiPriority w:val="99"/>
    <w:pPr>
      <w:spacing w:after="120" w:line="480" w:lineRule="auto"/>
    </w:pPr>
    <w:rPr>
      <w:sz w:val="18"/>
      <w:szCs w:val="18"/>
    </w:rPr>
  </w:style>
  <w:style w:type="character" w:customStyle="1" w:styleId="BodyText2Char">
    <w:name w:val="Body Text 2 Char"/>
    <w:basedOn w:val="DefaultParagraphFont"/>
    <w:link w:val="BodyText2"/>
    <w:uiPriority w:val="99"/>
    <w:rPr>
      <w:sz w:val="18"/>
      <w:szCs w:val="18"/>
    </w:rPr>
  </w:style>
  <w:style w:type="paragraph" w:styleId="BodyText3">
    <w:name w:val="Body Text 3"/>
    <w:basedOn w:val="Normal"/>
    <w:next w:val="Normal"/>
    <w:link w:val="BodyText3Char"/>
    <w:uiPriority w:val="99"/>
    <w:pPr>
      <w:spacing w:after="120"/>
    </w:pPr>
    <w:rPr>
      <w:sz w:val="16"/>
      <w:szCs w:val="16"/>
    </w:rPr>
  </w:style>
  <w:style w:type="character" w:customStyle="1" w:styleId="BodyText3Char">
    <w:name w:val="Body Text 3 Char"/>
    <w:basedOn w:val="DefaultParagraphFont"/>
    <w:link w:val="BodyText3"/>
    <w:uiPriority w:val="99"/>
    <w:rPr>
      <w:sz w:val="16"/>
      <w:szCs w:val="16"/>
    </w:rPr>
  </w:style>
  <w:style w:type="paragraph" w:styleId="NoteHeading">
    <w:name w:val="Note Heading"/>
    <w:basedOn w:val="Normal"/>
    <w:next w:val="Normal"/>
    <w:link w:val="NoteHeadingChar"/>
    <w:uiPriority w:val="99"/>
  </w:style>
  <w:style w:type="character" w:customStyle="1" w:styleId="NoteHeadingChar">
    <w:name w:val="Note Heading Char"/>
    <w:basedOn w:val="DefaultParagraphFont"/>
    <w:link w:val="NoteHeading"/>
    <w:uiPriority w:val="99"/>
    <w:rPr>
      <w:sz w:val="22"/>
      <w:szCs w:val="22"/>
    </w:rPr>
  </w:style>
  <w:style w:type="paragraph" w:styleId="PlainText">
    <w:name w:val="Plain Text"/>
    <w:basedOn w:val="Normal"/>
    <w:next w:val="Normal"/>
    <w:link w:val="PlainTextChar"/>
    <w:uiPriority w:val="99"/>
  </w:style>
  <w:style w:type="character" w:customStyle="1" w:styleId="PlainTextChar">
    <w:name w:val="Plain Text Char"/>
    <w:basedOn w:val="DefaultParagraphFont"/>
    <w:link w:val="PlainText"/>
    <w:uiPriority w:val="99"/>
    <w:rPr>
      <w:sz w:val="22"/>
      <w:szCs w:val="22"/>
    </w:rPr>
  </w:style>
  <w:style w:type="character" w:styleId="Strong">
    <w:name w:val="Strong"/>
    <w:basedOn w:val="DefaultParagraphFont"/>
    <w:uiPriority w:val="99"/>
    <w:qFormat/>
    <w:rPr>
      <w:b/>
      <w:bCs/>
      <w:sz w:val="20"/>
      <w:szCs w:val="20"/>
    </w:rPr>
  </w:style>
  <w:style w:type="character" w:styleId="Emphasis">
    <w:name w:val="Emphasis"/>
    <w:basedOn w:val="DefaultParagraphFont"/>
    <w:uiPriority w:val="99"/>
    <w:qFormat/>
    <w:rPr>
      <w:i/>
      <w:iCs/>
    </w:rPr>
  </w:style>
  <w:style w:type="character" w:styleId="Hyperlink">
    <w:name w:val="Hyperlink"/>
    <w:basedOn w:val="DefaultParagraphFont"/>
    <w:uiPriority w:val="99"/>
    <w:rPr>
      <w:rFonts w:ascii="Calibri" w:hAnsi="Calibri" w:cs="Calibri"/>
      <w:color w:val="333399"/>
      <w:u w:val="single"/>
    </w:rPr>
  </w:style>
  <w:style w:type="paragraph" w:styleId="Footer">
    <w:name w:val="footer"/>
    <w:basedOn w:val="Normal"/>
    <w:next w:val="Normal"/>
    <w:link w:val="FooterChar"/>
    <w:uiPriority w:val="99"/>
  </w:style>
  <w:style w:type="character" w:customStyle="1" w:styleId="FooterChar">
    <w:name w:val="Footer Char"/>
    <w:basedOn w:val="DefaultParagraphFont"/>
    <w:link w:val="Footer"/>
    <w:uiPriority w:val="99"/>
    <w:rPr>
      <w:rFonts w:ascii="Calibri" w:hAnsi="Calibri" w:cs="Calibri"/>
      <w:i/>
      <w:iCs/>
    </w:rPr>
  </w:style>
  <w:style w:type="paragraph" w:styleId="Header">
    <w:name w:val="header"/>
    <w:basedOn w:val="Normal"/>
    <w:next w:val="Normal"/>
    <w:link w:val="HeaderChar"/>
    <w:uiPriority w:val="99"/>
  </w:style>
  <w:style w:type="character" w:customStyle="1" w:styleId="HeaderChar">
    <w:name w:val="Header Char"/>
    <w:basedOn w:val="DefaultParagraphFont"/>
    <w:link w:val="Header"/>
    <w:uiPriority w:val="99"/>
    <w:rPr>
      <w:rFonts w:ascii="Calibri" w:hAnsi="Calibri" w:cs="Calibri"/>
    </w:rPr>
  </w:style>
  <w:style w:type="paragraph" w:customStyle="1" w:styleId="Code">
    <w:name w:val="Code"/>
    <w:next w:val="Normal"/>
    <w:uiPriority w:val="99"/>
    <w:pPr>
      <w:widowControl w:val="0"/>
      <w:shd w:val="clear" w:color="auto" w:fill="FFFFFF"/>
      <w:autoSpaceDE w:val="0"/>
      <w:autoSpaceDN w:val="0"/>
      <w:adjustRightInd w:val="0"/>
      <w:spacing w:after="0" w:line="240" w:lineRule="auto"/>
    </w:pPr>
    <w:rPr>
      <w:rFonts w:ascii="Arial" w:hAnsi="Arial" w:cs="Arial"/>
      <w:color w:val="000000"/>
      <w:sz w:val="18"/>
      <w:szCs w:val="18"/>
      <w:shd w:val="clear" w:color="auto" w:fill="FFFFFF"/>
      <w:lang w:val="en-AU"/>
    </w:rPr>
  </w:style>
  <w:style w:type="character" w:customStyle="1" w:styleId="FieldLabel">
    <w:name w:val="Field Label"/>
    <w:uiPriority w:val="99"/>
    <w:rPr>
      <w:i/>
      <w:iCs/>
      <w:color w:val="004080"/>
      <w:sz w:val="20"/>
      <w:szCs w:val="20"/>
      <w:shd w:val="clear" w:color="auto" w:fill="FFFFFF"/>
    </w:rPr>
  </w:style>
  <w:style w:type="character" w:customStyle="1" w:styleId="TableHeading">
    <w:name w:val="Table Heading"/>
    <w:uiPriority w:val="99"/>
    <w:rPr>
      <w:b/>
      <w:bCs/>
      <w:color w:val="000000"/>
      <w:sz w:val="22"/>
      <w:szCs w:val="22"/>
      <w:shd w:val="clear" w:color="auto" w:fill="FFFFFF"/>
    </w:rPr>
  </w:style>
  <w:style w:type="character" w:customStyle="1" w:styleId="SSBookmark">
    <w:name w:val="SSBookmark"/>
    <w:uiPriority w:val="99"/>
    <w:rPr>
      <w:rFonts w:ascii="Lucida Sans" w:hAnsi="Lucida Sans" w:cs="Lucida Sans"/>
      <w:b/>
      <w:bCs/>
      <w:color w:val="000000"/>
      <w:sz w:val="16"/>
      <w:szCs w:val="16"/>
      <w:shd w:val="clear" w:color="auto" w:fill="FFFF80"/>
    </w:rPr>
  </w:style>
  <w:style w:type="character" w:customStyle="1" w:styleId="Objecttype">
    <w:name w:val="Object type"/>
    <w:uiPriority w:val="99"/>
    <w:rPr>
      <w:b/>
      <w:bCs/>
      <w:color w:val="000000"/>
      <w:sz w:val="20"/>
      <w:szCs w:val="20"/>
      <w:u w:val="single"/>
      <w:shd w:val="clear" w:color="auto" w:fill="FFFFFF"/>
    </w:rPr>
  </w:style>
  <w:style w:type="paragraph" w:customStyle="1" w:styleId="ListHeader">
    <w:name w:val="List Header"/>
    <w:next w:val="Normal"/>
    <w:uiPriority w:val="99"/>
    <w:pPr>
      <w:widowControl w:val="0"/>
      <w:shd w:val="clear" w:color="auto" w:fill="FFFFFF"/>
      <w:autoSpaceDE w:val="0"/>
      <w:autoSpaceDN w:val="0"/>
      <w:adjustRightInd w:val="0"/>
      <w:spacing w:after="0" w:line="240" w:lineRule="auto"/>
    </w:pPr>
    <w:rPr>
      <w:rFonts w:ascii="Arial" w:hAnsi="Arial" w:cs="Arial"/>
      <w:b/>
      <w:bCs/>
      <w:i/>
      <w:iCs/>
      <w:color w:val="0000A0"/>
      <w:sz w:val="20"/>
      <w:szCs w:val="20"/>
      <w:shd w:val="clear" w:color="auto" w:fill="FFFFFF"/>
      <w:lang w:val="en-AU"/>
    </w:rPr>
  </w:style>
  <w:style w:type="character" w:customStyle="1" w:styleId="SSTemplateField">
    <w:name w:val="SSTemplateField"/>
    <w:uiPriority w:val="99"/>
    <w:rPr>
      <w:rFonts w:ascii="Lucida Sans" w:hAnsi="Lucida Sans" w:cs="Lucida Sans"/>
      <w:b/>
      <w:bCs/>
      <w:color w:val="FFFFFF"/>
      <w:sz w:val="16"/>
      <w:szCs w:val="16"/>
      <w:shd w:val="clear" w:color="auto" w:fill="FF0000"/>
    </w:rPr>
  </w:style>
  <w:style w:type="paragraph" w:styleId="BalloonText">
    <w:name w:val="Balloon Text"/>
    <w:basedOn w:val="Normal"/>
    <w:link w:val="BalloonTextChar"/>
    <w:uiPriority w:val="99"/>
    <w:pPr>
      <w:shd w:val="clear" w:color="auto" w:fill="auto"/>
      <w:spacing w:after="120" w:line="260" w:lineRule="exact"/>
    </w:pPr>
    <w:rPr>
      <w:rFonts w:ascii="Times New Roman" w:hAnsi="Times New Roman" w:cs="Times New Roman"/>
      <w:color w:val="auto"/>
      <w:sz w:val="18"/>
      <w:szCs w:val="18"/>
      <w:shd w:val="clear" w:color="auto" w:fill="auto"/>
    </w:rPr>
  </w:style>
  <w:style w:type="character" w:customStyle="1" w:styleId="BalloonTextChar">
    <w:name w:val="Balloon Text Char"/>
    <w:basedOn w:val="DefaultParagraphFont"/>
    <w:link w:val="BalloonText"/>
    <w:uiPriority w:val="99"/>
    <w:rPr>
      <w:rFonts w:ascii="Segoe UI" w:hAnsi="Segoe UI" w:cs="Segoe UI"/>
      <w:sz w:val="18"/>
      <w:szCs w:val="18"/>
    </w:rPr>
  </w:style>
  <w:style w:type="character" w:customStyle="1" w:styleId="BalloonTextChar4">
    <w:name w:val="Balloon Text Char4"/>
    <w:uiPriority w:val="99"/>
    <w:rPr>
      <w:rFonts w:ascii="Times New Roman" w:hAnsi="Times New Roman" w:cs="Times New Roman"/>
      <w:sz w:val="18"/>
      <w:szCs w:val="18"/>
    </w:rPr>
  </w:style>
  <w:style w:type="character" w:customStyle="1" w:styleId="BalloonTextChar3">
    <w:name w:val="Balloon Text Char3"/>
    <w:uiPriority w:val="99"/>
    <w:rPr>
      <w:rFonts w:ascii="Times New Roman" w:hAnsi="Times New Roman" w:cs="Times New Roman"/>
      <w:sz w:val="18"/>
      <w:szCs w:val="18"/>
    </w:rPr>
  </w:style>
  <w:style w:type="character" w:customStyle="1" w:styleId="BalloonTextChar1">
    <w:name w:val="Balloon Text Char1"/>
    <w:uiPriority w:val="99"/>
    <w:rPr>
      <w:rFonts w:ascii="Times New Roman" w:hAnsi="Times New Roman" w:cs="Times New Roman"/>
      <w:sz w:val="18"/>
      <w:szCs w:val="18"/>
    </w:rPr>
  </w:style>
  <w:style w:type="paragraph" w:customStyle="1" w:styleId="MediumShading2-Accent61">
    <w:name w:val="Medium Shading 2 - Accent 61"/>
    <w:uiPriority w:val="99"/>
    <w:pPr>
      <w:widowControl w:val="0"/>
      <w:autoSpaceDE w:val="0"/>
      <w:autoSpaceDN w:val="0"/>
      <w:adjustRightInd w:val="0"/>
      <w:spacing w:after="0" w:line="240" w:lineRule="auto"/>
    </w:pPr>
    <w:rPr>
      <w:rFonts w:ascii="Bookman Old Style" w:hAnsi="Bookman Old Style" w:cs="Bookman Old Style"/>
      <w:sz w:val="20"/>
      <w:szCs w:val="20"/>
      <w:lang w:val="en-AU"/>
    </w:rPr>
  </w:style>
  <w:style w:type="paragraph" w:styleId="DocumentMap">
    <w:name w:val="Document Map"/>
    <w:basedOn w:val="Normal"/>
    <w:link w:val="DocumentMapChar"/>
    <w:uiPriority w:val="99"/>
    <w:pPr>
      <w:shd w:val="clear" w:color="auto" w:fill="auto"/>
      <w:spacing w:after="120" w:line="260" w:lineRule="exact"/>
    </w:pPr>
    <w:rPr>
      <w:rFonts w:ascii="Times New Roman" w:hAnsi="Times New Roman" w:cs="Times New Roman"/>
      <w:color w:val="auto"/>
      <w:sz w:val="24"/>
      <w:szCs w:val="24"/>
      <w:shd w:val="clear" w:color="auto" w:fill="auto"/>
    </w:rPr>
  </w:style>
  <w:style w:type="character" w:customStyle="1" w:styleId="DocumentMapChar">
    <w:name w:val="Document Map Char"/>
    <w:basedOn w:val="DefaultParagraphFont"/>
    <w:link w:val="DocumentMap"/>
    <w:uiPriority w:val="99"/>
    <w:rPr>
      <w:rFonts w:ascii="Times New Roman" w:hAnsi="Times New Roman" w:cs="Times New Roman"/>
    </w:rPr>
  </w:style>
  <w:style w:type="character" w:customStyle="1" w:styleId="keyword">
    <w:name w:val="keyword"/>
    <w:uiPriority w:val="99"/>
    <w:rPr>
      <w:rFonts w:ascii="Bookman Old Style" w:hAnsi="Bookman Old Style" w:cs="Bookman Old Style"/>
      <w:b/>
      <w:bCs/>
      <w:caps/>
      <w:sz w:val="16"/>
      <w:szCs w:val="16"/>
    </w:rPr>
  </w:style>
  <w:style w:type="paragraph" w:styleId="ListBullet">
    <w:name w:val="List Bullet"/>
    <w:basedOn w:val="Normal"/>
    <w:uiPriority w:val="99"/>
    <w:pPr>
      <w:numPr>
        <w:numId w:val="1"/>
      </w:numPr>
      <w:shd w:val="clear" w:color="auto" w:fill="auto"/>
      <w:tabs>
        <w:tab w:val="clear" w:pos="360"/>
      </w:tabs>
      <w:spacing w:after="120" w:line="260" w:lineRule="exact"/>
      <w:ind w:left="1440"/>
    </w:pPr>
    <w:rPr>
      <w:rFonts w:ascii="Calibri" w:hAnsi="Calibri" w:cs="Calibri"/>
      <w:color w:val="auto"/>
      <w:sz w:val="22"/>
      <w:szCs w:val="22"/>
      <w:shd w:val="clear" w:color="auto" w:fill="auto"/>
    </w:rPr>
  </w:style>
  <w:style w:type="paragraph" w:styleId="NormalWeb">
    <w:name w:val="Normal (Web)"/>
    <w:basedOn w:val="Normal"/>
    <w:uiPriority w:val="99"/>
    <w:pPr>
      <w:shd w:val="clear" w:color="auto" w:fill="auto"/>
      <w:spacing w:after="120" w:line="260" w:lineRule="exact"/>
    </w:pPr>
    <w:rPr>
      <w:rFonts w:ascii="Calibri" w:hAnsi="Calibri" w:cs="Calibri"/>
      <w:color w:val="auto"/>
      <w:sz w:val="22"/>
      <w:szCs w:val="22"/>
      <w:shd w:val="clear" w:color="auto" w:fill="auto"/>
    </w:rPr>
  </w:style>
  <w:style w:type="paragraph" w:styleId="FootnoteText">
    <w:name w:val="footnote text"/>
    <w:basedOn w:val="Normal"/>
    <w:link w:val="FootnoteTextChar"/>
    <w:uiPriority w:val="99"/>
    <w:pPr>
      <w:shd w:val="clear" w:color="auto" w:fill="auto"/>
      <w:spacing w:after="120" w:line="260" w:lineRule="exact"/>
    </w:pPr>
    <w:rPr>
      <w:rFonts w:ascii="Calibri" w:hAnsi="Calibri" w:cs="Calibri"/>
      <w:color w:val="auto"/>
      <w:sz w:val="18"/>
      <w:szCs w:val="18"/>
      <w:shd w:val="clear" w:color="auto" w:fill="auto"/>
    </w:rPr>
  </w:style>
  <w:style w:type="character" w:customStyle="1" w:styleId="FootnoteTextChar">
    <w:name w:val="Footnote Text Char"/>
    <w:basedOn w:val="DefaultParagraphFont"/>
    <w:link w:val="FootnoteText"/>
    <w:uiPriority w:val="99"/>
    <w:rPr>
      <w:rFonts w:ascii="Calibri" w:hAnsi="Calibri" w:cs="Calibri"/>
    </w:rPr>
  </w:style>
  <w:style w:type="character" w:styleId="FootnoteReference">
    <w:name w:val="footnote reference"/>
    <w:basedOn w:val="DefaultParagraphFont"/>
    <w:uiPriority w:val="99"/>
  </w:style>
  <w:style w:type="paragraph" w:customStyle="1" w:styleId="Quotation">
    <w:name w:val="Quotation"/>
    <w:uiPriority w:val="99"/>
    <w:pPr>
      <w:widowControl w:val="0"/>
      <w:autoSpaceDE w:val="0"/>
      <w:autoSpaceDN w:val="0"/>
      <w:adjustRightInd w:val="0"/>
      <w:spacing w:after="120" w:line="220" w:lineRule="exact"/>
      <w:ind w:left="1440" w:right="1440"/>
    </w:pPr>
    <w:rPr>
      <w:rFonts w:ascii="Calibri" w:hAnsi="Calibri" w:cs="Calibri"/>
      <w:lang w:val="en-AU"/>
    </w:rPr>
  </w:style>
  <w:style w:type="paragraph" w:customStyle="1" w:styleId="Example">
    <w:name w:val="Example"/>
    <w:uiPriority w:val="99"/>
    <w:pPr>
      <w:keepNext/>
      <w:widowControl w:val="0"/>
      <w:pBdr>
        <w:top w:val="single" w:sz="6" w:space="0" w:color="auto"/>
        <w:left w:val="single" w:sz="6" w:space="0" w:color="auto"/>
        <w:bottom w:val="single" w:sz="6" w:space="0" w:color="auto"/>
        <w:right w:val="single" w:sz="6" w:space="0" w:color="auto"/>
      </w:pBdr>
      <w:autoSpaceDE w:val="0"/>
      <w:autoSpaceDN w:val="0"/>
      <w:adjustRightInd w:val="0"/>
      <w:spacing w:after="120" w:line="220" w:lineRule="exact"/>
      <w:ind w:left="720"/>
      <w:contextualSpacing/>
    </w:pPr>
    <w:rPr>
      <w:rFonts w:ascii="Courier New" w:hAnsi="Courier New" w:cs="Courier New"/>
      <w:sz w:val="18"/>
      <w:szCs w:val="18"/>
      <w:lang w:val="en-AU"/>
    </w:rPr>
  </w:style>
  <w:style w:type="character" w:customStyle="1" w:styleId="ExampleChar">
    <w:name w:val="Example Char"/>
    <w:uiPriority w:val="99"/>
    <w:rPr>
      <w:rFonts w:ascii="Courier New" w:hAnsi="Courier New" w:cs="Courier New"/>
      <w:sz w:val="18"/>
      <w:szCs w:val="18"/>
    </w:rPr>
  </w:style>
  <w:style w:type="paragraph" w:customStyle="1" w:styleId="TableHead">
    <w:name w:val="TableHead"/>
    <w:next w:val="Normal"/>
    <w:uiPriority w:val="99"/>
    <w:pPr>
      <w:keepNext/>
      <w:widowControl w:val="0"/>
      <w:autoSpaceDE w:val="0"/>
      <w:autoSpaceDN w:val="0"/>
      <w:adjustRightInd w:val="0"/>
      <w:spacing w:before="60" w:after="60" w:line="220" w:lineRule="exact"/>
    </w:pPr>
    <w:rPr>
      <w:rFonts w:ascii="Calibri" w:hAnsi="Calibri" w:cs="Calibri"/>
      <w:b/>
      <w:bCs/>
      <w:color w:val="000000"/>
      <w:sz w:val="20"/>
      <w:szCs w:val="20"/>
      <w:lang w:val="en-AU"/>
    </w:rPr>
  </w:style>
  <w:style w:type="character" w:customStyle="1" w:styleId="TableHeadChar">
    <w:name w:val="TableHead Char"/>
    <w:uiPriority w:val="99"/>
    <w:rPr>
      <w:rFonts w:ascii="Calibri" w:hAnsi="Calibri" w:cs="Calibri"/>
      <w:b/>
      <w:bCs/>
      <w:color w:val="000000"/>
      <w:sz w:val="18"/>
      <w:szCs w:val="18"/>
    </w:rPr>
  </w:style>
  <w:style w:type="paragraph" w:customStyle="1" w:styleId="TableText">
    <w:name w:val="TableText"/>
    <w:uiPriority w:val="99"/>
    <w:pPr>
      <w:widowControl w:val="0"/>
      <w:autoSpaceDE w:val="0"/>
      <w:autoSpaceDN w:val="0"/>
      <w:adjustRightInd w:val="0"/>
      <w:spacing w:before="40" w:after="40" w:line="220" w:lineRule="exact"/>
    </w:pPr>
    <w:rPr>
      <w:rFonts w:ascii="Calibri" w:hAnsi="Calibri" w:cs="Calibri"/>
      <w:sz w:val="20"/>
      <w:szCs w:val="20"/>
      <w:lang w:val="en-AU"/>
    </w:rPr>
  </w:style>
  <w:style w:type="character" w:customStyle="1" w:styleId="TableTextChar">
    <w:name w:val="TableText Char"/>
    <w:uiPriority w:val="99"/>
    <w:rPr>
      <w:rFonts w:ascii="Calibri" w:hAnsi="Calibri" w:cs="Calibri"/>
      <w:sz w:val="18"/>
      <w:szCs w:val="18"/>
    </w:rPr>
  </w:style>
  <w:style w:type="paragraph" w:styleId="Caption">
    <w:name w:val="caption"/>
    <w:basedOn w:val="Normal"/>
    <w:next w:val="Normal"/>
    <w:uiPriority w:val="99"/>
    <w:qFormat/>
    <w:pPr>
      <w:keepNext/>
      <w:shd w:val="clear" w:color="auto" w:fill="auto"/>
      <w:spacing w:before="200" w:after="120" w:line="260" w:lineRule="exact"/>
      <w:ind w:left="720"/>
      <w:jc w:val="center"/>
    </w:pPr>
    <w:rPr>
      <w:rFonts w:ascii="Calibri" w:hAnsi="Calibri" w:cs="Calibri"/>
      <w:b/>
      <w:bCs/>
      <w:sz w:val="22"/>
      <w:szCs w:val="22"/>
      <w:shd w:val="clear" w:color="auto" w:fill="auto"/>
    </w:rPr>
  </w:style>
  <w:style w:type="character" w:styleId="FollowedHyperlink">
    <w:name w:val="FollowedHyperlink"/>
    <w:basedOn w:val="DefaultParagraphFont"/>
    <w:uiPriority w:val="99"/>
    <w:rPr>
      <w:color w:val="800080"/>
      <w:u w:val="single"/>
    </w:rPr>
  </w:style>
  <w:style w:type="character" w:customStyle="1" w:styleId="XMLvalue">
    <w:name w:val="XMLvalue"/>
    <w:uiPriority w:val="99"/>
    <w:rPr>
      <w:rFonts w:ascii="Bookman Old Style" w:hAnsi="Bookman Old Style" w:cs="Bookman Old Style"/>
      <w:i/>
      <w:iCs/>
      <w:sz w:val="20"/>
      <w:szCs w:val="20"/>
    </w:rPr>
  </w:style>
  <w:style w:type="paragraph" w:customStyle="1" w:styleId="Appendix1">
    <w:name w:val="Appendix 1"/>
    <w:next w:val="BodyText"/>
    <w:uiPriority w:val="99"/>
    <w:pPr>
      <w:pageBreakBefore/>
      <w:widowControl w:val="0"/>
      <w:numPr>
        <w:numId w:val="3"/>
      </w:numPr>
      <w:autoSpaceDE w:val="0"/>
      <w:autoSpaceDN w:val="0"/>
      <w:adjustRightInd w:val="0"/>
      <w:spacing w:before="480" w:after="240" w:line="240" w:lineRule="auto"/>
      <w:ind w:left="360" w:hanging="360"/>
      <w:outlineLvl w:val="0"/>
    </w:pPr>
    <w:rPr>
      <w:rFonts w:ascii="Gill Sans MT" w:hAnsi="Gill Sans MT" w:cs="Gill Sans MT"/>
      <w:b/>
      <w:bCs/>
      <w:caps/>
      <w:color w:val="4F81BD"/>
      <w:spacing w:val="40"/>
      <w:sz w:val="28"/>
      <w:szCs w:val="28"/>
      <w:lang w:val="en-AU"/>
    </w:rPr>
  </w:style>
  <w:style w:type="paragraph" w:styleId="ListBullet2">
    <w:name w:val="List Bullet 2"/>
    <w:basedOn w:val="Normal"/>
    <w:uiPriority w:val="99"/>
    <w:pPr>
      <w:shd w:val="clear" w:color="auto" w:fill="auto"/>
      <w:spacing w:after="120" w:line="260" w:lineRule="exact"/>
      <w:ind w:left="1958" w:hanging="259"/>
    </w:pPr>
    <w:rPr>
      <w:rFonts w:ascii="Calibri" w:hAnsi="Calibri" w:cs="Calibri"/>
      <w:color w:val="auto"/>
      <w:sz w:val="22"/>
      <w:szCs w:val="22"/>
      <w:shd w:val="clear" w:color="auto" w:fill="auto"/>
    </w:rPr>
  </w:style>
  <w:style w:type="paragraph" w:customStyle="1" w:styleId="ConformanceExample">
    <w:name w:val="ConformanceExample"/>
    <w:uiPriority w:val="99"/>
    <w:pPr>
      <w:widowControl w:val="0"/>
      <w:autoSpaceDE w:val="0"/>
      <w:autoSpaceDN w:val="0"/>
      <w:adjustRightInd w:val="0"/>
      <w:spacing w:after="120" w:line="260" w:lineRule="exact"/>
      <w:ind w:left="1901" w:hanging="1181"/>
    </w:pPr>
    <w:rPr>
      <w:rFonts w:ascii="Calibri" w:hAnsi="Calibri" w:cs="Calibri"/>
      <w:lang w:val="en-AU"/>
    </w:rPr>
  </w:style>
  <w:style w:type="paragraph" w:customStyle="1" w:styleId="Appendix2">
    <w:name w:val="Appendix 2"/>
    <w:next w:val="BodyText"/>
    <w:uiPriority w:val="99"/>
    <w:pPr>
      <w:keepNext/>
      <w:widowControl w:val="0"/>
      <w:autoSpaceDE w:val="0"/>
      <w:autoSpaceDN w:val="0"/>
      <w:adjustRightInd w:val="0"/>
      <w:spacing w:before="360" w:after="120" w:line="240" w:lineRule="auto"/>
      <w:outlineLvl w:val="1"/>
    </w:pPr>
    <w:rPr>
      <w:rFonts w:ascii="Gill Sans MT" w:hAnsi="Gill Sans MT" w:cs="Gill Sans MT"/>
      <w:b/>
      <w:bCs/>
      <w:i/>
      <w:iCs/>
      <w:sz w:val="28"/>
      <w:szCs w:val="28"/>
      <w:lang w:val="en-AU"/>
    </w:rPr>
  </w:style>
  <w:style w:type="paragraph" w:customStyle="1" w:styleId="TOCTitle">
    <w:name w:val="TOC Title"/>
    <w:next w:val="Normal"/>
    <w:uiPriority w:val="99"/>
    <w:pPr>
      <w:keepNext/>
      <w:widowControl w:val="0"/>
      <w:autoSpaceDE w:val="0"/>
      <w:autoSpaceDN w:val="0"/>
      <w:adjustRightInd w:val="0"/>
      <w:spacing w:before="240" w:after="240" w:line="260" w:lineRule="exact"/>
    </w:pPr>
    <w:rPr>
      <w:rFonts w:ascii="Arial" w:hAnsi="Arial" w:cs="Arial"/>
      <w:b/>
      <w:bCs/>
      <w:sz w:val="28"/>
      <w:szCs w:val="28"/>
      <w:lang w:val="en-AU"/>
    </w:rPr>
  </w:style>
  <w:style w:type="character" w:customStyle="1" w:styleId="TOCTitleChar">
    <w:name w:val="TOC Title Char"/>
    <w:uiPriority w:val="99"/>
    <w:rPr>
      <w:b/>
      <w:bCs/>
      <w:sz w:val="28"/>
      <w:szCs w:val="28"/>
    </w:rPr>
  </w:style>
  <w:style w:type="character" w:customStyle="1" w:styleId="HyperlinkText9pt">
    <w:name w:val="Hyperlink Text 9pt"/>
    <w:uiPriority w:val="99"/>
    <w:rPr>
      <w:rFonts w:ascii="Bookman Old Style" w:hAnsi="Bookman Old Style" w:cs="Bookman Old Style"/>
      <w:color w:val="333399"/>
      <w:u w:val="single"/>
    </w:rPr>
  </w:style>
  <w:style w:type="paragraph" w:styleId="TableofFigures">
    <w:name w:val="table of figures"/>
    <w:basedOn w:val="Normal"/>
    <w:next w:val="Normal"/>
    <w:uiPriority w:val="99"/>
    <w:pPr>
      <w:shd w:val="clear" w:color="auto" w:fill="auto"/>
      <w:spacing w:after="120" w:line="260" w:lineRule="exact"/>
      <w:ind w:left="475" w:hanging="475"/>
    </w:pPr>
    <w:rPr>
      <w:rFonts w:ascii="Calibri" w:hAnsi="Calibri" w:cs="Calibri"/>
      <w:color w:val="auto"/>
      <w:sz w:val="22"/>
      <w:szCs w:val="22"/>
      <w:shd w:val="clear" w:color="auto" w:fill="auto"/>
    </w:rPr>
  </w:style>
  <w:style w:type="character" w:customStyle="1" w:styleId="XMLname">
    <w:name w:val="XMLname"/>
    <w:uiPriority w:val="99"/>
    <w:rPr>
      <w:rFonts w:ascii="Courier New" w:hAnsi="Courier New" w:cs="Courier New"/>
      <w:sz w:val="20"/>
      <w:szCs w:val="20"/>
    </w:rPr>
  </w:style>
  <w:style w:type="paragraph" w:customStyle="1" w:styleId="ColorfulShading-Accent11">
    <w:name w:val="Colorful Shading - Accent 11"/>
    <w:uiPriority w:val="99"/>
    <w:pPr>
      <w:widowControl w:val="0"/>
      <w:autoSpaceDE w:val="0"/>
      <w:autoSpaceDN w:val="0"/>
      <w:adjustRightInd w:val="0"/>
      <w:spacing w:after="0" w:line="240" w:lineRule="auto"/>
    </w:pPr>
    <w:rPr>
      <w:rFonts w:ascii="Arial" w:hAnsi="Arial" w:cs="Arial"/>
      <w:sz w:val="24"/>
      <w:szCs w:val="24"/>
      <w:lang w:val="en-AU"/>
    </w:rPr>
  </w:style>
  <w:style w:type="paragraph" w:customStyle="1" w:styleId="BodyTitle">
    <w:name w:val="Body Title"/>
    <w:uiPriority w:val="99"/>
    <w:pPr>
      <w:widowControl w:val="0"/>
      <w:autoSpaceDE w:val="0"/>
      <w:autoSpaceDN w:val="0"/>
      <w:adjustRightInd w:val="0"/>
      <w:spacing w:after="240" w:line="260" w:lineRule="exact"/>
      <w:jc w:val="center"/>
    </w:pPr>
    <w:rPr>
      <w:rFonts w:ascii="Arial" w:hAnsi="Arial" w:cs="Arial"/>
      <w:b/>
      <w:bCs/>
      <w:lang w:val="en-AU"/>
    </w:rPr>
  </w:style>
  <w:style w:type="paragraph" w:customStyle="1" w:styleId="acronyms">
    <w:name w:val="acronyms"/>
    <w:uiPriority w:val="99"/>
    <w:pPr>
      <w:widowControl w:val="0"/>
      <w:autoSpaceDE w:val="0"/>
      <w:autoSpaceDN w:val="0"/>
      <w:adjustRightInd w:val="0"/>
      <w:spacing w:after="120" w:line="260" w:lineRule="exact"/>
      <w:ind w:left="2070" w:hanging="1350"/>
    </w:pPr>
    <w:rPr>
      <w:rFonts w:ascii="Calibri" w:hAnsi="Calibri" w:cs="Calibri"/>
      <w:lang w:val="en-AU"/>
    </w:rPr>
  </w:style>
  <w:style w:type="paragraph" w:customStyle="1" w:styleId="TOC1Appendix">
    <w:name w:val="TOC 1 Appendix"/>
    <w:uiPriority w:val="99"/>
    <w:pPr>
      <w:keepNext/>
      <w:widowControl w:val="0"/>
      <w:autoSpaceDE w:val="0"/>
      <w:autoSpaceDN w:val="0"/>
      <w:adjustRightInd w:val="0"/>
      <w:spacing w:before="240" w:after="120" w:line="240" w:lineRule="auto"/>
      <w:ind w:left="446" w:right="720" w:hanging="446"/>
    </w:pPr>
    <w:rPr>
      <w:rFonts w:ascii="Calibri" w:hAnsi="Calibri" w:cs="Calibri"/>
      <w:b/>
      <w:bCs/>
      <w:sz w:val="24"/>
      <w:szCs w:val="24"/>
      <w:lang w:val="en-AU"/>
    </w:rPr>
  </w:style>
  <w:style w:type="paragraph" w:customStyle="1" w:styleId="DarkList-Accent31">
    <w:name w:val="Dark List - Accent 31"/>
    <w:uiPriority w:val="99"/>
    <w:pPr>
      <w:widowControl w:val="0"/>
      <w:autoSpaceDE w:val="0"/>
      <w:autoSpaceDN w:val="0"/>
      <w:adjustRightInd w:val="0"/>
      <w:spacing w:after="0" w:line="240" w:lineRule="auto"/>
    </w:pPr>
    <w:rPr>
      <w:rFonts w:ascii="Arial" w:hAnsi="Arial" w:cs="Arial"/>
      <w:sz w:val="24"/>
      <w:szCs w:val="24"/>
      <w:lang w:val="en-AU"/>
    </w:rPr>
  </w:style>
  <w:style w:type="paragraph" w:customStyle="1" w:styleId="SubTitle">
    <w:name w:val="Sub Title"/>
    <w:uiPriority w:val="99"/>
    <w:pPr>
      <w:widowControl w:val="0"/>
      <w:autoSpaceDE w:val="0"/>
      <w:autoSpaceDN w:val="0"/>
      <w:adjustRightInd w:val="0"/>
      <w:spacing w:after="0" w:line="300" w:lineRule="exact"/>
      <w:jc w:val="right"/>
    </w:pPr>
    <w:rPr>
      <w:rFonts w:ascii="Verdana" w:hAnsi="Verdana" w:cs="Verdana"/>
      <w:b/>
      <w:bCs/>
      <w:sz w:val="24"/>
      <w:szCs w:val="24"/>
      <w:lang w:val="en-AU"/>
    </w:rPr>
  </w:style>
  <w:style w:type="paragraph" w:customStyle="1" w:styleId="DocumentTitle">
    <w:name w:val="Document Title"/>
    <w:next w:val="Normal"/>
    <w:uiPriority w:val="99"/>
    <w:pPr>
      <w:widowControl w:val="0"/>
      <w:autoSpaceDE w:val="0"/>
      <w:autoSpaceDN w:val="0"/>
      <w:adjustRightInd w:val="0"/>
      <w:spacing w:after="0" w:line="240" w:lineRule="auto"/>
      <w:jc w:val="right"/>
    </w:pPr>
    <w:rPr>
      <w:rFonts w:ascii="Arial Narrow" w:hAnsi="Arial Narrow" w:cs="Arial Narrow"/>
      <w:sz w:val="32"/>
      <w:szCs w:val="32"/>
      <w:lang w:val="en-AU"/>
    </w:rPr>
  </w:style>
  <w:style w:type="character" w:customStyle="1" w:styleId="HyperlinkText10pt">
    <w:name w:val="Hyperlink Text 10 pt"/>
    <w:uiPriority w:val="99"/>
    <w:rPr>
      <w:rFonts w:ascii="Bookman Old Style" w:hAnsi="Bookman Old Style" w:cs="Bookman Old Style"/>
      <w:color w:val="333399"/>
      <w:u w:val="single"/>
    </w:rPr>
  </w:style>
  <w:style w:type="paragraph" w:styleId="CommentText">
    <w:name w:val="annotation text"/>
    <w:basedOn w:val="Normal"/>
    <w:link w:val="CommentTextChar"/>
    <w:uiPriority w:val="99"/>
    <w:pPr>
      <w:shd w:val="clear" w:color="auto" w:fill="auto"/>
      <w:spacing w:after="120" w:line="260" w:lineRule="exact"/>
    </w:pPr>
    <w:rPr>
      <w:rFonts w:ascii="Calibri" w:hAnsi="Calibri" w:cs="Calibri"/>
      <w:color w:val="auto"/>
      <w:sz w:val="24"/>
      <w:szCs w:val="24"/>
      <w:shd w:val="clear" w:color="auto" w:fill="auto"/>
    </w:rPr>
  </w:style>
  <w:style w:type="character" w:customStyle="1" w:styleId="CommentTextChar">
    <w:name w:val="Comment Text Char"/>
    <w:basedOn w:val="DefaultParagraphFont"/>
    <w:link w:val="CommentText"/>
    <w:uiPriority w:val="99"/>
    <w:rPr>
      <w:rFonts w:ascii="Calibri" w:hAnsi="Calibri" w:cs="Calibri"/>
    </w:rPr>
  </w:style>
  <w:style w:type="paragraph" w:customStyle="1" w:styleId="LightList-Accent31">
    <w:name w:val="Light List - Accent 31"/>
    <w:uiPriority w:val="99"/>
    <w:pPr>
      <w:widowControl w:val="0"/>
      <w:autoSpaceDE w:val="0"/>
      <w:autoSpaceDN w:val="0"/>
      <w:adjustRightInd w:val="0"/>
      <w:spacing w:after="0" w:line="240" w:lineRule="auto"/>
    </w:pPr>
    <w:rPr>
      <w:rFonts w:ascii="Bookman Old Style" w:hAnsi="Bookman Old Style" w:cs="Bookman Old Style"/>
      <w:sz w:val="24"/>
      <w:szCs w:val="24"/>
      <w:lang w:val="en-AU"/>
    </w:rPr>
  </w:style>
  <w:style w:type="paragraph" w:customStyle="1" w:styleId="Default">
    <w:name w:val="Default"/>
    <w:uiPriority w:val="99"/>
    <w:pPr>
      <w:widowControl w:val="0"/>
      <w:autoSpaceDE w:val="0"/>
      <w:autoSpaceDN w:val="0"/>
      <w:adjustRightInd w:val="0"/>
      <w:spacing w:after="120" w:line="260" w:lineRule="exact"/>
    </w:pPr>
    <w:rPr>
      <w:rFonts w:ascii="Calibri" w:hAnsi="Calibri" w:cs="Calibri"/>
      <w:color w:val="000000"/>
      <w:lang w:val="en-AU"/>
    </w:rPr>
  </w:style>
  <w:style w:type="character" w:customStyle="1" w:styleId="CaptionChar">
    <w:name w:val="Caption Char"/>
    <w:uiPriority w:val="99"/>
    <w:rPr>
      <w:rFonts w:ascii="Calibri" w:hAnsi="Calibri" w:cs="Calibri"/>
      <w:b/>
      <w:bCs/>
      <w:color w:val="000000"/>
      <w:sz w:val="18"/>
      <w:szCs w:val="18"/>
    </w:rPr>
  </w:style>
  <w:style w:type="paragraph" w:customStyle="1" w:styleId="ColorfulGrid-Accent61">
    <w:name w:val="Colorful Grid - Accent 61"/>
    <w:uiPriority w:val="99"/>
    <w:pPr>
      <w:widowControl w:val="0"/>
      <w:autoSpaceDE w:val="0"/>
      <w:autoSpaceDN w:val="0"/>
      <w:adjustRightInd w:val="0"/>
      <w:spacing w:after="0" w:line="240" w:lineRule="auto"/>
    </w:pPr>
    <w:rPr>
      <w:rFonts w:ascii="Bookman Old Style" w:hAnsi="Bookman Old Style" w:cs="Bookman Old Style"/>
      <w:sz w:val="24"/>
      <w:szCs w:val="24"/>
      <w:lang w:val="en-AU"/>
    </w:rPr>
  </w:style>
  <w:style w:type="paragraph" w:customStyle="1" w:styleId="MediumGrid3-Accent51">
    <w:name w:val="Medium Grid 3 - Accent 51"/>
    <w:uiPriority w:val="99"/>
    <w:pPr>
      <w:widowControl w:val="0"/>
      <w:autoSpaceDE w:val="0"/>
      <w:autoSpaceDN w:val="0"/>
      <w:adjustRightInd w:val="0"/>
      <w:spacing w:after="0" w:line="240" w:lineRule="auto"/>
    </w:pPr>
    <w:rPr>
      <w:rFonts w:ascii="Bookman Old Style" w:hAnsi="Bookman Old Style" w:cs="Bookman Old Style"/>
      <w:sz w:val="24"/>
      <w:szCs w:val="24"/>
      <w:lang w:val="en-AU"/>
    </w:rPr>
  </w:style>
  <w:style w:type="paragraph" w:customStyle="1" w:styleId="BodyText">
    <w:name w:val="BodyText"/>
    <w:uiPriority w:val="99"/>
    <w:pPr>
      <w:widowControl w:val="0"/>
      <w:autoSpaceDE w:val="0"/>
      <w:autoSpaceDN w:val="0"/>
      <w:adjustRightInd w:val="0"/>
      <w:spacing w:after="120" w:line="260" w:lineRule="exact"/>
    </w:pPr>
    <w:rPr>
      <w:rFonts w:ascii="Calibri" w:hAnsi="Calibri" w:cs="Calibri"/>
      <w:lang w:val="en-AU"/>
    </w:rPr>
  </w:style>
  <w:style w:type="character" w:customStyle="1" w:styleId="BodyTextChar0">
    <w:name w:val="BodyText Char"/>
    <w:uiPriority w:val="99"/>
    <w:rPr>
      <w:rFonts w:ascii="Calibri" w:hAnsi="Calibri" w:cs="Calibri"/>
    </w:rPr>
  </w:style>
  <w:style w:type="character" w:customStyle="1" w:styleId="XMLnameBold">
    <w:name w:val="XMLnameBold"/>
    <w:uiPriority w:val="99"/>
    <w:rPr>
      <w:rFonts w:ascii="Courier New" w:hAnsi="Courier New" w:cs="Courier New"/>
      <w:b/>
      <w:bCs/>
      <w:sz w:val="20"/>
      <w:szCs w:val="20"/>
    </w:rPr>
  </w:style>
  <w:style w:type="paragraph" w:customStyle="1" w:styleId="Conformance">
    <w:name w:val="Conformance"/>
    <w:uiPriority w:val="99"/>
    <w:pPr>
      <w:widowControl w:val="0"/>
      <w:autoSpaceDE w:val="0"/>
      <w:autoSpaceDN w:val="0"/>
      <w:adjustRightInd w:val="0"/>
      <w:spacing w:after="120" w:line="260" w:lineRule="exact"/>
      <w:ind w:left="1800" w:hanging="1080"/>
    </w:pPr>
    <w:rPr>
      <w:rFonts w:ascii="Calibri" w:hAnsi="Calibri" w:cs="Calibri"/>
      <w:lang w:val="en-AU"/>
    </w:rPr>
  </w:style>
  <w:style w:type="character" w:customStyle="1" w:styleId="ConformanceChar">
    <w:name w:val="Conformance Char"/>
    <w:uiPriority w:val="99"/>
    <w:rPr>
      <w:rFonts w:ascii="Calibri" w:hAnsi="Calibri" w:cs="Calibri"/>
      <w:sz w:val="22"/>
      <w:szCs w:val="22"/>
    </w:rPr>
  </w:style>
  <w:style w:type="paragraph" w:customStyle="1" w:styleId="ColorfulGrid-Accent63">
    <w:name w:val="Colorful Grid - Accent 63"/>
    <w:uiPriority w:val="99"/>
    <w:pPr>
      <w:widowControl w:val="0"/>
      <w:autoSpaceDE w:val="0"/>
      <w:autoSpaceDN w:val="0"/>
      <w:adjustRightInd w:val="0"/>
      <w:spacing w:after="0" w:line="240" w:lineRule="auto"/>
    </w:pPr>
    <w:rPr>
      <w:rFonts w:ascii="Bookman Old Style" w:hAnsi="Bookman Old Style" w:cs="Bookman Old Style"/>
      <w:sz w:val="20"/>
      <w:szCs w:val="20"/>
      <w:lang w:val="en-AU"/>
    </w:rPr>
  </w:style>
  <w:style w:type="paragraph" w:customStyle="1" w:styleId="TableHeading0">
    <w:name w:val="TableHeading"/>
    <w:uiPriority w:val="99"/>
    <w:pPr>
      <w:widowControl w:val="0"/>
      <w:autoSpaceDE w:val="0"/>
      <w:autoSpaceDN w:val="0"/>
      <w:adjustRightInd w:val="0"/>
      <w:spacing w:before="40" w:after="120" w:line="260" w:lineRule="exact"/>
      <w:jc w:val="center"/>
    </w:pPr>
    <w:rPr>
      <w:rFonts w:ascii="Arial" w:hAnsi="Arial" w:cs="Arial"/>
      <w:b/>
      <w:bCs/>
      <w:lang w:val="en-AU"/>
    </w:rPr>
  </w:style>
  <w:style w:type="paragraph" w:customStyle="1" w:styleId="BodyImage">
    <w:name w:val="Body Image"/>
    <w:uiPriority w:val="99"/>
    <w:pPr>
      <w:widowControl w:val="0"/>
      <w:autoSpaceDE w:val="0"/>
      <w:autoSpaceDN w:val="0"/>
      <w:adjustRightInd w:val="0"/>
      <w:spacing w:after="120" w:line="240" w:lineRule="auto"/>
      <w:jc w:val="center"/>
    </w:pPr>
    <w:rPr>
      <w:rFonts w:ascii="Calibri" w:hAnsi="Calibri" w:cs="Calibri"/>
      <w:lang w:val="en-AU"/>
    </w:rPr>
  </w:style>
  <w:style w:type="paragraph" w:customStyle="1" w:styleId="ColorfulGrid-Accent62">
    <w:name w:val="Colorful Grid - Accent 62"/>
    <w:uiPriority w:val="99"/>
    <w:pPr>
      <w:widowControl w:val="0"/>
      <w:autoSpaceDE w:val="0"/>
      <w:autoSpaceDN w:val="0"/>
      <w:adjustRightInd w:val="0"/>
      <w:spacing w:after="0" w:line="240" w:lineRule="auto"/>
    </w:pPr>
    <w:rPr>
      <w:rFonts w:ascii="Arial" w:hAnsi="Arial" w:cs="Arial"/>
      <w:sz w:val="24"/>
      <w:szCs w:val="24"/>
      <w:lang w:val="en-AU"/>
    </w:rPr>
  </w:style>
  <w:style w:type="paragraph" w:customStyle="1" w:styleId="BracketData">
    <w:name w:val="BracketData"/>
    <w:next w:val="BodyText"/>
    <w:uiPriority w:val="99"/>
    <w:pPr>
      <w:keepNext/>
      <w:widowControl w:val="0"/>
      <w:autoSpaceDE w:val="0"/>
      <w:autoSpaceDN w:val="0"/>
      <w:adjustRightInd w:val="0"/>
      <w:spacing w:before="40" w:after="120" w:line="260" w:lineRule="exact"/>
      <w:ind w:left="720"/>
    </w:pPr>
    <w:rPr>
      <w:rFonts w:ascii="Courier New" w:hAnsi="Courier New" w:cs="Courier New"/>
      <w:lang w:val="en-AU"/>
    </w:rPr>
  </w:style>
  <w:style w:type="paragraph" w:customStyle="1" w:styleId="Heading2nospace">
    <w:name w:val="Heading 2 nospace"/>
    <w:next w:val="BracketData"/>
    <w:uiPriority w:val="99"/>
    <w:pPr>
      <w:keepNext/>
      <w:widowControl w:val="0"/>
      <w:numPr>
        <w:ilvl w:val="1"/>
        <w:numId w:val="4"/>
      </w:numPr>
      <w:autoSpaceDE w:val="0"/>
      <w:autoSpaceDN w:val="0"/>
      <w:adjustRightInd w:val="0"/>
      <w:spacing w:before="120" w:after="0" w:line="240" w:lineRule="auto"/>
      <w:ind w:left="576" w:hanging="576"/>
      <w:outlineLvl w:val="1"/>
    </w:pPr>
    <w:rPr>
      <w:rFonts w:ascii="Gill Sans MT" w:hAnsi="Gill Sans MT" w:cs="Gill Sans MT"/>
      <w:b/>
      <w:bCs/>
      <w:i/>
      <w:iCs/>
      <w:sz w:val="28"/>
      <w:szCs w:val="28"/>
      <w:lang w:val="en-AU"/>
    </w:rPr>
  </w:style>
  <w:style w:type="paragraph" w:customStyle="1" w:styleId="Heading3nospace">
    <w:name w:val="Heading 3 nospace"/>
    <w:uiPriority w:val="99"/>
    <w:pPr>
      <w:keepNext/>
      <w:widowControl w:val="0"/>
      <w:numPr>
        <w:ilvl w:val="2"/>
        <w:numId w:val="4"/>
      </w:numPr>
      <w:autoSpaceDE w:val="0"/>
      <w:autoSpaceDN w:val="0"/>
      <w:adjustRightInd w:val="0"/>
      <w:spacing w:before="120" w:after="0" w:line="240" w:lineRule="auto"/>
      <w:ind w:left="720" w:hanging="720"/>
      <w:outlineLvl w:val="2"/>
    </w:pPr>
    <w:rPr>
      <w:rFonts w:ascii="Gill Sans MT" w:hAnsi="Gill Sans MT" w:cs="Gill Sans MT"/>
      <w:sz w:val="28"/>
      <w:szCs w:val="28"/>
      <w:lang w:val="en-AU"/>
    </w:rPr>
  </w:style>
  <w:style w:type="paragraph" w:customStyle="1" w:styleId="templatenotes">
    <w:name w:val="templatenotes"/>
    <w:uiPriority w:val="99"/>
    <w:pPr>
      <w:widowControl w:val="0"/>
      <w:autoSpaceDE w:val="0"/>
      <w:autoSpaceDN w:val="0"/>
      <w:adjustRightInd w:val="0"/>
      <w:spacing w:after="120" w:line="260" w:lineRule="exact"/>
      <w:ind w:left="720"/>
    </w:pPr>
    <w:rPr>
      <w:rFonts w:ascii="Times" w:hAnsi="Times" w:cs="Times"/>
      <w:i/>
      <w:iCs/>
      <w:lang w:val="en-AU"/>
    </w:rPr>
  </w:style>
  <w:style w:type="paragraph" w:customStyle="1" w:styleId="ColorfulGrid-Accent66">
    <w:name w:val="Colorful Grid - Accent 66"/>
    <w:uiPriority w:val="99"/>
    <w:pPr>
      <w:widowControl w:val="0"/>
      <w:autoSpaceDE w:val="0"/>
      <w:autoSpaceDN w:val="0"/>
      <w:adjustRightInd w:val="0"/>
      <w:spacing w:after="0" w:line="240" w:lineRule="auto"/>
    </w:pPr>
    <w:rPr>
      <w:rFonts w:ascii="Bookman Old Style" w:hAnsi="Bookman Old Style" w:cs="Bookman Old Style"/>
      <w:sz w:val="20"/>
      <w:szCs w:val="20"/>
      <w:lang w:val="en-AU"/>
    </w:rPr>
  </w:style>
  <w:style w:type="paragraph" w:customStyle="1" w:styleId="required-optional">
    <w:name w:val="required-optional"/>
    <w:uiPriority w:val="99"/>
    <w:pPr>
      <w:keepNext/>
      <w:widowControl w:val="0"/>
      <w:autoSpaceDE w:val="0"/>
      <w:autoSpaceDN w:val="0"/>
      <w:adjustRightInd w:val="0"/>
      <w:spacing w:before="200" w:after="40" w:line="260" w:lineRule="exact"/>
    </w:pPr>
    <w:rPr>
      <w:rFonts w:ascii="Calibri" w:hAnsi="Calibri" w:cs="Calibri"/>
      <w:b/>
      <w:bCs/>
      <w:lang w:val="en-AU"/>
    </w:rPr>
  </w:style>
  <w:style w:type="paragraph" w:customStyle="1" w:styleId="ColorfulGrid-Accent65">
    <w:name w:val="Colorful Grid - Accent 65"/>
    <w:uiPriority w:val="99"/>
    <w:pPr>
      <w:widowControl w:val="0"/>
      <w:autoSpaceDE w:val="0"/>
      <w:autoSpaceDN w:val="0"/>
      <w:adjustRightInd w:val="0"/>
      <w:spacing w:after="0" w:line="240" w:lineRule="auto"/>
    </w:pPr>
    <w:rPr>
      <w:rFonts w:ascii="Bookman Old Style" w:hAnsi="Bookman Old Style" w:cs="Bookman Old Style"/>
      <w:sz w:val="20"/>
      <w:szCs w:val="20"/>
      <w:lang w:val="en-AU"/>
    </w:rPr>
  </w:style>
  <w:style w:type="paragraph" w:customStyle="1" w:styleId="Appendix3">
    <w:name w:val="Appendix 3"/>
    <w:next w:val="BodyText"/>
    <w:uiPriority w:val="99"/>
    <w:pPr>
      <w:keepNext/>
      <w:widowControl w:val="0"/>
      <w:autoSpaceDE w:val="0"/>
      <w:autoSpaceDN w:val="0"/>
      <w:adjustRightInd w:val="0"/>
      <w:spacing w:before="240" w:after="120" w:line="240" w:lineRule="auto"/>
      <w:outlineLvl w:val="2"/>
    </w:pPr>
    <w:rPr>
      <w:rFonts w:ascii="Gill Sans MT" w:hAnsi="Gill Sans MT" w:cs="Gill Sans MT"/>
      <w:b/>
      <w:bCs/>
      <w:lang w:val="en-AU"/>
    </w:rPr>
  </w:style>
  <w:style w:type="paragraph" w:customStyle="1" w:styleId="ColorfulShading-Accent12">
    <w:name w:val="Colorful Shading - Accent 12"/>
    <w:uiPriority w:val="99"/>
    <w:pPr>
      <w:widowControl w:val="0"/>
      <w:autoSpaceDE w:val="0"/>
      <w:autoSpaceDN w:val="0"/>
      <w:adjustRightInd w:val="0"/>
      <w:spacing w:after="0" w:line="240" w:lineRule="auto"/>
    </w:pPr>
    <w:rPr>
      <w:rFonts w:ascii="Bookman Old Style" w:hAnsi="Bookman Old Style" w:cs="Bookman Old Style"/>
      <w:sz w:val="20"/>
      <w:szCs w:val="20"/>
      <w:lang w:val="en-AU"/>
    </w:rPr>
  </w:style>
  <w:style w:type="paragraph" w:customStyle="1" w:styleId="Heading4nospace">
    <w:name w:val="Heading 4 nospace"/>
    <w:next w:val="BracketData"/>
    <w:uiPriority w:val="99"/>
    <w:pPr>
      <w:keepNext/>
      <w:widowControl w:val="0"/>
      <w:numPr>
        <w:ilvl w:val="3"/>
        <w:numId w:val="4"/>
      </w:numPr>
      <w:autoSpaceDE w:val="0"/>
      <w:autoSpaceDN w:val="0"/>
      <w:adjustRightInd w:val="0"/>
      <w:spacing w:before="240" w:after="40" w:line="240" w:lineRule="auto"/>
      <w:ind w:left="864" w:hanging="864"/>
      <w:outlineLvl w:val="3"/>
    </w:pPr>
    <w:rPr>
      <w:rFonts w:ascii="Gill Sans MT" w:hAnsi="Gill Sans MT" w:cs="Gill Sans MT"/>
      <w:sz w:val="24"/>
      <w:szCs w:val="24"/>
      <w:lang w:val="en-AU"/>
    </w:rPr>
  </w:style>
  <w:style w:type="paragraph" w:customStyle="1" w:styleId="ColorfulGrid-Accent67">
    <w:name w:val="Colorful Grid - Accent 67"/>
    <w:uiPriority w:val="99"/>
    <w:pPr>
      <w:widowControl w:val="0"/>
      <w:autoSpaceDE w:val="0"/>
      <w:autoSpaceDN w:val="0"/>
      <w:adjustRightInd w:val="0"/>
      <w:spacing w:after="0" w:line="240" w:lineRule="auto"/>
    </w:pPr>
    <w:rPr>
      <w:rFonts w:ascii="Bookman Old Style" w:hAnsi="Bookman Old Style" w:cs="Bookman Old Style"/>
      <w:sz w:val="20"/>
      <w:szCs w:val="20"/>
      <w:lang w:val="en-AU"/>
    </w:rPr>
  </w:style>
  <w:style w:type="paragraph" w:customStyle="1" w:styleId="Footerlandscape">
    <w:name w:val="Footer landscape"/>
    <w:uiPriority w:val="99"/>
    <w:pPr>
      <w:widowControl w:val="0"/>
      <w:pBdr>
        <w:top w:val="single" w:sz="6" w:space="0" w:color="auto"/>
      </w:pBdr>
      <w:autoSpaceDE w:val="0"/>
      <w:autoSpaceDN w:val="0"/>
      <w:adjustRightInd w:val="0"/>
      <w:spacing w:after="120" w:line="260" w:lineRule="exact"/>
    </w:pPr>
    <w:rPr>
      <w:rFonts w:ascii="Calibri" w:hAnsi="Calibri" w:cs="Calibri"/>
      <w:i/>
      <w:iCs/>
      <w:sz w:val="16"/>
      <w:szCs w:val="16"/>
      <w:lang w:val="en-AU"/>
    </w:rPr>
  </w:style>
  <w:style w:type="paragraph" w:customStyle="1" w:styleId="ColorfulGrid-Accent64">
    <w:name w:val="Colorful Grid - Accent 64"/>
    <w:uiPriority w:val="99"/>
    <w:pPr>
      <w:widowControl w:val="0"/>
      <w:autoSpaceDE w:val="0"/>
      <w:autoSpaceDN w:val="0"/>
      <w:adjustRightInd w:val="0"/>
      <w:spacing w:after="0" w:line="240" w:lineRule="auto"/>
    </w:pPr>
    <w:rPr>
      <w:rFonts w:ascii="Bookman Old Style" w:hAnsi="Bookman Old Style" w:cs="Bookman Old Style"/>
      <w:sz w:val="20"/>
      <w:szCs w:val="20"/>
      <w:lang w:val="en-AU"/>
    </w:rPr>
  </w:style>
  <w:style w:type="character" w:customStyle="1" w:styleId="HyperlinkCourierBold">
    <w:name w:val="Hyperlink Courier Bold"/>
    <w:uiPriority w:val="99"/>
    <w:rPr>
      <w:rFonts w:ascii="Courier New" w:hAnsi="Courier New" w:cs="Courier New"/>
      <w:b/>
      <w:bCs/>
      <w:color w:val="333399"/>
      <w:u w:val="single"/>
    </w:rPr>
  </w:style>
  <w:style w:type="paragraph" w:customStyle="1" w:styleId="LogoLeft">
    <w:name w:val="LogoLeft"/>
    <w:uiPriority w:val="99"/>
    <w:pPr>
      <w:widowControl w:val="0"/>
      <w:autoSpaceDE w:val="0"/>
      <w:autoSpaceDN w:val="0"/>
      <w:adjustRightInd w:val="0"/>
      <w:spacing w:after="120" w:line="240" w:lineRule="auto"/>
    </w:pPr>
    <w:rPr>
      <w:rFonts w:ascii="Calibri" w:hAnsi="Calibri" w:cs="Calibri"/>
      <w:lang w:val="en-AU"/>
    </w:rPr>
  </w:style>
  <w:style w:type="paragraph" w:styleId="CommentSubject">
    <w:name w:val="annotation subject"/>
    <w:basedOn w:val="CommentText"/>
    <w:next w:val="CommentText"/>
    <w:link w:val="CommentSubjectChar"/>
    <w:uiPriority w:val="99"/>
    <w:pPr>
      <w:spacing w:after="0" w:line="240" w:lineRule="auto"/>
    </w:pPr>
    <w:rPr>
      <w:b/>
      <w:bCs/>
      <w:sz w:val="20"/>
      <w:szCs w:val="20"/>
    </w:rPr>
  </w:style>
  <w:style w:type="character" w:customStyle="1" w:styleId="CommentSubjectChar">
    <w:name w:val="Comment Subject Char"/>
    <w:basedOn w:val="CommentTextChar"/>
    <w:link w:val="CommentSubject"/>
    <w:uiPriority w:val="99"/>
    <w:rPr>
      <w:rFonts w:ascii="Calibri" w:hAnsi="Calibri" w:cs="Calibri"/>
      <w:b/>
      <w:bCs/>
    </w:rPr>
  </w:style>
  <w:style w:type="paragraph" w:customStyle="1" w:styleId="Heading3noTOC">
    <w:name w:val="Heading 3 noTOC"/>
    <w:uiPriority w:val="99"/>
    <w:pPr>
      <w:keepNext/>
      <w:widowControl w:val="0"/>
      <w:numPr>
        <w:ilvl w:val="2"/>
        <w:numId w:val="4"/>
      </w:numPr>
      <w:autoSpaceDE w:val="0"/>
      <w:autoSpaceDN w:val="0"/>
      <w:adjustRightInd w:val="0"/>
      <w:spacing w:before="240" w:after="120" w:line="240" w:lineRule="auto"/>
      <w:ind w:left="720" w:hanging="720"/>
      <w:outlineLvl w:val="3"/>
    </w:pPr>
    <w:rPr>
      <w:rFonts w:ascii="Gill Sans MT" w:hAnsi="Gill Sans MT" w:cs="Gill Sans MT"/>
      <w:sz w:val="28"/>
      <w:szCs w:val="28"/>
      <w:lang w:val="en-AU"/>
    </w:rPr>
  </w:style>
  <w:style w:type="paragraph" w:customStyle="1" w:styleId="copyright">
    <w:name w:val="copyright"/>
    <w:uiPriority w:val="99"/>
    <w:pPr>
      <w:widowControl w:val="0"/>
      <w:autoSpaceDE w:val="0"/>
      <w:autoSpaceDN w:val="0"/>
      <w:adjustRightInd w:val="0"/>
      <w:spacing w:before="120" w:after="0" w:line="260" w:lineRule="exact"/>
    </w:pPr>
    <w:rPr>
      <w:rFonts w:ascii="Calibri" w:hAnsi="Calibri" w:cs="Calibri"/>
      <w:sz w:val="18"/>
      <w:szCs w:val="18"/>
      <w:lang w:val="en-AU"/>
    </w:rPr>
  </w:style>
  <w:style w:type="character" w:customStyle="1" w:styleId="XMLdisplayName">
    <w:name w:val="XMLdisplayName"/>
    <w:uiPriority w:val="99"/>
    <w:rPr>
      <w:rFonts w:ascii="Courier New" w:hAnsi="Courier New" w:cs="Courier New"/>
      <w:i/>
      <w:iCs/>
      <w:sz w:val="20"/>
      <w:szCs w:val="20"/>
    </w:rPr>
  </w:style>
  <w:style w:type="paragraph" w:styleId="Index1">
    <w:name w:val="index 1"/>
    <w:basedOn w:val="Normal"/>
    <w:next w:val="Normal"/>
    <w:uiPriority w:val="99"/>
    <w:pPr>
      <w:shd w:val="clear" w:color="auto" w:fill="auto"/>
      <w:ind w:left="240" w:hanging="240"/>
    </w:pPr>
    <w:rPr>
      <w:rFonts w:ascii="Calibri" w:hAnsi="Calibri" w:cs="Calibri"/>
      <w:color w:val="auto"/>
      <w:sz w:val="22"/>
      <w:szCs w:val="22"/>
      <w:shd w:val="clear" w:color="auto" w:fill="auto"/>
    </w:rPr>
  </w:style>
  <w:style w:type="paragraph" w:customStyle="1" w:styleId="ConformanceStatement">
    <w:name w:val="ConformanceStatement"/>
    <w:uiPriority w:val="99"/>
    <w:pPr>
      <w:widowControl w:val="0"/>
      <w:numPr>
        <w:numId w:val="2"/>
      </w:numPr>
      <w:tabs>
        <w:tab w:val="clear" w:pos="720"/>
      </w:tabs>
      <w:autoSpaceDE w:val="0"/>
      <w:autoSpaceDN w:val="0"/>
      <w:adjustRightInd w:val="0"/>
      <w:spacing w:after="120" w:line="260" w:lineRule="exact"/>
      <w:ind w:left="1901" w:hanging="1181"/>
    </w:pPr>
    <w:rPr>
      <w:rFonts w:ascii="Bookman Old Style" w:hAnsi="Bookman Old Style" w:cs="Bookman Old Style"/>
      <w:sz w:val="20"/>
      <w:szCs w:val="20"/>
      <w:lang w:val="en-AU"/>
    </w:rPr>
  </w:style>
  <w:style w:type="paragraph" w:styleId="Index2">
    <w:name w:val="index 2"/>
    <w:basedOn w:val="Normal"/>
    <w:next w:val="Normal"/>
    <w:uiPriority w:val="99"/>
    <w:pPr>
      <w:shd w:val="clear" w:color="auto" w:fill="auto"/>
      <w:ind w:left="480" w:hanging="240"/>
    </w:pPr>
    <w:rPr>
      <w:rFonts w:ascii="Calibri" w:hAnsi="Calibri" w:cs="Calibri"/>
      <w:color w:val="auto"/>
      <w:sz w:val="22"/>
      <w:szCs w:val="22"/>
      <w:shd w:val="clear" w:color="auto" w:fill="auto"/>
    </w:rPr>
  </w:style>
  <w:style w:type="paragraph" w:styleId="Index3">
    <w:name w:val="index 3"/>
    <w:basedOn w:val="Normal"/>
    <w:next w:val="Normal"/>
    <w:uiPriority w:val="99"/>
    <w:pPr>
      <w:shd w:val="clear" w:color="auto" w:fill="auto"/>
      <w:ind w:left="720" w:hanging="240"/>
    </w:pPr>
    <w:rPr>
      <w:rFonts w:ascii="Calibri" w:hAnsi="Calibri" w:cs="Calibri"/>
      <w:color w:val="auto"/>
      <w:sz w:val="22"/>
      <w:szCs w:val="22"/>
      <w:shd w:val="clear" w:color="auto" w:fill="auto"/>
    </w:rPr>
  </w:style>
  <w:style w:type="paragraph" w:styleId="Index4">
    <w:name w:val="index 4"/>
    <w:basedOn w:val="Normal"/>
    <w:next w:val="Normal"/>
    <w:uiPriority w:val="99"/>
    <w:pPr>
      <w:shd w:val="clear" w:color="auto" w:fill="auto"/>
      <w:ind w:left="960" w:hanging="240"/>
    </w:pPr>
    <w:rPr>
      <w:rFonts w:ascii="Calibri" w:hAnsi="Calibri" w:cs="Calibri"/>
      <w:color w:val="auto"/>
      <w:sz w:val="22"/>
      <w:szCs w:val="22"/>
      <w:shd w:val="clear" w:color="auto" w:fill="auto"/>
    </w:rPr>
  </w:style>
  <w:style w:type="paragraph" w:styleId="Index5">
    <w:name w:val="index 5"/>
    <w:basedOn w:val="Normal"/>
    <w:next w:val="Normal"/>
    <w:uiPriority w:val="99"/>
    <w:pPr>
      <w:shd w:val="clear" w:color="auto" w:fill="auto"/>
      <w:ind w:left="1200" w:hanging="240"/>
    </w:pPr>
    <w:rPr>
      <w:rFonts w:ascii="Calibri" w:hAnsi="Calibri" w:cs="Calibri"/>
      <w:color w:val="auto"/>
      <w:sz w:val="22"/>
      <w:szCs w:val="22"/>
      <w:shd w:val="clear" w:color="auto" w:fill="auto"/>
    </w:rPr>
  </w:style>
  <w:style w:type="paragraph" w:styleId="Index6">
    <w:name w:val="index 6"/>
    <w:basedOn w:val="Normal"/>
    <w:next w:val="Normal"/>
    <w:uiPriority w:val="99"/>
    <w:pPr>
      <w:shd w:val="clear" w:color="auto" w:fill="auto"/>
      <w:ind w:left="1440" w:hanging="240"/>
    </w:pPr>
    <w:rPr>
      <w:rFonts w:ascii="Calibri" w:hAnsi="Calibri" w:cs="Calibri"/>
      <w:color w:val="auto"/>
      <w:sz w:val="22"/>
      <w:szCs w:val="22"/>
      <w:shd w:val="clear" w:color="auto" w:fill="auto"/>
    </w:rPr>
  </w:style>
  <w:style w:type="paragraph" w:styleId="Index7">
    <w:name w:val="index 7"/>
    <w:basedOn w:val="Normal"/>
    <w:next w:val="Normal"/>
    <w:uiPriority w:val="99"/>
    <w:pPr>
      <w:shd w:val="clear" w:color="auto" w:fill="auto"/>
      <w:ind w:left="1680" w:hanging="240"/>
    </w:pPr>
    <w:rPr>
      <w:rFonts w:ascii="Calibri" w:hAnsi="Calibri" w:cs="Calibri"/>
      <w:color w:val="auto"/>
      <w:sz w:val="22"/>
      <w:szCs w:val="22"/>
      <w:shd w:val="clear" w:color="auto" w:fill="auto"/>
    </w:rPr>
  </w:style>
  <w:style w:type="paragraph" w:styleId="Index8">
    <w:name w:val="index 8"/>
    <w:basedOn w:val="Normal"/>
    <w:next w:val="Normal"/>
    <w:uiPriority w:val="99"/>
    <w:pPr>
      <w:shd w:val="clear" w:color="auto" w:fill="auto"/>
      <w:ind w:left="1920" w:hanging="240"/>
    </w:pPr>
    <w:rPr>
      <w:rFonts w:ascii="Calibri" w:hAnsi="Calibri" w:cs="Calibri"/>
      <w:color w:val="auto"/>
      <w:sz w:val="22"/>
      <w:szCs w:val="22"/>
      <w:shd w:val="clear" w:color="auto" w:fill="auto"/>
    </w:rPr>
  </w:style>
  <w:style w:type="paragraph" w:styleId="Index9">
    <w:name w:val="index 9"/>
    <w:basedOn w:val="Normal"/>
    <w:next w:val="Normal"/>
    <w:uiPriority w:val="99"/>
    <w:pPr>
      <w:shd w:val="clear" w:color="auto" w:fill="auto"/>
      <w:ind w:left="2160" w:hanging="240"/>
    </w:pPr>
    <w:rPr>
      <w:rFonts w:ascii="Calibri" w:hAnsi="Calibri" w:cs="Calibri"/>
      <w:color w:val="auto"/>
      <w:sz w:val="22"/>
      <w:szCs w:val="22"/>
      <w:shd w:val="clear" w:color="auto" w:fill="auto"/>
    </w:rPr>
  </w:style>
  <w:style w:type="paragraph" w:customStyle="1" w:styleId="HeadingAttachment">
    <w:name w:val="Heading (Attachment)"/>
    <w:next w:val="Normal"/>
    <w:uiPriority w:val="99"/>
    <w:pPr>
      <w:pageBreakBefore/>
      <w:widowControl w:val="0"/>
      <w:autoSpaceDE w:val="0"/>
      <w:autoSpaceDN w:val="0"/>
      <w:adjustRightInd w:val="0"/>
      <w:spacing w:before="480" w:after="240" w:line="240" w:lineRule="auto"/>
      <w:ind w:left="2880" w:hanging="2880"/>
      <w:outlineLvl w:val="0"/>
    </w:pPr>
    <w:rPr>
      <w:rFonts w:ascii="Gill Sans MT" w:hAnsi="Gill Sans MT" w:cs="Gill Sans MT"/>
      <w:b/>
      <w:bCs/>
      <w:caps/>
      <w:color w:val="4F81BD"/>
      <w:spacing w:val="40"/>
      <w:sz w:val="28"/>
      <w:szCs w:val="28"/>
      <w:lang w:val="en-AU"/>
    </w:rPr>
  </w:style>
  <w:style w:type="paragraph" w:customStyle="1" w:styleId="MainText">
    <w:name w:val="Main Text"/>
    <w:uiPriority w:val="99"/>
    <w:pPr>
      <w:widowControl w:val="0"/>
      <w:autoSpaceDE w:val="0"/>
      <w:autoSpaceDN w:val="0"/>
      <w:adjustRightInd w:val="0"/>
      <w:spacing w:after="120" w:line="480" w:lineRule="auto"/>
      <w:ind w:firstLine="720"/>
    </w:pPr>
    <w:rPr>
      <w:rFonts w:ascii="Courier New" w:hAnsi="Courier New" w:cs="Courier New"/>
      <w:lang w:val="en-AU"/>
    </w:rPr>
  </w:style>
  <w:style w:type="paragraph" w:customStyle="1" w:styleId="abstract">
    <w:name w:val="abstract"/>
    <w:uiPriority w:val="99"/>
    <w:pPr>
      <w:widowControl w:val="0"/>
      <w:autoSpaceDE w:val="0"/>
      <w:autoSpaceDN w:val="0"/>
      <w:adjustRightInd w:val="0"/>
      <w:spacing w:before="100" w:after="100" w:line="240" w:lineRule="auto"/>
    </w:pPr>
    <w:rPr>
      <w:rFonts w:ascii="Courier New" w:hAnsi="Courier New" w:cs="Courier New"/>
      <w:sz w:val="18"/>
      <w:szCs w:val="18"/>
      <w:lang w:val="en-AU"/>
    </w:rPr>
  </w:style>
  <w:style w:type="character" w:customStyle="1" w:styleId="HyperlinkText">
    <w:name w:val="Hyperlink Text"/>
    <w:uiPriority w:val="99"/>
    <w:rPr>
      <w:rFonts w:ascii="Bookman Old Style" w:hAnsi="Bookman Old Style" w:cs="Bookman Old Style"/>
      <w:color w:val="333399"/>
      <w:u w:val="single"/>
    </w:rPr>
  </w:style>
  <w:style w:type="character" w:styleId="CommentReference">
    <w:name w:val="annotation reference"/>
    <w:basedOn w:val="DefaultParagraphFont"/>
    <w:uiPriority w:val="99"/>
    <w:rPr>
      <w:sz w:val="16"/>
      <w:szCs w:val="16"/>
    </w:rPr>
  </w:style>
  <w:style w:type="paragraph" w:customStyle="1" w:styleId="Published">
    <w:name w:val="Published"/>
    <w:uiPriority w:val="99"/>
    <w:pPr>
      <w:keepNext/>
      <w:widowControl w:val="0"/>
      <w:autoSpaceDE w:val="0"/>
      <w:autoSpaceDN w:val="0"/>
      <w:adjustRightInd w:val="0"/>
      <w:spacing w:after="0" w:line="300" w:lineRule="exact"/>
      <w:ind w:left="720"/>
    </w:pPr>
    <w:rPr>
      <w:rFonts w:ascii="Century Gothic" w:hAnsi="Century Gothic" w:cs="Century Gothic"/>
      <w:b/>
      <w:bCs/>
      <w:i/>
      <w:iCs/>
      <w:sz w:val="24"/>
      <w:szCs w:val="24"/>
      <w:lang w:val="en-AU"/>
    </w:rPr>
  </w:style>
  <w:style w:type="paragraph" w:customStyle="1" w:styleId="LogoRight">
    <w:name w:val="LogoRight"/>
    <w:uiPriority w:val="99"/>
    <w:pPr>
      <w:widowControl w:val="0"/>
      <w:autoSpaceDE w:val="0"/>
      <w:autoSpaceDN w:val="0"/>
      <w:adjustRightInd w:val="0"/>
      <w:spacing w:after="120" w:line="240" w:lineRule="auto"/>
      <w:jc w:val="right"/>
    </w:pPr>
    <w:rPr>
      <w:rFonts w:ascii="Calibri" w:hAnsi="Calibri" w:cs="Calibri"/>
      <w:lang w:val="en-AU"/>
    </w:rPr>
  </w:style>
  <w:style w:type="paragraph" w:styleId="ListParagraph">
    <w:name w:val="List Paragraph"/>
    <w:basedOn w:val="Normal"/>
    <w:uiPriority w:val="99"/>
    <w:qFormat/>
    <w:pPr>
      <w:shd w:val="clear" w:color="auto" w:fill="auto"/>
      <w:spacing w:before="120" w:after="120" w:line="260" w:lineRule="exact"/>
      <w:ind w:left="720"/>
    </w:pPr>
    <w:rPr>
      <w:rFonts w:ascii="Calibri" w:hAnsi="Calibri" w:cs="Calibri"/>
      <w:color w:val="auto"/>
      <w:sz w:val="22"/>
      <w:szCs w:val="22"/>
      <w:shd w:val="clear" w:color="auto" w:fill="auto"/>
    </w:rPr>
  </w:style>
  <w:style w:type="character" w:styleId="PageNumber">
    <w:name w:val="page number"/>
    <w:basedOn w:val="DefaultParagraphFont"/>
    <w:uiPriority w:val="99"/>
  </w:style>
  <w:style w:type="paragraph" w:styleId="List">
    <w:name w:val="List"/>
    <w:basedOn w:val="Normal"/>
    <w:uiPriority w:val="99"/>
    <w:pPr>
      <w:shd w:val="clear" w:color="auto" w:fill="auto"/>
      <w:ind w:left="360" w:hanging="360"/>
      <w:contextualSpacing/>
    </w:pPr>
    <w:rPr>
      <w:rFonts w:ascii="Calibri" w:hAnsi="Calibri" w:cs="Calibri"/>
      <w:color w:val="auto"/>
      <w:sz w:val="22"/>
      <w:szCs w:val="22"/>
      <w:shd w:val="clear" w:color="auto" w:fill="auto"/>
    </w:rPr>
  </w:style>
  <w:style w:type="paragraph" w:styleId="Revision">
    <w:name w:val="Revision"/>
    <w:uiPriority w:val="99"/>
    <w:pPr>
      <w:widowControl w:val="0"/>
      <w:autoSpaceDE w:val="0"/>
      <w:autoSpaceDN w:val="0"/>
      <w:adjustRightInd w:val="0"/>
      <w:spacing w:after="0" w:line="240" w:lineRule="auto"/>
    </w:pPr>
    <w:rPr>
      <w:rFonts w:ascii="Bookman Old Style" w:hAnsi="Bookman Old Style" w:cs="Bookman Old Style"/>
      <w:sz w:val="20"/>
      <w:szCs w:val="20"/>
      <w:lang w:val="en-AU"/>
    </w:rPr>
  </w:style>
  <w:style w:type="paragraph" w:customStyle="1" w:styleId="BodyTextdescription">
    <w:name w:val="BodyText description"/>
    <w:uiPriority w:val="99"/>
    <w:pPr>
      <w:widowControl w:val="0"/>
      <w:autoSpaceDE w:val="0"/>
      <w:autoSpaceDN w:val="0"/>
      <w:adjustRightInd w:val="0"/>
      <w:spacing w:before="120" w:after="120" w:line="260" w:lineRule="exact"/>
    </w:pPr>
    <w:rPr>
      <w:rFonts w:ascii="Calibri" w:hAnsi="Calibri" w:cs="Calibri"/>
      <w:lang w:val="en-AU"/>
    </w:rPr>
  </w:style>
  <w:style w:type="character" w:customStyle="1" w:styleId="HyperlinkCourier">
    <w:name w:val="Hyperlink Courier"/>
    <w:uiPriority w:val="99"/>
    <w:rPr>
      <w:rFonts w:ascii="Courier New" w:hAnsi="Courier New" w:cs="Courier New"/>
      <w:color w:val="333399"/>
      <w:u w:val="single"/>
    </w:rPr>
  </w:style>
  <w:style w:type="paragraph" w:customStyle="1" w:styleId="TableValueSet">
    <w:name w:val="TableValueSet"/>
    <w:uiPriority w:val="99"/>
    <w:pPr>
      <w:widowControl w:val="0"/>
      <w:autoSpaceDE w:val="0"/>
      <w:autoSpaceDN w:val="0"/>
      <w:adjustRightInd w:val="0"/>
      <w:spacing w:before="40" w:after="40" w:line="220" w:lineRule="exact"/>
      <w:ind w:left="1152" w:hanging="1152"/>
    </w:pPr>
    <w:rPr>
      <w:rFonts w:ascii="Calibri" w:hAnsi="Calibri" w:cs="Calibri"/>
      <w:sz w:val="20"/>
      <w:szCs w:val="20"/>
      <w:lang w:val="en-AU"/>
    </w:rPr>
  </w:style>
  <w:style w:type="paragraph" w:customStyle="1" w:styleId="HeadingNoNumber">
    <w:name w:val="Heading NoNumber"/>
    <w:next w:val="BodyText"/>
    <w:uiPriority w:val="99"/>
    <w:pPr>
      <w:keepNext/>
      <w:pageBreakBefore/>
      <w:widowControl w:val="0"/>
      <w:autoSpaceDE w:val="0"/>
      <w:autoSpaceDN w:val="0"/>
      <w:adjustRightInd w:val="0"/>
      <w:spacing w:before="480" w:after="240" w:line="240" w:lineRule="auto"/>
      <w:outlineLvl w:val="0"/>
    </w:pPr>
    <w:rPr>
      <w:rFonts w:ascii="Gill Sans MT" w:hAnsi="Gill Sans MT" w:cs="Gill Sans MT"/>
      <w:b/>
      <w:bCs/>
      <w:caps/>
      <w:color w:val="4F81BD"/>
      <w:spacing w:val="40"/>
      <w:sz w:val="28"/>
      <w:szCs w:val="28"/>
      <w:lang w:val="en-AU"/>
    </w:rPr>
  </w:style>
  <w:style w:type="paragraph" w:styleId="Subtitle0">
    <w:name w:val="Subtitle"/>
    <w:basedOn w:val="Normal"/>
    <w:next w:val="Normal"/>
    <w:link w:val="SubtitleChar"/>
    <w:uiPriority w:val="99"/>
    <w:qFormat/>
    <w:pPr>
      <w:shd w:val="clear" w:color="auto" w:fill="auto"/>
      <w:spacing w:after="160" w:line="259" w:lineRule="auto"/>
    </w:pPr>
    <w:rPr>
      <w:rFonts w:ascii="Calibri" w:hAnsi="Calibri" w:cs="Calibri"/>
      <w:color w:val="5A5A5A"/>
      <w:spacing w:val="15"/>
      <w:sz w:val="22"/>
      <w:szCs w:val="22"/>
      <w:shd w:val="clear" w:color="auto" w:fill="auto"/>
    </w:rPr>
  </w:style>
  <w:style w:type="character" w:customStyle="1" w:styleId="SubtitleChar">
    <w:name w:val="Subtitle Char"/>
    <w:basedOn w:val="DefaultParagraphFont"/>
    <w:link w:val="Subtitle0"/>
    <w:uiPriority w:val="99"/>
    <w:rPr>
      <w:rFonts w:ascii="Calibri" w:hAnsi="Calibri" w:cs="Calibri"/>
      <w:color w:val="5A5A5A"/>
      <w:spacing w:val="15"/>
      <w:sz w:val="22"/>
      <w:szCs w:val="22"/>
    </w:rPr>
  </w:style>
  <w:style w:type="paragraph" w:styleId="Bibliography">
    <w:name w:val="Bibliography"/>
    <w:basedOn w:val="Normal"/>
    <w:next w:val="Normal"/>
    <w:uiPriority w:val="99"/>
    <w:pPr>
      <w:shd w:val="clear" w:color="auto" w:fill="auto"/>
      <w:spacing w:after="120" w:line="260" w:lineRule="exact"/>
    </w:pPr>
    <w:rPr>
      <w:rFonts w:ascii="Calibri" w:hAnsi="Calibri" w:cs="Calibri"/>
      <w:color w:val="auto"/>
      <w:sz w:val="22"/>
      <w:szCs w:val="22"/>
      <w:shd w:val="clear" w:color="auto" w:fill="auto"/>
    </w:rPr>
  </w:style>
  <w:style w:type="character" w:styleId="LineNumber">
    <w:name w:val="line number"/>
    <w:basedOn w:val="DefaultParagraphFont"/>
    <w:uiPriority w:val="99"/>
  </w:style>
  <w:style w:type="paragraph" w:customStyle="1" w:styleId="GlossaryDefinition">
    <w:name w:val="Glossary Definition"/>
    <w:uiPriority w:val="99"/>
    <w:pPr>
      <w:widowControl w:val="0"/>
      <w:autoSpaceDE w:val="0"/>
      <w:autoSpaceDN w:val="0"/>
      <w:adjustRightInd w:val="0"/>
      <w:spacing w:before="120" w:after="120" w:line="240" w:lineRule="auto"/>
    </w:pPr>
    <w:rPr>
      <w:rFonts w:ascii="Calibri" w:hAnsi="Calibri" w:cs="Calibri"/>
      <w:lang w:val="en-AU"/>
    </w:rPr>
  </w:style>
  <w:style w:type="paragraph" w:customStyle="1" w:styleId="BulletListMultipleLast">
    <w:name w:val="Bullet List Multiple Last"/>
    <w:uiPriority w:val="99"/>
    <w:pPr>
      <w:widowControl w:val="0"/>
      <w:autoSpaceDE w:val="0"/>
      <w:autoSpaceDN w:val="0"/>
      <w:adjustRightInd w:val="0"/>
      <w:spacing w:after="240" w:line="260" w:lineRule="exact"/>
    </w:pPr>
    <w:rPr>
      <w:rFonts w:ascii="Calibri" w:hAnsi="Calibri" w:cs="Calibri"/>
      <w:lang w:val="en-AU"/>
    </w:rPr>
  </w:style>
  <w:style w:type="paragraph" w:customStyle="1" w:styleId="BulletListSingle">
    <w:name w:val="Bullet List Single"/>
    <w:uiPriority w:val="99"/>
    <w:pPr>
      <w:widowControl w:val="0"/>
      <w:numPr>
        <w:numId w:val="5"/>
      </w:numPr>
      <w:autoSpaceDE w:val="0"/>
      <w:autoSpaceDN w:val="0"/>
      <w:adjustRightInd w:val="0"/>
      <w:spacing w:before="60" w:after="60" w:line="240" w:lineRule="auto"/>
      <w:ind w:left="720" w:hanging="360"/>
    </w:pPr>
    <w:rPr>
      <w:rFonts w:ascii="Calibri" w:hAnsi="Calibri" w:cs="Calibri"/>
      <w:lang w:val="en-AU"/>
    </w:rPr>
  </w:style>
  <w:style w:type="paragraph" w:customStyle="1" w:styleId="BulletListSingleLast">
    <w:name w:val="Bullet List Single Last"/>
    <w:uiPriority w:val="99"/>
    <w:pPr>
      <w:widowControl w:val="0"/>
      <w:autoSpaceDE w:val="0"/>
      <w:autoSpaceDN w:val="0"/>
      <w:adjustRightInd w:val="0"/>
      <w:spacing w:before="60" w:after="240" w:line="240" w:lineRule="auto"/>
      <w:ind w:left="720" w:hanging="360"/>
    </w:pPr>
    <w:rPr>
      <w:rFonts w:ascii="Calibri" w:hAnsi="Calibri" w:cs="Calibri"/>
      <w:lang w:val="en-AU"/>
    </w:rPr>
  </w:style>
  <w:style w:type="paragraph" w:customStyle="1" w:styleId="GlossaryTerm">
    <w:name w:val="Glossary Term"/>
    <w:uiPriority w:val="99"/>
    <w:pPr>
      <w:widowControl w:val="0"/>
      <w:autoSpaceDE w:val="0"/>
      <w:autoSpaceDN w:val="0"/>
      <w:adjustRightInd w:val="0"/>
      <w:spacing w:before="120" w:after="120" w:line="240" w:lineRule="auto"/>
      <w:jc w:val="right"/>
    </w:pPr>
    <w:rPr>
      <w:rFonts w:ascii="Calibri" w:hAnsi="Calibri" w:cs="Calibri"/>
      <w:b/>
      <w:bCs/>
      <w:sz w:val="24"/>
      <w:szCs w:val="24"/>
      <w:lang w:val="en-AU"/>
    </w:rPr>
  </w:style>
  <w:style w:type="paragraph" w:styleId="TOCHeading">
    <w:name w:val="TOC Heading"/>
    <w:basedOn w:val="Heading1"/>
    <w:next w:val="Normal"/>
    <w:uiPriority w:val="39"/>
    <w:unhideWhenUsed/>
    <w:qFormat/>
    <w:rsid w:val="00F3155B"/>
    <w:pPr>
      <w:keepLines/>
      <w:autoSpaceDE/>
      <w:autoSpaceDN/>
      <w:adjustRightInd/>
      <w:spacing w:after="0" w:line="259" w:lineRule="auto"/>
      <w:outlineLvl w:val="9"/>
    </w:pPr>
    <w:rPr>
      <w:rFonts w:asciiTheme="majorHAnsi" w:eastAsiaTheme="majorEastAsia" w:hAnsiTheme="majorHAnsi" w:cstheme="majorBidi"/>
      <w:b w:val="0"/>
      <w:b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mhadley@mitre.org" TargetMode="External"/><Relationship Id="rId18" Type="http://schemas.openxmlformats.org/officeDocument/2006/relationships/footer" Target="footer1.xml"/><Relationship Id="rId26" Type="http://schemas.openxmlformats.org/officeDocument/2006/relationships/image" Target="media/image8.emf"/><Relationship Id="rId39" Type="http://schemas.openxmlformats.org/officeDocument/2006/relationships/image" Target="media/image21.emf"/><Relationship Id="rId21" Type="http://schemas.openxmlformats.org/officeDocument/2006/relationships/image" Target="media/image4.png"/><Relationship Id="rId34" Type="http://schemas.openxmlformats.org/officeDocument/2006/relationships/image" Target="media/image16.emf"/><Relationship Id="rId42" Type="http://schemas.openxmlformats.org/officeDocument/2006/relationships/hyperlink" Target="http://ushik.org/ViewItemDetails?&amp;system=mu&amp;itemKey=122568000&amp;enableAsynchronousLoading=true" TargetMode="External"/><Relationship Id="rId47" Type="http://schemas.openxmlformats.org/officeDocument/2006/relationships/hyperlink" Target="http://ushik.org/ViewItemDetails?&amp;system=mu&amp;itemKey=161732000&amp;enableAsynchronousLoading=true" TargetMode="External"/><Relationship Id="rId50" Type="http://schemas.openxmlformats.org/officeDocument/2006/relationships/hyperlink" Target="https://ushik.ahrq.gov/details?itemKey=162435000&amp;System=mu&amp;enableAsynchronousLoading=true" TargetMode="External"/><Relationship Id="rId55" Type="http://schemas.openxmlformats.org/officeDocument/2006/relationships/hyperlink" Target="https://ushik.ahrq.gov/details?itemKey=161771000&amp;System=mu&amp;enableAsynchronousLoading=true" TargetMode="External"/><Relationship Id="rId63" Type="http://schemas.openxmlformats.org/officeDocument/2006/relationships/hyperlink" Target="https://ushik.ahrq.gov/details?itemKey=162381000&amp;System=mu&amp;enableAsynchronousLoading=true"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mailto:cnanjo@gmail.com" TargetMode="External"/><Relationship Id="rId29"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barton@ofmq.com" TargetMode="External"/><Relationship Id="rId24" Type="http://schemas.openxmlformats.org/officeDocument/2006/relationships/hyperlink" Target="http://www.sparxsystems.com/resources/uml2_tutorial/uml2_classdiagram.html" TargetMode="External"/><Relationship Id="rId32" Type="http://schemas.openxmlformats.org/officeDocument/2006/relationships/image" Target="media/image14.emf"/><Relationship Id="rId37" Type="http://schemas.openxmlformats.org/officeDocument/2006/relationships/image" Target="media/image19.emf"/><Relationship Id="rId40" Type="http://schemas.openxmlformats.org/officeDocument/2006/relationships/hyperlink" Target="http://www.uspreventiveservicestaskforce.org/breastcancer.htm" TargetMode="External"/><Relationship Id="rId45" Type="http://schemas.openxmlformats.org/officeDocument/2006/relationships/hyperlink" Target="http://ushik.org/ViewItemDetails?&amp;system=mu&amp;itemKey=161140000&amp;enableAsynchronousLoading=true" TargetMode="External"/><Relationship Id="rId53" Type="http://schemas.openxmlformats.org/officeDocument/2006/relationships/hyperlink" Target="https://ushik.ahrq.gov/details?itemKey=162435000&amp;System=mu&amp;enableAsynchronousLoading=true" TargetMode="External"/><Relationship Id="rId58" Type="http://schemas.openxmlformats.org/officeDocument/2006/relationships/hyperlink" Target="https://ushik.ahrq.gov/ViewItemDetails?&amp;system=mu&amp;itemKey=160114000&amp;enableAsynchronousLoading=true" TargetMode="External"/><Relationship Id="rId66"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mathews@mitre.org" TargetMode="External"/><Relationship Id="rId23" Type="http://schemas.openxmlformats.org/officeDocument/2006/relationships/image" Target="media/image6.png"/><Relationship Id="rId28" Type="http://schemas.openxmlformats.org/officeDocument/2006/relationships/image" Target="media/image10.emf"/><Relationship Id="rId36" Type="http://schemas.openxmlformats.org/officeDocument/2006/relationships/image" Target="media/image18.emf"/><Relationship Id="rId49" Type="http://schemas.openxmlformats.org/officeDocument/2006/relationships/hyperlink" Target="https://ushik.ahrq.gov/details?itemKey=160677000&amp;System=mu&amp;enableAsynchronousLoading=true" TargetMode="External"/><Relationship Id="rId57" Type="http://schemas.openxmlformats.org/officeDocument/2006/relationships/hyperlink" Target="https://ushik.ahrq.gov/ViewItemDetails?&amp;system=mu&amp;itemKey=160421000&amp;enableAsynchronousLoading=true" TargetMode="External"/><Relationship Id="rId61" Type="http://schemas.openxmlformats.org/officeDocument/2006/relationships/hyperlink" Target="http://ushik.org/ViewItemDetails?&amp;system=mu&amp;itemKey=160501000&amp;enableAsynchronousLoading=true" TargetMode="External"/><Relationship Id="rId10" Type="http://schemas.openxmlformats.org/officeDocument/2006/relationships/hyperlink" Target="mailto:aziz.boxwala@meliorix.com" TargetMode="External"/><Relationship Id="rId19" Type="http://schemas.openxmlformats.org/officeDocument/2006/relationships/image" Target="media/image2.png"/><Relationship Id="rId31" Type="http://schemas.openxmlformats.org/officeDocument/2006/relationships/image" Target="media/image13.emf"/><Relationship Id="rId44" Type="http://schemas.openxmlformats.org/officeDocument/2006/relationships/hyperlink" Target="http://ushik.org/ViewItemDetails?&amp;system=mu&amp;itemKey=162036000&amp;enableAsynchronousLoading=true" TargetMode="External"/><Relationship Id="rId52" Type="http://schemas.openxmlformats.org/officeDocument/2006/relationships/hyperlink" Target="https://ushik.ahrq.gov/details?itemKey=160451000&amp;System=mu&amp;enableAsynchronousLoading=true" TargetMode="External"/><Relationship Id="rId60" Type="http://schemas.openxmlformats.org/officeDocument/2006/relationships/hyperlink" Target="https://ushik.ahrq.gov/details?itemKey=162499000&amp;System=mu&amp;enableAsynchronousLoading=true" TargetMode="External"/><Relationship Id="rId65"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www.hl7.org/legal/ippolicy.cfm?ref=nav" TargetMode="External"/><Relationship Id="rId14" Type="http://schemas.openxmlformats.org/officeDocument/2006/relationships/hyperlink" Target="mailto:kensaku.kawamoto@utah.edu" TargetMode="External"/><Relationship Id="rId22" Type="http://schemas.openxmlformats.org/officeDocument/2006/relationships/image" Target="media/image5.png"/><Relationship Id="rId27" Type="http://schemas.openxmlformats.org/officeDocument/2006/relationships/image" Target="media/image9.emf"/><Relationship Id="rId30" Type="http://schemas.openxmlformats.org/officeDocument/2006/relationships/image" Target="media/image12.emf"/><Relationship Id="rId35" Type="http://schemas.openxmlformats.org/officeDocument/2006/relationships/image" Target="media/image17.emf"/><Relationship Id="rId43" Type="http://schemas.openxmlformats.org/officeDocument/2006/relationships/hyperlink" Target="http://ushik.org/ViewItemDetails?&amp;system=mu&amp;itemKey=161732000&amp;enableAsynchronousLoading=true" TargetMode="External"/><Relationship Id="rId48" Type="http://schemas.openxmlformats.org/officeDocument/2006/relationships/hyperlink" Target="https://ushik.ahrq.gov/details?itemKey=160837000&amp;System=mu&amp;enableAsynchronousLoading=true" TargetMode="External"/><Relationship Id="rId56" Type="http://schemas.openxmlformats.org/officeDocument/2006/relationships/hyperlink" Target="https://www.icsi.org/_asset/gd1yy3/StrokeOSnontPA0712.doc" TargetMode="External"/><Relationship Id="rId64" Type="http://schemas.openxmlformats.org/officeDocument/2006/relationships/header" Target="header2.xml"/><Relationship Id="rId8" Type="http://schemas.openxmlformats.org/officeDocument/2006/relationships/image" Target="media/image1.png"/><Relationship Id="rId51" Type="http://schemas.openxmlformats.org/officeDocument/2006/relationships/hyperlink" Target="https://www.icsi.org/_asset/dwy1nl/ACSOS1112.doc" TargetMode="External"/><Relationship Id="rId3" Type="http://schemas.openxmlformats.org/officeDocument/2006/relationships/styles" Target="styles.xml"/><Relationship Id="rId12" Type="http://schemas.openxmlformats.org/officeDocument/2006/relationships/hyperlink" Target="mailto:FEisenberg@iParsimony.com" TargetMode="External"/><Relationship Id="rId17" Type="http://schemas.openxmlformats.org/officeDocument/2006/relationships/header" Target="header1.xml"/><Relationship Id="rId25" Type="http://schemas.openxmlformats.org/officeDocument/2006/relationships/image" Target="media/image7.emf"/><Relationship Id="rId33" Type="http://schemas.openxmlformats.org/officeDocument/2006/relationships/image" Target="media/image15.emf"/><Relationship Id="rId38" Type="http://schemas.openxmlformats.org/officeDocument/2006/relationships/image" Target="media/image20.emf"/><Relationship Id="rId46" Type="http://schemas.openxmlformats.org/officeDocument/2006/relationships/hyperlink" Target="http://ushik.org/ViewItemDetails?&amp;system=mu&amp;itemKey=161140000&amp;enableAsynchronousLoading=true" TargetMode="External"/><Relationship Id="rId59" Type="http://schemas.openxmlformats.org/officeDocument/2006/relationships/hyperlink" Target="http://ushik.org/ViewItemDetails?&amp;system=mu&amp;itemKey=160754000&amp;enableAsynchronousLoading=true" TargetMode="External"/><Relationship Id="rId67" Type="http://schemas.openxmlformats.org/officeDocument/2006/relationships/theme" Target="theme/theme1.xml"/><Relationship Id="rId20" Type="http://schemas.openxmlformats.org/officeDocument/2006/relationships/image" Target="media/image3.png"/><Relationship Id="rId41" Type="http://schemas.openxmlformats.org/officeDocument/2006/relationships/hyperlink" Target="http://ushik.org/ViewItemDetails?&amp;system=mu&amp;itemKey=122568000&amp;enableAsynchronousLoading=true" TargetMode="External"/><Relationship Id="rId54" Type="http://schemas.openxmlformats.org/officeDocument/2006/relationships/hyperlink" Target="https://ushik.ahrq.gov/details?itemKey=160997000&amp;System=mu&amp;enableAsynchronousLoading=true" TargetMode="External"/><Relationship Id="rId62" Type="http://schemas.openxmlformats.org/officeDocument/2006/relationships/hyperlink" Target="http://ushik.org/ViewItemDetails?&amp;system=mu&amp;itemKey=162796000&amp;enableAsynchronousLoading=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76E798E-D45C-4989-869E-D4371F764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85</Pages>
  <Words>21608</Words>
  <Characters>123166</Characters>
  <Application>Microsoft Office Word</Application>
  <DocSecurity>0</DocSecurity>
  <Lines>1026</Lines>
  <Paragraphs>288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 Boxwala</dc:creator>
  <cp:keywords/>
  <dc:description/>
  <cp:lastModifiedBy>Aziz Boxwala</cp:lastModifiedBy>
  <cp:revision>33</cp:revision>
  <dcterms:created xsi:type="dcterms:W3CDTF">2014-09-12T22:30:00Z</dcterms:created>
  <dcterms:modified xsi:type="dcterms:W3CDTF">2014-10-09T01:30:00Z</dcterms:modified>
</cp:coreProperties>
</file>